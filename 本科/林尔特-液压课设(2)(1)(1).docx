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7FA1" w14:textId="77777777" w:rsidR="006E1744" w:rsidRDefault="006E1744" w:rsidP="006E1744">
      <w:pPr>
        <w:spacing w:line="360" w:lineRule="auto"/>
        <w:ind w:firstLine="480"/>
        <w:rPr>
          <w:rFonts w:eastAsia="隶书"/>
          <w:sz w:val="18"/>
          <w:szCs w:val="18"/>
        </w:rPr>
      </w:pPr>
      <w:r>
        <w:rPr>
          <w:rFonts w:hint="eastAsia"/>
          <w:noProof/>
        </w:rPr>
        <w:drawing>
          <wp:inline distT="0" distB="0" distL="0" distR="0" wp14:anchorId="62EC2227" wp14:editId="17E719CC">
            <wp:extent cx="762000" cy="771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p w14:paraId="19E22D97" w14:textId="77777777" w:rsidR="006E1744" w:rsidRDefault="0036509F" w:rsidP="006E1744">
      <w:pPr>
        <w:jc w:val="center"/>
        <w:rPr>
          <w:rFonts w:eastAsia="隶书"/>
          <w:sz w:val="110"/>
          <w:szCs w:val="110"/>
        </w:rPr>
      </w:pPr>
      <w:r>
        <w:rPr>
          <w:rFonts w:eastAsia="隶书"/>
          <w:noProof/>
          <w:sz w:val="110"/>
        </w:rPr>
        <w:drawing>
          <wp:inline distT="0" distB="0" distL="0" distR="0" wp14:anchorId="17D5629B" wp14:editId="70349053">
            <wp:extent cx="4257675" cy="1114425"/>
            <wp:effectExtent l="0" t="0" r="0" b="0"/>
            <wp:docPr id="2" name="图片 1" descr="说明: 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7675" cy="1114425"/>
                    </a:xfrm>
                    <a:prstGeom prst="rect">
                      <a:avLst/>
                    </a:prstGeom>
                    <a:noFill/>
                    <a:ln>
                      <a:noFill/>
                    </a:ln>
                  </pic:spPr>
                </pic:pic>
              </a:graphicData>
            </a:graphic>
          </wp:inline>
        </w:drawing>
      </w:r>
    </w:p>
    <w:p w14:paraId="14FBB520" w14:textId="77777777" w:rsidR="001027AE" w:rsidRPr="006E405B" w:rsidRDefault="001027AE" w:rsidP="001027AE">
      <w:pPr>
        <w:adjustRightInd w:val="0"/>
        <w:snapToGrid w:val="0"/>
        <w:rPr>
          <w:rFonts w:eastAsia="隶书"/>
          <w:sz w:val="36"/>
          <w:szCs w:val="36"/>
        </w:rPr>
      </w:pPr>
    </w:p>
    <w:p w14:paraId="17605A1B" w14:textId="77777777" w:rsidR="00A6531F" w:rsidRDefault="00F84D59" w:rsidP="00B73E6D">
      <w:pPr>
        <w:jc w:val="center"/>
        <w:rPr>
          <w:rFonts w:ascii="黑体" w:eastAsia="黑体" w:hAnsi="黑体"/>
          <w:b/>
          <w:bCs/>
          <w:sz w:val="48"/>
          <w:szCs w:val="48"/>
        </w:rPr>
      </w:pPr>
      <w:r w:rsidRPr="00B73E6D">
        <w:rPr>
          <w:rFonts w:ascii="黑体" w:eastAsia="黑体" w:hAnsi="黑体" w:hint="eastAsia"/>
          <w:b/>
          <w:bCs/>
          <w:sz w:val="48"/>
          <w:szCs w:val="48"/>
        </w:rPr>
        <w:t>课程设计</w:t>
      </w:r>
    </w:p>
    <w:p w14:paraId="666D6A3D" w14:textId="77777777" w:rsidR="00B73E6D" w:rsidRPr="00B73E6D" w:rsidRDefault="00B73E6D" w:rsidP="00B73E6D">
      <w:pPr>
        <w:jc w:val="center"/>
        <w:rPr>
          <w:rFonts w:ascii="黑体" w:eastAsia="黑体" w:hAnsi="黑体"/>
          <w:b/>
          <w:bCs/>
          <w:sz w:val="48"/>
          <w:szCs w:val="48"/>
        </w:rPr>
      </w:pPr>
    </w:p>
    <w:p w14:paraId="0E919B5A" w14:textId="77777777" w:rsidR="00B73E6D" w:rsidRDefault="00B73E6D" w:rsidP="00B73E6D">
      <w:pPr>
        <w:jc w:val="center"/>
        <w:rPr>
          <w:rFonts w:ascii="黑体" w:eastAsia="黑体" w:hAnsi="黑体"/>
          <w:b/>
          <w:bCs/>
          <w:sz w:val="44"/>
          <w:szCs w:val="44"/>
        </w:rPr>
      </w:pPr>
      <w:r>
        <w:rPr>
          <w:rFonts w:ascii="黑体" w:eastAsia="黑体" w:hAnsi="黑体" w:hint="eastAsia"/>
          <w:b/>
          <w:bCs/>
          <w:sz w:val="44"/>
          <w:szCs w:val="44"/>
        </w:rPr>
        <w:t>卧式半自动组合机床液压系统</w:t>
      </w:r>
    </w:p>
    <w:p w14:paraId="03018279" w14:textId="77777777" w:rsidR="00B73E6D" w:rsidRPr="009E563E" w:rsidRDefault="00B73E6D" w:rsidP="00641AE8">
      <w:pPr>
        <w:jc w:val="center"/>
        <w:rPr>
          <w:rFonts w:ascii="黑体" w:eastAsia="黑体" w:hAnsi="黑体"/>
          <w:b/>
          <w:bCs/>
          <w:sz w:val="44"/>
          <w:szCs w:val="44"/>
        </w:rPr>
      </w:pPr>
      <w:r>
        <w:rPr>
          <w:rFonts w:ascii="黑体" w:eastAsia="黑体" w:hAnsi="黑体" w:hint="eastAsia"/>
          <w:b/>
          <w:bCs/>
          <w:sz w:val="44"/>
          <w:szCs w:val="44"/>
        </w:rPr>
        <w:t>及其有关装置设计</w:t>
      </w:r>
    </w:p>
    <w:tbl>
      <w:tblPr>
        <w:tblpPr w:leftFromText="180" w:rightFromText="180" w:vertAnchor="text" w:horzAnchor="margin" w:tblpX="1395" w:tblpY="531"/>
        <w:tblW w:w="0" w:type="auto"/>
        <w:tblCellMar>
          <w:left w:w="0" w:type="dxa"/>
          <w:right w:w="0" w:type="dxa"/>
        </w:tblCellMar>
        <w:tblLook w:val="01E0" w:firstRow="1" w:lastRow="1" w:firstColumn="1" w:lastColumn="1" w:noHBand="0" w:noVBand="0"/>
      </w:tblPr>
      <w:tblGrid>
        <w:gridCol w:w="1554"/>
        <w:gridCol w:w="4258"/>
      </w:tblGrid>
      <w:tr w:rsidR="006E1744" w:rsidRPr="00D07F1B" w14:paraId="02F0F763" w14:textId="77777777" w:rsidTr="005B5B7E">
        <w:trPr>
          <w:trHeight w:val="680"/>
        </w:trPr>
        <w:tc>
          <w:tcPr>
            <w:tcW w:w="1554" w:type="dxa"/>
            <w:vAlign w:val="bottom"/>
          </w:tcPr>
          <w:p w14:paraId="6BF706F7"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学    院</w:t>
            </w:r>
          </w:p>
        </w:tc>
        <w:tc>
          <w:tcPr>
            <w:tcW w:w="4258" w:type="dxa"/>
            <w:tcBorders>
              <w:bottom w:val="single" w:sz="4" w:space="0" w:color="auto"/>
            </w:tcBorders>
            <w:vAlign w:val="bottom"/>
          </w:tcPr>
          <w:p w14:paraId="7ED3159C"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机电工程</w:t>
            </w:r>
            <w:r>
              <w:rPr>
                <w:rFonts w:ascii="黑体" w:eastAsia="黑体" w:hAnsi="黑体" w:hint="eastAsia"/>
                <w:sz w:val="32"/>
                <w:szCs w:val="32"/>
              </w:rPr>
              <w:t>学院</w:t>
            </w:r>
          </w:p>
        </w:tc>
      </w:tr>
      <w:tr w:rsidR="006E1744" w:rsidRPr="00D07F1B" w14:paraId="5A83E98E" w14:textId="77777777" w:rsidTr="004A5536">
        <w:trPr>
          <w:trHeight w:val="680"/>
        </w:trPr>
        <w:tc>
          <w:tcPr>
            <w:tcW w:w="1554" w:type="dxa"/>
            <w:vAlign w:val="bottom"/>
          </w:tcPr>
          <w:p w14:paraId="714F523A"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专    业</w:t>
            </w:r>
          </w:p>
        </w:tc>
        <w:tc>
          <w:tcPr>
            <w:tcW w:w="4258" w:type="dxa"/>
            <w:tcBorders>
              <w:top w:val="single" w:sz="4" w:space="0" w:color="auto"/>
              <w:bottom w:val="single" w:sz="4" w:space="0" w:color="auto"/>
            </w:tcBorders>
            <w:vAlign w:val="bottom"/>
          </w:tcPr>
          <w:p w14:paraId="0B125CEF" w14:textId="77777777" w:rsidR="006E1744" w:rsidRPr="0013194F" w:rsidRDefault="006E1744" w:rsidP="00AB309F">
            <w:pPr>
              <w:adjustRightInd w:val="0"/>
              <w:jc w:val="center"/>
              <w:rPr>
                <w:rFonts w:ascii="黑体" w:eastAsia="黑体" w:hAnsi="黑体"/>
                <w:sz w:val="32"/>
                <w:szCs w:val="32"/>
              </w:rPr>
            </w:pPr>
            <w:r>
              <w:rPr>
                <w:rFonts w:ascii="黑体" w:eastAsia="黑体" w:hAnsi="黑体" w:hint="eastAsia"/>
                <w:sz w:val="32"/>
                <w:szCs w:val="32"/>
              </w:rPr>
              <w:t>机械电子工程</w:t>
            </w:r>
          </w:p>
        </w:tc>
      </w:tr>
      <w:tr w:rsidR="006E1744" w:rsidRPr="00D07F1B" w14:paraId="311FE2DB" w14:textId="77777777" w:rsidTr="004A5536">
        <w:trPr>
          <w:trHeight w:val="680"/>
        </w:trPr>
        <w:tc>
          <w:tcPr>
            <w:tcW w:w="1554" w:type="dxa"/>
            <w:vAlign w:val="bottom"/>
          </w:tcPr>
          <w:p w14:paraId="11A3D749"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年级班别</w:t>
            </w:r>
          </w:p>
        </w:tc>
        <w:tc>
          <w:tcPr>
            <w:tcW w:w="4258" w:type="dxa"/>
            <w:tcBorders>
              <w:top w:val="single" w:sz="4" w:space="0" w:color="auto"/>
              <w:bottom w:val="single" w:sz="4" w:space="0" w:color="auto"/>
            </w:tcBorders>
            <w:vAlign w:val="bottom"/>
          </w:tcPr>
          <w:p w14:paraId="5586D82C"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cs="黑体"/>
                <w:sz w:val="32"/>
                <w:szCs w:val="32"/>
              </w:rPr>
              <w:t>20</w:t>
            </w:r>
            <w:r>
              <w:rPr>
                <w:rFonts w:ascii="黑体" w:eastAsia="黑体" w:cs="黑体" w:hint="eastAsia"/>
                <w:sz w:val="32"/>
                <w:szCs w:val="32"/>
              </w:rPr>
              <w:t>19</w:t>
            </w:r>
            <w:r w:rsidRPr="0013194F">
              <w:rPr>
                <w:rFonts w:ascii="黑体" w:eastAsia="黑体" w:cs="黑体" w:hint="eastAsia"/>
                <w:sz w:val="32"/>
                <w:szCs w:val="32"/>
              </w:rPr>
              <w:t>级（</w:t>
            </w:r>
            <w:r>
              <w:rPr>
                <w:rFonts w:ascii="黑体" w:eastAsia="黑体" w:cs="黑体" w:hint="eastAsia"/>
                <w:sz w:val="32"/>
                <w:szCs w:val="32"/>
              </w:rPr>
              <w:t>4</w:t>
            </w:r>
            <w:r w:rsidRPr="0013194F">
              <w:rPr>
                <w:rFonts w:ascii="黑体" w:eastAsia="黑体" w:cs="黑体" w:hint="eastAsia"/>
                <w:sz w:val="32"/>
                <w:szCs w:val="32"/>
              </w:rPr>
              <w:t>）班</w:t>
            </w:r>
          </w:p>
        </w:tc>
      </w:tr>
      <w:tr w:rsidR="006E1744" w:rsidRPr="00D07F1B" w14:paraId="24A981DE" w14:textId="77777777" w:rsidTr="004A5536">
        <w:trPr>
          <w:trHeight w:val="680"/>
        </w:trPr>
        <w:tc>
          <w:tcPr>
            <w:tcW w:w="1554" w:type="dxa"/>
            <w:vAlign w:val="bottom"/>
          </w:tcPr>
          <w:p w14:paraId="2F4EC15A"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学    号</w:t>
            </w:r>
          </w:p>
        </w:tc>
        <w:tc>
          <w:tcPr>
            <w:tcW w:w="4258" w:type="dxa"/>
            <w:tcBorders>
              <w:top w:val="single" w:sz="4" w:space="0" w:color="auto"/>
              <w:bottom w:val="single" w:sz="4" w:space="0" w:color="auto"/>
            </w:tcBorders>
            <w:vAlign w:val="bottom"/>
          </w:tcPr>
          <w:p w14:paraId="7B5C72B5" w14:textId="77777777" w:rsidR="006E1744" w:rsidRPr="0013194F" w:rsidRDefault="006E1744" w:rsidP="00AB309F">
            <w:pPr>
              <w:adjustRightInd w:val="0"/>
              <w:jc w:val="center"/>
              <w:rPr>
                <w:rFonts w:ascii="黑体" w:eastAsia="黑体" w:hAnsi="黑体"/>
                <w:sz w:val="32"/>
                <w:szCs w:val="32"/>
              </w:rPr>
            </w:pPr>
            <w:r>
              <w:rPr>
                <w:rFonts w:ascii="黑体" w:eastAsia="黑体" w:hAnsi="黑体" w:hint="eastAsia"/>
                <w:sz w:val="32"/>
                <w:szCs w:val="32"/>
              </w:rPr>
              <w:t>3119000389</w:t>
            </w:r>
          </w:p>
        </w:tc>
      </w:tr>
      <w:tr w:rsidR="006E1744" w:rsidRPr="00D07F1B" w14:paraId="3C47E961" w14:textId="77777777" w:rsidTr="004A5536">
        <w:trPr>
          <w:trHeight w:val="680"/>
        </w:trPr>
        <w:tc>
          <w:tcPr>
            <w:tcW w:w="1554" w:type="dxa"/>
            <w:vAlign w:val="bottom"/>
          </w:tcPr>
          <w:p w14:paraId="15E7DBB9" w14:textId="77777777" w:rsidR="006E1744" w:rsidRPr="0013194F" w:rsidRDefault="006E1744" w:rsidP="00AB309F">
            <w:pPr>
              <w:adjustRightInd w:val="0"/>
              <w:jc w:val="center"/>
              <w:rPr>
                <w:rFonts w:ascii="黑体" w:eastAsia="黑体" w:hAnsi="黑体"/>
                <w:sz w:val="32"/>
                <w:szCs w:val="32"/>
              </w:rPr>
            </w:pPr>
            <w:r>
              <w:rPr>
                <w:rFonts w:ascii="黑体" w:eastAsia="黑体" w:hAnsi="黑体" w:hint="eastAsia"/>
                <w:sz w:val="32"/>
                <w:szCs w:val="32"/>
              </w:rPr>
              <w:t>学生姓名</w:t>
            </w:r>
          </w:p>
        </w:tc>
        <w:tc>
          <w:tcPr>
            <w:tcW w:w="4258" w:type="dxa"/>
            <w:tcBorders>
              <w:top w:val="single" w:sz="4" w:space="0" w:color="auto"/>
              <w:bottom w:val="single" w:sz="4" w:space="0" w:color="auto"/>
            </w:tcBorders>
            <w:vAlign w:val="bottom"/>
          </w:tcPr>
          <w:p w14:paraId="7AE4F2EA" w14:textId="77777777" w:rsidR="006E1744" w:rsidRPr="0013194F" w:rsidRDefault="006E1744" w:rsidP="00AB309F">
            <w:pPr>
              <w:adjustRightInd w:val="0"/>
              <w:jc w:val="center"/>
              <w:rPr>
                <w:rFonts w:ascii="黑体" w:eastAsia="黑体" w:hAnsi="黑体"/>
                <w:sz w:val="32"/>
                <w:szCs w:val="32"/>
              </w:rPr>
            </w:pPr>
            <w:r>
              <w:rPr>
                <w:rFonts w:ascii="黑体" w:eastAsia="黑体" w:hAnsi="黑体"/>
                <w:sz w:val="32"/>
                <w:szCs w:val="32"/>
              </w:rPr>
              <w:t>林尔特</w:t>
            </w:r>
          </w:p>
        </w:tc>
      </w:tr>
      <w:tr w:rsidR="006E1744" w:rsidRPr="00D07F1B" w14:paraId="32AD2D4A" w14:textId="77777777" w:rsidTr="004A5536">
        <w:trPr>
          <w:trHeight w:val="232"/>
        </w:trPr>
        <w:tc>
          <w:tcPr>
            <w:tcW w:w="1554" w:type="dxa"/>
            <w:tcBorders>
              <w:bottom w:val="nil"/>
            </w:tcBorders>
            <w:vAlign w:val="bottom"/>
          </w:tcPr>
          <w:p w14:paraId="2DD0F725" w14:textId="77777777" w:rsidR="006E1744" w:rsidRPr="0013194F" w:rsidRDefault="006E1744" w:rsidP="00AB309F">
            <w:pPr>
              <w:adjustRightInd w:val="0"/>
              <w:jc w:val="center"/>
              <w:rPr>
                <w:rFonts w:ascii="黑体" w:eastAsia="黑体" w:hAnsi="黑体"/>
                <w:sz w:val="32"/>
                <w:szCs w:val="32"/>
              </w:rPr>
            </w:pPr>
            <w:r w:rsidRPr="0013194F">
              <w:rPr>
                <w:rFonts w:ascii="黑体" w:eastAsia="黑体" w:hAnsi="黑体" w:hint="eastAsia"/>
                <w:sz w:val="32"/>
                <w:szCs w:val="32"/>
              </w:rPr>
              <w:t>指导教师</w:t>
            </w:r>
          </w:p>
        </w:tc>
        <w:tc>
          <w:tcPr>
            <w:tcW w:w="4258" w:type="dxa"/>
            <w:tcBorders>
              <w:top w:val="single" w:sz="4" w:space="0" w:color="auto"/>
              <w:bottom w:val="single" w:sz="4" w:space="0" w:color="auto"/>
            </w:tcBorders>
            <w:vAlign w:val="bottom"/>
          </w:tcPr>
          <w:p w14:paraId="44A6162A" w14:textId="77777777" w:rsidR="006E1744" w:rsidRDefault="00006803" w:rsidP="00AB309F">
            <w:pPr>
              <w:adjustRightInd w:val="0"/>
              <w:jc w:val="center"/>
              <w:rPr>
                <w:rFonts w:ascii="黑体" w:eastAsia="黑体" w:hAnsi="黑体"/>
                <w:sz w:val="32"/>
                <w:szCs w:val="32"/>
              </w:rPr>
            </w:pPr>
            <w:r>
              <w:rPr>
                <w:rFonts w:ascii="黑体" w:eastAsia="黑体" w:hAnsi="黑体" w:hint="eastAsia"/>
                <w:sz w:val="32"/>
                <w:szCs w:val="32"/>
              </w:rPr>
              <w:t>吴小洪</w:t>
            </w:r>
          </w:p>
        </w:tc>
      </w:tr>
    </w:tbl>
    <w:p w14:paraId="38AF362B" w14:textId="77777777" w:rsidR="006E1744" w:rsidRDefault="006E1744" w:rsidP="006E1744">
      <w:pPr>
        <w:ind w:firstLine="1365"/>
        <w:rPr>
          <w:rFonts w:eastAsia="隶书"/>
          <w:sz w:val="44"/>
          <w:szCs w:val="44"/>
        </w:rPr>
      </w:pPr>
    </w:p>
    <w:p w14:paraId="34BDD1A2" w14:textId="77777777" w:rsidR="006E1744" w:rsidRDefault="006E1744" w:rsidP="006E1744">
      <w:pPr>
        <w:ind w:firstLine="1365"/>
        <w:rPr>
          <w:rFonts w:eastAsia="隶书"/>
          <w:sz w:val="44"/>
          <w:szCs w:val="44"/>
        </w:rPr>
      </w:pPr>
    </w:p>
    <w:p w14:paraId="71200EA9" w14:textId="77777777" w:rsidR="006E1744" w:rsidRDefault="006E1744" w:rsidP="006E1744">
      <w:pPr>
        <w:ind w:firstLine="1365"/>
        <w:rPr>
          <w:rFonts w:eastAsia="隶书"/>
          <w:sz w:val="44"/>
          <w:szCs w:val="44"/>
        </w:rPr>
      </w:pPr>
    </w:p>
    <w:p w14:paraId="75DF6F4A" w14:textId="77777777" w:rsidR="006E1744" w:rsidRDefault="006E1744" w:rsidP="006E1744">
      <w:pPr>
        <w:ind w:firstLine="1365"/>
        <w:rPr>
          <w:rFonts w:eastAsia="隶书"/>
          <w:sz w:val="44"/>
          <w:szCs w:val="44"/>
        </w:rPr>
      </w:pPr>
    </w:p>
    <w:p w14:paraId="17BD5A81" w14:textId="77777777" w:rsidR="006E1744" w:rsidRDefault="006E1744" w:rsidP="006E1744">
      <w:pPr>
        <w:ind w:firstLine="1365"/>
        <w:rPr>
          <w:rFonts w:eastAsia="隶书"/>
          <w:sz w:val="44"/>
          <w:szCs w:val="44"/>
        </w:rPr>
      </w:pPr>
    </w:p>
    <w:p w14:paraId="5645BAA3" w14:textId="77777777" w:rsidR="006E1744" w:rsidRDefault="006E1744" w:rsidP="006E1744">
      <w:pPr>
        <w:ind w:firstLine="1365"/>
        <w:rPr>
          <w:rFonts w:eastAsia="隶书"/>
          <w:sz w:val="44"/>
          <w:szCs w:val="44"/>
        </w:rPr>
      </w:pPr>
    </w:p>
    <w:p w14:paraId="4C15ECC2" w14:textId="77777777" w:rsidR="006E1744" w:rsidRDefault="006E1744" w:rsidP="006E1744">
      <w:pPr>
        <w:ind w:firstLine="1365"/>
        <w:rPr>
          <w:rFonts w:eastAsia="隶书"/>
          <w:sz w:val="44"/>
          <w:szCs w:val="44"/>
        </w:rPr>
      </w:pPr>
    </w:p>
    <w:p w14:paraId="0028BDC0" w14:textId="77777777" w:rsidR="00290270" w:rsidRDefault="00290270"/>
    <w:p w14:paraId="3604181D" w14:textId="77777777" w:rsidR="00581323" w:rsidRDefault="00581323" w:rsidP="008933AB">
      <w:pPr>
        <w:spacing w:line="400" w:lineRule="exact"/>
        <w:jc w:val="center"/>
        <w:rPr>
          <w:rFonts w:ascii="黑体" w:eastAsia="黑体" w:cs="黑体"/>
          <w:b/>
          <w:sz w:val="32"/>
          <w:szCs w:val="32"/>
        </w:rPr>
      </w:pPr>
    </w:p>
    <w:p w14:paraId="561DCE34" w14:textId="77777777" w:rsidR="00581323" w:rsidRDefault="00581323" w:rsidP="008933AB">
      <w:pPr>
        <w:spacing w:line="400" w:lineRule="exact"/>
        <w:jc w:val="center"/>
        <w:rPr>
          <w:rFonts w:ascii="黑体" w:eastAsia="黑体" w:cs="黑体"/>
          <w:b/>
          <w:sz w:val="32"/>
          <w:szCs w:val="32"/>
        </w:rPr>
      </w:pPr>
    </w:p>
    <w:p w14:paraId="507C758F" w14:textId="77777777" w:rsidR="00581323" w:rsidRDefault="00581323" w:rsidP="008933AB">
      <w:pPr>
        <w:spacing w:line="400" w:lineRule="exact"/>
        <w:jc w:val="center"/>
        <w:rPr>
          <w:rFonts w:ascii="黑体" w:eastAsia="黑体" w:cs="黑体"/>
          <w:b/>
          <w:sz w:val="32"/>
          <w:szCs w:val="32"/>
        </w:rPr>
      </w:pPr>
    </w:p>
    <w:p w14:paraId="51B6D287" w14:textId="77777777" w:rsidR="00290270" w:rsidRDefault="00290270" w:rsidP="008933AB">
      <w:pPr>
        <w:spacing w:line="400" w:lineRule="exact"/>
        <w:jc w:val="center"/>
        <w:rPr>
          <w:rFonts w:ascii="黑体" w:eastAsia="黑体" w:cs="黑体"/>
          <w:b/>
          <w:sz w:val="32"/>
          <w:szCs w:val="32"/>
        </w:rPr>
      </w:pPr>
      <w:r w:rsidRPr="00F50FE4">
        <w:rPr>
          <w:rFonts w:ascii="黑体" w:eastAsia="黑体" w:cs="黑体" w:hint="eastAsia"/>
          <w:b/>
          <w:sz w:val="32"/>
          <w:szCs w:val="32"/>
        </w:rPr>
        <w:t>202</w:t>
      </w:r>
      <w:r w:rsidR="001364C4">
        <w:rPr>
          <w:rFonts w:ascii="黑体" w:eastAsia="黑体" w:cs="黑体" w:hint="eastAsia"/>
          <w:b/>
          <w:sz w:val="32"/>
          <w:szCs w:val="32"/>
        </w:rPr>
        <w:t>2</w:t>
      </w:r>
      <w:r w:rsidRPr="00F50FE4">
        <w:rPr>
          <w:rFonts w:ascii="黑体" w:eastAsia="黑体" w:cs="黑体" w:hint="eastAsia"/>
          <w:b/>
          <w:sz w:val="32"/>
          <w:szCs w:val="32"/>
        </w:rPr>
        <w:t>年</w:t>
      </w:r>
      <w:r w:rsidR="001364C4">
        <w:rPr>
          <w:rFonts w:ascii="黑体" w:eastAsia="黑体" w:cs="黑体" w:hint="eastAsia"/>
          <w:b/>
          <w:sz w:val="32"/>
          <w:szCs w:val="32"/>
        </w:rPr>
        <w:t>1</w:t>
      </w:r>
      <w:r w:rsidRPr="00F50FE4">
        <w:rPr>
          <w:rFonts w:ascii="黑体" w:eastAsia="黑体" w:cs="黑体" w:hint="eastAsia"/>
          <w:b/>
          <w:sz w:val="32"/>
          <w:szCs w:val="32"/>
        </w:rPr>
        <w:t>月</w:t>
      </w:r>
      <w:r w:rsidR="00E52EF3">
        <w:rPr>
          <w:rFonts w:ascii="黑体" w:eastAsia="黑体" w:cs="黑体" w:hint="eastAsia"/>
          <w:b/>
          <w:sz w:val="32"/>
          <w:szCs w:val="32"/>
        </w:rPr>
        <w:t>13</w:t>
      </w:r>
      <w:r w:rsidRPr="00F50FE4">
        <w:rPr>
          <w:rFonts w:ascii="黑体" w:eastAsia="黑体" w:cs="黑体" w:hint="eastAsia"/>
          <w:b/>
          <w:sz w:val="32"/>
          <w:szCs w:val="32"/>
        </w:rPr>
        <w:t>日</w:t>
      </w:r>
    </w:p>
    <w:p w14:paraId="6DB76E3D" w14:textId="77777777" w:rsidR="009453BB" w:rsidRDefault="00684D3F" w:rsidP="009453BB">
      <w:pPr>
        <w:tabs>
          <w:tab w:val="left" w:pos="900"/>
          <w:tab w:val="left" w:pos="1080"/>
        </w:tabs>
        <w:spacing w:line="300" w:lineRule="auto"/>
        <w:jc w:val="center"/>
        <w:rPr>
          <w:rFonts w:ascii="宋体" w:hAnsi="宋体"/>
          <w:b/>
          <w:sz w:val="36"/>
          <w:szCs w:val="36"/>
        </w:rPr>
      </w:pPr>
      <w:r>
        <w:rPr>
          <w:rFonts w:ascii="隶书" w:eastAsia="隶书"/>
          <w:sz w:val="52"/>
          <w:szCs w:val="52"/>
        </w:rPr>
        <w:br w:type="page"/>
      </w:r>
      <w:r w:rsidR="009453BB">
        <w:rPr>
          <w:rFonts w:ascii="宋体" w:hAnsi="宋体" w:hint="eastAsia"/>
          <w:b/>
          <w:sz w:val="36"/>
          <w:szCs w:val="36"/>
        </w:rPr>
        <w:lastRenderedPageBreak/>
        <w:t>广东工业大学课程设计任务书</w:t>
      </w:r>
    </w:p>
    <w:tbl>
      <w:tblPr>
        <w:tblW w:w="0" w:type="auto"/>
        <w:jc w:val="center"/>
        <w:tblLayout w:type="fixed"/>
        <w:tblLook w:val="0000" w:firstRow="0" w:lastRow="0" w:firstColumn="0" w:lastColumn="0" w:noHBand="0" w:noVBand="0"/>
      </w:tblPr>
      <w:tblGrid>
        <w:gridCol w:w="2160"/>
        <w:gridCol w:w="5611"/>
      </w:tblGrid>
      <w:tr w:rsidR="009453BB" w14:paraId="2D47BF74" w14:textId="77777777" w:rsidTr="00C850BB">
        <w:trPr>
          <w:trHeight w:val="737"/>
          <w:jc w:val="center"/>
        </w:trPr>
        <w:tc>
          <w:tcPr>
            <w:tcW w:w="2160" w:type="dxa"/>
            <w:vAlign w:val="center"/>
          </w:tcPr>
          <w:p w14:paraId="310D1B43" w14:textId="77777777" w:rsidR="009453BB" w:rsidRPr="00F54C88" w:rsidRDefault="009453BB" w:rsidP="00C850BB">
            <w:pPr>
              <w:jc w:val="center"/>
              <w:rPr>
                <w:b/>
              </w:rPr>
            </w:pPr>
            <w:r w:rsidRPr="00F54C88">
              <w:rPr>
                <w:rFonts w:hint="eastAsia"/>
                <w:b/>
              </w:rPr>
              <w:t>题目名称</w:t>
            </w:r>
          </w:p>
        </w:tc>
        <w:tc>
          <w:tcPr>
            <w:tcW w:w="5611" w:type="dxa"/>
            <w:tcBorders>
              <w:bottom w:val="single" w:sz="2" w:space="0" w:color="auto"/>
            </w:tcBorders>
            <w:vAlign w:val="center"/>
          </w:tcPr>
          <w:p w14:paraId="5EDBB1FA" w14:textId="77777777" w:rsidR="009453BB" w:rsidRPr="00F54C88" w:rsidRDefault="009453BB" w:rsidP="00C850BB">
            <w:pPr>
              <w:jc w:val="center"/>
              <w:rPr>
                <w:b/>
              </w:rPr>
            </w:pPr>
            <w:r w:rsidRPr="00F54C88">
              <w:rPr>
                <w:rFonts w:hint="eastAsia"/>
                <w:b/>
              </w:rPr>
              <w:t>卧式半自动组合机床液压系统及其有关装置设计</w:t>
            </w:r>
          </w:p>
        </w:tc>
      </w:tr>
      <w:tr w:rsidR="009453BB" w14:paraId="597BA359" w14:textId="77777777" w:rsidTr="00C850BB">
        <w:trPr>
          <w:trHeight w:val="615"/>
          <w:jc w:val="center"/>
        </w:trPr>
        <w:tc>
          <w:tcPr>
            <w:tcW w:w="2160" w:type="dxa"/>
            <w:vAlign w:val="center"/>
          </w:tcPr>
          <w:p w14:paraId="348893BE" w14:textId="77777777" w:rsidR="009453BB" w:rsidRPr="00F54C88" w:rsidRDefault="009453BB" w:rsidP="00C850BB">
            <w:pPr>
              <w:jc w:val="center"/>
              <w:rPr>
                <w:b/>
              </w:rPr>
            </w:pPr>
            <w:r w:rsidRPr="00F54C88">
              <w:rPr>
                <w:rFonts w:hint="eastAsia"/>
                <w:b/>
              </w:rPr>
              <w:t>学生学院</w:t>
            </w:r>
          </w:p>
        </w:tc>
        <w:tc>
          <w:tcPr>
            <w:tcW w:w="5611" w:type="dxa"/>
            <w:tcBorders>
              <w:top w:val="single" w:sz="2" w:space="0" w:color="auto"/>
              <w:bottom w:val="single" w:sz="2" w:space="0" w:color="auto"/>
            </w:tcBorders>
            <w:vAlign w:val="center"/>
          </w:tcPr>
          <w:p w14:paraId="7698A840" w14:textId="77777777" w:rsidR="009453BB" w:rsidRPr="00F54C88" w:rsidRDefault="009453BB" w:rsidP="00C850BB">
            <w:pPr>
              <w:jc w:val="center"/>
              <w:rPr>
                <w:b/>
              </w:rPr>
            </w:pPr>
            <w:r w:rsidRPr="00F54C88">
              <w:rPr>
                <w:rFonts w:hint="eastAsia"/>
                <w:b/>
              </w:rPr>
              <w:t>机电工程学院</w:t>
            </w:r>
          </w:p>
        </w:tc>
      </w:tr>
      <w:tr w:rsidR="009453BB" w14:paraId="208CAD74" w14:textId="77777777" w:rsidTr="00C850BB">
        <w:trPr>
          <w:trHeight w:val="615"/>
          <w:jc w:val="center"/>
        </w:trPr>
        <w:tc>
          <w:tcPr>
            <w:tcW w:w="2160" w:type="dxa"/>
            <w:vAlign w:val="center"/>
          </w:tcPr>
          <w:p w14:paraId="77367029" w14:textId="77777777" w:rsidR="009453BB" w:rsidRPr="00F54C88" w:rsidRDefault="009453BB" w:rsidP="00C850BB">
            <w:pPr>
              <w:jc w:val="center"/>
              <w:rPr>
                <w:b/>
              </w:rPr>
            </w:pPr>
            <w:r w:rsidRPr="00F54C88">
              <w:rPr>
                <w:rFonts w:hint="eastAsia"/>
                <w:b/>
              </w:rPr>
              <w:t>专业班级</w:t>
            </w:r>
          </w:p>
        </w:tc>
        <w:tc>
          <w:tcPr>
            <w:tcW w:w="5611" w:type="dxa"/>
            <w:tcBorders>
              <w:top w:val="single" w:sz="2" w:space="0" w:color="auto"/>
              <w:bottom w:val="single" w:sz="2" w:space="0" w:color="auto"/>
            </w:tcBorders>
            <w:vAlign w:val="center"/>
          </w:tcPr>
          <w:p w14:paraId="7E79C522" w14:textId="77777777" w:rsidR="009453BB" w:rsidRPr="00F54C88" w:rsidRDefault="009453BB" w:rsidP="00C850BB">
            <w:pPr>
              <w:jc w:val="center"/>
              <w:rPr>
                <w:b/>
              </w:rPr>
            </w:pPr>
            <w:r w:rsidRPr="00F54C88">
              <w:rPr>
                <w:rFonts w:hint="eastAsia"/>
                <w:b/>
              </w:rPr>
              <w:t>机械电子工程</w:t>
            </w:r>
            <w:r w:rsidRPr="00F54C88">
              <w:rPr>
                <w:rFonts w:hint="eastAsia"/>
                <w:b/>
              </w:rPr>
              <w:t>4</w:t>
            </w:r>
            <w:r w:rsidRPr="00F54C88">
              <w:rPr>
                <w:rFonts w:hint="eastAsia"/>
                <w:b/>
              </w:rPr>
              <w:t>班</w:t>
            </w:r>
          </w:p>
        </w:tc>
      </w:tr>
      <w:tr w:rsidR="009453BB" w14:paraId="5F342FCE" w14:textId="77777777" w:rsidTr="00C850BB">
        <w:trPr>
          <w:trHeight w:val="615"/>
          <w:jc w:val="center"/>
        </w:trPr>
        <w:tc>
          <w:tcPr>
            <w:tcW w:w="2160" w:type="dxa"/>
            <w:vAlign w:val="center"/>
          </w:tcPr>
          <w:p w14:paraId="4FE6F79B" w14:textId="77777777" w:rsidR="009453BB" w:rsidRPr="00F54C88" w:rsidRDefault="009453BB" w:rsidP="00C850BB">
            <w:pPr>
              <w:jc w:val="center"/>
              <w:rPr>
                <w:b/>
              </w:rPr>
            </w:pPr>
            <w:r w:rsidRPr="00F54C88">
              <w:rPr>
                <w:rFonts w:hint="eastAsia"/>
                <w:b/>
              </w:rPr>
              <w:t>姓</w:t>
            </w:r>
            <w:r w:rsidRPr="00F54C88">
              <w:rPr>
                <w:rFonts w:hint="eastAsia"/>
                <w:b/>
              </w:rPr>
              <w:t xml:space="preserve">    </w:t>
            </w:r>
            <w:r w:rsidRPr="00F54C88">
              <w:rPr>
                <w:rFonts w:hint="eastAsia"/>
                <w:b/>
              </w:rPr>
              <w:t>名</w:t>
            </w:r>
          </w:p>
        </w:tc>
        <w:tc>
          <w:tcPr>
            <w:tcW w:w="5611" w:type="dxa"/>
            <w:tcBorders>
              <w:top w:val="single" w:sz="2" w:space="0" w:color="auto"/>
              <w:bottom w:val="single" w:sz="2" w:space="0" w:color="auto"/>
            </w:tcBorders>
            <w:vAlign w:val="center"/>
          </w:tcPr>
          <w:p w14:paraId="6AB5E58D" w14:textId="77777777" w:rsidR="009453BB" w:rsidRPr="00F54C88" w:rsidRDefault="009453BB" w:rsidP="00C850BB">
            <w:pPr>
              <w:tabs>
                <w:tab w:val="left" w:pos="900"/>
                <w:tab w:val="left" w:pos="1080"/>
              </w:tabs>
              <w:spacing w:line="300" w:lineRule="auto"/>
              <w:jc w:val="center"/>
              <w:rPr>
                <w:rFonts w:ascii="宋体" w:hAnsi="宋体"/>
                <w:b/>
                <w:sz w:val="36"/>
                <w:szCs w:val="36"/>
              </w:rPr>
            </w:pPr>
            <w:r w:rsidRPr="00F54C88">
              <w:rPr>
                <w:rFonts w:ascii="宋体" w:hAnsi="宋体" w:hint="eastAsia"/>
                <w:b/>
                <w:bCs/>
              </w:rPr>
              <w:t>林尔特</w:t>
            </w:r>
          </w:p>
        </w:tc>
      </w:tr>
      <w:tr w:rsidR="009453BB" w14:paraId="2AB64221" w14:textId="77777777" w:rsidTr="00C850BB">
        <w:trPr>
          <w:trHeight w:val="615"/>
          <w:jc w:val="center"/>
        </w:trPr>
        <w:tc>
          <w:tcPr>
            <w:tcW w:w="2160" w:type="dxa"/>
            <w:vAlign w:val="center"/>
          </w:tcPr>
          <w:p w14:paraId="701AED04" w14:textId="77777777" w:rsidR="009453BB" w:rsidRPr="00F54C88" w:rsidRDefault="009453BB" w:rsidP="00C850BB">
            <w:pPr>
              <w:jc w:val="center"/>
              <w:rPr>
                <w:b/>
              </w:rPr>
            </w:pPr>
            <w:r w:rsidRPr="00F54C88">
              <w:rPr>
                <w:rFonts w:hint="eastAsia"/>
                <w:b/>
              </w:rPr>
              <w:t>学</w:t>
            </w:r>
            <w:r w:rsidRPr="00F54C88">
              <w:rPr>
                <w:rFonts w:hint="eastAsia"/>
                <w:b/>
              </w:rPr>
              <w:t xml:space="preserve">    </w:t>
            </w:r>
            <w:r w:rsidRPr="00F54C88">
              <w:rPr>
                <w:rFonts w:hint="eastAsia"/>
                <w:b/>
              </w:rPr>
              <w:t>号</w:t>
            </w:r>
          </w:p>
        </w:tc>
        <w:tc>
          <w:tcPr>
            <w:tcW w:w="5611" w:type="dxa"/>
            <w:tcBorders>
              <w:top w:val="single" w:sz="2" w:space="0" w:color="auto"/>
              <w:bottom w:val="single" w:sz="2" w:space="0" w:color="auto"/>
            </w:tcBorders>
            <w:vAlign w:val="center"/>
          </w:tcPr>
          <w:p w14:paraId="5403A3F8" w14:textId="77777777" w:rsidR="009453BB" w:rsidRPr="00F54C88" w:rsidRDefault="009453BB" w:rsidP="00C850BB">
            <w:pPr>
              <w:tabs>
                <w:tab w:val="left" w:pos="900"/>
                <w:tab w:val="left" w:pos="1080"/>
              </w:tabs>
              <w:spacing w:line="300" w:lineRule="auto"/>
              <w:jc w:val="center"/>
              <w:rPr>
                <w:rFonts w:ascii="宋体" w:hAnsi="宋体"/>
                <w:b/>
                <w:sz w:val="36"/>
                <w:szCs w:val="36"/>
              </w:rPr>
            </w:pPr>
            <w:r w:rsidRPr="00F54C88">
              <w:rPr>
                <w:rFonts w:ascii="宋体" w:hAnsi="宋体" w:hint="eastAsia"/>
                <w:b/>
                <w:bCs/>
              </w:rPr>
              <w:t>3119000389</w:t>
            </w:r>
          </w:p>
        </w:tc>
      </w:tr>
    </w:tbl>
    <w:p w14:paraId="2D13A815" w14:textId="77777777" w:rsidR="009453BB" w:rsidRDefault="009453BB" w:rsidP="007C74B9">
      <w:pPr>
        <w:spacing w:before="120"/>
        <w:rPr>
          <w:rFonts w:ascii="楷体" w:eastAsia="楷体" w:hAnsi="宋体"/>
        </w:rPr>
      </w:pPr>
      <w:r>
        <w:rPr>
          <w:rFonts w:ascii="黑体" w:eastAsia="黑体" w:hint="eastAsia"/>
          <w:sz w:val="28"/>
        </w:rPr>
        <w:t>一、课程设计的内容</w:t>
      </w:r>
    </w:p>
    <w:p w14:paraId="6623FB07" w14:textId="77777777" w:rsidR="009453BB" w:rsidRPr="00227E7B" w:rsidRDefault="009453BB" w:rsidP="0016650D">
      <w:pPr>
        <w:adjustRightInd w:val="0"/>
        <w:snapToGrid w:val="0"/>
        <w:ind w:firstLine="420"/>
        <w:rPr>
          <w:rFonts w:ascii="宋体" w:hAnsi="宋体"/>
          <w:bCs/>
          <w:sz w:val="24"/>
          <w:szCs w:val="24"/>
        </w:rPr>
      </w:pPr>
      <w:r w:rsidRPr="00227E7B">
        <w:rPr>
          <w:rFonts w:ascii="宋体" w:hAnsi="宋体" w:hint="eastAsia"/>
          <w:bCs/>
          <w:sz w:val="24"/>
          <w:szCs w:val="24"/>
        </w:rPr>
        <w:t>综合应用已学的课程，完成卧式半自动组合机床的液压系统的原理设计、液压系统的设计计算、液压系统元部件的选择、液压集成油路的设计、液压集成块的设计等。</w:t>
      </w:r>
    </w:p>
    <w:p w14:paraId="0D622DBD" w14:textId="77777777" w:rsidR="009453BB" w:rsidRDefault="009453BB" w:rsidP="009453BB">
      <w:pPr>
        <w:rPr>
          <w:rFonts w:ascii="楷体_GB2312" w:eastAsia="楷体_GB2312" w:hAnsi="宋体"/>
        </w:rPr>
      </w:pPr>
      <w:r>
        <w:rPr>
          <w:rFonts w:ascii="黑体" w:eastAsia="黑体" w:hAnsi="宋体" w:hint="eastAsia"/>
          <w:sz w:val="28"/>
        </w:rPr>
        <w:t>二、</w:t>
      </w:r>
      <w:r>
        <w:rPr>
          <w:rFonts w:ascii="黑体" w:eastAsia="黑体" w:hint="eastAsia"/>
          <w:sz w:val="28"/>
        </w:rPr>
        <w:t>课程</w:t>
      </w:r>
      <w:r>
        <w:rPr>
          <w:rFonts w:ascii="黑体" w:eastAsia="黑体" w:hAnsi="宋体" w:hint="eastAsia"/>
          <w:sz w:val="28"/>
        </w:rPr>
        <w:t>设计的要求与数据</w:t>
      </w:r>
    </w:p>
    <w:p w14:paraId="0A81583F" w14:textId="77777777" w:rsidR="00F70FB0" w:rsidRPr="00B26AD3" w:rsidRDefault="00F70FB0" w:rsidP="0016650D">
      <w:pPr>
        <w:adjustRightInd w:val="0"/>
        <w:snapToGrid w:val="0"/>
        <w:ind w:firstLine="420"/>
        <w:rPr>
          <w:rFonts w:ascii="宋体" w:hAnsi="宋体"/>
          <w:bCs/>
          <w:sz w:val="24"/>
          <w:szCs w:val="24"/>
        </w:rPr>
      </w:pPr>
      <w:r w:rsidRPr="00B26AD3">
        <w:rPr>
          <w:rFonts w:ascii="宋体" w:hAnsi="宋体" w:hint="eastAsia"/>
          <w:bCs/>
          <w:sz w:val="24"/>
          <w:szCs w:val="24"/>
        </w:rPr>
        <w:t>1．机床系统应实现的自动工作循环为：(手工上料)→(手动启动)→工件定位(插销)→夹紧工件→动力头(工作台)快进→慢速工进→快退→停止→工件拔销→松开工件→（手工卸料）。</w:t>
      </w:r>
    </w:p>
    <w:p w14:paraId="1F231F49" w14:textId="77777777" w:rsidR="00F70FB0" w:rsidRPr="00B26AD3" w:rsidRDefault="00F70FB0" w:rsidP="0016650D">
      <w:pPr>
        <w:adjustRightInd w:val="0"/>
        <w:snapToGrid w:val="0"/>
        <w:ind w:firstLine="420"/>
        <w:rPr>
          <w:rFonts w:ascii="宋体" w:hAnsi="宋体"/>
          <w:bCs/>
          <w:sz w:val="24"/>
          <w:szCs w:val="24"/>
        </w:rPr>
      </w:pPr>
      <w:r w:rsidRPr="00B26AD3">
        <w:rPr>
          <w:rFonts w:ascii="宋体" w:hAnsi="宋体" w:hint="eastAsia"/>
          <w:bCs/>
          <w:sz w:val="24"/>
          <w:szCs w:val="24"/>
        </w:rPr>
        <w:t>要求工进完了动力头无速度前冲现象。工件的定位、夹紧应保证安全可靠，加工过程中及遇意外断电时工件不应松脱，工件夹紧压力、速度应可调，工件加工过程中夹紧压力稳定。</w:t>
      </w:r>
    </w:p>
    <w:p w14:paraId="2174086A" w14:textId="77777777" w:rsidR="00F70FB0" w:rsidRPr="00B26AD3" w:rsidRDefault="00F70FB0" w:rsidP="0016650D">
      <w:pPr>
        <w:adjustRightInd w:val="0"/>
        <w:snapToGrid w:val="0"/>
        <w:ind w:firstLine="420"/>
        <w:rPr>
          <w:rFonts w:ascii="宋体" w:hAnsi="宋体"/>
          <w:bCs/>
          <w:sz w:val="24"/>
          <w:szCs w:val="24"/>
        </w:rPr>
      </w:pPr>
      <w:r w:rsidRPr="00B26AD3">
        <w:rPr>
          <w:rFonts w:ascii="宋体" w:hAnsi="宋体" w:hint="eastAsia"/>
          <w:bCs/>
          <w:sz w:val="24"/>
          <w:szCs w:val="24"/>
        </w:rPr>
        <w:t>2．工件最大夹紧力为F</w:t>
      </w:r>
      <w:r w:rsidRPr="0016650D">
        <w:rPr>
          <w:rFonts w:ascii="宋体" w:hAnsi="宋体" w:hint="eastAsia"/>
          <w:bCs/>
          <w:sz w:val="24"/>
          <w:szCs w:val="24"/>
        </w:rPr>
        <w:t>j</w:t>
      </w:r>
      <w:r w:rsidRPr="00B26AD3">
        <w:rPr>
          <w:rFonts w:ascii="宋体" w:hAnsi="宋体" w:hint="eastAsia"/>
          <w:bCs/>
          <w:sz w:val="24"/>
          <w:szCs w:val="24"/>
        </w:rPr>
        <w:t xml:space="preserve"> ，夹紧时间为1秒；工件插销定位只要求到位，负载力小可不予计算。</w:t>
      </w:r>
    </w:p>
    <w:p w14:paraId="1D4CA954" w14:textId="0588C064" w:rsidR="00F70FB0" w:rsidRPr="00B26AD3" w:rsidRDefault="00F70FB0" w:rsidP="005E1B44">
      <w:pPr>
        <w:adjustRightInd w:val="0"/>
        <w:snapToGrid w:val="0"/>
        <w:ind w:firstLine="420"/>
        <w:rPr>
          <w:rFonts w:ascii="宋体" w:hAnsi="宋体"/>
          <w:bCs/>
          <w:sz w:val="24"/>
          <w:szCs w:val="24"/>
        </w:rPr>
      </w:pPr>
      <w:r w:rsidRPr="00B26AD3">
        <w:rPr>
          <w:rFonts w:ascii="宋体" w:hAnsi="宋体" w:hint="eastAsia"/>
          <w:bCs/>
          <w:sz w:val="24"/>
          <w:szCs w:val="24"/>
        </w:rPr>
        <w:t>3．动力头快进、快退速度v</w:t>
      </w:r>
      <w:r w:rsidRPr="0016650D">
        <w:rPr>
          <w:rFonts w:ascii="宋体" w:hAnsi="宋体" w:hint="eastAsia"/>
          <w:bCs/>
          <w:sz w:val="24"/>
          <w:szCs w:val="24"/>
        </w:rPr>
        <w:t>1</w:t>
      </w:r>
      <w:r w:rsidRPr="00B26AD3">
        <w:rPr>
          <w:rFonts w:ascii="宋体" w:hAnsi="宋体" w:hint="eastAsia"/>
          <w:bCs/>
          <w:sz w:val="24"/>
          <w:szCs w:val="24"/>
        </w:rPr>
        <w:t>；工进速度为v</w:t>
      </w:r>
      <w:r w:rsidRPr="0016650D">
        <w:rPr>
          <w:rFonts w:ascii="宋体" w:hAnsi="宋体" w:hint="eastAsia"/>
          <w:bCs/>
          <w:sz w:val="24"/>
          <w:szCs w:val="24"/>
        </w:rPr>
        <w:t>2</w:t>
      </w:r>
      <w:r w:rsidRPr="00B26AD3">
        <w:rPr>
          <w:rFonts w:ascii="宋体" w:hAnsi="宋体" w:hint="eastAsia"/>
          <w:bCs/>
          <w:sz w:val="24"/>
          <w:szCs w:val="24"/>
        </w:rPr>
        <w:t>可调，加工过程中速度稳定；快进行程为L1，工进行程为L</w:t>
      </w:r>
      <w:r w:rsidRPr="0016650D">
        <w:rPr>
          <w:rFonts w:ascii="宋体" w:hAnsi="宋体" w:hint="eastAsia"/>
          <w:bCs/>
          <w:sz w:val="24"/>
          <w:szCs w:val="24"/>
        </w:rPr>
        <w:t>2</w:t>
      </w:r>
      <w:r w:rsidRPr="00B26AD3">
        <w:rPr>
          <w:rFonts w:ascii="宋体" w:hAnsi="宋体" w:hint="eastAsia"/>
          <w:bCs/>
          <w:sz w:val="24"/>
          <w:szCs w:val="24"/>
        </w:rPr>
        <w:t>；工件定位、夹紧行程为L</w:t>
      </w:r>
      <w:r w:rsidRPr="00B26AD3">
        <w:rPr>
          <w:rFonts w:ascii="宋体" w:hAnsi="宋体"/>
          <w:bCs/>
          <w:sz w:val="24"/>
          <w:szCs w:val="24"/>
        </w:rPr>
        <w:softHyphen/>
      </w:r>
      <w:r w:rsidRPr="0016650D">
        <w:rPr>
          <w:rFonts w:ascii="宋体" w:hAnsi="宋体" w:hint="eastAsia"/>
          <w:bCs/>
          <w:sz w:val="24"/>
          <w:szCs w:val="24"/>
        </w:rPr>
        <w:t>3</w:t>
      </w:r>
      <w:r w:rsidRPr="00B26AD3">
        <w:rPr>
          <w:rFonts w:ascii="宋体" w:hAnsi="宋体" w:hint="eastAsia"/>
          <w:bCs/>
          <w:sz w:val="24"/>
          <w:szCs w:val="24"/>
        </w:rPr>
        <w:t>。</w:t>
      </w:r>
    </w:p>
    <w:p w14:paraId="2108B117" w14:textId="77777777" w:rsidR="00F70FB0" w:rsidRPr="00B26AD3" w:rsidRDefault="00F70FB0" w:rsidP="0016650D">
      <w:pPr>
        <w:adjustRightInd w:val="0"/>
        <w:snapToGrid w:val="0"/>
        <w:ind w:firstLine="420"/>
        <w:rPr>
          <w:rFonts w:ascii="宋体" w:hAnsi="宋体"/>
          <w:bCs/>
          <w:sz w:val="24"/>
          <w:szCs w:val="24"/>
        </w:rPr>
      </w:pPr>
      <w:r w:rsidRPr="00B26AD3">
        <w:rPr>
          <w:rFonts w:ascii="宋体" w:hAnsi="宋体" w:hint="eastAsia"/>
          <w:bCs/>
          <w:sz w:val="24"/>
          <w:szCs w:val="24"/>
        </w:rPr>
        <w:t>4．运动部件总重力为G，最大切削进给力（轴向）为F</w:t>
      </w:r>
      <w:r w:rsidRPr="0016650D">
        <w:rPr>
          <w:rFonts w:ascii="宋体" w:hAnsi="宋体" w:hint="eastAsia"/>
          <w:bCs/>
          <w:sz w:val="24"/>
          <w:szCs w:val="24"/>
        </w:rPr>
        <w:t>t</w:t>
      </w:r>
      <w:r w:rsidRPr="00B26AD3">
        <w:rPr>
          <w:rFonts w:ascii="宋体" w:hAnsi="宋体" w:hint="eastAsia"/>
          <w:bCs/>
          <w:sz w:val="24"/>
          <w:szCs w:val="24"/>
        </w:rPr>
        <w:t>；</w:t>
      </w:r>
    </w:p>
    <w:p w14:paraId="724C2AA7" w14:textId="1CE1C6E1" w:rsidR="00D7345A" w:rsidRDefault="00F70FB0" w:rsidP="00D7345A">
      <w:pPr>
        <w:adjustRightInd w:val="0"/>
        <w:snapToGrid w:val="0"/>
        <w:ind w:firstLine="420"/>
        <w:rPr>
          <w:rFonts w:ascii="宋体" w:hAnsi="宋体"/>
          <w:bCs/>
          <w:sz w:val="24"/>
          <w:szCs w:val="24"/>
        </w:rPr>
      </w:pPr>
      <w:r w:rsidRPr="00B26AD3">
        <w:rPr>
          <w:rFonts w:ascii="宋体" w:hAnsi="宋体" w:hint="eastAsia"/>
          <w:bCs/>
          <w:sz w:val="24"/>
          <w:szCs w:val="24"/>
        </w:rPr>
        <w:t>5．动力头能在任意位置停止，其加速或减速时间为</w:t>
      </w:r>
      <w:r w:rsidR="00986AB8" w:rsidRPr="00767C48">
        <w:rPr>
          <w:rFonts w:ascii="宋体" w:hAnsi="宋体" w:hint="eastAsia"/>
          <w:bCs/>
          <w:sz w:val="15"/>
          <w:szCs w:val="15"/>
        </w:rPr>
        <w:t>△</w:t>
      </w:r>
      <w:r w:rsidRPr="00B26AD3">
        <w:rPr>
          <w:rFonts w:ascii="宋体" w:hAnsi="宋体" w:hint="eastAsia"/>
          <w:bCs/>
          <w:sz w:val="24"/>
          <w:szCs w:val="24"/>
        </w:rPr>
        <w:t>t，工作台采用水平放置的平导轨，静摩擦系数为f</w:t>
      </w:r>
      <w:r w:rsidRPr="0016650D">
        <w:rPr>
          <w:rFonts w:ascii="宋体" w:hAnsi="宋体" w:hint="eastAsia"/>
          <w:bCs/>
          <w:sz w:val="24"/>
          <w:szCs w:val="24"/>
        </w:rPr>
        <w:t>s</w:t>
      </w:r>
      <w:r w:rsidRPr="00B26AD3">
        <w:rPr>
          <w:rFonts w:ascii="宋体" w:hAnsi="宋体" w:hint="eastAsia"/>
          <w:bCs/>
          <w:sz w:val="24"/>
          <w:szCs w:val="24"/>
        </w:rPr>
        <w:t>，动摩擦系数为f</w:t>
      </w:r>
      <w:r w:rsidRPr="0016650D">
        <w:rPr>
          <w:rFonts w:ascii="宋体" w:hAnsi="宋体" w:hint="eastAsia"/>
          <w:bCs/>
          <w:sz w:val="24"/>
          <w:szCs w:val="24"/>
        </w:rPr>
        <w:t>d</w:t>
      </w:r>
      <w:r w:rsidRPr="00B26AD3">
        <w:rPr>
          <w:rFonts w:ascii="宋体" w:hAnsi="宋体" w:hint="eastAsia"/>
          <w:bCs/>
          <w:sz w:val="24"/>
          <w:szCs w:val="24"/>
        </w:rPr>
        <w:t>。</w:t>
      </w:r>
    </w:p>
    <w:tbl>
      <w:tblPr>
        <w:tblW w:w="87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636"/>
        <w:gridCol w:w="741"/>
        <w:gridCol w:w="723"/>
        <w:gridCol w:w="846"/>
        <w:gridCol w:w="1194"/>
        <w:gridCol w:w="750"/>
        <w:gridCol w:w="768"/>
        <w:gridCol w:w="774"/>
        <w:gridCol w:w="618"/>
        <w:gridCol w:w="660"/>
        <w:gridCol w:w="623"/>
      </w:tblGrid>
      <w:tr w:rsidR="009453BB" w14:paraId="43C1DC3D" w14:textId="77777777" w:rsidTr="00D7345A">
        <w:trPr>
          <w:trHeight w:val="295"/>
        </w:trPr>
        <w:tc>
          <w:tcPr>
            <w:tcW w:w="8789" w:type="dxa"/>
            <w:gridSpan w:val="12"/>
            <w:tcBorders>
              <w:top w:val="nil"/>
              <w:left w:val="nil"/>
              <w:bottom w:val="single" w:sz="4" w:space="0" w:color="auto"/>
              <w:right w:val="nil"/>
            </w:tcBorders>
          </w:tcPr>
          <w:p w14:paraId="440D0D3E" w14:textId="2378FCCB" w:rsidR="009453BB" w:rsidRDefault="002631E7" w:rsidP="00165E07">
            <w:pPr>
              <w:jc w:val="center"/>
              <w:rPr>
                <w:b/>
                <w:bCs/>
              </w:rPr>
            </w:pPr>
            <w:r w:rsidRPr="000F342E">
              <w:rPr>
                <w:rFonts w:eastAsia="黑体" w:hint="eastAsia"/>
                <w:b/>
                <w:bCs/>
              </w:rPr>
              <w:t>设计参数表</w:t>
            </w:r>
          </w:p>
        </w:tc>
      </w:tr>
      <w:tr w:rsidR="009453BB" w14:paraId="5714DE5C" w14:textId="77777777" w:rsidTr="00D7345A">
        <w:trPr>
          <w:trHeight w:val="480"/>
        </w:trPr>
        <w:tc>
          <w:tcPr>
            <w:tcW w:w="456" w:type="dxa"/>
            <w:tcBorders>
              <w:top w:val="single" w:sz="4" w:space="0" w:color="auto"/>
            </w:tcBorders>
            <w:vAlign w:val="center"/>
          </w:tcPr>
          <w:p w14:paraId="7F2AEC65" w14:textId="39AEDD0E" w:rsidR="009453BB" w:rsidRDefault="009453BB" w:rsidP="004F0FCF">
            <w:pPr>
              <w:jc w:val="center"/>
            </w:pPr>
            <w:bookmarkStart w:id="0" w:name="_Toc503914211"/>
            <w:bookmarkStart w:id="1" w:name="_Toc503914482"/>
            <w:r>
              <w:rPr>
                <w:rFonts w:hint="eastAsia"/>
              </w:rPr>
              <w:t>序</w:t>
            </w:r>
            <w:r>
              <w:t>号</w:t>
            </w:r>
            <w:bookmarkEnd w:id="0"/>
            <w:bookmarkEnd w:id="1"/>
          </w:p>
        </w:tc>
        <w:tc>
          <w:tcPr>
            <w:tcW w:w="636" w:type="dxa"/>
            <w:tcBorders>
              <w:top w:val="single" w:sz="4" w:space="0" w:color="auto"/>
            </w:tcBorders>
            <w:vAlign w:val="center"/>
          </w:tcPr>
          <w:p w14:paraId="2CBBCF89" w14:textId="77777777" w:rsidR="009453BB" w:rsidRDefault="009453BB" w:rsidP="004F0FCF">
            <w:pPr>
              <w:jc w:val="center"/>
            </w:pPr>
            <w:bookmarkStart w:id="2" w:name="_Toc503914212"/>
            <w:bookmarkStart w:id="3" w:name="_Toc503914483"/>
            <w:r>
              <w:rPr>
                <w:i/>
              </w:rPr>
              <w:t>F</w:t>
            </w:r>
            <w:r>
              <w:rPr>
                <w:vertAlign w:val="subscript"/>
              </w:rPr>
              <w:t>j</w:t>
            </w:r>
            <w:bookmarkEnd w:id="2"/>
            <w:bookmarkEnd w:id="3"/>
          </w:p>
          <w:p w14:paraId="3C158387" w14:textId="77777777" w:rsidR="009453BB" w:rsidRDefault="009453BB" w:rsidP="004F0FCF">
            <w:pPr>
              <w:jc w:val="center"/>
            </w:pPr>
            <w:bookmarkStart w:id="4" w:name="_Toc503914213"/>
            <w:bookmarkStart w:id="5" w:name="_Toc503914484"/>
            <w:r>
              <w:t>(N)</w:t>
            </w:r>
            <w:bookmarkEnd w:id="4"/>
            <w:bookmarkEnd w:id="5"/>
          </w:p>
        </w:tc>
        <w:tc>
          <w:tcPr>
            <w:tcW w:w="741" w:type="dxa"/>
            <w:tcBorders>
              <w:top w:val="single" w:sz="4" w:space="0" w:color="auto"/>
            </w:tcBorders>
            <w:vAlign w:val="center"/>
          </w:tcPr>
          <w:p w14:paraId="206393D5" w14:textId="77777777" w:rsidR="009453BB" w:rsidRDefault="009453BB" w:rsidP="004F0FCF">
            <w:pPr>
              <w:jc w:val="center"/>
            </w:pPr>
            <w:bookmarkStart w:id="6" w:name="_Toc503914214"/>
            <w:bookmarkStart w:id="7" w:name="_Toc503914485"/>
            <w:r>
              <w:rPr>
                <w:i/>
              </w:rPr>
              <w:t>F</w:t>
            </w:r>
            <w:r>
              <w:rPr>
                <w:vertAlign w:val="subscript"/>
              </w:rPr>
              <w:t>t</w:t>
            </w:r>
            <w:bookmarkEnd w:id="6"/>
            <w:bookmarkEnd w:id="7"/>
          </w:p>
          <w:p w14:paraId="272B184A" w14:textId="77777777" w:rsidR="009453BB" w:rsidRDefault="009453BB" w:rsidP="004F0FCF">
            <w:pPr>
              <w:jc w:val="center"/>
            </w:pPr>
            <w:bookmarkStart w:id="8" w:name="_Toc503914215"/>
            <w:bookmarkStart w:id="9" w:name="_Toc503914486"/>
            <w:r>
              <w:t>(N)</w:t>
            </w:r>
            <w:bookmarkEnd w:id="8"/>
            <w:bookmarkEnd w:id="9"/>
          </w:p>
        </w:tc>
        <w:tc>
          <w:tcPr>
            <w:tcW w:w="723" w:type="dxa"/>
            <w:tcBorders>
              <w:top w:val="single" w:sz="4" w:space="0" w:color="auto"/>
            </w:tcBorders>
            <w:vAlign w:val="center"/>
          </w:tcPr>
          <w:p w14:paraId="3B4F946B" w14:textId="77777777" w:rsidR="009453BB" w:rsidRDefault="009453BB" w:rsidP="004F0FCF">
            <w:pPr>
              <w:jc w:val="center"/>
              <w:rPr>
                <w:i/>
              </w:rPr>
            </w:pPr>
            <w:bookmarkStart w:id="10" w:name="_Toc503914216"/>
            <w:bookmarkStart w:id="11" w:name="_Toc503914487"/>
            <w:r>
              <w:rPr>
                <w:i/>
              </w:rPr>
              <w:t>G</w:t>
            </w:r>
            <w:bookmarkEnd w:id="10"/>
            <w:bookmarkEnd w:id="11"/>
          </w:p>
          <w:p w14:paraId="76FD95EC" w14:textId="77777777" w:rsidR="009453BB" w:rsidRDefault="009453BB" w:rsidP="004F0FCF">
            <w:pPr>
              <w:jc w:val="center"/>
            </w:pPr>
            <w:bookmarkStart w:id="12" w:name="_Toc503914217"/>
            <w:bookmarkStart w:id="13" w:name="_Toc503914488"/>
            <w:r>
              <w:t>(N)</w:t>
            </w:r>
            <w:bookmarkEnd w:id="12"/>
            <w:bookmarkEnd w:id="13"/>
          </w:p>
        </w:tc>
        <w:tc>
          <w:tcPr>
            <w:tcW w:w="846" w:type="dxa"/>
            <w:tcBorders>
              <w:top w:val="single" w:sz="4" w:space="0" w:color="auto"/>
            </w:tcBorders>
            <w:vAlign w:val="center"/>
          </w:tcPr>
          <w:p w14:paraId="796D82C1" w14:textId="77777777" w:rsidR="009453BB" w:rsidRDefault="009453BB" w:rsidP="004F0FCF">
            <w:pPr>
              <w:jc w:val="center"/>
            </w:pPr>
            <w:bookmarkStart w:id="14" w:name="_Toc503914218"/>
            <w:bookmarkStart w:id="15" w:name="_Toc503914489"/>
            <w:r>
              <w:rPr>
                <w:i/>
              </w:rPr>
              <w:t>v</w:t>
            </w:r>
            <w:r>
              <w:rPr>
                <w:vertAlign w:val="subscript"/>
              </w:rPr>
              <w:t>1</w:t>
            </w:r>
            <w:bookmarkEnd w:id="14"/>
            <w:bookmarkEnd w:id="15"/>
          </w:p>
          <w:p w14:paraId="793E2869" w14:textId="77777777" w:rsidR="009453BB" w:rsidRDefault="009453BB" w:rsidP="004F0FCF">
            <w:pPr>
              <w:jc w:val="center"/>
            </w:pPr>
            <w:bookmarkStart w:id="16" w:name="_Toc503914219"/>
            <w:bookmarkStart w:id="17" w:name="_Toc503914490"/>
            <w:r>
              <w:t>(m/min)</w:t>
            </w:r>
            <w:bookmarkEnd w:id="16"/>
            <w:bookmarkEnd w:id="17"/>
          </w:p>
        </w:tc>
        <w:tc>
          <w:tcPr>
            <w:tcW w:w="1194" w:type="dxa"/>
            <w:tcBorders>
              <w:top w:val="single" w:sz="4" w:space="0" w:color="auto"/>
            </w:tcBorders>
            <w:vAlign w:val="center"/>
          </w:tcPr>
          <w:p w14:paraId="60A13F8D" w14:textId="77777777" w:rsidR="009453BB" w:rsidRDefault="009453BB" w:rsidP="004F0FCF">
            <w:pPr>
              <w:jc w:val="center"/>
            </w:pPr>
            <w:bookmarkStart w:id="18" w:name="_Toc503914220"/>
            <w:bookmarkStart w:id="19" w:name="_Toc503914491"/>
            <w:r>
              <w:rPr>
                <w:i/>
              </w:rPr>
              <w:t>v</w:t>
            </w:r>
            <w:r>
              <w:rPr>
                <w:vertAlign w:val="subscript"/>
              </w:rPr>
              <w:t>2</w:t>
            </w:r>
            <w:bookmarkEnd w:id="18"/>
            <w:bookmarkEnd w:id="19"/>
          </w:p>
          <w:p w14:paraId="250FE45C" w14:textId="77777777" w:rsidR="009453BB" w:rsidRDefault="009453BB" w:rsidP="004F0FCF">
            <w:pPr>
              <w:jc w:val="center"/>
            </w:pPr>
            <w:bookmarkStart w:id="20" w:name="_Toc503914221"/>
            <w:bookmarkStart w:id="21" w:name="_Toc503914492"/>
            <w:r>
              <w:t>(mm/min)</w:t>
            </w:r>
            <w:bookmarkEnd w:id="20"/>
            <w:bookmarkEnd w:id="21"/>
          </w:p>
        </w:tc>
        <w:tc>
          <w:tcPr>
            <w:tcW w:w="750" w:type="dxa"/>
            <w:tcBorders>
              <w:top w:val="single" w:sz="4" w:space="0" w:color="auto"/>
            </w:tcBorders>
            <w:vAlign w:val="center"/>
          </w:tcPr>
          <w:p w14:paraId="6DB8529E" w14:textId="77777777" w:rsidR="009453BB" w:rsidRDefault="009453BB" w:rsidP="004F0FCF">
            <w:pPr>
              <w:jc w:val="center"/>
            </w:pPr>
            <w:bookmarkStart w:id="22" w:name="_Toc503914222"/>
            <w:bookmarkStart w:id="23" w:name="_Toc503914493"/>
            <w:r>
              <w:t>L</w:t>
            </w:r>
            <w:r>
              <w:rPr>
                <w:vertAlign w:val="subscript"/>
              </w:rPr>
              <w:t>1</w:t>
            </w:r>
            <w:bookmarkEnd w:id="22"/>
            <w:bookmarkEnd w:id="23"/>
          </w:p>
          <w:p w14:paraId="53467640" w14:textId="77777777" w:rsidR="009453BB" w:rsidRDefault="009453BB" w:rsidP="004F0FCF">
            <w:pPr>
              <w:jc w:val="center"/>
            </w:pPr>
            <w:bookmarkStart w:id="24" w:name="_Toc503914223"/>
            <w:bookmarkStart w:id="25" w:name="_Toc503914494"/>
            <w:r>
              <w:t>(mm)</w:t>
            </w:r>
            <w:bookmarkEnd w:id="24"/>
            <w:bookmarkEnd w:id="25"/>
          </w:p>
        </w:tc>
        <w:tc>
          <w:tcPr>
            <w:tcW w:w="768" w:type="dxa"/>
            <w:tcBorders>
              <w:top w:val="single" w:sz="4" w:space="0" w:color="auto"/>
            </w:tcBorders>
            <w:vAlign w:val="center"/>
          </w:tcPr>
          <w:p w14:paraId="51336305" w14:textId="77777777" w:rsidR="009453BB" w:rsidRDefault="009453BB" w:rsidP="004F0FCF">
            <w:pPr>
              <w:jc w:val="center"/>
            </w:pPr>
            <w:bookmarkStart w:id="26" w:name="_Toc503914224"/>
            <w:bookmarkStart w:id="27" w:name="_Toc503914495"/>
            <w:r>
              <w:t>L</w:t>
            </w:r>
            <w:r>
              <w:rPr>
                <w:vertAlign w:val="subscript"/>
              </w:rPr>
              <w:t>2</w:t>
            </w:r>
            <w:bookmarkEnd w:id="26"/>
            <w:bookmarkEnd w:id="27"/>
          </w:p>
          <w:p w14:paraId="3B6A94A1" w14:textId="77777777" w:rsidR="009453BB" w:rsidRDefault="009453BB" w:rsidP="004F0FCF">
            <w:pPr>
              <w:jc w:val="center"/>
            </w:pPr>
            <w:bookmarkStart w:id="28" w:name="_Toc503914225"/>
            <w:bookmarkStart w:id="29" w:name="_Toc503914496"/>
            <w:r>
              <w:t>(mm)</w:t>
            </w:r>
            <w:bookmarkEnd w:id="28"/>
            <w:bookmarkEnd w:id="29"/>
          </w:p>
        </w:tc>
        <w:tc>
          <w:tcPr>
            <w:tcW w:w="774" w:type="dxa"/>
            <w:tcBorders>
              <w:top w:val="single" w:sz="4" w:space="0" w:color="auto"/>
            </w:tcBorders>
            <w:vAlign w:val="center"/>
          </w:tcPr>
          <w:p w14:paraId="02D4A7DA" w14:textId="77777777" w:rsidR="009453BB" w:rsidRDefault="009453BB" w:rsidP="004F0FCF">
            <w:pPr>
              <w:jc w:val="center"/>
            </w:pPr>
            <w:bookmarkStart w:id="30" w:name="_Toc503914226"/>
            <w:bookmarkStart w:id="31" w:name="_Toc503914497"/>
            <w:r>
              <w:t>L</w:t>
            </w:r>
            <w:r>
              <w:rPr>
                <w:vertAlign w:val="subscript"/>
              </w:rPr>
              <w:t>3</w:t>
            </w:r>
            <w:bookmarkEnd w:id="30"/>
            <w:bookmarkEnd w:id="31"/>
          </w:p>
          <w:p w14:paraId="333814FD" w14:textId="77777777" w:rsidR="009453BB" w:rsidRDefault="009453BB" w:rsidP="004F0FCF">
            <w:pPr>
              <w:jc w:val="center"/>
            </w:pPr>
            <w:bookmarkStart w:id="32" w:name="_Toc503914227"/>
            <w:bookmarkStart w:id="33" w:name="_Toc503914498"/>
            <w:r>
              <w:t>(mm)</w:t>
            </w:r>
            <w:bookmarkEnd w:id="32"/>
            <w:bookmarkEnd w:id="33"/>
          </w:p>
        </w:tc>
        <w:tc>
          <w:tcPr>
            <w:tcW w:w="618" w:type="dxa"/>
            <w:tcBorders>
              <w:top w:val="single" w:sz="4" w:space="0" w:color="auto"/>
            </w:tcBorders>
            <w:vAlign w:val="center"/>
          </w:tcPr>
          <w:p w14:paraId="0989E9A2" w14:textId="77777777" w:rsidR="009453BB" w:rsidRDefault="009453BB" w:rsidP="004F0FCF">
            <w:pPr>
              <w:jc w:val="center"/>
            </w:pPr>
            <w:bookmarkStart w:id="34" w:name="_Toc503914228"/>
            <w:bookmarkStart w:id="35" w:name="_Toc503914499"/>
            <w:r>
              <w:rPr>
                <w:rFonts w:ascii="Cambria Math" w:hAnsi="Cambria Math" w:cs="Cambria Math"/>
              </w:rPr>
              <w:t>△</w:t>
            </w:r>
            <w:r>
              <w:rPr>
                <w:i/>
              </w:rPr>
              <w:t>t</w:t>
            </w:r>
            <w:bookmarkEnd w:id="34"/>
            <w:bookmarkEnd w:id="35"/>
          </w:p>
          <w:p w14:paraId="0AD4AD6B" w14:textId="77777777" w:rsidR="009453BB" w:rsidRDefault="009453BB" w:rsidP="004F0FCF">
            <w:pPr>
              <w:jc w:val="center"/>
            </w:pPr>
            <w:bookmarkStart w:id="36" w:name="_Toc503914229"/>
            <w:bookmarkStart w:id="37" w:name="_Toc503914500"/>
            <w:r>
              <w:t>(s)</w:t>
            </w:r>
            <w:bookmarkEnd w:id="36"/>
            <w:bookmarkEnd w:id="37"/>
          </w:p>
        </w:tc>
        <w:tc>
          <w:tcPr>
            <w:tcW w:w="660" w:type="dxa"/>
            <w:tcBorders>
              <w:top w:val="single" w:sz="4" w:space="0" w:color="auto"/>
            </w:tcBorders>
            <w:vAlign w:val="center"/>
          </w:tcPr>
          <w:p w14:paraId="1C0D92E0" w14:textId="77777777" w:rsidR="009453BB" w:rsidRDefault="009453BB" w:rsidP="004F0FCF">
            <w:pPr>
              <w:jc w:val="center"/>
            </w:pPr>
            <w:bookmarkStart w:id="38" w:name="_Toc503914230"/>
            <w:bookmarkStart w:id="39" w:name="_Toc503914501"/>
            <w:r>
              <w:rPr>
                <w:i/>
              </w:rPr>
              <w:t>f</w:t>
            </w:r>
            <w:r>
              <w:rPr>
                <w:vertAlign w:val="subscript"/>
              </w:rPr>
              <w:t>s</w:t>
            </w:r>
            <w:bookmarkEnd w:id="38"/>
            <w:bookmarkEnd w:id="39"/>
          </w:p>
        </w:tc>
        <w:tc>
          <w:tcPr>
            <w:tcW w:w="623" w:type="dxa"/>
            <w:tcBorders>
              <w:top w:val="single" w:sz="4" w:space="0" w:color="auto"/>
            </w:tcBorders>
            <w:vAlign w:val="center"/>
          </w:tcPr>
          <w:p w14:paraId="4FC86D45" w14:textId="77777777" w:rsidR="009453BB" w:rsidRDefault="009453BB" w:rsidP="004F0FCF">
            <w:pPr>
              <w:jc w:val="center"/>
            </w:pPr>
            <w:r>
              <w:rPr>
                <w:i/>
              </w:rPr>
              <w:t>f</w:t>
            </w:r>
            <w:r>
              <w:rPr>
                <w:vertAlign w:val="subscript"/>
              </w:rPr>
              <w:t>d</w:t>
            </w:r>
          </w:p>
        </w:tc>
      </w:tr>
      <w:tr w:rsidR="009453BB" w14:paraId="0F7D4AF7" w14:textId="77777777" w:rsidTr="00D2692C">
        <w:trPr>
          <w:trHeight w:val="363"/>
        </w:trPr>
        <w:tc>
          <w:tcPr>
            <w:tcW w:w="456" w:type="dxa"/>
            <w:vAlign w:val="center"/>
          </w:tcPr>
          <w:p w14:paraId="56A357A5" w14:textId="77777777" w:rsidR="009453BB" w:rsidRDefault="009453BB" w:rsidP="004F0FCF">
            <w:pPr>
              <w:jc w:val="center"/>
            </w:pPr>
            <w:r>
              <w:rPr>
                <w:rFonts w:hint="eastAsia"/>
              </w:rPr>
              <w:t>5</w:t>
            </w:r>
          </w:p>
        </w:tc>
        <w:tc>
          <w:tcPr>
            <w:tcW w:w="636" w:type="dxa"/>
            <w:vAlign w:val="center"/>
          </w:tcPr>
          <w:p w14:paraId="5366482E" w14:textId="77777777" w:rsidR="009453BB" w:rsidRDefault="009453BB" w:rsidP="004F0FCF">
            <w:pPr>
              <w:jc w:val="center"/>
            </w:pPr>
            <w:r>
              <w:rPr>
                <w:rFonts w:hint="eastAsia"/>
              </w:rPr>
              <w:t>5000</w:t>
            </w:r>
          </w:p>
        </w:tc>
        <w:tc>
          <w:tcPr>
            <w:tcW w:w="741" w:type="dxa"/>
            <w:vAlign w:val="center"/>
          </w:tcPr>
          <w:p w14:paraId="15EBF47D" w14:textId="77777777" w:rsidR="009453BB" w:rsidRDefault="009453BB" w:rsidP="004F0FCF">
            <w:pPr>
              <w:jc w:val="center"/>
            </w:pPr>
            <w:r>
              <w:rPr>
                <w:rFonts w:hint="eastAsia"/>
              </w:rPr>
              <w:t>38000</w:t>
            </w:r>
          </w:p>
        </w:tc>
        <w:tc>
          <w:tcPr>
            <w:tcW w:w="723" w:type="dxa"/>
            <w:vAlign w:val="center"/>
          </w:tcPr>
          <w:p w14:paraId="180F28D8" w14:textId="77777777" w:rsidR="009453BB" w:rsidRDefault="009453BB" w:rsidP="004F0FCF">
            <w:pPr>
              <w:jc w:val="center"/>
            </w:pPr>
            <w:r>
              <w:rPr>
                <w:rFonts w:hint="eastAsia"/>
              </w:rPr>
              <w:t>6000</w:t>
            </w:r>
          </w:p>
        </w:tc>
        <w:tc>
          <w:tcPr>
            <w:tcW w:w="846" w:type="dxa"/>
            <w:vAlign w:val="center"/>
          </w:tcPr>
          <w:p w14:paraId="189E9A3F" w14:textId="77777777" w:rsidR="009453BB" w:rsidRDefault="009453BB" w:rsidP="004F0FCF">
            <w:pPr>
              <w:jc w:val="center"/>
            </w:pPr>
            <w:r>
              <w:rPr>
                <w:rFonts w:hint="eastAsia"/>
              </w:rPr>
              <w:t>5</w:t>
            </w:r>
          </w:p>
        </w:tc>
        <w:tc>
          <w:tcPr>
            <w:tcW w:w="1194" w:type="dxa"/>
            <w:vAlign w:val="center"/>
          </w:tcPr>
          <w:p w14:paraId="17902A12" w14:textId="77777777" w:rsidR="009453BB" w:rsidRDefault="009453BB" w:rsidP="004F0FCF">
            <w:pPr>
              <w:jc w:val="center"/>
            </w:pPr>
            <w:r>
              <w:rPr>
                <w:rFonts w:hint="eastAsia"/>
              </w:rPr>
              <w:t>20~500</w:t>
            </w:r>
          </w:p>
        </w:tc>
        <w:tc>
          <w:tcPr>
            <w:tcW w:w="750" w:type="dxa"/>
            <w:vAlign w:val="center"/>
          </w:tcPr>
          <w:p w14:paraId="10AABD73" w14:textId="77777777" w:rsidR="009453BB" w:rsidRDefault="009453BB" w:rsidP="004F0FCF">
            <w:pPr>
              <w:jc w:val="center"/>
            </w:pPr>
            <w:r>
              <w:rPr>
                <w:rFonts w:hint="eastAsia"/>
              </w:rPr>
              <w:t>190</w:t>
            </w:r>
          </w:p>
        </w:tc>
        <w:tc>
          <w:tcPr>
            <w:tcW w:w="768" w:type="dxa"/>
            <w:vAlign w:val="center"/>
          </w:tcPr>
          <w:p w14:paraId="01328E24" w14:textId="77777777" w:rsidR="009453BB" w:rsidRDefault="009453BB" w:rsidP="004F0FCF">
            <w:pPr>
              <w:jc w:val="center"/>
            </w:pPr>
            <w:r>
              <w:rPr>
                <w:rFonts w:hint="eastAsia"/>
              </w:rPr>
              <w:t>60</w:t>
            </w:r>
          </w:p>
        </w:tc>
        <w:tc>
          <w:tcPr>
            <w:tcW w:w="774" w:type="dxa"/>
            <w:vAlign w:val="center"/>
          </w:tcPr>
          <w:p w14:paraId="0B83B8BF" w14:textId="77777777" w:rsidR="009453BB" w:rsidRDefault="009453BB" w:rsidP="004F0FCF">
            <w:pPr>
              <w:jc w:val="center"/>
            </w:pPr>
            <w:r>
              <w:rPr>
                <w:rFonts w:hint="eastAsia"/>
              </w:rPr>
              <w:t>30</w:t>
            </w:r>
          </w:p>
        </w:tc>
        <w:tc>
          <w:tcPr>
            <w:tcW w:w="618" w:type="dxa"/>
            <w:vAlign w:val="center"/>
          </w:tcPr>
          <w:p w14:paraId="57533DAB" w14:textId="77777777" w:rsidR="009453BB" w:rsidRDefault="009453BB" w:rsidP="004F0FCF">
            <w:pPr>
              <w:jc w:val="center"/>
            </w:pPr>
            <w:r>
              <w:rPr>
                <w:rFonts w:hint="eastAsia"/>
              </w:rPr>
              <w:t>0.15</w:t>
            </w:r>
          </w:p>
        </w:tc>
        <w:tc>
          <w:tcPr>
            <w:tcW w:w="660" w:type="dxa"/>
            <w:vAlign w:val="center"/>
          </w:tcPr>
          <w:p w14:paraId="2F71BD00" w14:textId="77777777" w:rsidR="009453BB" w:rsidRDefault="009453BB" w:rsidP="004F0FCF">
            <w:pPr>
              <w:jc w:val="center"/>
            </w:pPr>
            <w:r>
              <w:rPr>
                <w:rFonts w:hint="eastAsia"/>
              </w:rPr>
              <w:t>0.18</w:t>
            </w:r>
          </w:p>
        </w:tc>
        <w:tc>
          <w:tcPr>
            <w:tcW w:w="623" w:type="dxa"/>
            <w:vAlign w:val="center"/>
          </w:tcPr>
          <w:p w14:paraId="396C6C23" w14:textId="77777777" w:rsidR="009453BB" w:rsidRDefault="009453BB" w:rsidP="004F0FCF">
            <w:pPr>
              <w:jc w:val="center"/>
            </w:pPr>
            <w:r>
              <w:rPr>
                <w:rFonts w:hint="eastAsia"/>
              </w:rPr>
              <w:t>0.1</w:t>
            </w:r>
          </w:p>
        </w:tc>
      </w:tr>
    </w:tbl>
    <w:p w14:paraId="54B1ADD0" w14:textId="77777777" w:rsidR="009453BB" w:rsidRDefault="009453BB" w:rsidP="009453BB">
      <w:pPr>
        <w:rPr>
          <w:rFonts w:ascii="黑体" w:eastAsia="黑体" w:hAnsi="宋体"/>
        </w:rPr>
      </w:pPr>
      <w:r>
        <w:rPr>
          <w:rFonts w:ascii="黑体" w:eastAsia="黑体" w:hAnsi="宋体" w:hint="eastAsia"/>
          <w:sz w:val="28"/>
        </w:rPr>
        <w:t>三、</w:t>
      </w:r>
      <w:r>
        <w:rPr>
          <w:rFonts w:ascii="黑体" w:eastAsia="黑体" w:hint="eastAsia"/>
          <w:sz w:val="28"/>
        </w:rPr>
        <w:t>课程</w:t>
      </w:r>
      <w:r>
        <w:rPr>
          <w:rFonts w:ascii="黑体" w:eastAsia="黑体" w:hAnsi="宋体" w:hint="eastAsia"/>
          <w:sz w:val="28"/>
        </w:rPr>
        <w:t>设计应完成的工作</w:t>
      </w:r>
    </w:p>
    <w:p w14:paraId="3F65D45D" w14:textId="77777777" w:rsidR="009453BB" w:rsidRPr="001C1A81" w:rsidRDefault="009453BB" w:rsidP="00930634">
      <w:pPr>
        <w:rPr>
          <w:rFonts w:eastAsia="黑体"/>
          <w:b/>
        </w:rPr>
      </w:pPr>
      <w:r w:rsidRPr="001C1A81">
        <w:rPr>
          <w:rFonts w:eastAsia="黑体" w:hint="eastAsia"/>
          <w:b/>
        </w:rPr>
        <w:t>(</w:t>
      </w:r>
      <w:r w:rsidRPr="001C1A81">
        <w:rPr>
          <w:rFonts w:eastAsia="黑体" w:hint="eastAsia"/>
          <w:b/>
        </w:rPr>
        <w:t>一</w:t>
      </w:r>
      <w:r w:rsidRPr="001C1A81">
        <w:rPr>
          <w:rFonts w:eastAsia="黑体" w:hint="eastAsia"/>
          <w:b/>
        </w:rPr>
        <w:t xml:space="preserve">) </w:t>
      </w:r>
      <w:r w:rsidRPr="001C1A81">
        <w:rPr>
          <w:rFonts w:eastAsia="黑体" w:hint="eastAsia"/>
          <w:b/>
        </w:rPr>
        <w:t>液压系统设计</w:t>
      </w:r>
    </w:p>
    <w:p w14:paraId="4090B86B" w14:textId="77777777" w:rsidR="009453BB" w:rsidRPr="009C4767" w:rsidRDefault="009453BB" w:rsidP="003672AA">
      <w:pPr>
        <w:adjustRightInd w:val="0"/>
        <w:snapToGrid w:val="0"/>
        <w:ind w:firstLine="420"/>
        <w:rPr>
          <w:rFonts w:ascii="宋体" w:hAnsi="宋体"/>
          <w:bCs/>
          <w:sz w:val="24"/>
          <w:szCs w:val="24"/>
        </w:rPr>
      </w:pPr>
      <w:r w:rsidRPr="009C4767">
        <w:rPr>
          <w:rFonts w:ascii="宋体" w:hAnsi="宋体" w:hint="eastAsia"/>
          <w:bCs/>
          <w:sz w:val="24"/>
          <w:szCs w:val="24"/>
        </w:rPr>
        <w:t>根据设备的用途、特点和要求，利用液压传动的基本原理进行工况分析，拟定合理、完善的液压系统原理图，需要写出详细的系统工作原理，给出电磁铁动作顺序表。再经过必要的计算确定液压有关参数，然后按照所得参数选择液压元</w:t>
      </w:r>
      <w:r w:rsidRPr="009C4767">
        <w:rPr>
          <w:rFonts w:ascii="宋体" w:hAnsi="宋体" w:hint="eastAsia"/>
          <w:bCs/>
          <w:sz w:val="24"/>
          <w:szCs w:val="24"/>
        </w:rPr>
        <w:lastRenderedPageBreak/>
        <w:t>件、介质、相关设备的规格型号（或进行结构设计）、对系统有关参数进行验算等。</w:t>
      </w:r>
    </w:p>
    <w:p w14:paraId="0AFFC966" w14:textId="77777777" w:rsidR="009453BB" w:rsidRPr="001C1A81" w:rsidRDefault="009453BB" w:rsidP="00930634">
      <w:pPr>
        <w:rPr>
          <w:rFonts w:eastAsia="黑体"/>
          <w:b/>
        </w:rPr>
      </w:pPr>
      <w:r w:rsidRPr="001C1A81">
        <w:rPr>
          <w:rFonts w:eastAsia="黑体" w:hint="eastAsia"/>
          <w:b/>
        </w:rPr>
        <w:t>（二）液压装置结构设计</w:t>
      </w:r>
    </w:p>
    <w:p w14:paraId="11DE1072" w14:textId="77777777" w:rsidR="009453BB" w:rsidRPr="009C4767" w:rsidRDefault="009453BB" w:rsidP="003672AA">
      <w:pPr>
        <w:adjustRightInd w:val="0"/>
        <w:snapToGrid w:val="0"/>
        <w:ind w:firstLine="420"/>
        <w:rPr>
          <w:rFonts w:ascii="宋体" w:hAnsi="宋体"/>
          <w:bCs/>
          <w:sz w:val="24"/>
          <w:szCs w:val="24"/>
        </w:rPr>
      </w:pPr>
      <w:r w:rsidRPr="009C4767">
        <w:rPr>
          <w:rFonts w:ascii="宋体" w:hAnsi="宋体" w:hint="eastAsia"/>
          <w:bCs/>
          <w:sz w:val="24"/>
          <w:szCs w:val="24"/>
        </w:rPr>
        <w:t>选出其中一个小组成员的设计方案和数据，由该组成员共同完成该方案液压系统的集成块组的结构设计，尽量做到每个小组成员负责其中的一个集成块的设计。集成块之间必须考虑到相互之间的连通关系，是一个完整的液压系统的集成块。</w:t>
      </w:r>
    </w:p>
    <w:p w14:paraId="0F299658" w14:textId="77777777" w:rsidR="009453BB" w:rsidRPr="00F26DF7" w:rsidRDefault="009453BB" w:rsidP="00930634">
      <w:pPr>
        <w:rPr>
          <w:rFonts w:eastAsia="黑体"/>
          <w:b/>
        </w:rPr>
      </w:pPr>
      <w:r w:rsidRPr="00F26DF7">
        <w:rPr>
          <w:rFonts w:eastAsia="黑体" w:hint="eastAsia"/>
          <w:b/>
        </w:rPr>
        <w:t>（三）绘制工程图、编写设计说明书</w:t>
      </w:r>
    </w:p>
    <w:p w14:paraId="497978E6" w14:textId="77777777" w:rsidR="009453BB" w:rsidRPr="009C4767" w:rsidRDefault="009453BB" w:rsidP="003672AA">
      <w:pPr>
        <w:adjustRightInd w:val="0"/>
        <w:snapToGrid w:val="0"/>
        <w:ind w:firstLine="420"/>
        <w:rPr>
          <w:rFonts w:ascii="宋体" w:hAnsi="宋体"/>
          <w:bCs/>
          <w:sz w:val="24"/>
          <w:szCs w:val="24"/>
        </w:rPr>
      </w:pPr>
      <w:r w:rsidRPr="009C4767">
        <w:rPr>
          <w:rFonts w:ascii="宋体" w:hAnsi="宋体"/>
          <w:bCs/>
          <w:sz w:val="24"/>
          <w:szCs w:val="24"/>
        </w:rPr>
        <w:t>1.</w:t>
      </w:r>
      <w:r w:rsidRPr="009C4767">
        <w:rPr>
          <w:rFonts w:ascii="宋体" w:hAnsi="宋体" w:hint="eastAsia"/>
          <w:bCs/>
          <w:sz w:val="24"/>
          <w:szCs w:val="24"/>
        </w:rPr>
        <w:t xml:space="preserve"> 绘制液压系统原理图</w:t>
      </w:r>
    </w:p>
    <w:p w14:paraId="541FDB9B" w14:textId="77777777" w:rsidR="009453BB" w:rsidRPr="008F74A8" w:rsidRDefault="009453BB" w:rsidP="003672AA">
      <w:pPr>
        <w:adjustRightInd w:val="0"/>
        <w:snapToGrid w:val="0"/>
        <w:ind w:firstLine="420"/>
        <w:rPr>
          <w:rFonts w:ascii="宋体" w:hAnsi="宋体"/>
          <w:bCs/>
          <w:sz w:val="24"/>
          <w:szCs w:val="24"/>
        </w:rPr>
      </w:pPr>
      <w:r w:rsidRPr="009C4767">
        <w:rPr>
          <w:rFonts w:ascii="宋体" w:hAnsi="宋体" w:hint="eastAsia"/>
          <w:bCs/>
          <w:sz w:val="24"/>
          <w:szCs w:val="24"/>
        </w:rPr>
        <w:t>包括系统总油</w:t>
      </w:r>
      <w:r w:rsidRPr="008F74A8">
        <w:rPr>
          <w:rFonts w:ascii="宋体" w:hAnsi="宋体" w:hint="eastAsia"/>
          <w:bCs/>
          <w:sz w:val="24"/>
          <w:szCs w:val="24"/>
        </w:rPr>
        <w:t>路图（</w:t>
      </w:r>
      <w:r w:rsidRPr="008F74A8">
        <w:rPr>
          <w:rFonts w:ascii="宋体" w:hAnsi="宋体"/>
          <w:bCs/>
          <w:sz w:val="24"/>
          <w:szCs w:val="24"/>
        </w:rPr>
        <w:t>A3</w:t>
      </w:r>
      <w:r w:rsidRPr="008F74A8">
        <w:rPr>
          <w:rFonts w:ascii="宋体" w:hAnsi="宋体" w:hint="eastAsia"/>
          <w:bCs/>
          <w:sz w:val="24"/>
          <w:szCs w:val="24"/>
        </w:rPr>
        <w:t>，参见图</w:t>
      </w:r>
      <w:r w:rsidRPr="008F74A8">
        <w:rPr>
          <w:rFonts w:ascii="宋体" w:hAnsi="宋体"/>
          <w:bCs/>
          <w:sz w:val="24"/>
          <w:szCs w:val="24"/>
        </w:rPr>
        <w:t>1-3</w:t>
      </w:r>
      <w:r w:rsidRPr="008F74A8">
        <w:rPr>
          <w:rFonts w:ascii="宋体" w:hAnsi="宋体" w:hint="eastAsia"/>
          <w:bCs/>
          <w:sz w:val="24"/>
          <w:szCs w:val="24"/>
        </w:rPr>
        <w:t>）和集成块液压集成回路图（</w:t>
      </w:r>
      <w:r w:rsidRPr="008F74A8">
        <w:rPr>
          <w:rFonts w:ascii="宋体" w:hAnsi="宋体"/>
          <w:bCs/>
          <w:sz w:val="24"/>
          <w:szCs w:val="24"/>
        </w:rPr>
        <w:t xml:space="preserve">A4, </w:t>
      </w:r>
      <w:r w:rsidRPr="008F74A8">
        <w:rPr>
          <w:rFonts w:ascii="宋体" w:hAnsi="宋体" w:hint="eastAsia"/>
          <w:bCs/>
          <w:sz w:val="24"/>
          <w:szCs w:val="24"/>
        </w:rPr>
        <w:t>参见图</w:t>
      </w:r>
      <w:r w:rsidRPr="008F74A8">
        <w:rPr>
          <w:rFonts w:ascii="宋体" w:hAnsi="宋体"/>
          <w:bCs/>
          <w:sz w:val="24"/>
          <w:szCs w:val="24"/>
        </w:rPr>
        <w:t>3-4)</w:t>
      </w:r>
      <w:r w:rsidRPr="008F74A8">
        <w:rPr>
          <w:rFonts w:ascii="宋体" w:hAnsi="宋体" w:hint="eastAsia"/>
          <w:bCs/>
          <w:sz w:val="24"/>
          <w:szCs w:val="24"/>
        </w:rPr>
        <w:t>。</w:t>
      </w:r>
    </w:p>
    <w:p w14:paraId="6538B128" w14:textId="77777777" w:rsidR="009453BB" w:rsidRPr="009C4767" w:rsidRDefault="009453BB" w:rsidP="003672AA">
      <w:pPr>
        <w:adjustRightInd w:val="0"/>
        <w:snapToGrid w:val="0"/>
        <w:ind w:firstLine="420"/>
        <w:rPr>
          <w:rFonts w:ascii="宋体" w:hAnsi="宋体"/>
          <w:bCs/>
          <w:sz w:val="24"/>
          <w:szCs w:val="24"/>
        </w:rPr>
      </w:pPr>
      <w:r w:rsidRPr="008F74A8">
        <w:rPr>
          <w:rFonts w:ascii="宋体" w:hAnsi="宋体"/>
          <w:bCs/>
          <w:sz w:val="24"/>
          <w:szCs w:val="24"/>
        </w:rPr>
        <w:t xml:space="preserve">2. </w:t>
      </w:r>
      <w:r w:rsidRPr="008F74A8">
        <w:rPr>
          <w:rFonts w:ascii="宋体" w:hAnsi="宋体" w:hint="eastAsia"/>
          <w:bCs/>
          <w:sz w:val="24"/>
          <w:szCs w:val="24"/>
        </w:rPr>
        <w:t>集成块的零件图（</w:t>
      </w:r>
      <w:r w:rsidRPr="008F74A8">
        <w:rPr>
          <w:rFonts w:ascii="宋体" w:hAnsi="宋体"/>
          <w:bCs/>
          <w:sz w:val="24"/>
          <w:szCs w:val="24"/>
        </w:rPr>
        <w:t>A3</w:t>
      </w:r>
      <w:r w:rsidRPr="008F74A8">
        <w:rPr>
          <w:rFonts w:ascii="宋体" w:hAnsi="宋体" w:hint="eastAsia"/>
          <w:bCs/>
          <w:sz w:val="24"/>
          <w:szCs w:val="24"/>
        </w:rPr>
        <w:t>或更大，参见图</w:t>
      </w:r>
      <w:r w:rsidRPr="008F74A8">
        <w:rPr>
          <w:rFonts w:ascii="宋体" w:hAnsi="宋体"/>
          <w:bCs/>
          <w:sz w:val="24"/>
          <w:szCs w:val="24"/>
        </w:rPr>
        <w:t>3-8</w:t>
      </w:r>
      <w:r w:rsidRPr="008F74A8">
        <w:rPr>
          <w:rFonts w:ascii="宋体" w:hAnsi="宋体" w:hint="eastAsia"/>
          <w:bCs/>
          <w:sz w:val="24"/>
          <w:szCs w:val="24"/>
        </w:rPr>
        <w:t>）。</w:t>
      </w:r>
      <w:r w:rsidRPr="009C4767">
        <w:rPr>
          <w:rFonts w:ascii="宋体" w:hAnsi="宋体" w:hint="eastAsia"/>
          <w:bCs/>
          <w:sz w:val="24"/>
          <w:szCs w:val="24"/>
        </w:rPr>
        <w:t>须按</w:t>
      </w:r>
      <w:r w:rsidRPr="009C4767">
        <w:rPr>
          <w:rFonts w:ascii="宋体" w:hAnsi="宋体"/>
          <w:bCs/>
          <w:sz w:val="24"/>
          <w:szCs w:val="24"/>
        </w:rPr>
        <w:t>GB</w:t>
      </w:r>
      <w:r w:rsidRPr="009C4767">
        <w:rPr>
          <w:rFonts w:ascii="宋体" w:hAnsi="宋体" w:hint="eastAsia"/>
          <w:bCs/>
          <w:sz w:val="24"/>
          <w:szCs w:val="24"/>
        </w:rPr>
        <w:t>要求打印或用铅笔绘制。</w:t>
      </w:r>
    </w:p>
    <w:p w14:paraId="4AF1424B" w14:textId="77777777" w:rsidR="009453BB" w:rsidRPr="009C4767" w:rsidRDefault="009453BB" w:rsidP="003672AA">
      <w:pPr>
        <w:adjustRightInd w:val="0"/>
        <w:snapToGrid w:val="0"/>
        <w:ind w:firstLine="420"/>
        <w:rPr>
          <w:rFonts w:ascii="宋体" w:hAnsi="宋体"/>
          <w:bCs/>
          <w:sz w:val="24"/>
          <w:szCs w:val="24"/>
        </w:rPr>
      </w:pPr>
      <w:r w:rsidRPr="009C4767">
        <w:rPr>
          <w:rFonts w:ascii="宋体" w:hAnsi="宋体" w:hint="eastAsia"/>
          <w:bCs/>
          <w:sz w:val="24"/>
          <w:szCs w:val="24"/>
        </w:rPr>
        <w:t>3</w:t>
      </w:r>
      <w:r w:rsidRPr="009C4767">
        <w:rPr>
          <w:rFonts w:ascii="宋体" w:hAnsi="宋体"/>
          <w:bCs/>
          <w:sz w:val="24"/>
          <w:szCs w:val="24"/>
        </w:rPr>
        <w:t xml:space="preserve">. </w:t>
      </w:r>
      <w:r w:rsidRPr="009C4767">
        <w:rPr>
          <w:rFonts w:ascii="宋体" w:hAnsi="宋体" w:hint="eastAsia"/>
          <w:bCs/>
          <w:sz w:val="24"/>
          <w:szCs w:val="24"/>
        </w:rPr>
        <w:t>编写设计说明书（</w:t>
      </w:r>
      <w:r w:rsidR="00E8026C">
        <w:rPr>
          <w:rFonts w:ascii="宋体" w:hAnsi="宋体" w:hint="eastAsia"/>
          <w:bCs/>
          <w:sz w:val="24"/>
          <w:szCs w:val="24"/>
        </w:rPr>
        <w:t>2</w:t>
      </w:r>
      <w:r w:rsidRPr="009C4767">
        <w:rPr>
          <w:rFonts w:ascii="宋体" w:hAnsi="宋体" w:hint="eastAsia"/>
          <w:bCs/>
          <w:sz w:val="24"/>
          <w:szCs w:val="24"/>
        </w:rPr>
        <w:t>万字左右），排版、结构等须规范。</w:t>
      </w:r>
    </w:p>
    <w:p w14:paraId="24890D44" w14:textId="77777777" w:rsidR="009453BB" w:rsidRDefault="009453BB" w:rsidP="009453BB">
      <w:pPr>
        <w:rPr>
          <w:rFonts w:ascii="黑体" w:eastAsia="黑体" w:hAnsi="宋体"/>
          <w:sz w:val="28"/>
        </w:rPr>
      </w:pPr>
      <w:r>
        <w:rPr>
          <w:rFonts w:ascii="黑体" w:eastAsia="黑体" w:hAnsi="宋体" w:hint="eastAsia"/>
          <w:sz w:val="28"/>
        </w:rPr>
        <w:t>四、</w:t>
      </w:r>
      <w:r>
        <w:rPr>
          <w:rFonts w:ascii="黑体" w:eastAsia="黑体" w:hint="eastAsia"/>
          <w:sz w:val="28"/>
        </w:rPr>
        <w:t>课程</w:t>
      </w:r>
      <w:r>
        <w:rPr>
          <w:rFonts w:ascii="黑体" w:eastAsia="黑体" w:hAnsi="宋体" w:hint="eastAsia"/>
          <w:sz w:val="28"/>
        </w:rPr>
        <w:t>设计进程安排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5087"/>
        <w:gridCol w:w="1470"/>
        <w:gridCol w:w="1475"/>
      </w:tblGrid>
      <w:tr w:rsidR="009453BB" w14:paraId="1F647A04" w14:textId="77777777" w:rsidTr="00C850BB">
        <w:trPr>
          <w:trHeight w:val="333"/>
          <w:jc w:val="center"/>
        </w:trPr>
        <w:tc>
          <w:tcPr>
            <w:tcW w:w="618" w:type="dxa"/>
            <w:vAlign w:val="center"/>
          </w:tcPr>
          <w:p w14:paraId="38CEB143" w14:textId="77777777" w:rsidR="009453BB" w:rsidRDefault="009453BB" w:rsidP="00430D4E">
            <w:pPr>
              <w:jc w:val="center"/>
              <w:rPr>
                <w:rFonts w:ascii="宋体" w:hAnsi="宋体"/>
              </w:rPr>
            </w:pPr>
            <w:r>
              <w:rPr>
                <w:rFonts w:ascii="宋体" w:hAnsi="宋体" w:hint="eastAsia"/>
              </w:rPr>
              <w:t>序号</w:t>
            </w:r>
          </w:p>
        </w:tc>
        <w:tc>
          <w:tcPr>
            <w:tcW w:w="5087" w:type="dxa"/>
            <w:vAlign w:val="center"/>
          </w:tcPr>
          <w:p w14:paraId="6C731CB9" w14:textId="77777777" w:rsidR="009453BB" w:rsidRDefault="009453BB" w:rsidP="00C850BB">
            <w:pPr>
              <w:rPr>
                <w:rFonts w:ascii="宋体" w:hAnsi="宋体"/>
              </w:rPr>
            </w:pPr>
            <w:r>
              <w:rPr>
                <w:rFonts w:ascii="宋体" w:hAnsi="宋体" w:hint="eastAsia"/>
              </w:rPr>
              <w:t>设计各阶段内容</w:t>
            </w:r>
          </w:p>
        </w:tc>
        <w:tc>
          <w:tcPr>
            <w:tcW w:w="1470" w:type="dxa"/>
            <w:vAlign w:val="center"/>
          </w:tcPr>
          <w:p w14:paraId="1721C6B1" w14:textId="77777777" w:rsidR="009453BB" w:rsidRDefault="009453BB" w:rsidP="00C850BB">
            <w:pPr>
              <w:rPr>
                <w:rFonts w:ascii="宋体" w:hAnsi="宋体"/>
              </w:rPr>
            </w:pPr>
            <w:r>
              <w:rPr>
                <w:rFonts w:ascii="宋体" w:hAnsi="宋体" w:hint="eastAsia"/>
              </w:rPr>
              <w:t>地点</w:t>
            </w:r>
          </w:p>
        </w:tc>
        <w:tc>
          <w:tcPr>
            <w:tcW w:w="1475" w:type="dxa"/>
            <w:vAlign w:val="center"/>
          </w:tcPr>
          <w:p w14:paraId="05D033EB" w14:textId="77777777" w:rsidR="009453BB" w:rsidRDefault="009453BB" w:rsidP="00C850BB">
            <w:pPr>
              <w:rPr>
                <w:rFonts w:ascii="宋体" w:hAnsi="宋体"/>
              </w:rPr>
            </w:pPr>
            <w:r>
              <w:rPr>
                <w:rFonts w:ascii="宋体" w:hAnsi="宋体" w:hint="eastAsia"/>
              </w:rPr>
              <w:t>起止日期</w:t>
            </w:r>
          </w:p>
        </w:tc>
      </w:tr>
      <w:tr w:rsidR="009453BB" w14:paraId="5B8A077B" w14:textId="77777777" w:rsidTr="00C850BB">
        <w:trPr>
          <w:trHeight w:val="367"/>
          <w:jc w:val="center"/>
        </w:trPr>
        <w:tc>
          <w:tcPr>
            <w:tcW w:w="618" w:type="dxa"/>
            <w:vAlign w:val="center"/>
          </w:tcPr>
          <w:p w14:paraId="6CA9B568" w14:textId="77777777" w:rsidR="009453BB" w:rsidRDefault="009453BB" w:rsidP="0062281F">
            <w:pPr>
              <w:jc w:val="center"/>
              <w:rPr>
                <w:rFonts w:ascii="楷体" w:eastAsia="楷体" w:hAnsi="楷体"/>
              </w:rPr>
            </w:pPr>
            <w:r>
              <w:rPr>
                <w:rFonts w:ascii="楷体" w:eastAsia="楷体" w:hAnsi="楷体" w:hint="eastAsia"/>
              </w:rPr>
              <w:t>1</w:t>
            </w:r>
          </w:p>
        </w:tc>
        <w:tc>
          <w:tcPr>
            <w:tcW w:w="5087" w:type="dxa"/>
            <w:vAlign w:val="center"/>
          </w:tcPr>
          <w:p w14:paraId="45A13B56" w14:textId="77777777" w:rsidR="009453BB" w:rsidRDefault="009453BB" w:rsidP="00C850BB">
            <w:pPr>
              <w:rPr>
                <w:rFonts w:ascii="楷体" w:eastAsia="楷体" w:hAnsi="楷体"/>
              </w:rPr>
            </w:pPr>
            <w:r>
              <w:rPr>
                <w:rFonts w:hint="eastAsia"/>
              </w:rPr>
              <w:t>课程设计任务理解和分解</w:t>
            </w:r>
          </w:p>
        </w:tc>
        <w:tc>
          <w:tcPr>
            <w:tcW w:w="1470" w:type="dxa"/>
            <w:vAlign w:val="center"/>
          </w:tcPr>
          <w:p w14:paraId="556E2317" w14:textId="77777777" w:rsidR="009453BB" w:rsidRDefault="009453BB" w:rsidP="0094104F">
            <w:pPr>
              <w:rPr>
                <w:rFonts w:ascii="楷体" w:eastAsia="楷体" w:hAnsi="楷体"/>
              </w:rPr>
            </w:pPr>
            <w:r>
              <w:rPr>
                <w:rFonts w:ascii="楷体" w:eastAsia="楷体" w:hAnsi="楷体" w:hint="eastAsia"/>
              </w:rPr>
              <w:t>教</w:t>
            </w:r>
            <w:r w:rsidR="0094104F">
              <w:rPr>
                <w:rFonts w:ascii="楷体" w:eastAsia="楷体" w:hAnsi="楷体" w:hint="eastAsia"/>
              </w:rPr>
              <w:t>2-218</w:t>
            </w:r>
          </w:p>
        </w:tc>
        <w:tc>
          <w:tcPr>
            <w:tcW w:w="1475" w:type="dxa"/>
            <w:vAlign w:val="center"/>
          </w:tcPr>
          <w:p w14:paraId="7D4502D1" w14:textId="77777777" w:rsidR="009453BB" w:rsidRDefault="005C5237" w:rsidP="00C850BB">
            <w:r>
              <w:rPr>
                <w:rFonts w:hint="eastAsia"/>
              </w:rPr>
              <w:t>星期</w:t>
            </w:r>
            <w:r w:rsidR="00094B3C">
              <w:rPr>
                <w:rFonts w:hint="eastAsia"/>
              </w:rPr>
              <w:t>二</w:t>
            </w:r>
          </w:p>
        </w:tc>
      </w:tr>
      <w:tr w:rsidR="005C5237" w14:paraId="1A5C0EBA" w14:textId="77777777" w:rsidTr="00C850BB">
        <w:trPr>
          <w:trHeight w:val="630"/>
          <w:jc w:val="center"/>
        </w:trPr>
        <w:tc>
          <w:tcPr>
            <w:tcW w:w="618" w:type="dxa"/>
            <w:vAlign w:val="center"/>
          </w:tcPr>
          <w:p w14:paraId="594DE7C1" w14:textId="77777777" w:rsidR="005C5237" w:rsidRDefault="005C5237" w:rsidP="0062281F">
            <w:pPr>
              <w:jc w:val="center"/>
              <w:rPr>
                <w:rFonts w:ascii="楷体" w:eastAsia="楷体" w:hAnsi="楷体"/>
              </w:rPr>
            </w:pPr>
            <w:r>
              <w:rPr>
                <w:rFonts w:ascii="楷体" w:eastAsia="楷体" w:hAnsi="楷体" w:hint="eastAsia"/>
              </w:rPr>
              <w:t>2</w:t>
            </w:r>
          </w:p>
        </w:tc>
        <w:tc>
          <w:tcPr>
            <w:tcW w:w="5087" w:type="dxa"/>
            <w:vAlign w:val="center"/>
          </w:tcPr>
          <w:p w14:paraId="1CC0AA70" w14:textId="77777777" w:rsidR="005C5237" w:rsidRDefault="005C5237" w:rsidP="00C850BB">
            <w:r>
              <w:rPr>
                <w:rFonts w:hint="eastAsia"/>
              </w:rPr>
              <w:t>分析工况和动作要求，完成系统方案设计和设计计算，元部件选择。</w:t>
            </w:r>
          </w:p>
        </w:tc>
        <w:tc>
          <w:tcPr>
            <w:tcW w:w="1470" w:type="dxa"/>
            <w:vAlign w:val="center"/>
          </w:tcPr>
          <w:p w14:paraId="26573D91" w14:textId="77777777" w:rsidR="005C5237" w:rsidRDefault="005C5237" w:rsidP="0094104F">
            <w:pPr>
              <w:rPr>
                <w:rFonts w:ascii="楷体" w:eastAsia="楷体" w:hAnsi="楷体"/>
              </w:rPr>
            </w:pPr>
            <w:r>
              <w:rPr>
                <w:rFonts w:ascii="楷体" w:eastAsia="楷体" w:hAnsi="楷体" w:hint="eastAsia"/>
              </w:rPr>
              <w:t>教2-218</w:t>
            </w:r>
          </w:p>
        </w:tc>
        <w:tc>
          <w:tcPr>
            <w:tcW w:w="1475" w:type="dxa"/>
            <w:vAlign w:val="center"/>
          </w:tcPr>
          <w:p w14:paraId="7BE1A3F6" w14:textId="77777777" w:rsidR="005C5237" w:rsidRDefault="005C5237" w:rsidP="00C850BB">
            <w:r>
              <w:rPr>
                <w:rFonts w:hint="eastAsia"/>
              </w:rPr>
              <w:t>星期</w:t>
            </w:r>
            <w:r w:rsidR="00094B3C">
              <w:rPr>
                <w:rFonts w:hint="eastAsia"/>
              </w:rPr>
              <w:t>三</w:t>
            </w:r>
          </w:p>
        </w:tc>
      </w:tr>
      <w:tr w:rsidR="005C5237" w14:paraId="686AACD5" w14:textId="77777777" w:rsidTr="00C850BB">
        <w:trPr>
          <w:trHeight w:val="630"/>
          <w:jc w:val="center"/>
        </w:trPr>
        <w:tc>
          <w:tcPr>
            <w:tcW w:w="618" w:type="dxa"/>
            <w:vAlign w:val="center"/>
          </w:tcPr>
          <w:p w14:paraId="58ADC0DF" w14:textId="77777777" w:rsidR="005C5237" w:rsidRDefault="005C5237" w:rsidP="0062281F">
            <w:pPr>
              <w:jc w:val="center"/>
              <w:rPr>
                <w:rFonts w:ascii="楷体" w:eastAsia="楷体" w:hAnsi="楷体"/>
              </w:rPr>
            </w:pPr>
            <w:r>
              <w:rPr>
                <w:rFonts w:ascii="楷体" w:eastAsia="楷体" w:hAnsi="楷体" w:hint="eastAsia"/>
              </w:rPr>
              <w:t>3</w:t>
            </w:r>
          </w:p>
        </w:tc>
        <w:tc>
          <w:tcPr>
            <w:tcW w:w="5087" w:type="dxa"/>
            <w:vAlign w:val="center"/>
          </w:tcPr>
          <w:p w14:paraId="1CCD19E8" w14:textId="77777777" w:rsidR="005C5237" w:rsidRDefault="005C5237" w:rsidP="00C850BB">
            <w:pPr>
              <w:rPr>
                <w:rFonts w:ascii="楷体" w:eastAsia="楷体" w:hAnsi="楷体"/>
              </w:rPr>
            </w:pPr>
            <w:r>
              <w:rPr>
                <w:rFonts w:hint="eastAsia"/>
              </w:rPr>
              <w:t>完成液压系统集成油路的设计和集成块机构设计的分配，开始进行集成块的结构设计</w:t>
            </w:r>
          </w:p>
        </w:tc>
        <w:tc>
          <w:tcPr>
            <w:tcW w:w="1470" w:type="dxa"/>
            <w:vAlign w:val="center"/>
          </w:tcPr>
          <w:p w14:paraId="0367AC88" w14:textId="77777777" w:rsidR="005C5237" w:rsidRDefault="005C5237" w:rsidP="00C850BB">
            <w:pPr>
              <w:rPr>
                <w:rFonts w:ascii="楷体" w:eastAsia="楷体" w:hAnsi="楷体"/>
              </w:rPr>
            </w:pPr>
            <w:r>
              <w:rPr>
                <w:rFonts w:ascii="楷体" w:eastAsia="楷体" w:hAnsi="楷体" w:hint="eastAsia"/>
              </w:rPr>
              <w:t>教2-218</w:t>
            </w:r>
          </w:p>
        </w:tc>
        <w:tc>
          <w:tcPr>
            <w:tcW w:w="1475" w:type="dxa"/>
            <w:vAlign w:val="center"/>
          </w:tcPr>
          <w:p w14:paraId="3B528951" w14:textId="77777777" w:rsidR="005C5237" w:rsidRDefault="005C5237" w:rsidP="00C850BB">
            <w:r>
              <w:rPr>
                <w:rFonts w:hint="eastAsia"/>
              </w:rPr>
              <w:t>星期</w:t>
            </w:r>
            <w:r w:rsidR="00094B3C">
              <w:rPr>
                <w:rFonts w:hint="eastAsia"/>
              </w:rPr>
              <w:t>五</w:t>
            </w:r>
          </w:p>
        </w:tc>
      </w:tr>
      <w:tr w:rsidR="005C5237" w14:paraId="5AD4FEB7" w14:textId="77777777" w:rsidTr="00C850BB">
        <w:trPr>
          <w:trHeight w:val="407"/>
          <w:jc w:val="center"/>
        </w:trPr>
        <w:tc>
          <w:tcPr>
            <w:tcW w:w="618" w:type="dxa"/>
            <w:vAlign w:val="center"/>
          </w:tcPr>
          <w:p w14:paraId="5F75615C" w14:textId="77777777" w:rsidR="005C5237" w:rsidRDefault="005C5237" w:rsidP="0062281F">
            <w:pPr>
              <w:jc w:val="center"/>
              <w:rPr>
                <w:rFonts w:ascii="楷体" w:eastAsia="楷体" w:hAnsi="楷体"/>
              </w:rPr>
            </w:pPr>
            <w:r>
              <w:rPr>
                <w:rFonts w:ascii="楷体" w:eastAsia="楷体" w:hAnsi="楷体" w:hint="eastAsia"/>
              </w:rPr>
              <w:t>4</w:t>
            </w:r>
          </w:p>
        </w:tc>
        <w:tc>
          <w:tcPr>
            <w:tcW w:w="5087" w:type="dxa"/>
            <w:vAlign w:val="center"/>
          </w:tcPr>
          <w:p w14:paraId="3524FB89" w14:textId="77777777" w:rsidR="005C5237" w:rsidRDefault="00071D96" w:rsidP="00B45BF2">
            <w:pPr>
              <w:rPr>
                <w:rFonts w:ascii="楷体" w:eastAsia="楷体" w:hAnsi="楷体"/>
              </w:rPr>
            </w:pPr>
            <w:r>
              <w:rPr>
                <w:rFonts w:hint="eastAsia"/>
              </w:rPr>
              <w:t>完成集成块的设计</w:t>
            </w:r>
          </w:p>
        </w:tc>
        <w:tc>
          <w:tcPr>
            <w:tcW w:w="1470" w:type="dxa"/>
            <w:vAlign w:val="center"/>
          </w:tcPr>
          <w:p w14:paraId="66D28CEF" w14:textId="77777777" w:rsidR="005C5237" w:rsidRDefault="005C5237" w:rsidP="00C850BB">
            <w:pPr>
              <w:rPr>
                <w:rFonts w:ascii="楷体" w:eastAsia="楷体" w:hAnsi="楷体"/>
              </w:rPr>
            </w:pPr>
            <w:r>
              <w:rPr>
                <w:rFonts w:ascii="楷体" w:eastAsia="楷体" w:hAnsi="楷体" w:hint="eastAsia"/>
              </w:rPr>
              <w:t>教2-218</w:t>
            </w:r>
          </w:p>
        </w:tc>
        <w:tc>
          <w:tcPr>
            <w:tcW w:w="1475" w:type="dxa"/>
            <w:vAlign w:val="center"/>
          </w:tcPr>
          <w:p w14:paraId="3675A8AE" w14:textId="77777777" w:rsidR="005C5237" w:rsidRDefault="005C5237" w:rsidP="00C850BB">
            <w:r>
              <w:rPr>
                <w:rFonts w:hint="eastAsia"/>
              </w:rPr>
              <w:t>星期一</w:t>
            </w:r>
          </w:p>
        </w:tc>
      </w:tr>
      <w:tr w:rsidR="002C3D8F" w14:paraId="2FD614F9" w14:textId="77777777" w:rsidTr="00C850BB">
        <w:trPr>
          <w:trHeight w:val="407"/>
          <w:jc w:val="center"/>
        </w:trPr>
        <w:tc>
          <w:tcPr>
            <w:tcW w:w="618" w:type="dxa"/>
            <w:vAlign w:val="center"/>
          </w:tcPr>
          <w:p w14:paraId="383C94B6" w14:textId="77777777" w:rsidR="002C3D8F" w:rsidRDefault="002C3D8F" w:rsidP="0062281F">
            <w:pPr>
              <w:jc w:val="center"/>
              <w:rPr>
                <w:rFonts w:ascii="楷体" w:eastAsia="楷体" w:hAnsi="楷体"/>
              </w:rPr>
            </w:pPr>
            <w:r>
              <w:rPr>
                <w:rFonts w:ascii="楷体" w:eastAsia="楷体" w:hAnsi="楷体" w:hint="eastAsia"/>
              </w:rPr>
              <w:t>5</w:t>
            </w:r>
          </w:p>
        </w:tc>
        <w:tc>
          <w:tcPr>
            <w:tcW w:w="5087" w:type="dxa"/>
            <w:vAlign w:val="center"/>
          </w:tcPr>
          <w:p w14:paraId="0721E8FB" w14:textId="77777777" w:rsidR="002C3D8F" w:rsidRDefault="00B45BF2" w:rsidP="00C850BB">
            <w:r>
              <w:rPr>
                <w:rFonts w:hint="eastAsia"/>
              </w:rPr>
              <w:t>完成设计说明书的撰写。</w:t>
            </w:r>
          </w:p>
        </w:tc>
        <w:tc>
          <w:tcPr>
            <w:tcW w:w="1470" w:type="dxa"/>
            <w:vAlign w:val="center"/>
          </w:tcPr>
          <w:p w14:paraId="3AF39703" w14:textId="77777777" w:rsidR="002C3D8F" w:rsidRDefault="002C3D8F" w:rsidP="00C850BB">
            <w:pPr>
              <w:rPr>
                <w:rFonts w:ascii="楷体" w:eastAsia="楷体" w:hAnsi="楷体"/>
              </w:rPr>
            </w:pPr>
            <w:r>
              <w:rPr>
                <w:rFonts w:ascii="楷体" w:eastAsia="楷体" w:hAnsi="楷体" w:hint="eastAsia"/>
              </w:rPr>
              <w:t>教2-218</w:t>
            </w:r>
          </w:p>
        </w:tc>
        <w:tc>
          <w:tcPr>
            <w:tcW w:w="1475" w:type="dxa"/>
            <w:vAlign w:val="center"/>
          </w:tcPr>
          <w:p w14:paraId="2DF51FEA" w14:textId="77777777" w:rsidR="002C3D8F" w:rsidRDefault="002C3D8F" w:rsidP="00C850BB">
            <w:r>
              <w:rPr>
                <w:rFonts w:hint="eastAsia"/>
              </w:rPr>
              <w:t>星期三</w:t>
            </w:r>
          </w:p>
        </w:tc>
      </w:tr>
      <w:tr w:rsidR="002C3D8F" w14:paraId="4E2EFDF6" w14:textId="77777777" w:rsidTr="00C850BB">
        <w:trPr>
          <w:trHeight w:val="306"/>
          <w:jc w:val="center"/>
        </w:trPr>
        <w:tc>
          <w:tcPr>
            <w:tcW w:w="618" w:type="dxa"/>
            <w:vAlign w:val="center"/>
          </w:tcPr>
          <w:p w14:paraId="42EF5A71" w14:textId="77777777" w:rsidR="002C3D8F" w:rsidRDefault="002C3D8F" w:rsidP="0062281F">
            <w:pPr>
              <w:jc w:val="center"/>
              <w:rPr>
                <w:rFonts w:ascii="楷体" w:eastAsia="楷体" w:hAnsi="楷体"/>
              </w:rPr>
            </w:pPr>
            <w:r>
              <w:rPr>
                <w:rFonts w:ascii="楷体" w:eastAsia="楷体" w:hAnsi="楷体" w:hint="eastAsia"/>
              </w:rPr>
              <w:t>6</w:t>
            </w:r>
          </w:p>
        </w:tc>
        <w:tc>
          <w:tcPr>
            <w:tcW w:w="5087" w:type="dxa"/>
            <w:vAlign w:val="center"/>
          </w:tcPr>
          <w:p w14:paraId="736D6D8D" w14:textId="77777777" w:rsidR="002C3D8F" w:rsidRDefault="002C3D8F" w:rsidP="00C850BB">
            <w:r>
              <w:rPr>
                <w:rFonts w:hint="eastAsia"/>
              </w:rPr>
              <w:t>答</w:t>
            </w:r>
            <w:r>
              <w:rPr>
                <w:rFonts w:hint="eastAsia"/>
              </w:rPr>
              <w:t xml:space="preserve"> </w:t>
            </w:r>
            <w:r>
              <w:rPr>
                <w:rFonts w:hint="eastAsia"/>
              </w:rPr>
              <w:t>辩</w:t>
            </w:r>
          </w:p>
        </w:tc>
        <w:tc>
          <w:tcPr>
            <w:tcW w:w="1470" w:type="dxa"/>
            <w:vAlign w:val="center"/>
          </w:tcPr>
          <w:p w14:paraId="4810A585" w14:textId="77777777" w:rsidR="002C3D8F" w:rsidRDefault="002C3D8F" w:rsidP="0094104F">
            <w:pPr>
              <w:rPr>
                <w:rFonts w:ascii="楷体" w:eastAsia="楷体" w:hAnsi="楷体"/>
              </w:rPr>
            </w:pPr>
            <w:r>
              <w:rPr>
                <w:rFonts w:ascii="楷体" w:eastAsia="楷体" w:hAnsi="楷体" w:hint="eastAsia"/>
              </w:rPr>
              <w:t>工2-718</w:t>
            </w:r>
          </w:p>
        </w:tc>
        <w:tc>
          <w:tcPr>
            <w:tcW w:w="1475" w:type="dxa"/>
            <w:vAlign w:val="center"/>
          </w:tcPr>
          <w:p w14:paraId="41AABD5A" w14:textId="77777777" w:rsidR="002C3D8F" w:rsidRDefault="002C3D8F" w:rsidP="00C850BB">
            <w:r>
              <w:rPr>
                <w:rFonts w:hint="eastAsia"/>
              </w:rPr>
              <w:t>星期五</w:t>
            </w:r>
          </w:p>
        </w:tc>
      </w:tr>
    </w:tbl>
    <w:p w14:paraId="7BD19F27" w14:textId="77777777" w:rsidR="009453BB" w:rsidRDefault="009453BB" w:rsidP="009453BB">
      <w:pPr>
        <w:rPr>
          <w:rFonts w:ascii="黑体" w:eastAsia="黑体" w:hAnsi="宋体"/>
          <w:sz w:val="28"/>
        </w:rPr>
      </w:pPr>
      <w:r>
        <w:rPr>
          <w:rFonts w:ascii="黑体" w:eastAsia="黑体" w:hAnsi="宋体" w:hint="eastAsia"/>
          <w:sz w:val="28"/>
        </w:rPr>
        <w:t>五、应收集的资料及主要参考文献</w:t>
      </w:r>
    </w:p>
    <w:p w14:paraId="33D3A4BD" w14:textId="77777777" w:rsidR="009453BB" w:rsidRDefault="009453BB" w:rsidP="009453BB">
      <w:pPr>
        <w:rPr>
          <w:rFonts w:ascii="宋体" w:hAnsi="宋体"/>
        </w:rPr>
      </w:pPr>
      <w:r>
        <w:rPr>
          <w:rFonts w:ascii="宋体" w:hAnsi="宋体"/>
        </w:rPr>
        <w:t>[1]</w:t>
      </w:r>
      <w:r>
        <w:rPr>
          <w:rFonts w:ascii="宋体" w:hAnsi="宋体"/>
          <w:color w:val="000000"/>
        </w:rPr>
        <w:t xml:space="preserve"> </w:t>
      </w:r>
      <w:r>
        <w:rPr>
          <w:rFonts w:ascii="宋体" w:hAnsi="宋体"/>
        </w:rPr>
        <w:t>李笑，吴冉泉</w:t>
      </w:r>
      <w:r>
        <w:rPr>
          <w:rFonts w:ascii="宋体" w:hAnsi="宋体"/>
          <w:b/>
        </w:rPr>
        <w:t>.</w:t>
      </w:r>
      <w:r>
        <w:rPr>
          <w:rFonts w:ascii="宋体" w:hAnsi="宋体"/>
        </w:rPr>
        <w:t>液压与气压传动</w:t>
      </w:r>
      <w:r>
        <w:t>[M</w:t>
      </w:r>
      <w:r>
        <w:rPr>
          <w:rFonts w:ascii="宋体" w:hAnsi="宋体"/>
        </w:rPr>
        <w:t>].</w:t>
      </w:r>
      <w:r>
        <w:rPr>
          <w:rFonts w:ascii="宋体" w:hAnsi="宋体"/>
          <w:color w:val="000000"/>
        </w:rPr>
        <w:t>北京：</w:t>
      </w:r>
      <w:r>
        <w:rPr>
          <w:rFonts w:ascii="宋体" w:hAnsi="宋体"/>
        </w:rPr>
        <w:t>国防工业出版社,2006年03月</w:t>
      </w:r>
    </w:p>
    <w:p w14:paraId="5963AD04" w14:textId="77777777" w:rsidR="009453BB" w:rsidRDefault="009453BB" w:rsidP="009453BB">
      <w:pPr>
        <w:rPr>
          <w:rFonts w:ascii="宋体" w:hAnsi="宋体"/>
          <w:color w:val="000000"/>
        </w:rPr>
      </w:pPr>
      <w:r>
        <w:rPr>
          <w:rFonts w:ascii="宋体" w:hAnsi="宋体"/>
        </w:rPr>
        <w:t>[2] 杨培元，朱福元</w:t>
      </w:r>
      <w:r>
        <w:rPr>
          <w:rFonts w:ascii="宋体" w:hAnsi="宋体"/>
          <w:b/>
        </w:rPr>
        <w:t>.</w:t>
      </w:r>
      <w:r>
        <w:rPr>
          <w:rFonts w:ascii="宋体" w:hAnsi="宋体"/>
        </w:rPr>
        <w:t>液压系统设计简明手册[</w:t>
      </w:r>
      <w:r>
        <w:t>M</w:t>
      </w:r>
      <w:r>
        <w:rPr>
          <w:rFonts w:ascii="宋体" w:hAnsi="宋体"/>
        </w:rPr>
        <w:t>].</w:t>
      </w:r>
      <w:r>
        <w:rPr>
          <w:rFonts w:ascii="宋体" w:hAnsi="宋体"/>
          <w:color w:val="000000"/>
        </w:rPr>
        <w:t>北京：机械工业出版社,2003。</w:t>
      </w:r>
    </w:p>
    <w:p w14:paraId="5FF161CC" w14:textId="77777777" w:rsidR="009453BB" w:rsidRDefault="009453BB" w:rsidP="009453BB">
      <w:pPr>
        <w:rPr>
          <w:rFonts w:ascii="宋体" w:hAnsi="宋体"/>
          <w:color w:val="000000"/>
        </w:rPr>
      </w:pPr>
      <w:r>
        <w:rPr>
          <w:rFonts w:ascii="宋体" w:hAnsi="宋体"/>
          <w:color w:val="000000"/>
        </w:rPr>
        <w:t>[3] 雷天觉等</w:t>
      </w:r>
      <w:r>
        <w:rPr>
          <w:rFonts w:ascii="宋体" w:hAnsi="宋体"/>
          <w:b/>
          <w:color w:val="000000"/>
        </w:rPr>
        <w:t>.</w:t>
      </w:r>
      <w:r>
        <w:rPr>
          <w:rFonts w:ascii="宋体" w:hAnsi="宋体" w:hint="eastAsia"/>
          <w:b/>
          <w:color w:val="000000"/>
        </w:rPr>
        <w:t xml:space="preserve"> </w:t>
      </w:r>
      <w:r>
        <w:rPr>
          <w:rFonts w:ascii="宋体" w:hAnsi="宋体"/>
          <w:color w:val="000000"/>
        </w:rPr>
        <w:t>液压工程手册</w:t>
      </w:r>
      <w:r>
        <w:rPr>
          <w:color w:val="000000"/>
        </w:rPr>
        <w:t>[M</w:t>
      </w:r>
      <w:r>
        <w:rPr>
          <w:rFonts w:ascii="宋体" w:hAnsi="宋体"/>
          <w:color w:val="000000"/>
        </w:rPr>
        <w:t>].北京：机械工业出版社，1990。</w:t>
      </w:r>
    </w:p>
    <w:p w14:paraId="4A41A5CD" w14:textId="77777777" w:rsidR="009453BB" w:rsidRDefault="009453BB" w:rsidP="009453BB">
      <w:pPr>
        <w:rPr>
          <w:rFonts w:ascii="宋体" w:hAnsi="宋体"/>
        </w:rPr>
      </w:pPr>
      <w:r>
        <w:rPr>
          <w:rFonts w:ascii="宋体" w:hAnsi="宋体"/>
        </w:rPr>
        <w:t>[4] 博世力士乐公司</w:t>
      </w:r>
      <w:r>
        <w:rPr>
          <w:rFonts w:ascii="宋体" w:hAnsi="宋体"/>
          <w:b/>
        </w:rPr>
        <w:t>.</w:t>
      </w:r>
      <w:r>
        <w:rPr>
          <w:rFonts w:ascii="宋体" w:hAnsi="宋体"/>
        </w:rPr>
        <w:t>博世力士乐工业液压产品样本[</w:t>
      </w:r>
      <w:r>
        <w:t>M</w:t>
      </w:r>
      <w:r>
        <w:rPr>
          <w:rFonts w:ascii="宋体" w:hAnsi="宋体"/>
        </w:rPr>
        <w:t>].</w:t>
      </w:r>
    </w:p>
    <w:p w14:paraId="53828961" w14:textId="77777777" w:rsidR="009453BB" w:rsidRDefault="009453BB" w:rsidP="009453BB">
      <w:pPr>
        <w:rPr>
          <w:rFonts w:ascii="宋体" w:hAnsi="宋体"/>
        </w:rPr>
      </w:pPr>
      <w:r>
        <w:rPr>
          <w:rFonts w:ascii="宋体" w:hAnsi="宋体"/>
        </w:rPr>
        <w:t>[5] 任建勋，韩尚勇，申华楠等.液压传动计算与系统设计</w:t>
      </w:r>
      <w:r>
        <w:t>[M</w:t>
      </w:r>
      <w:r>
        <w:rPr>
          <w:rFonts w:ascii="宋体" w:hAnsi="宋体"/>
        </w:rPr>
        <w:t>].北京:机械工业出版社,1982</w:t>
      </w:r>
    </w:p>
    <w:p w14:paraId="51DD3B42" w14:textId="77777777" w:rsidR="009453BB" w:rsidRDefault="009453BB" w:rsidP="009453BB">
      <w:pPr>
        <w:rPr>
          <w:rFonts w:ascii="宋体" w:hAnsi="宋体"/>
        </w:rPr>
      </w:pPr>
      <w:r>
        <w:rPr>
          <w:rFonts w:ascii="宋体" w:hAnsi="宋体"/>
        </w:rPr>
        <w:t>[6] 周士昌主编. 机械设计手册5 •第43篇•液压传动与控制</w:t>
      </w:r>
      <w:r>
        <w:t>[M</w:t>
      </w:r>
      <w:r>
        <w:rPr>
          <w:rFonts w:ascii="宋体" w:hAnsi="宋体"/>
        </w:rPr>
        <w:t>].北京：机械工业出版社，2000</w:t>
      </w:r>
    </w:p>
    <w:p w14:paraId="2F3737D5" w14:textId="77777777" w:rsidR="009453BB" w:rsidRDefault="009453BB" w:rsidP="009453BB">
      <w:pPr>
        <w:rPr>
          <w:rFonts w:ascii="宋体" w:hAnsi="宋体"/>
        </w:rPr>
      </w:pPr>
      <w:r>
        <w:rPr>
          <w:rFonts w:ascii="宋体" w:hAnsi="宋体"/>
        </w:rPr>
        <w:t>[7] 章宏甲，周邦俊. 金属切削机床液压传动[</w:t>
      </w:r>
      <w:r>
        <w:t>M</w:t>
      </w:r>
      <w:r>
        <w:rPr>
          <w:rFonts w:ascii="宋体" w:hAnsi="宋体"/>
        </w:rPr>
        <w:t>].江苏科学技术出版社，1985</w:t>
      </w:r>
    </w:p>
    <w:tbl>
      <w:tblPr>
        <w:tblW w:w="0" w:type="auto"/>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0"/>
        <w:gridCol w:w="1530"/>
        <w:gridCol w:w="896"/>
        <w:gridCol w:w="904"/>
        <w:gridCol w:w="1190"/>
        <w:gridCol w:w="2004"/>
      </w:tblGrid>
      <w:tr w:rsidR="009453BB" w14:paraId="322339B0" w14:textId="77777777" w:rsidTr="00C850BB">
        <w:trPr>
          <w:trHeight w:val="735"/>
        </w:trPr>
        <w:tc>
          <w:tcPr>
            <w:tcW w:w="1920" w:type="dxa"/>
            <w:tcBorders>
              <w:top w:val="nil"/>
              <w:left w:val="nil"/>
              <w:bottom w:val="nil"/>
              <w:right w:val="nil"/>
            </w:tcBorders>
            <w:vAlign w:val="center"/>
          </w:tcPr>
          <w:p w14:paraId="7465AC95" w14:textId="77777777" w:rsidR="009453BB" w:rsidRDefault="009453BB" w:rsidP="00C850BB">
            <w:pPr>
              <w:rPr>
                <w:b/>
                <w:color w:val="000000"/>
              </w:rPr>
            </w:pPr>
            <w:r>
              <w:rPr>
                <w:rFonts w:hint="eastAsia"/>
                <w:b/>
                <w:color w:val="000000"/>
              </w:rPr>
              <w:t>发出任务书日期：</w:t>
            </w:r>
          </w:p>
        </w:tc>
        <w:tc>
          <w:tcPr>
            <w:tcW w:w="2426" w:type="dxa"/>
            <w:gridSpan w:val="2"/>
            <w:tcBorders>
              <w:top w:val="nil"/>
              <w:left w:val="nil"/>
              <w:bottom w:val="nil"/>
              <w:right w:val="nil"/>
            </w:tcBorders>
            <w:vAlign w:val="center"/>
          </w:tcPr>
          <w:p w14:paraId="7B9AD7E5" w14:textId="77777777" w:rsidR="009453BB" w:rsidRDefault="009453BB" w:rsidP="00C850BB">
            <w:pPr>
              <w:rPr>
                <w:b/>
                <w:color w:val="000000"/>
              </w:rPr>
            </w:pPr>
            <w:r>
              <w:rPr>
                <w:rFonts w:hint="eastAsia"/>
                <w:b/>
                <w:color w:val="000000"/>
              </w:rPr>
              <w:t>2017</w:t>
            </w:r>
            <w:r>
              <w:rPr>
                <w:rFonts w:hint="eastAsia"/>
                <w:b/>
                <w:color w:val="000000"/>
              </w:rPr>
              <w:t>年</w:t>
            </w:r>
            <w:r>
              <w:rPr>
                <w:rFonts w:hint="eastAsia"/>
                <w:b/>
                <w:color w:val="000000"/>
              </w:rPr>
              <w:t>12</w:t>
            </w:r>
            <w:r>
              <w:rPr>
                <w:rFonts w:hint="eastAsia"/>
                <w:b/>
                <w:color w:val="000000"/>
              </w:rPr>
              <w:t>月</w:t>
            </w:r>
            <w:r>
              <w:rPr>
                <w:rFonts w:hint="eastAsia"/>
                <w:b/>
                <w:color w:val="000000"/>
              </w:rPr>
              <w:t>29</w:t>
            </w:r>
            <w:r>
              <w:rPr>
                <w:rFonts w:hint="eastAsia"/>
                <w:b/>
                <w:color w:val="000000"/>
              </w:rPr>
              <w:t>日</w:t>
            </w:r>
          </w:p>
        </w:tc>
        <w:tc>
          <w:tcPr>
            <w:tcW w:w="2094" w:type="dxa"/>
            <w:gridSpan w:val="2"/>
            <w:tcBorders>
              <w:top w:val="nil"/>
              <w:left w:val="nil"/>
              <w:bottom w:val="nil"/>
              <w:right w:val="nil"/>
            </w:tcBorders>
            <w:vAlign w:val="center"/>
          </w:tcPr>
          <w:p w14:paraId="7E59717C" w14:textId="77777777" w:rsidR="009453BB" w:rsidRDefault="009453BB" w:rsidP="00C850BB">
            <w:pPr>
              <w:rPr>
                <w:b/>
                <w:color w:val="000000"/>
              </w:rPr>
            </w:pPr>
            <w:r>
              <w:rPr>
                <w:rFonts w:hint="eastAsia"/>
                <w:b/>
                <w:color w:val="000000"/>
              </w:rPr>
              <w:t>指导教师签名：</w:t>
            </w:r>
          </w:p>
        </w:tc>
        <w:tc>
          <w:tcPr>
            <w:tcW w:w="2004" w:type="dxa"/>
            <w:tcBorders>
              <w:top w:val="nil"/>
              <w:left w:val="nil"/>
              <w:bottom w:val="nil"/>
              <w:right w:val="nil"/>
            </w:tcBorders>
            <w:vAlign w:val="center"/>
          </w:tcPr>
          <w:p w14:paraId="4863A7A5" w14:textId="77777777" w:rsidR="009453BB" w:rsidRDefault="009453BB" w:rsidP="00C850BB">
            <w:pPr>
              <w:rPr>
                <w:color w:val="000000"/>
              </w:rPr>
            </w:pPr>
          </w:p>
        </w:tc>
      </w:tr>
      <w:tr w:rsidR="009453BB" w14:paraId="62DE2E85" w14:textId="77777777" w:rsidTr="00C850BB">
        <w:trPr>
          <w:trHeight w:val="611"/>
        </w:trPr>
        <w:tc>
          <w:tcPr>
            <w:tcW w:w="1920" w:type="dxa"/>
            <w:tcBorders>
              <w:top w:val="nil"/>
              <w:left w:val="nil"/>
              <w:bottom w:val="nil"/>
              <w:right w:val="nil"/>
            </w:tcBorders>
            <w:vAlign w:val="center"/>
          </w:tcPr>
          <w:p w14:paraId="0C68D920" w14:textId="77777777" w:rsidR="009453BB" w:rsidRDefault="009453BB" w:rsidP="00C850BB">
            <w:pPr>
              <w:rPr>
                <w:b/>
                <w:color w:val="000000"/>
              </w:rPr>
            </w:pPr>
            <w:r>
              <w:rPr>
                <w:rFonts w:hint="eastAsia"/>
                <w:b/>
                <w:color w:val="000000"/>
              </w:rPr>
              <w:t>预计完成日期：</w:t>
            </w:r>
          </w:p>
        </w:tc>
        <w:tc>
          <w:tcPr>
            <w:tcW w:w="2426" w:type="dxa"/>
            <w:gridSpan w:val="2"/>
            <w:tcBorders>
              <w:top w:val="nil"/>
              <w:left w:val="nil"/>
              <w:bottom w:val="nil"/>
              <w:right w:val="nil"/>
            </w:tcBorders>
            <w:vAlign w:val="center"/>
          </w:tcPr>
          <w:p w14:paraId="2D5E5F57" w14:textId="77777777" w:rsidR="009453BB" w:rsidRDefault="009453BB" w:rsidP="00C850BB">
            <w:pPr>
              <w:rPr>
                <w:color w:val="000000"/>
              </w:rPr>
            </w:pPr>
            <w:r>
              <w:rPr>
                <w:rFonts w:hint="eastAsia"/>
                <w:b/>
                <w:color w:val="000000"/>
              </w:rPr>
              <w:t>2018</w:t>
            </w:r>
            <w:r>
              <w:rPr>
                <w:rFonts w:hint="eastAsia"/>
                <w:b/>
                <w:color w:val="000000"/>
              </w:rPr>
              <w:t>年</w:t>
            </w:r>
            <w:r>
              <w:rPr>
                <w:rFonts w:hint="eastAsia"/>
                <w:b/>
                <w:color w:val="000000"/>
              </w:rPr>
              <w:t>1</w:t>
            </w:r>
            <w:r>
              <w:rPr>
                <w:rFonts w:hint="eastAsia"/>
                <w:b/>
                <w:color w:val="000000"/>
              </w:rPr>
              <w:t>月</w:t>
            </w:r>
            <w:r>
              <w:rPr>
                <w:rFonts w:hint="eastAsia"/>
                <w:b/>
                <w:color w:val="000000"/>
              </w:rPr>
              <w:t>19</w:t>
            </w:r>
            <w:r>
              <w:rPr>
                <w:rFonts w:hint="eastAsia"/>
                <w:b/>
                <w:color w:val="000000"/>
              </w:rPr>
              <w:t>日</w:t>
            </w:r>
          </w:p>
        </w:tc>
        <w:tc>
          <w:tcPr>
            <w:tcW w:w="2094" w:type="dxa"/>
            <w:gridSpan w:val="2"/>
            <w:tcBorders>
              <w:top w:val="nil"/>
              <w:left w:val="nil"/>
              <w:bottom w:val="nil"/>
              <w:right w:val="nil"/>
            </w:tcBorders>
            <w:vAlign w:val="center"/>
          </w:tcPr>
          <w:p w14:paraId="187C67B9" w14:textId="77777777" w:rsidR="009453BB" w:rsidRDefault="009453BB" w:rsidP="00C850BB">
            <w:pPr>
              <w:rPr>
                <w:b/>
                <w:color w:val="000000"/>
              </w:rPr>
            </w:pPr>
            <w:r>
              <w:rPr>
                <w:rFonts w:hint="eastAsia"/>
                <w:b/>
                <w:color w:val="000000"/>
              </w:rPr>
              <w:t>专业负责人签章：</w:t>
            </w:r>
          </w:p>
        </w:tc>
        <w:tc>
          <w:tcPr>
            <w:tcW w:w="2004" w:type="dxa"/>
            <w:tcBorders>
              <w:top w:val="nil"/>
              <w:left w:val="nil"/>
              <w:bottom w:val="nil"/>
              <w:right w:val="nil"/>
            </w:tcBorders>
            <w:vAlign w:val="center"/>
          </w:tcPr>
          <w:p w14:paraId="77A3D2E2" w14:textId="77777777" w:rsidR="009453BB" w:rsidRDefault="009453BB" w:rsidP="00C850BB">
            <w:pPr>
              <w:rPr>
                <w:color w:val="000000"/>
              </w:rPr>
            </w:pPr>
          </w:p>
        </w:tc>
      </w:tr>
      <w:tr w:rsidR="009453BB" w14:paraId="676917DF" w14:textId="77777777" w:rsidTr="00C850BB">
        <w:trPr>
          <w:trHeight w:val="555"/>
        </w:trPr>
        <w:tc>
          <w:tcPr>
            <w:tcW w:w="3450" w:type="dxa"/>
            <w:gridSpan w:val="2"/>
            <w:tcBorders>
              <w:top w:val="nil"/>
              <w:left w:val="nil"/>
              <w:bottom w:val="nil"/>
              <w:right w:val="nil"/>
            </w:tcBorders>
            <w:vAlign w:val="center"/>
          </w:tcPr>
          <w:p w14:paraId="00AB9F6E" w14:textId="77777777" w:rsidR="009453BB" w:rsidRDefault="009453BB" w:rsidP="00C850BB">
            <w:pPr>
              <w:rPr>
                <w:color w:val="000000"/>
              </w:rPr>
            </w:pPr>
          </w:p>
        </w:tc>
        <w:tc>
          <w:tcPr>
            <w:tcW w:w="1800" w:type="dxa"/>
            <w:gridSpan w:val="2"/>
            <w:tcBorders>
              <w:top w:val="nil"/>
              <w:left w:val="nil"/>
              <w:bottom w:val="nil"/>
              <w:right w:val="nil"/>
            </w:tcBorders>
            <w:vAlign w:val="center"/>
          </w:tcPr>
          <w:p w14:paraId="530FDCC8" w14:textId="77777777" w:rsidR="009453BB" w:rsidRDefault="009453BB" w:rsidP="00C850BB">
            <w:pPr>
              <w:rPr>
                <w:b/>
                <w:color w:val="000000"/>
              </w:rPr>
            </w:pPr>
            <w:r>
              <w:rPr>
                <w:rFonts w:hint="eastAsia"/>
                <w:b/>
                <w:color w:val="000000"/>
              </w:rPr>
              <w:t>主管院长签章：</w:t>
            </w:r>
          </w:p>
        </w:tc>
        <w:tc>
          <w:tcPr>
            <w:tcW w:w="3194" w:type="dxa"/>
            <w:gridSpan w:val="2"/>
            <w:tcBorders>
              <w:top w:val="nil"/>
              <w:left w:val="nil"/>
              <w:bottom w:val="nil"/>
              <w:right w:val="nil"/>
            </w:tcBorders>
            <w:vAlign w:val="center"/>
          </w:tcPr>
          <w:p w14:paraId="2295C9BD" w14:textId="77777777" w:rsidR="009453BB" w:rsidRDefault="009453BB" w:rsidP="00C850BB">
            <w:pPr>
              <w:rPr>
                <w:color w:val="000000"/>
              </w:rPr>
            </w:pPr>
          </w:p>
        </w:tc>
      </w:tr>
    </w:tbl>
    <w:p w14:paraId="3D81E012" w14:textId="281178C5" w:rsidR="00990AD4" w:rsidRPr="00990AD4" w:rsidRDefault="00990AD4" w:rsidP="004C0319"/>
    <w:sdt>
      <w:sdtPr>
        <w:rPr>
          <w:rFonts w:ascii="Times New Roman" w:hAnsi="Times New Roman"/>
          <w:b w:val="0"/>
          <w:bCs w:val="0"/>
          <w:color w:val="auto"/>
          <w:kern w:val="2"/>
          <w:sz w:val="21"/>
          <w:szCs w:val="21"/>
          <w:lang w:val="zh-CN"/>
        </w:rPr>
        <w:id w:val="816686230"/>
        <w:docPartObj>
          <w:docPartGallery w:val="Table of Contents"/>
          <w:docPartUnique/>
        </w:docPartObj>
      </w:sdtPr>
      <w:sdtEndPr/>
      <w:sdtContent>
        <w:p w14:paraId="3A7DDED1" w14:textId="56F53748" w:rsidR="00990AD4" w:rsidRDefault="00990AD4">
          <w:pPr>
            <w:pStyle w:val="TOC"/>
          </w:pPr>
          <w:r>
            <w:rPr>
              <w:lang w:val="zh-CN"/>
            </w:rPr>
            <w:t>目录</w:t>
          </w:r>
        </w:p>
        <w:p w14:paraId="27EEF69E" w14:textId="3BFD0700" w:rsidR="00076505" w:rsidRDefault="00990AD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92126101" w:history="1">
            <w:r w:rsidR="00076505" w:rsidRPr="00FE5651">
              <w:rPr>
                <w:rStyle w:val="af3"/>
                <w:rFonts w:ascii="Cambria" w:hAnsi="Cambria"/>
                <w:noProof/>
              </w:rPr>
              <w:t>一</w:t>
            </w:r>
            <w:r w:rsidR="00076505" w:rsidRPr="00FE5651">
              <w:rPr>
                <w:rStyle w:val="af3"/>
                <w:rFonts w:ascii="Cambria" w:hAnsi="Cambria"/>
                <w:noProof/>
              </w:rPr>
              <w:t>.</w:t>
            </w:r>
            <w:r w:rsidR="00076505" w:rsidRPr="00FE5651">
              <w:rPr>
                <w:rStyle w:val="af3"/>
                <w:rFonts w:ascii="Cambria" w:hAnsi="Cambria"/>
                <w:noProof/>
              </w:rPr>
              <w:t>液压系统工况分析</w:t>
            </w:r>
            <w:r w:rsidR="00076505">
              <w:rPr>
                <w:noProof/>
                <w:webHidden/>
              </w:rPr>
              <w:tab/>
            </w:r>
            <w:r w:rsidR="00076505">
              <w:rPr>
                <w:noProof/>
                <w:webHidden/>
              </w:rPr>
              <w:fldChar w:fldCharType="begin"/>
            </w:r>
            <w:r w:rsidR="00076505">
              <w:rPr>
                <w:noProof/>
                <w:webHidden/>
              </w:rPr>
              <w:instrText xml:space="preserve"> PAGEREF _Toc92126101 \h </w:instrText>
            </w:r>
            <w:r w:rsidR="00076505">
              <w:rPr>
                <w:noProof/>
                <w:webHidden/>
              </w:rPr>
            </w:r>
            <w:r w:rsidR="00076505">
              <w:rPr>
                <w:noProof/>
                <w:webHidden/>
              </w:rPr>
              <w:fldChar w:fldCharType="separate"/>
            </w:r>
            <w:r w:rsidR="00076505">
              <w:rPr>
                <w:noProof/>
                <w:webHidden/>
              </w:rPr>
              <w:t>1</w:t>
            </w:r>
            <w:r w:rsidR="00076505">
              <w:rPr>
                <w:noProof/>
                <w:webHidden/>
              </w:rPr>
              <w:fldChar w:fldCharType="end"/>
            </w:r>
          </w:hyperlink>
        </w:p>
        <w:p w14:paraId="1577D6EE" w14:textId="7F10C51C" w:rsidR="00076505" w:rsidRDefault="008A613E">
          <w:pPr>
            <w:pStyle w:val="TOC1"/>
            <w:tabs>
              <w:tab w:val="right" w:leader="dot" w:pos="8296"/>
            </w:tabs>
            <w:rPr>
              <w:rFonts w:asciiTheme="minorHAnsi" w:eastAsiaTheme="minorEastAsia" w:hAnsiTheme="minorHAnsi" w:cstheme="minorBidi"/>
              <w:noProof/>
              <w:kern w:val="2"/>
              <w:sz w:val="21"/>
              <w:szCs w:val="22"/>
            </w:rPr>
          </w:pPr>
          <w:hyperlink w:anchor="_Toc92126102" w:history="1">
            <w:r w:rsidR="00076505" w:rsidRPr="00FE5651">
              <w:rPr>
                <w:rStyle w:val="af3"/>
                <w:rFonts w:ascii="Cambria" w:hAnsi="Cambria"/>
                <w:noProof/>
              </w:rPr>
              <w:t>二</w:t>
            </w:r>
            <w:r w:rsidR="00076505" w:rsidRPr="00FE5651">
              <w:rPr>
                <w:rStyle w:val="af3"/>
                <w:rFonts w:ascii="Cambria" w:hAnsi="Cambria"/>
                <w:noProof/>
              </w:rPr>
              <w:t>.</w:t>
            </w:r>
            <w:r w:rsidR="00076505" w:rsidRPr="00FE5651">
              <w:rPr>
                <w:rStyle w:val="af3"/>
                <w:rFonts w:ascii="Cambria" w:hAnsi="Cambria"/>
                <w:noProof/>
              </w:rPr>
              <w:t>拟订液压系统原理图</w:t>
            </w:r>
            <w:r w:rsidR="00076505">
              <w:rPr>
                <w:noProof/>
                <w:webHidden/>
              </w:rPr>
              <w:tab/>
            </w:r>
            <w:r w:rsidR="00076505">
              <w:rPr>
                <w:noProof/>
                <w:webHidden/>
              </w:rPr>
              <w:fldChar w:fldCharType="begin"/>
            </w:r>
            <w:r w:rsidR="00076505">
              <w:rPr>
                <w:noProof/>
                <w:webHidden/>
              </w:rPr>
              <w:instrText xml:space="preserve"> PAGEREF _Toc92126102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317D1F89" w14:textId="5B9A9F0E"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03" w:history="1">
            <w:r w:rsidR="00076505" w:rsidRPr="00FE5651">
              <w:rPr>
                <w:rStyle w:val="af3"/>
                <w:rFonts w:ascii="Times New Roman" w:hAnsi="Times New Roman"/>
                <w:b/>
                <w:bCs/>
                <w:noProof/>
              </w:rPr>
              <w:t>2.1</w:t>
            </w:r>
            <w:r w:rsidR="00076505" w:rsidRPr="00FE5651">
              <w:rPr>
                <w:rStyle w:val="af3"/>
                <w:rFonts w:ascii="Times New Roman" w:hAnsi="Times New Roman"/>
                <w:b/>
                <w:bCs/>
                <w:noProof/>
              </w:rPr>
              <w:t>初定液压系统</w:t>
            </w:r>
            <w:r w:rsidR="00076505">
              <w:rPr>
                <w:noProof/>
                <w:webHidden/>
              </w:rPr>
              <w:tab/>
            </w:r>
            <w:r w:rsidR="00076505">
              <w:rPr>
                <w:noProof/>
                <w:webHidden/>
              </w:rPr>
              <w:fldChar w:fldCharType="begin"/>
            </w:r>
            <w:r w:rsidR="00076505">
              <w:rPr>
                <w:noProof/>
                <w:webHidden/>
              </w:rPr>
              <w:instrText xml:space="preserve"> PAGEREF _Toc92126103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282F91A7" w14:textId="5E483568"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04" w:history="1">
            <w:r w:rsidR="00076505" w:rsidRPr="00FE5651">
              <w:rPr>
                <w:rStyle w:val="af3"/>
                <w:rFonts w:ascii="黑体" w:eastAsia="黑体" w:hAnsi="宋体"/>
                <w:b/>
                <w:noProof/>
              </w:rPr>
              <w:t>（1）确定供油方式</w:t>
            </w:r>
            <w:r w:rsidR="00076505">
              <w:rPr>
                <w:noProof/>
                <w:webHidden/>
              </w:rPr>
              <w:tab/>
            </w:r>
            <w:r w:rsidR="00076505">
              <w:rPr>
                <w:noProof/>
                <w:webHidden/>
              </w:rPr>
              <w:fldChar w:fldCharType="begin"/>
            </w:r>
            <w:r w:rsidR="00076505">
              <w:rPr>
                <w:noProof/>
                <w:webHidden/>
              </w:rPr>
              <w:instrText xml:space="preserve"> PAGEREF _Toc92126104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43F38710" w14:textId="61134E1E"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05" w:history="1">
            <w:r w:rsidR="00076505" w:rsidRPr="00FE5651">
              <w:rPr>
                <w:rStyle w:val="af3"/>
                <w:rFonts w:ascii="黑体" w:eastAsia="黑体" w:hAnsi="宋体"/>
                <w:b/>
                <w:noProof/>
              </w:rPr>
              <w:t>（2）调速方式的选择</w:t>
            </w:r>
            <w:r w:rsidR="00076505">
              <w:rPr>
                <w:noProof/>
                <w:webHidden/>
              </w:rPr>
              <w:tab/>
            </w:r>
            <w:r w:rsidR="00076505">
              <w:rPr>
                <w:noProof/>
                <w:webHidden/>
              </w:rPr>
              <w:fldChar w:fldCharType="begin"/>
            </w:r>
            <w:r w:rsidR="00076505">
              <w:rPr>
                <w:noProof/>
                <w:webHidden/>
              </w:rPr>
              <w:instrText xml:space="preserve"> PAGEREF _Toc92126105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70915105" w14:textId="4B25B482"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06" w:history="1">
            <w:r w:rsidR="00076505" w:rsidRPr="00FE5651">
              <w:rPr>
                <w:rStyle w:val="af3"/>
                <w:rFonts w:ascii="黑体" w:eastAsia="黑体" w:hAnsi="宋体"/>
                <w:b/>
                <w:noProof/>
              </w:rPr>
              <w:t>（3）速度换接方式的选择</w:t>
            </w:r>
            <w:r w:rsidR="00076505">
              <w:rPr>
                <w:noProof/>
                <w:webHidden/>
              </w:rPr>
              <w:tab/>
            </w:r>
            <w:r w:rsidR="00076505">
              <w:rPr>
                <w:noProof/>
                <w:webHidden/>
              </w:rPr>
              <w:fldChar w:fldCharType="begin"/>
            </w:r>
            <w:r w:rsidR="00076505">
              <w:rPr>
                <w:noProof/>
                <w:webHidden/>
              </w:rPr>
              <w:instrText xml:space="preserve"> PAGEREF _Toc92126106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11DE0F5A" w14:textId="4D19237F"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07" w:history="1">
            <w:r w:rsidR="00076505" w:rsidRPr="00FE5651">
              <w:rPr>
                <w:rStyle w:val="af3"/>
                <w:rFonts w:ascii="黑体" w:eastAsia="黑体" w:hAnsi="宋体"/>
                <w:b/>
                <w:noProof/>
              </w:rPr>
              <w:t>（4）夹紧回路的选择</w:t>
            </w:r>
            <w:r w:rsidR="00076505">
              <w:rPr>
                <w:noProof/>
                <w:webHidden/>
              </w:rPr>
              <w:tab/>
            </w:r>
            <w:r w:rsidR="00076505">
              <w:rPr>
                <w:noProof/>
                <w:webHidden/>
              </w:rPr>
              <w:fldChar w:fldCharType="begin"/>
            </w:r>
            <w:r w:rsidR="00076505">
              <w:rPr>
                <w:noProof/>
                <w:webHidden/>
              </w:rPr>
              <w:instrText xml:space="preserve"> PAGEREF _Toc92126107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0EFF9DC8" w14:textId="7F228F78"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08" w:history="1">
            <w:r w:rsidR="00076505" w:rsidRPr="00FE5651">
              <w:rPr>
                <w:rStyle w:val="af3"/>
                <w:rFonts w:ascii="黑体" w:eastAsia="黑体" w:hAnsi="宋体"/>
                <w:b/>
                <w:noProof/>
              </w:rPr>
              <w:t>（5）定位回路的选择</w:t>
            </w:r>
            <w:r w:rsidR="00076505">
              <w:rPr>
                <w:noProof/>
                <w:webHidden/>
              </w:rPr>
              <w:tab/>
            </w:r>
            <w:r w:rsidR="00076505">
              <w:rPr>
                <w:noProof/>
                <w:webHidden/>
              </w:rPr>
              <w:fldChar w:fldCharType="begin"/>
            </w:r>
            <w:r w:rsidR="00076505">
              <w:rPr>
                <w:noProof/>
                <w:webHidden/>
              </w:rPr>
              <w:instrText xml:space="preserve"> PAGEREF _Toc92126108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7F54A9F7" w14:textId="3E580BF2"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09" w:history="1">
            <w:r w:rsidR="00076505" w:rsidRPr="00FE5651">
              <w:rPr>
                <w:rStyle w:val="af3"/>
                <w:rFonts w:ascii="Times New Roman" w:hAnsi="Times New Roman"/>
                <w:b/>
                <w:bCs/>
                <w:noProof/>
              </w:rPr>
              <w:t>2.2</w:t>
            </w:r>
            <w:r w:rsidR="00076505" w:rsidRPr="00FE5651">
              <w:rPr>
                <w:rStyle w:val="af3"/>
                <w:rFonts w:ascii="Times New Roman" w:hAnsi="Times New Roman"/>
                <w:b/>
                <w:bCs/>
                <w:noProof/>
              </w:rPr>
              <w:t>确定液压系统</w:t>
            </w:r>
            <w:r w:rsidR="00076505">
              <w:rPr>
                <w:noProof/>
                <w:webHidden/>
              </w:rPr>
              <w:tab/>
            </w:r>
            <w:r w:rsidR="00076505">
              <w:rPr>
                <w:noProof/>
                <w:webHidden/>
              </w:rPr>
              <w:fldChar w:fldCharType="begin"/>
            </w:r>
            <w:r w:rsidR="00076505">
              <w:rPr>
                <w:noProof/>
                <w:webHidden/>
              </w:rPr>
              <w:instrText xml:space="preserve"> PAGEREF _Toc92126109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6E095E4A" w14:textId="1ADD2EB4"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0" w:history="1">
            <w:r w:rsidR="00076505" w:rsidRPr="00FE5651">
              <w:rPr>
                <w:rStyle w:val="af3"/>
                <w:rFonts w:ascii="黑体" w:eastAsia="黑体" w:hAnsi="宋体"/>
                <w:b/>
                <w:noProof/>
              </w:rPr>
              <w:t>（1）系统工作原理</w:t>
            </w:r>
            <w:r w:rsidR="00076505">
              <w:rPr>
                <w:noProof/>
                <w:webHidden/>
              </w:rPr>
              <w:tab/>
            </w:r>
            <w:r w:rsidR="00076505">
              <w:rPr>
                <w:noProof/>
                <w:webHidden/>
              </w:rPr>
              <w:fldChar w:fldCharType="begin"/>
            </w:r>
            <w:r w:rsidR="00076505">
              <w:rPr>
                <w:noProof/>
                <w:webHidden/>
              </w:rPr>
              <w:instrText xml:space="preserve"> PAGEREF _Toc92126110 \h </w:instrText>
            </w:r>
            <w:r w:rsidR="00076505">
              <w:rPr>
                <w:noProof/>
                <w:webHidden/>
              </w:rPr>
            </w:r>
            <w:r w:rsidR="00076505">
              <w:rPr>
                <w:noProof/>
                <w:webHidden/>
              </w:rPr>
              <w:fldChar w:fldCharType="separate"/>
            </w:r>
            <w:r w:rsidR="00076505">
              <w:rPr>
                <w:noProof/>
                <w:webHidden/>
              </w:rPr>
              <w:t>3</w:t>
            </w:r>
            <w:r w:rsidR="00076505">
              <w:rPr>
                <w:noProof/>
                <w:webHidden/>
              </w:rPr>
              <w:fldChar w:fldCharType="end"/>
            </w:r>
          </w:hyperlink>
        </w:p>
        <w:p w14:paraId="78733CEF" w14:textId="055B8054"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1" w:history="1">
            <w:r w:rsidR="00076505" w:rsidRPr="00FE5651">
              <w:rPr>
                <w:rStyle w:val="af3"/>
                <w:rFonts w:ascii="黑体" w:eastAsia="黑体" w:hAnsi="宋体"/>
                <w:b/>
                <w:noProof/>
              </w:rPr>
              <w:t>（2）工作循环过程：</w:t>
            </w:r>
            <w:r w:rsidR="00076505">
              <w:rPr>
                <w:noProof/>
                <w:webHidden/>
              </w:rPr>
              <w:tab/>
            </w:r>
            <w:r w:rsidR="00076505">
              <w:rPr>
                <w:noProof/>
                <w:webHidden/>
              </w:rPr>
              <w:fldChar w:fldCharType="begin"/>
            </w:r>
            <w:r w:rsidR="00076505">
              <w:rPr>
                <w:noProof/>
                <w:webHidden/>
              </w:rPr>
              <w:instrText xml:space="preserve"> PAGEREF _Toc92126111 \h </w:instrText>
            </w:r>
            <w:r w:rsidR="00076505">
              <w:rPr>
                <w:noProof/>
                <w:webHidden/>
              </w:rPr>
            </w:r>
            <w:r w:rsidR="00076505">
              <w:rPr>
                <w:noProof/>
                <w:webHidden/>
              </w:rPr>
              <w:fldChar w:fldCharType="separate"/>
            </w:r>
            <w:r w:rsidR="00076505">
              <w:rPr>
                <w:noProof/>
                <w:webHidden/>
              </w:rPr>
              <w:t>4</w:t>
            </w:r>
            <w:r w:rsidR="00076505">
              <w:rPr>
                <w:noProof/>
                <w:webHidden/>
              </w:rPr>
              <w:fldChar w:fldCharType="end"/>
            </w:r>
          </w:hyperlink>
        </w:p>
        <w:p w14:paraId="77F586FF" w14:textId="519A4CA6"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2" w:history="1">
            <w:r w:rsidR="00076505" w:rsidRPr="00FE5651">
              <w:rPr>
                <w:rStyle w:val="af3"/>
                <w:rFonts w:ascii="黑体" w:eastAsia="黑体" w:hAnsi="宋体"/>
                <w:b/>
                <w:noProof/>
              </w:rPr>
              <w:t>（3）电磁换向阀动作顺序表</w:t>
            </w:r>
            <w:r w:rsidR="00076505">
              <w:rPr>
                <w:noProof/>
                <w:webHidden/>
              </w:rPr>
              <w:tab/>
            </w:r>
            <w:r w:rsidR="00076505">
              <w:rPr>
                <w:noProof/>
                <w:webHidden/>
              </w:rPr>
              <w:fldChar w:fldCharType="begin"/>
            </w:r>
            <w:r w:rsidR="00076505">
              <w:rPr>
                <w:noProof/>
                <w:webHidden/>
              </w:rPr>
              <w:instrText xml:space="preserve"> PAGEREF _Toc92126112 \h </w:instrText>
            </w:r>
            <w:r w:rsidR="00076505">
              <w:rPr>
                <w:noProof/>
                <w:webHidden/>
              </w:rPr>
            </w:r>
            <w:r w:rsidR="00076505">
              <w:rPr>
                <w:noProof/>
                <w:webHidden/>
              </w:rPr>
              <w:fldChar w:fldCharType="separate"/>
            </w:r>
            <w:r w:rsidR="00076505">
              <w:rPr>
                <w:noProof/>
                <w:webHidden/>
              </w:rPr>
              <w:t>5</w:t>
            </w:r>
            <w:r w:rsidR="00076505">
              <w:rPr>
                <w:noProof/>
                <w:webHidden/>
              </w:rPr>
              <w:fldChar w:fldCharType="end"/>
            </w:r>
          </w:hyperlink>
        </w:p>
        <w:p w14:paraId="2148CD50" w14:textId="2FDA5D07" w:rsidR="00076505" w:rsidRDefault="008A613E">
          <w:pPr>
            <w:pStyle w:val="TOC1"/>
            <w:tabs>
              <w:tab w:val="right" w:leader="dot" w:pos="8296"/>
            </w:tabs>
            <w:rPr>
              <w:rFonts w:asciiTheme="minorHAnsi" w:eastAsiaTheme="minorEastAsia" w:hAnsiTheme="minorHAnsi" w:cstheme="minorBidi"/>
              <w:noProof/>
              <w:kern w:val="2"/>
              <w:sz w:val="21"/>
              <w:szCs w:val="22"/>
            </w:rPr>
          </w:pPr>
          <w:hyperlink w:anchor="_Toc92126113" w:history="1">
            <w:r w:rsidR="00076505" w:rsidRPr="00FE5651">
              <w:rPr>
                <w:rStyle w:val="af3"/>
                <w:rFonts w:ascii="Cambria" w:hAnsi="Cambria"/>
                <w:noProof/>
              </w:rPr>
              <w:t>三</w:t>
            </w:r>
            <w:r w:rsidR="00076505" w:rsidRPr="00FE5651">
              <w:rPr>
                <w:rStyle w:val="af3"/>
                <w:rFonts w:ascii="Cambria" w:hAnsi="Cambria"/>
                <w:noProof/>
              </w:rPr>
              <w:t>.</w:t>
            </w:r>
            <w:r w:rsidR="00076505" w:rsidRPr="00FE5651">
              <w:rPr>
                <w:rStyle w:val="af3"/>
                <w:rFonts w:ascii="Cambria" w:hAnsi="Cambria"/>
                <w:noProof/>
              </w:rPr>
              <w:t>液压系统的计算和选择液压元件</w:t>
            </w:r>
            <w:r w:rsidR="00076505">
              <w:rPr>
                <w:noProof/>
                <w:webHidden/>
              </w:rPr>
              <w:tab/>
            </w:r>
            <w:r w:rsidR="00076505">
              <w:rPr>
                <w:noProof/>
                <w:webHidden/>
              </w:rPr>
              <w:fldChar w:fldCharType="begin"/>
            </w:r>
            <w:r w:rsidR="00076505">
              <w:rPr>
                <w:noProof/>
                <w:webHidden/>
              </w:rPr>
              <w:instrText xml:space="preserve"> PAGEREF _Toc92126113 \h </w:instrText>
            </w:r>
            <w:r w:rsidR="00076505">
              <w:rPr>
                <w:noProof/>
                <w:webHidden/>
              </w:rPr>
            </w:r>
            <w:r w:rsidR="00076505">
              <w:rPr>
                <w:noProof/>
                <w:webHidden/>
              </w:rPr>
              <w:fldChar w:fldCharType="separate"/>
            </w:r>
            <w:r w:rsidR="00076505">
              <w:rPr>
                <w:noProof/>
                <w:webHidden/>
              </w:rPr>
              <w:t>6</w:t>
            </w:r>
            <w:r w:rsidR="00076505">
              <w:rPr>
                <w:noProof/>
                <w:webHidden/>
              </w:rPr>
              <w:fldChar w:fldCharType="end"/>
            </w:r>
          </w:hyperlink>
        </w:p>
        <w:p w14:paraId="00F94677" w14:textId="0D98D758"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14" w:history="1">
            <w:r w:rsidR="00076505" w:rsidRPr="00FE5651">
              <w:rPr>
                <w:rStyle w:val="af3"/>
                <w:rFonts w:ascii="Times New Roman" w:hAnsi="Times New Roman"/>
                <w:b/>
                <w:bCs/>
                <w:noProof/>
              </w:rPr>
              <w:t>3.1</w:t>
            </w:r>
            <w:r w:rsidR="00076505" w:rsidRPr="00FE5651">
              <w:rPr>
                <w:rStyle w:val="af3"/>
                <w:rFonts w:ascii="Times New Roman" w:hAnsi="Times New Roman"/>
                <w:b/>
                <w:bCs/>
                <w:noProof/>
              </w:rPr>
              <w:t>液压缸主要尺寸的确定</w:t>
            </w:r>
            <w:r w:rsidR="00076505">
              <w:rPr>
                <w:noProof/>
                <w:webHidden/>
              </w:rPr>
              <w:tab/>
            </w:r>
            <w:r w:rsidR="00076505">
              <w:rPr>
                <w:noProof/>
                <w:webHidden/>
              </w:rPr>
              <w:fldChar w:fldCharType="begin"/>
            </w:r>
            <w:r w:rsidR="00076505">
              <w:rPr>
                <w:noProof/>
                <w:webHidden/>
              </w:rPr>
              <w:instrText xml:space="preserve"> PAGEREF _Toc92126114 \h </w:instrText>
            </w:r>
            <w:r w:rsidR="00076505">
              <w:rPr>
                <w:noProof/>
                <w:webHidden/>
              </w:rPr>
            </w:r>
            <w:r w:rsidR="00076505">
              <w:rPr>
                <w:noProof/>
                <w:webHidden/>
              </w:rPr>
              <w:fldChar w:fldCharType="separate"/>
            </w:r>
            <w:r w:rsidR="00076505">
              <w:rPr>
                <w:noProof/>
                <w:webHidden/>
              </w:rPr>
              <w:t>6</w:t>
            </w:r>
            <w:r w:rsidR="00076505">
              <w:rPr>
                <w:noProof/>
                <w:webHidden/>
              </w:rPr>
              <w:fldChar w:fldCharType="end"/>
            </w:r>
          </w:hyperlink>
        </w:p>
        <w:p w14:paraId="7610F2E2" w14:textId="3607A7B2"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5" w:history="1">
            <w:r w:rsidR="00076505" w:rsidRPr="00FE5651">
              <w:rPr>
                <w:rStyle w:val="af3"/>
                <w:rFonts w:ascii="黑体" w:eastAsia="黑体" w:hAnsi="宋体"/>
                <w:b/>
                <w:noProof/>
              </w:rPr>
              <w:t>（1）工作压力P的确定。</w:t>
            </w:r>
            <w:r w:rsidR="00076505">
              <w:rPr>
                <w:noProof/>
                <w:webHidden/>
              </w:rPr>
              <w:tab/>
            </w:r>
            <w:r w:rsidR="00076505">
              <w:rPr>
                <w:noProof/>
                <w:webHidden/>
              </w:rPr>
              <w:fldChar w:fldCharType="begin"/>
            </w:r>
            <w:r w:rsidR="00076505">
              <w:rPr>
                <w:noProof/>
                <w:webHidden/>
              </w:rPr>
              <w:instrText xml:space="preserve"> PAGEREF _Toc92126115 \h </w:instrText>
            </w:r>
            <w:r w:rsidR="00076505">
              <w:rPr>
                <w:noProof/>
                <w:webHidden/>
              </w:rPr>
            </w:r>
            <w:r w:rsidR="00076505">
              <w:rPr>
                <w:noProof/>
                <w:webHidden/>
              </w:rPr>
              <w:fldChar w:fldCharType="separate"/>
            </w:r>
            <w:r w:rsidR="00076505">
              <w:rPr>
                <w:noProof/>
                <w:webHidden/>
              </w:rPr>
              <w:t>6</w:t>
            </w:r>
            <w:r w:rsidR="00076505">
              <w:rPr>
                <w:noProof/>
                <w:webHidden/>
              </w:rPr>
              <w:fldChar w:fldCharType="end"/>
            </w:r>
          </w:hyperlink>
        </w:p>
        <w:p w14:paraId="0342B607" w14:textId="17E4D7FF"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6" w:history="1">
            <w:r w:rsidR="00076505" w:rsidRPr="00FE5651">
              <w:rPr>
                <w:rStyle w:val="af3"/>
                <w:rFonts w:ascii="黑体" w:eastAsia="黑体" w:hAnsi="宋体"/>
                <w:b/>
                <w:noProof/>
              </w:rPr>
              <w:t>（2）计算液压缸内径D和活塞杆直径d</w:t>
            </w:r>
            <w:r w:rsidR="00076505">
              <w:rPr>
                <w:noProof/>
                <w:webHidden/>
              </w:rPr>
              <w:tab/>
            </w:r>
            <w:r w:rsidR="00076505">
              <w:rPr>
                <w:noProof/>
                <w:webHidden/>
              </w:rPr>
              <w:fldChar w:fldCharType="begin"/>
            </w:r>
            <w:r w:rsidR="00076505">
              <w:rPr>
                <w:noProof/>
                <w:webHidden/>
              </w:rPr>
              <w:instrText xml:space="preserve"> PAGEREF _Toc92126116 \h </w:instrText>
            </w:r>
            <w:r w:rsidR="00076505">
              <w:rPr>
                <w:noProof/>
                <w:webHidden/>
              </w:rPr>
            </w:r>
            <w:r w:rsidR="00076505">
              <w:rPr>
                <w:noProof/>
                <w:webHidden/>
              </w:rPr>
              <w:fldChar w:fldCharType="separate"/>
            </w:r>
            <w:r w:rsidR="00076505">
              <w:rPr>
                <w:noProof/>
                <w:webHidden/>
              </w:rPr>
              <w:t>6</w:t>
            </w:r>
            <w:r w:rsidR="00076505">
              <w:rPr>
                <w:noProof/>
                <w:webHidden/>
              </w:rPr>
              <w:fldChar w:fldCharType="end"/>
            </w:r>
          </w:hyperlink>
        </w:p>
        <w:p w14:paraId="314DD52E" w14:textId="6C84C388"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7" w:history="1">
            <w:r w:rsidR="00076505" w:rsidRPr="00FE5651">
              <w:rPr>
                <w:rStyle w:val="af3"/>
                <w:rFonts w:ascii="黑体" w:eastAsia="黑体" w:hAnsi="宋体"/>
                <w:b/>
                <w:noProof/>
              </w:rPr>
              <w:t>（3）计算在各工作阶段液压缸所需的流量</w:t>
            </w:r>
            <w:r w:rsidR="00076505">
              <w:rPr>
                <w:noProof/>
                <w:webHidden/>
              </w:rPr>
              <w:tab/>
            </w:r>
            <w:r w:rsidR="00076505">
              <w:rPr>
                <w:noProof/>
                <w:webHidden/>
              </w:rPr>
              <w:fldChar w:fldCharType="begin"/>
            </w:r>
            <w:r w:rsidR="00076505">
              <w:rPr>
                <w:noProof/>
                <w:webHidden/>
              </w:rPr>
              <w:instrText xml:space="preserve"> PAGEREF _Toc92126117 \h </w:instrText>
            </w:r>
            <w:r w:rsidR="00076505">
              <w:rPr>
                <w:noProof/>
                <w:webHidden/>
              </w:rPr>
            </w:r>
            <w:r w:rsidR="00076505">
              <w:rPr>
                <w:noProof/>
                <w:webHidden/>
              </w:rPr>
              <w:fldChar w:fldCharType="separate"/>
            </w:r>
            <w:r w:rsidR="00076505">
              <w:rPr>
                <w:noProof/>
                <w:webHidden/>
              </w:rPr>
              <w:t>7</w:t>
            </w:r>
            <w:r w:rsidR="00076505">
              <w:rPr>
                <w:noProof/>
                <w:webHidden/>
              </w:rPr>
              <w:fldChar w:fldCharType="end"/>
            </w:r>
          </w:hyperlink>
        </w:p>
        <w:p w14:paraId="11F806C1" w14:textId="2D57A4AD"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18" w:history="1">
            <w:r w:rsidR="00076505" w:rsidRPr="00FE5651">
              <w:rPr>
                <w:rStyle w:val="af3"/>
                <w:rFonts w:ascii="Times New Roman" w:hAnsi="Times New Roman"/>
                <w:b/>
                <w:bCs/>
                <w:noProof/>
              </w:rPr>
              <w:t>3.2</w:t>
            </w:r>
            <w:r w:rsidR="00076505" w:rsidRPr="00FE5651">
              <w:rPr>
                <w:rStyle w:val="af3"/>
                <w:rFonts w:ascii="Times New Roman" w:hAnsi="Times New Roman"/>
                <w:b/>
                <w:bCs/>
                <w:noProof/>
              </w:rPr>
              <w:t>确定液压缸的流量、压力和选择泵的规格</w:t>
            </w:r>
            <w:r w:rsidR="00076505">
              <w:rPr>
                <w:noProof/>
                <w:webHidden/>
              </w:rPr>
              <w:tab/>
            </w:r>
            <w:r w:rsidR="00076505">
              <w:rPr>
                <w:noProof/>
                <w:webHidden/>
              </w:rPr>
              <w:fldChar w:fldCharType="begin"/>
            </w:r>
            <w:r w:rsidR="00076505">
              <w:rPr>
                <w:noProof/>
                <w:webHidden/>
              </w:rPr>
              <w:instrText xml:space="preserve"> PAGEREF _Toc92126118 \h </w:instrText>
            </w:r>
            <w:r w:rsidR="00076505">
              <w:rPr>
                <w:noProof/>
                <w:webHidden/>
              </w:rPr>
            </w:r>
            <w:r w:rsidR="00076505">
              <w:rPr>
                <w:noProof/>
                <w:webHidden/>
              </w:rPr>
              <w:fldChar w:fldCharType="separate"/>
            </w:r>
            <w:r w:rsidR="00076505">
              <w:rPr>
                <w:noProof/>
                <w:webHidden/>
              </w:rPr>
              <w:t>8</w:t>
            </w:r>
            <w:r w:rsidR="00076505">
              <w:rPr>
                <w:noProof/>
                <w:webHidden/>
              </w:rPr>
              <w:fldChar w:fldCharType="end"/>
            </w:r>
          </w:hyperlink>
        </w:p>
        <w:p w14:paraId="7327D7B4" w14:textId="07F2D266"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19" w:history="1">
            <w:r w:rsidR="00076505" w:rsidRPr="00FE5651">
              <w:rPr>
                <w:rStyle w:val="af3"/>
                <w:rFonts w:ascii="黑体" w:eastAsia="黑体" w:hAnsi="宋体"/>
                <w:b/>
                <w:noProof/>
              </w:rPr>
              <w:t>（1）泵的工作压力的确定</w:t>
            </w:r>
            <w:r w:rsidR="00076505">
              <w:rPr>
                <w:noProof/>
                <w:webHidden/>
              </w:rPr>
              <w:tab/>
            </w:r>
            <w:r w:rsidR="00076505">
              <w:rPr>
                <w:noProof/>
                <w:webHidden/>
              </w:rPr>
              <w:fldChar w:fldCharType="begin"/>
            </w:r>
            <w:r w:rsidR="00076505">
              <w:rPr>
                <w:noProof/>
                <w:webHidden/>
              </w:rPr>
              <w:instrText xml:space="preserve"> PAGEREF _Toc92126119 \h </w:instrText>
            </w:r>
            <w:r w:rsidR="00076505">
              <w:rPr>
                <w:noProof/>
                <w:webHidden/>
              </w:rPr>
            </w:r>
            <w:r w:rsidR="00076505">
              <w:rPr>
                <w:noProof/>
                <w:webHidden/>
              </w:rPr>
              <w:fldChar w:fldCharType="separate"/>
            </w:r>
            <w:r w:rsidR="00076505">
              <w:rPr>
                <w:noProof/>
                <w:webHidden/>
              </w:rPr>
              <w:t>8</w:t>
            </w:r>
            <w:r w:rsidR="00076505">
              <w:rPr>
                <w:noProof/>
                <w:webHidden/>
              </w:rPr>
              <w:fldChar w:fldCharType="end"/>
            </w:r>
          </w:hyperlink>
        </w:p>
        <w:p w14:paraId="5A8AFA11" w14:textId="54F5ECBE"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20" w:history="1">
            <w:r w:rsidR="00076505" w:rsidRPr="00FE5651">
              <w:rPr>
                <w:rStyle w:val="af3"/>
                <w:rFonts w:ascii="黑体" w:eastAsia="黑体" w:hAnsi="宋体"/>
                <w:b/>
                <w:noProof/>
              </w:rPr>
              <w:t>（2）泵的流量确定</w:t>
            </w:r>
            <w:r w:rsidR="00076505">
              <w:rPr>
                <w:noProof/>
                <w:webHidden/>
              </w:rPr>
              <w:tab/>
            </w:r>
            <w:r w:rsidR="00076505">
              <w:rPr>
                <w:noProof/>
                <w:webHidden/>
              </w:rPr>
              <w:fldChar w:fldCharType="begin"/>
            </w:r>
            <w:r w:rsidR="00076505">
              <w:rPr>
                <w:noProof/>
                <w:webHidden/>
              </w:rPr>
              <w:instrText xml:space="preserve"> PAGEREF _Toc92126120 \h </w:instrText>
            </w:r>
            <w:r w:rsidR="00076505">
              <w:rPr>
                <w:noProof/>
                <w:webHidden/>
              </w:rPr>
            </w:r>
            <w:r w:rsidR="00076505">
              <w:rPr>
                <w:noProof/>
                <w:webHidden/>
              </w:rPr>
              <w:fldChar w:fldCharType="separate"/>
            </w:r>
            <w:r w:rsidR="00076505">
              <w:rPr>
                <w:noProof/>
                <w:webHidden/>
              </w:rPr>
              <w:t>8</w:t>
            </w:r>
            <w:r w:rsidR="00076505">
              <w:rPr>
                <w:noProof/>
                <w:webHidden/>
              </w:rPr>
              <w:fldChar w:fldCharType="end"/>
            </w:r>
          </w:hyperlink>
        </w:p>
        <w:p w14:paraId="20A84AC0" w14:textId="65B37A0D"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21" w:history="1">
            <w:r w:rsidR="00076505" w:rsidRPr="00FE5651">
              <w:rPr>
                <w:rStyle w:val="af3"/>
                <w:rFonts w:ascii="黑体" w:eastAsia="黑体" w:hAnsi="宋体"/>
                <w:b/>
                <w:noProof/>
              </w:rPr>
              <w:t>（3）选择液压泵的规格</w:t>
            </w:r>
            <w:r w:rsidR="00076505">
              <w:rPr>
                <w:noProof/>
                <w:webHidden/>
              </w:rPr>
              <w:tab/>
            </w:r>
            <w:r w:rsidR="00076505">
              <w:rPr>
                <w:noProof/>
                <w:webHidden/>
              </w:rPr>
              <w:fldChar w:fldCharType="begin"/>
            </w:r>
            <w:r w:rsidR="00076505">
              <w:rPr>
                <w:noProof/>
                <w:webHidden/>
              </w:rPr>
              <w:instrText xml:space="preserve"> PAGEREF _Toc92126121 \h </w:instrText>
            </w:r>
            <w:r w:rsidR="00076505">
              <w:rPr>
                <w:noProof/>
                <w:webHidden/>
              </w:rPr>
            </w:r>
            <w:r w:rsidR="00076505">
              <w:rPr>
                <w:noProof/>
                <w:webHidden/>
              </w:rPr>
              <w:fldChar w:fldCharType="separate"/>
            </w:r>
            <w:r w:rsidR="00076505">
              <w:rPr>
                <w:noProof/>
                <w:webHidden/>
              </w:rPr>
              <w:t>8</w:t>
            </w:r>
            <w:r w:rsidR="00076505">
              <w:rPr>
                <w:noProof/>
                <w:webHidden/>
              </w:rPr>
              <w:fldChar w:fldCharType="end"/>
            </w:r>
          </w:hyperlink>
        </w:p>
        <w:p w14:paraId="734862CA" w14:textId="47D3E3CF"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22" w:history="1">
            <w:r w:rsidR="00076505" w:rsidRPr="00FE5651">
              <w:rPr>
                <w:rStyle w:val="af3"/>
                <w:rFonts w:ascii="黑体" w:eastAsia="黑体" w:hAnsi="宋体"/>
                <w:b/>
                <w:noProof/>
              </w:rPr>
              <w:t>（4）与液压泵匹配的电动机的选定</w:t>
            </w:r>
            <w:r w:rsidR="00076505">
              <w:rPr>
                <w:noProof/>
                <w:webHidden/>
              </w:rPr>
              <w:tab/>
            </w:r>
            <w:r w:rsidR="00076505">
              <w:rPr>
                <w:noProof/>
                <w:webHidden/>
              </w:rPr>
              <w:fldChar w:fldCharType="begin"/>
            </w:r>
            <w:r w:rsidR="00076505">
              <w:rPr>
                <w:noProof/>
                <w:webHidden/>
              </w:rPr>
              <w:instrText xml:space="preserve"> PAGEREF _Toc92126122 \h </w:instrText>
            </w:r>
            <w:r w:rsidR="00076505">
              <w:rPr>
                <w:noProof/>
                <w:webHidden/>
              </w:rPr>
            </w:r>
            <w:r w:rsidR="00076505">
              <w:rPr>
                <w:noProof/>
                <w:webHidden/>
              </w:rPr>
              <w:fldChar w:fldCharType="separate"/>
            </w:r>
            <w:r w:rsidR="00076505">
              <w:rPr>
                <w:noProof/>
                <w:webHidden/>
              </w:rPr>
              <w:t>8</w:t>
            </w:r>
            <w:r w:rsidR="00076505">
              <w:rPr>
                <w:noProof/>
                <w:webHidden/>
              </w:rPr>
              <w:fldChar w:fldCharType="end"/>
            </w:r>
          </w:hyperlink>
        </w:p>
        <w:p w14:paraId="3B02E4AE" w14:textId="0D3C256F"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23" w:history="1">
            <w:r w:rsidR="00076505" w:rsidRPr="00FE5651">
              <w:rPr>
                <w:rStyle w:val="af3"/>
                <w:rFonts w:ascii="Times New Roman" w:hAnsi="Times New Roman"/>
                <w:b/>
                <w:bCs/>
                <w:noProof/>
              </w:rPr>
              <w:t>3.3</w:t>
            </w:r>
            <w:r w:rsidR="00076505" w:rsidRPr="00FE5651">
              <w:rPr>
                <w:rStyle w:val="af3"/>
                <w:rFonts w:ascii="Times New Roman" w:hAnsi="Times New Roman"/>
                <w:b/>
                <w:bCs/>
                <w:noProof/>
              </w:rPr>
              <w:t>液压阀的选择</w:t>
            </w:r>
            <w:r w:rsidR="00076505">
              <w:rPr>
                <w:noProof/>
                <w:webHidden/>
              </w:rPr>
              <w:tab/>
            </w:r>
            <w:r w:rsidR="00076505">
              <w:rPr>
                <w:noProof/>
                <w:webHidden/>
              </w:rPr>
              <w:fldChar w:fldCharType="begin"/>
            </w:r>
            <w:r w:rsidR="00076505">
              <w:rPr>
                <w:noProof/>
                <w:webHidden/>
              </w:rPr>
              <w:instrText xml:space="preserve"> PAGEREF _Toc92126123 \h </w:instrText>
            </w:r>
            <w:r w:rsidR="00076505">
              <w:rPr>
                <w:noProof/>
                <w:webHidden/>
              </w:rPr>
            </w:r>
            <w:r w:rsidR="00076505">
              <w:rPr>
                <w:noProof/>
                <w:webHidden/>
              </w:rPr>
              <w:fldChar w:fldCharType="separate"/>
            </w:r>
            <w:r w:rsidR="00076505">
              <w:rPr>
                <w:noProof/>
                <w:webHidden/>
              </w:rPr>
              <w:t>10</w:t>
            </w:r>
            <w:r w:rsidR="00076505">
              <w:rPr>
                <w:noProof/>
                <w:webHidden/>
              </w:rPr>
              <w:fldChar w:fldCharType="end"/>
            </w:r>
          </w:hyperlink>
        </w:p>
        <w:p w14:paraId="790BC671" w14:textId="0A18C9CB"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24" w:history="1">
            <w:r w:rsidR="00076505" w:rsidRPr="00FE5651">
              <w:rPr>
                <w:rStyle w:val="af3"/>
                <w:rFonts w:ascii="Times New Roman" w:hAnsi="Times New Roman"/>
                <w:b/>
                <w:bCs/>
                <w:noProof/>
              </w:rPr>
              <w:t>3.4</w:t>
            </w:r>
            <w:r w:rsidR="00076505" w:rsidRPr="00FE5651">
              <w:rPr>
                <w:rStyle w:val="af3"/>
                <w:rFonts w:ascii="Times New Roman" w:hAnsi="Times New Roman"/>
                <w:b/>
                <w:bCs/>
                <w:noProof/>
              </w:rPr>
              <w:t>确定管道尺寸</w:t>
            </w:r>
            <w:r w:rsidR="00076505">
              <w:rPr>
                <w:noProof/>
                <w:webHidden/>
              </w:rPr>
              <w:tab/>
            </w:r>
            <w:r w:rsidR="00076505">
              <w:rPr>
                <w:noProof/>
                <w:webHidden/>
              </w:rPr>
              <w:fldChar w:fldCharType="begin"/>
            </w:r>
            <w:r w:rsidR="00076505">
              <w:rPr>
                <w:noProof/>
                <w:webHidden/>
              </w:rPr>
              <w:instrText xml:space="preserve"> PAGEREF _Toc92126124 \h </w:instrText>
            </w:r>
            <w:r w:rsidR="00076505">
              <w:rPr>
                <w:noProof/>
                <w:webHidden/>
              </w:rPr>
            </w:r>
            <w:r w:rsidR="00076505">
              <w:rPr>
                <w:noProof/>
                <w:webHidden/>
              </w:rPr>
              <w:fldChar w:fldCharType="separate"/>
            </w:r>
            <w:r w:rsidR="00076505">
              <w:rPr>
                <w:noProof/>
                <w:webHidden/>
              </w:rPr>
              <w:t>10</w:t>
            </w:r>
            <w:r w:rsidR="00076505">
              <w:rPr>
                <w:noProof/>
                <w:webHidden/>
              </w:rPr>
              <w:fldChar w:fldCharType="end"/>
            </w:r>
          </w:hyperlink>
        </w:p>
        <w:p w14:paraId="53C8D815" w14:textId="20238AB2"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25" w:history="1">
            <w:r w:rsidR="00076505" w:rsidRPr="00FE5651">
              <w:rPr>
                <w:rStyle w:val="af3"/>
                <w:rFonts w:ascii="Times New Roman" w:hAnsi="Times New Roman"/>
                <w:b/>
                <w:bCs/>
                <w:noProof/>
              </w:rPr>
              <w:t>3.5</w:t>
            </w:r>
            <w:r w:rsidR="00076505" w:rsidRPr="00FE5651">
              <w:rPr>
                <w:rStyle w:val="af3"/>
                <w:rFonts w:ascii="Times New Roman" w:hAnsi="Times New Roman"/>
                <w:b/>
                <w:bCs/>
                <w:noProof/>
              </w:rPr>
              <w:t>液压油箱容积的确定</w:t>
            </w:r>
            <w:r w:rsidR="00076505">
              <w:rPr>
                <w:noProof/>
                <w:webHidden/>
              </w:rPr>
              <w:tab/>
            </w:r>
            <w:r w:rsidR="00076505">
              <w:rPr>
                <w:noProof/>
                <w:webHidden/>
              </w:rPr>
              <w:fldChar w:fldCharType="begin"/>
            </w:r>
            <w:r w:rsidR="00076505">
              <w:rPr>
                <w:noProof/>
                <w:webHidden/>
              </w:rPr>
              <w:instrText xml:space="preserve"> PAGEREF _Toc92126125 \h </w:instrText>
            </w:r>
            <w:r w:rsidR="00076505">
              <w:rPr>
                <w:noProof/>
                <w:webHidden/>
              </w:rPr>
            </w:r>
            <w:r w:rsidR="00076505">
              <w:rPr>
                <w:noProof/>
                <w:webHidden/>
              </w:rPr>
              <w:fldChar w:fldCharType="separate"/>
            </w:r>
            <w:r w:rsidR="00076505">
              <w:rPr>
                <w:noProof/>
                <w:webHidden/>
              </w:rPr>
              <w:t>11</w:t>
            </w:r>
            <w:r w:rsidR="00076505">
              <w:rPr>
                <w:noProof/>
                <w:webHidden/>
              </w:rPr>
              <w:fldChar w:fldCharType="end"/>
            </w:r>
          </w:hyperlink>
        </w:p>
        <w:p w14:paraId="5B16815B" w14:textId="7B8E9C68" w:rsidR="00076505" w:rsidRDefault="008A613E">
          <w:pPr>
            <w:pStyle w:val="TOC1"/>
            <w:tabs>
              <w:tab w:val="right" w:leader="dot" w:pos="8296"/>
            </w:tabs>
            <w:rPr>
              <w:rFonts w:asciiTheme="minorHAnsi" w:eastAsiaTheme="minorEastAsia" w:hAnsiTheme="minorHAnsi" w:cstheme="minorBidi"/>
              <w:noProof/>
              <w:kern w:val="2"/>
              <w:sz w:val="21"/>
              <w:szCs w:val="22"/>
            </w:rPr>
          </w:pPr>
          <w:hyperlink w:anchor="_Toc92126126" w:history="1">
            <w:r w:rsidR="00076505" w:rsidRPr="00FE5651">
              <w:rPr>
                <w:rStyle w:val="af3"/>
                <w:rFonts w:ascii="Cambria" w:hAnsi="Cambria"/>
                <w:noProof/>
              </w:rPr>
              <w:t>四</w:t>
            </w:r>
            <w:r w:rsidR="00076505" w:rsidRPr="00FE5651">
              <w:rPr>
                <w:rStyle w:val="af3"/>
                <w:rFonts w:ascii="Cambria" w:hAnsi="Cambria"/>
                <w:noProof/>
              </w:rPr>
              <w:t>.</w:t>
            </w:r>
            <w:r w:rsidR="00076505" w:rsidRPr="00FE5651">
              <w:rPr>
                <w:rStyle w:val="af3"/>
                <w:rFonts w:ascii="Cambria" w:hAnsi="Cambria"/>
                <w:noProof/>
              </w:rPr>
              <w:t>液压系统的验算</w:t>
            </w:r>
            <w:r w:rsidR="00076505">
              <w:rPr>
                <w:noProof/>
                <w:webHidden/>
              </w:rPr>
              <w:tab/>
            </w:r>
            <w:r w:rsidR="00076505">
              <w:rPr>
                <w:noProof/>
                <w:webHidden/>
              </w:rPr>
              <w:fldChar w:fldCharType="begin"/>
            </w:r>
            <w:r w:rsidR="00076505">
              <w:rPr>
                <w:noProof/>
                <w:webHidden/>
              </w:rPr>
              <w:instrText xml:space="preserve"> PAGEREF _Toc92126126 \h </w:instrText>
            </w:r>
            <w:r w:rsidR="00076505">
              <w:rPr>
                <w:noProof/>
                <w:webHidden/>
              </w:rPr>
            </w:r>
            <w:r w:rsidR="00076505">
              <w:rPr>
                <w:noProof/>
                <w:webHidden/>
              </w:rPr>
              <w:fldChar w:fldCharType="separate"/>
            </w:r>
            <w:r w:rsidR="00076505">
              <w:rPr>
                <w:noProof/>
                <w:webHidden/>
              </w:rPr>
              <w:t>12</w:t>
            </w:r>
            <w:r w:rsidR="00076505">
              <w:rPr>
                <w:noProof/>
                <w:webHidden/>
              </w:rPr>
              <w:fldChar w:fldCharType="end"/>
            </w:r>
          </w:hyperlink>
        </w:p>
        <w:p w14:paraId="096D7733" w14:textId="3291C0BD"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27" w:history="1">
            <w:r w:rsidR="00076505" w:rsidRPr="00FE5651">
              <w:rPr>
                <w:rStyle w:val="af3"/>
                <w:rFonts w:ascii="Times New Roman" w:hAnsi="Times New Roman"/>
                <w:b/>
                <w:bCs/>
                <w:noProof/>
              </w:rPr>
              <w:t>4.1</w:t>
            </w:r>
            <w:r w:rsidR="00076505" w:rsidRPr="00FE5651">
              <w:rPr>
                <w:rStyle w:val="af3"/>
                <w:rFonts w:ascii="Times New Roman" w:hAnsi="Times New Roman"/>
                <w:b/>
                <w:bCs/>
                <w:noProof/>
              </w:rPr>
              <w:t>压力损失的验算</w:t>
            </w:r>
            <w:r w:rsidR="00076505">
              <w:rPr>
                <w:noProof/>
                <w:webHidden/>
              </w:rPr>
              <w:tab/>
            </w:r>
            <w:r w:rsidR="00076505">
              <w:rPr>
                <w:noProof/>
                <w:webHidden/>
              </w:rPr>
              <w:fldChar w:fldCharType="begin"/>
            </w:r>
            <w:r w:rsidR="00076505">
              <w:rPr>
                <w:noProof/>
                <w:webHidden/>
              </w:rPr>
              <w:instrText xml:space="preserve"> PAGEREF _Toc92126127 \h </w:instrText>
            </w:r>
            <w:r w:rsidR="00076505">
              <w:rPr>
                <w:noProof/>
                <w:webHidden/>
              </w:rPr>
            </w:r>
            <w:r w:rsidR="00076505">
              <w:rPr>
                <w:noProof/>
                <w:webHidden/>
              </w:rPr>
              <w:fldChar w:fldCharType="separate"/>
            </w:r>
            <w:r w:rsidR="00076505">
              <w:rPr>
                <w:noProof/>
                <w:webHidden/>
              </w:rPr>
              <w:t>12</w:t>
            </w:r>
            <w:r w:rsidR="00076505">
              <w:rPr>
                <w:noProof/>
                <w:webHidden/>
              </w:rPr>
              <w:fldChar w:fldCharType="end"/>
            </w:r>
          </w:hyperlink>
        </w:p>
        <w:p w14:paraId="47828BA9" w14:textId="310832FB"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28" w:history="1">
            <w:r w:rsidR="00076505" w:rsidRPr="00FE5651">
              <w:rPr>
                <w:rStyle w:val="af3"/>
                <w:rFonts w:ascii="黑体" w:eastAsia="黑体" w:hAnsi="宋体"/>
                <w:b/>
                <w:noProof/>
              </w:rPr>
              <w:t>（1）工进时油路压力损失</w:t>
            </w:r>
            <w:r w:rsidR="00076505">
              <w:rPr>
                <w:noProof/>
                <w:webHidden/>
              </w:rPr>
              <w:tab/>
            </w:r>
            <w:r w:rsidR="00076505">
              <w:rPr>
                <w:noProof/>
                <w:webHidden/>
              </w:rPr>
              <w:fldChar w:fldCharType="begin"/>
            </w:r>
            <w:r w:rsidR="00076505">
              <w:rPr>
                <w:noProof/>
                <w:webHidden/>
              </w:rPr>
              <w:instrText xml:space="preserve"> PAGEREF _Toc92126128 \h </w:instrText>
            </w:r>
            <w:r w:rsidR="00076505">
              <w:rPr>
                <w:noProof/>
                <w:webHidden/>
              </w:rPr>
            </w:r>
            <w:r w:rsidR="00076505">
              <w:rPr>
                <w:noProof/>
                <w:webHidden/>
              </w:rPr>
              <w:fldChar w:fldCharType="separate"/>
            </w:r>
            <w:r w:rsidR="00076505">
              <w:rPr>
                <w:noProof/>
                <w:webHidden/>
              </w:rPr>
              <w:t>12</w:t>
            </w:r>
            <w:r w:rsidR="00076505">
              <w:rPr>
                <w:noProof/>
                <w:webHidden/>
              </w:rPr>
              <w:fldChar w:fldCharType="end"/>
            </w:r>
          </w:hyperlink>
        </w:p>
        <w:p w14:paraId="7634ABB5" w14:textId="09E94A86" w:rsidR="00076505" w:rsidRDefault="008A613E">
          <w:pPr>
            <w:pStyle w:val="TOC3"/>
            <w:tabs>
              <w:tab w:val="right" w:leader="dot" w:pos="8296"/>
            </w:tabs>
            <w:rPr>
              <w:rFonts w:asciiTheme="minorHAnsi" w:eastAsiaTheme="minorEastAsia" w:hAnsiTheme="minorHAnsi" w:cstheme="minorBidi"/>
              <w:noProof/>
              <w:kern w:val="2"/>
              <w:sz w:val="21"/>
            </w:rPr>
          </w:pPr>
          <w:hyperlink w:anchor="_Toc92126129" w:history="1">
            <w:r w:rsidR="00076505" w:rsidRPr="00FE5651">
              <w:rPr>
                <w:rStyle w:val="af3"/>
                <w:rFonts w:ascii="黑体" w:eastAsia="黑体" w:hAnsi="宋体"/>
                <w:b/>
                <w:noProof/>
              </w:rPr>
              <w:t>（2）快进时的油路压力损失</w:t>
            </w:r>
            <w:r w:rsidR="00076505">
              <w:rPr>
                <w:noProof/>
                <w:webHidden/>
              </w:rPr>
              <w:tab/>
            </w:r>
            <w:r w:rsidR="00076505">
              <w:rPr>
                <w:noProof/>
                <w:webHidden/>
              </w:rPr>
              <w:fldChar w:fldCharType="begin"/>
            </w:r>
            <w:r w:rsidR="00076505">
              <w:rPr>
                <w:noProof/>
                <w:webHidden/>
              </w:rPr>
              <w:instrText xml:space="preserve"> PAGEREF _Toc92126129 \h </w:instrText>
            </w:r>
            <w:r w:rsidR="00076505">
              <w:rPr>
                <w:noProof/>
                <w:webHidden/>
              </w:rPr>
            </w:r>
            <w:r w:rsidR="00076505">
              <w:rPr>
                <w:noProof/>
                <w:webHidden/>
              </w:rPr>
              <w:fldChar w:fldCharType="separate"/>
            </w:r>
            <w:r w:rsidR="00076505">
              <w:rPr>
                <w:noProof/>
                <w:webHidden/>
              </w:rPr>
              <w:t>13</w:t>
            </w:r>
            <w:r w:rsidR="00076505">
              <w:rPr>
                <w:noProof/>
                <w:webHidden/>
              </w:rPr>
              <w:fldChar w:fldCharType="end"/>
            </w:r>
          </w:hyperlink>
        </w:p>
        <w:p w14:paraId="5DAC2C5F" w14:textId="16D14961"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30" w:history="1">
            <w:r w:rsidR="00076505" w:rsidRPr="00FE5651">
              <w:rPr>
                <w:rStyle w:val="af3"/>
                <w:rFonts w:ascii="Times New Roman" w:hAnsi="Times New Roman"/>
                <w:b/>
                <w:bCs/>
                <w:noProof/>
              </w:rPr>
              <w:t>4.2</w:t>
            </w:r>
            <w:r w:rsidR="00076505" w:rsidRPr="00FE5651">
              <w:rPr>
                <w:rStyle w:val="af3"/>
                <w:rFonts w:ascii="Times New Roman" w:hAnsi="Times New Roman"/>
                <w:b/>
                <w:bCs/>
                <w:noProof/>
              </w:rPr>
              <w:t>系统温升的验算</w:t>
            </w:r>
            <w:r w:rsidR="00076505">
              <w:rPr>
                <w:noProof/>
                <w:webHidden/>
              </w:rPr>
              <w:tab/>
            </w:r>
            <w:r w:rsidR="00076505">
              <w:rPr>
                <w:noProof/>
                <w:webHidden/>
              </w:rPr>
              <w:fldChar w:fldCharType="begin"/>
            </w:r>
            <w:r w:rsidR="00076505">
              <w:rPr>
                <w:noProof/>
                <w:webHidden/>
              </w:rPr>
              <w:instrText xml:space="preserve"> PAGEREF _Toc92126130 \h </w:instrText>
            </w:r>
            <w:r w:rsidR="00076505">
              <w:rPr>
                <w:noProof/>
                <w:webHidden/>
              </w:rPr>
            </w:r>
            <w:r w:rsidR="00076505">
              <w:rPr>
                <w:noProof/>
                <w:webHidden/>
              </w:rPr>
              <w:fldChar w:fldCharType="separate"/>
            </w:r>
            <w:r w:rsidR="00076505">
              <w:rPr>
                <w:noProof/>
                <w:webHidden/>
              </w:rPr>
              <w:t>14</w:t>
            </w:r>
            <w:r w:rsidR="00076505">
              <w:rPr>
                <w:noProof/>
                <w:webHidden/>
              </w:rPr>
              <w:fldChar w:fldCharType="end"/>
            </w:r>
          </w:hyperlink>
        </w:p>
        <w:p w14:paraId="312F2ED3" w14:textId="3683EE2A" w:rsidR="00076505" w:rsidRDefault="008A613E">
          <w:pPr>
            <w:pStyle w:val="TOC1"/>
            <w:tabs>
              <w:tab w:val="right" w:leader="dot" w:pos="8296"/>
            </w:tabs>
            <w:rPr>
              <w:rFonts w:asciiTheme="minorHAnsi" w:eastAsiaTheme="minorEastAsia" w:hAnsiTheme="minorHAnsi" w:cstheme="minorBidi"/>
              <w:noProof/>
              <w:kern w:val="2"/>
              <w:sz w:val="21"/>
              <w:szCs w:val="22"/>
            </w:rPr>
          </w:pPr>
          <w:hyperlink w:anchor="_Toc92126131" w:history="1">
            <w:r w:rsidR="00076505" w:rsidRPr="00FE5651">
              <w:rPr>
                <w:rStyle w:val="af3"/>
                <w:rFonts w:ascii="Cambria" w:hAnsi="Cambria"/>
                <w:noProof/>
              </w:rPr>
              <w:t>五</w:t>
            </w:r>
            <w:r w:rsidR="00076505" w:rsidRPr="00FE5651">
              <w:rPr>
                <w:rStyle w:val="af3"/>
                <w:rFonts w:ascii="Cambria" w:hAnsi="Cambria"/>
                <w:noProof/>
              </w:rPr>
              <w:t>.</w:t>
            </w:r>
            <w:r w:rsidR="00076505" w:rsidRPr="00FE5651">
              <w:rPr>
                <w:rStyle w:val="af3"/>
                <w:rFonts w:ascii="Cambria" w:hAnsi="Cambria"/>
                <w:noProof/>
              </w:rPr>
              <w:t>液压集成油路的设计</w:t>
            </w:r>
            <w:r w:rsidR="00076505">
              <w:rPr>
                <w:noProof/>
                <w:webHidden/>
              </w:rPr>
              <w:tab/>
            </w:r>
            <w:r w:rsidR="00076505">
              <w:rPr>
                <w:noProof/>
                <w:webHidden/>
              </w:rPr>
              <w:fldChar w:fldCharType="begin"/>
            </w:r>
            <w:r w:rsidR="00076505">
              <w:rPr>
                <w:noProof/>
                <w:webHidden/>
              </w:rPr>
              <w:instrText xml:space="preserve"> PAGEREF _Toc92126131 \h </w:instrText>
            </w:r>
            <w:r w:rsidR="00076505">
              <w:rPr>
                <w:noProof/>
                <w:webHidden/>
              </w:rPr>
            </w:r>
            <w:r w:rsidR="00076505">
              <w:rPr>
                <w:noProof/>
                <w:webHidden/>
              </w:rPr>
              <w:fldChar w:fldCharType="separate"/>
            </w:r>
            <w:r w:rsidR="00076505">
              <w:rPr>
                <w:noProof/>
                <w:webHidden/>
              </w:rPr>
              <w:t>16</w:t>
            </w:r>
            <w:r w:rsidR="00076505">
              <w:rPr>
                <w:noProof/>
                <w:webHidden/>
              </w:rPr>
              <w:fldChar w:fldCharType="end"/>
            </w:r>
          </w:hyperlink>
        </w:p>
        <w:p w14:paraId="7A242738" w14:textId="73811D77"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32" w:history="1">
            <w:r w:rsidR="00076505" w:rsidRPr="00FE5651">
              <w:rPr>
                <w:rStyle w:val="af3"/>
                <w:rFonts w:ascii="Times New Roman" w:hAnsi="Times New Roman"/>
                <w:b/>
                <w:bCs/>
                <w:noProof/>
              </w:rPr>
              <w:t>5.1</w:t>
            </w:r>
            <w:r w:rsidR="00076505" w:rsidRPr="00FE5651">
              <w:rPr>
                <w:rStyle w:val="af3"/>
                <w:rFonts w:ascii="Times New Roman" w:hAnsi="Times New Roman"/>
                <w:b/>
                <w:bCs/>
                <w:noProof/>
              </w:rPr>
              <w:t>液压集成回路设计</w:t>
            </w:r>
            <w:r w:rsidR="00076505">
              <w:rPr>
                <w:noProof/>
                <w:webHidden/>
              </w:rPr>
              <w:tab/>
            </w:r>
            <w:r w:rsidR="00076505">
              <w:rPr>
                <w:noProof/>
                <w:webHidden/>
              </w:rPr>
              <w:fldChar w:fldCharType="begin"/>
            </w:r>
            <w:r w:rsidR="00076505">
              <w:rPr>
                <w:noProof/>
                <w:webHidden/>
              </w:rPr>
              <w:instrText xml:space="preserve"> PAGEREF _Toc92126132 \h </w:instrText>
            </w:r>
            <w:r w:rsidR="00076505">
              <w:rPr>
                <w:noProof/>
                <w:webHidden/>
              </w:rPr>
            </w:r>
            <w:r w:rsidR="00076505">
              <w:rPr>
                <w:noProof/>
                <w:webHidden/>
              </w:rPr>
              <w:fldChar w:fldCharType="separate"/>
            </w:r>
            <w:r w:rsidR="00076505">
              <w:rPr>
                <w:noProof/>
                <w:webHidden/>
              </w:rPr>
              <w:t>16</w:t>
            </w:r>
            <w:r w:rsidR="00076505">
              <w:rPr>
                <w:noProof/>
                <w:webHidden/>
              </w:rPr>
              <w:fldChar w:fldCharType="end"/>
            </w:r>
          </w:hyperlink>
        </w:p>
        <w:p w14:paraId="580195FD" w14:textId="146781BE" w:rsidR="00076505" w:rsidRDefault="008A613E">
          <w:pPr>
            <w:pStyle w:val="TOC2"/>
            <w:tabs>
              <w:tab w:val="right" w:leader="dot" w:pos="8296"/>
            </w:tabs>
            <w:rPr>
              <w:rFonts w:asciiTheme="minorHAnsi" w:eastAsiaTheme="minorEastAsia" w:hAnsiTheme="minorHAnsi" w:cstheme="minorBidi"/>
              <w:noProof/>
              <w:kern w:val="2"/>
              <w:sz w:val="21"/>
            </w:rPr>
          </w:pPr>
          <w:hyperlink w:anchor="_Toc92126133" w:history="1">
            <w:r w:rsidR="00076505" w:rsidRPr="00FE5651">
              <w:rPr>
                <w:rStyle w:val="af3"/>
                <w:rFonts w:ascii="Times New Roman" w:hAnsi="Times New Roman"/>
                <w:b/>
                <w:bCs/>
                <w:noProof/>
              </w:rPr>
              <w:t>2.2</w:t>
            </w:r>
            <w:r w:rsidR="00076505" w:rsidRPr="00FE5651">
              <w:rPr>
                <w:rStyle w:val="af3"/>
                <w:rFonts w:ascii="Times New Roman" w:hAnsi="Times New Roman"/>
                <w:b/>
                <w:bCs/>
                <w:noProof/>
              </w:rPr>
              <w:t>液压集成块及其设计</w:t>
            </w:r>
            <w:r w:rsidR="00076505">
              <w:rPr>
                <w:noProof/>
                <w:webHidden/>
              </w:rPr>
              <w:tab/>
            </w:r>
            <w:r w:rsidR="00076505">
              <w:rPr>
                <w:noProof/>
                <w:webHidden/>
              </w:rPr>
              <w:fldChar w:fldCharType="begin"/>
            </w:r>
            <w:r w:rsidR="00076505">
              <w:rPr>
                <w:noProof/>
                <w:webHidden/>
              </w:rPr>
              <w:instrText xml:space="preserve"> PAGEREF _Toc92126133 \h </w:instrText>
            </w:r>
            <w:r w:rsidR="00076505">
              <w:rPr>
                <w:noProof/>
                <w:webHidden/>
              </w:rPr>
            </w:r>
            <w:r w:rsidR="00076505">
              <w:rPr>
                <w:noProof/>
                <w:webHidden/>
              </w:rPr>
              <w:fldChar w:fldCharType="separate"/>
            </w:r>
            <w:r w:rsidR="00076505">
              <w:rPr>
                <w:noProof/>
                <w:webHidden/>
              </w:rPr>
              <w:t>16</w:t>
            </w:r>
            <w:r w:rsidR="00076505">
              <w:rPr>
                <w:noProof/>
                <w:webHidden/>
              </w:rPr>
              <w:fldChar w:fldCharType="end"/>
            </w:r>
          </w:hyperlink>
        </w:p>
        <w:p w14:paraId="09D9CE52" w14:textId="4FE3F47C" w:rsidR="00990AD4" w:rsidRDefault="00990AD4">
          <w:r>
            <w:rPr>
              <w:b/>
              <w:bCs/>
              <w:lang w:val="zh-CN"/>
            </w:rPr>
            <w:fldChar w:fldCharType="end"/>
          </w:r>
        </w:p>
      </w:sdtContent>
    </w:sdt>
    <w:p w14:paraId="4D6673C4" w14:textId="376F2241" w:rsidR="00C06C4A" w:rsidRPr="00990AD4" w:rsidRDefault="00C06C4A" w:rsidP="004C0319"/>
    <w:p w14:paraId="7C24E293" w14:textId="1E30C0C3" w:rsidR="00462E3E" w:rsidRDefault="00461CFC" w:rsidP="00461CFC">
      <w:pPr>
        <w:pStyle w:val="1"/>
        <w:keepNext w:val="0"/>
        <w:keepLines w:val="0"/>
        <w:widowControl/>
        <w:shd w:val="clear" w:color="auto" w:fill="FFFFFF"/>
        <w:tabs>
          <w:tab w:val="left" w:pos="0"/>
          <w:tab w:val="left" w:pos="2493"/>
          <w:tab w:val="center" w:pos="4363"/>
        </w:tabs>
        <w:spacing w:beforeLines="50" w:before="156" w:beforeAutospacing="1" w:afterLines="50" w:after="156" w:afterAutospacing="1" w:line="240" w:lineRule="auto"/>
        <w:jc w:val="left"/>
        <w:rPr>
          <w:rStyle w:val="20"/>
          <w:rFonts w:ascii="Cambria" w:eastAsia="宋体" w:hAnsi="Cambria" w:cs="Times New Roman"/>
          <w:kern w:val="2"/>
        </w:rPr>
      </w:pPr>
      <w:r>
        <w:rPr>
          <w:rStyle w:val="20"/>
          <w:rFonts w:ascii="Cambria" w:eastAsia="宋体" w:hAnsi="Cambria" w:cs="Times New Roman"/>
          <w:kern w:val="2"/>
        </w:rPr>
        <w:tab/>
      </w:r>
    </w:p>
    <w:p w14:paraId="2DBB18BB" w14:textId="3E090C2D" w:rsidR="00461CFC" w:rsidRPr="00461CFC" w:rsidRDefault="00461CFC" w:rsidP="00461CFC">
      <w:pPr>
        <w:sectPr w:rsidR="00461CFC" w:rsidRPr="00461CFC">
          <w:footerReference w:type="default" r:id="rId10"/>
          <w:pgSz w:w="11906" w:h="16838"/>
          <w:pgMar w:top="1440" w:right="1800" w:bottom="1440" w:left="1800" w:header="851" w:footer="992" w:gutter="0"/>
          <w:cols w:space="425"/>
          <w:docGrid w:type="lines" w:linePitch="312"/>
        </w:sectPr>
      </w:pPr>
    </w:p>
    <w:p w14:paraId="75408000" w14:textId="11F98DA1" w:rsidR="009453BB" w:rsidRPr="003023AC" w:rsidRDefault="003023AC" w:rsidP="003023AC">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bookmarkStart w:id="40" w:name="_Toc92126101"/>
      <w:r>
        <w:rPr>
          <w:rStyle w:val="20"/>
          <w:rFonts w:ascii="Cambria" w:eastAsia="宋体" w:hAnsi="Cambria" w:cs="Times New Roman" w:hint="eastAsia"/>
          <w:kern w:val="2"/>
        </w:rPr>
        <w:lastRenderedPageBreak/>
        <w:t>一</w:t>
      </w:r>
      <w:r w:rsidR="00142DC9">
        <w:rPr>
          <w:rStyle w:val="20"/>
          <w:rFonts w:ascii="Cambria" w:eastAsia="宋体" w:hAnsi="Cambria" w:cs="Times New Roman" w:hint="eastAsia"/>
          <w:kern w:val="2"/>
        </w:rPr>
        <w:t>.</w:t>
      </w:r>
      <w:r w:rsidR="009453BB" w:rsidRPr="003023AC">
        <w:rPr>
          <w:rStyle w:val="20"/>
          <w:rFonts w:ascii="Cambria" w:eastAsia="宋体" w:hAnsi="Cambria" w:cs="Times New Roman" w:hint="eastAsia"/>
          <w:kern w:val="2"/>
        </w:rPr>
        <w:t>液压系统工况分析</w:t>
      </w:r>
      <w:bookmarkEnd w:id="40"/>
    </w:p>
    <w:p w14:paraId="467B6694" w14:textId="77777777" w:rsidR="009453BB" w:rsidRDefault="009453BB" w:rsidP="009453BB">
      <w:pPr>
        <w:spacing w:line="360" w:lineRule="auto"/>
        <w:ind w:firstLine="465"/>
        <w:rPr>
          <w:rFonts w:ascii="宋体" w:hAnsi="宋体"/>
        </w:rPr>
      </w:pPr>
      <w:r>
        <w:rPr>
          <w:rFonts w:ascii="宋体" w:hAnsi="宋体" w:hint="eastAsia"/>
        </w:rPr>
        <w:t>根据已知条件，绘制运动部件的速度循环图，如图1-1所示。然后计算各阶段的外负载并绘制负载图。</w:t>
      </w:r>
    </w:p>
    <w:p w14:paraId="071B08DF" w14:textId="77777777" w:rsidR="009453BB" w:rsidRDefault="009453BB" w:rsidP="009453BB">
      <w:pPr>
        <w:spacing w:line="360" w:lineRule="auto"/>
        <w:ind w:firstLine="465"/>
        <w:rPr>
          <w:rFonts w:ascii="宋体" w:hAnsi="宋体"/>
        </w:rPr>
      </w:pPr>
      <w:r>
        <w:rPr>
          <w:rFonts w:ascii="宋体" w:hAnsi="宋体" w:hint="eastAsia"/>
        </w:rPr>
        <w:t>液压缸所受外负载F包括三种类型，既</w:t>
      </w:r>
    </w:p>
    <w:p w14:paraId="333002F8" w14:textId="7765FA4D" w:rsidR="009453BB" w:rsidRDefault="00C252AA" w:rsidP="00C64901">
      <w:pPr>
        <w:spacing w:line="360" w:lineRule="auto"/>
        <w:jc w:val="center"/>
        <w:rPr>
          <w:rFonts w:ascii="宋体" w:hAnsi="宋体"/>
        </w:rPr>
      </w:pPr>
      <w:r>
        <w:t>F=</w:t>
      </w:r>
      <m:oMath>
        <m:sSub>
          <m:sSubPr>
            <m:ctrlPr>
              <w:rPr>
                <w:rFonts w:ascii="Cambria Math" w:hAnsi="Cambria Math"/>
                <w:i/>
              </w:rPr>
            </m:ctrlPr>
          </m:sSubPr>
          <m:e>
            <m:r>
              <w:rPr>
                <w:rFonts w:ascii="Cambria Math"/>
              </w:rPr>
              <m:t>F</m:t>
            </m:r>
          </m:e>
          <m:sub>
            <m:r>
              <w:rPr>
                <w:rFonts w:ascii="Cambria Math"/>
              </w:rPr>
              <m:t>t</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f</m:t>
            </m:r>
          </m:sub>
        </m:sSub>
      </m:oMath>
      <w:r w:rsidR="00FD626B">
        <w:rPr>
          <w:rFonts w:hint="eastAsia"/>
        </w:rPr>
        <w:t xml:space="preserve"> </w:t>
      </w:r>
      <w:r w:rsidR="00FD626B">
        <w:t xml:space="preserve"> </w:t>
      </w:r>
    </w:p>
    <w:p w14:paraId="53EEA129" w14:textId="5E2F4F92" w:rsidR="009453BB" w:rsidRDefault="009453BB" w:rsidP="00C64901">
      <w:pPr>
        <w:spacing w:line="360" w:lineRule="auto"/>
        <w:rPr>
          <w:rFonts w:ascii="宋体" w:hAnsi="宋体"/>
        </w:rPr>
      </w:pPr>
      <w:r>
        <w:rPr>
          <w:rFonts w:ascii="宋体" w:hAnsi="宋体" w:hint="eastAsia"/>
        </w:rPr>
        <w:t xml:space="preserve">式中  </w:t>
      </w:r>
      <m:oMath>
        <m:sSub>
          <m:sSubPr>
            <m:ctrlPr>
              <w:rPr>
                <w:rFonts w:ascii="Cambria Math" w:hAnsi="宋体"/>
                <w:i/>
              </w:rPr>
            </m:ctrlPr>
          </m:sSubPr>
          <m:e>
            <m:r>
              <w:rPr>
                <w:rFonts w:ascii="Cambria Math" w:hAnsi="宋体"/>
              </w:rPr>
              <m:t>F</m:t>
            </m:r>
          </m:e>
          <m:sub>
            <m:r>
              <w:rPr>
                <w:rFonts w:ascii="Cambria Math" w:hAnsi="宋体"/>
              </w:rPr>
              <m:t>t</m:t>
            </m:r>
          </m:sub>
        </m:sSub>
      </m:oMath>
      <w:r>
        <w:rPr>
          <w:rFonts w:ascii="宋体" w:hAnsi="宋体" w:hint="eastAsia"/>
        </w:rPr>
        <w:t>——工作负载，既切削力，在本例中</w:t>
      </w:r>
      <m:oMath>
        <m:sSub>
          <m:sSubPr>
            <m:ctrlPr>
              <w:rPr>
                <w:rFonts w:ascii="Cambria Math" w:hAnsi="宋体"/>
                <w:i/>
              </w:rPr>
            </m:ctrlPr>
          </m:sSubPr>
          <m:e>
            <m:r>
              <w:rPr>
                <w:rFonts w:ascii="Cambria Math" w:hAnsi="宋体"/>
              </w:rPr>
              <m:t>F</m:t>
            </m:r>
          </m:e>
          <m:sub>
            <m:r>
              <w:rPr>
                <w:rFonts w:ascii="Cambria Math" w:hAnsi="宋体"/>
              </w:rPr>
              <m:t>t</m:t>
            </m:r>
          </m:sub>
        </m:sSub>
      </m:oMath>
      <w:r>
        <w:rPr>
          <w:rFonts w:ascii="宋体" w:hAnsi="宋体" w:hint="eastAsia"/>
        </w:rPr>
        <w:t>为38000N；</w:t>
      </w:r>
    </w:p>
    <w:p w14:paraId="04A97D29" w14:textId="72BE78DB" w:rsidR="009453BB" w:rsidRDefault="008A613E" w:rsidP="00C64901">
      <w:pPr>
        <w:spacing w:line="360" w:lineRule="auto"/>
        <w:ind w:firstLine="720"/>
        <w:rPr>
          <w:rFonts w:ascii="宋体" w:hAnsi="宋体"/>
        </w:rPr>
      </w:pPr>
      <m:oMath>
        <m:sSub>
          <m:sSubPr>
            <m:ctrlPr>
              <w:rPr>
                <w:rFonts w:ascii="Cambria Math" w:hAnsi="宋体"/>
                <w:i/>
              </w:rPr>
            </m:ctrlPr>
          </m:sSubPr>
          <m:e>
            <m:r>
              <w:rPr>
                <w:rFonts w:ascii="Cambria Math" w:hAnsi="宋体"/>
              </w:rPr>
              <m:t>F</m:t>
            </m:r>
          </m:e>
          <m:sub>
            <m:r>
              <w:rPr>
                <w:rFonts w:ascii="Cambria Math" w:hAnsi="宋体"/>
              </w:rPr>
              <m:t>i</m:t>
            </m:r>
          </m:sub>
        </m:sSub>
      </m:oMath>
      <w:r w:rsidR="009453BB">
        <w:rPr>
          <w:rFonts w:ascii="宋体" w:hAnsi="宋体" w:hint="eastAsia"/>
        </w:rPr>
        <w:t>——运动部件速度变化时的惯性负载；</w:t>
      </w:r>
    </w:p>
    <w:p w14:paraId="75334A82" w14:textId="53778731" w:rsidR="009453BB" w:rsidRDefault="008A613E" w:rsidP="00C64901">
      <w:pPr>
        <w:spacing w:line="360" w:lineRule="auto"/>
        <w:ind w:leftChars="300" w:left="1365" w:hangingChars="350" w:hanging="735"/>
        <w:rPr>
          <w:rFonts w:ascii="宋体" w:hAnsi="宋体"/>
        </w:rPr>
      </w:pPr>
      <m:oMath>
        <m:sSub>
          <m:sSubPr>
            <m:ctrlPr>
              <w:rPr>
                <w:rFonts w:ascii="Cambria Math" w:hAnsi="Cambria Math"/>
                <w:i/>
              </w:rPr>
            </m:ctrlPr>
          </m:sSubPr>
          <m:e>
            <m:r>
              <w:rPr>
                <w:rFonts w:ascii="Cambria Math"/>
              </w:rPr>
              <m:t>F</m:t>
            </m:r>
          </m:e>
          <m:sub>
            <m:r>
              <w:rPr>
                <w:rFonts w:ascii="Cambria Math"/>
              </w:rPr>
              <m:t>f</m:t>
            </m:r>
          </m:sub>
        </m:sSub>
      </m:oMath>
      <w:r w:rsidR="009453BB">
        <w:rPr>
          <w:rFonts w:ascii="宋体" w:hAnsi="宋体" w:hint="eastAsia"/>
        </w:rPr>
        <w:t>——导轨摩擦阻力负载，启动时为静摩擦力，启动后为动摩擦力，对于平导轨</w:t>
      </w:r>
      <m:oMath>
        <m:sSub>
          <m:sSubPr>
            <m:ctrlPr>
              <w:rPr>
                <w:rFonts w:ascii="Cambria Math" w:hAnsi="Cambria Math"/>
                <w:i/>
              </w:rPr>
            </m:ctrlPr>
          </m:sSubPr>
          <m:e>
            <m:r>
              <w:rPr>
                <w:rFonts w:ascii="Cambria Math"/>
              </w:rPr>
              <m:t>F</m:t>
            </m:r>
          </m:e>
          <m:sub>
            <m:r>
              <w:rPr>
                <w:rFonts w:ascii="Cambria Math"/>
              </w:rPr>
              <m:t>f</m:t>
            </m:r>
          </m:sub>
        </m:sSub>
      </m:oMath>
      <w:r w:rsidR="009453BB">
        <w:rPr>
          <w:rFonts w:ascii="宋体" w:hAnsi="宋体" w:hint="eastAsia"/>
        </w:rPr>
        <w:t>可由下式求得</w:t>
      </w:r>
    </w:p>
    <w:p w14:paraId="4BBE5B68" w14:textId="1E406099" w:rsidR="009453BB" w:rsidRDefault="009453BB" w:rsidP="00C64901">
      <w:pPr>
        <w:spacing w:line="360" w:lineRule="auto"/>
        <w:jc w:val="center"/>
      </w:pPr>
      <w:r>
        <w:rPr>
          <w:rFonts w:hint="eastAsia"/>
        </w:rPr>
        <w:t xml:space="preserve">        </w:t>
      </w:r>
      <m:oMath>
        <m:sSub>
          <m:sSubPr>
            <m:ctrlPr>
              <w:rPr>
                <w:rFonts w:ascii="Cambria Math" w:hAnsi="Cambria Math"/>
                <w:i/>
              </w:rPr>
            </m:ctrlPr>
          </m:sSubPr>
          <m:e>
            <m:r>
              <w:rPr>
                <w:rFonts w:ascii="Cambria Math"/>
              </w:rPr>
              <m:t>F</m:t>
            </m:r>
          </m:e>
          <m:sub>
            <m:r>
              <w:rPr>
                <w:rFonts w:ascii="Cambria Math"/>
              </w:rPr>
              <m:t>f</m:t>
            </m:r>
          </m:sub>
        </m:sSub>
        <m:r>
          <w:rPr>
            <w:rFonts w:ascii="Cambria Math"/>
          </w:rPr>
          <m:t>=f(G+</m:t>
        </m:r>
        <m:sSub>
          <m:sSubPr>
            <m:ctrlPr>
              <w:rPr>
                <w:rFonts w:ascii="Cambria Math" w:hAnsi="Cambria Math"/>
                <w:i/>
              </w:rPr>
            </m:ctrlPr>
          </m:sSubPr>
          <m:e>
            <m:r>
              <w:rPr>
                <w:rFonts w:ascii="Cambria Math"/>
              </w:rPr>
              <m:t>F</m:t>
            </m:r>
          </m:e>
          <m:sub>
            <m:r>
              <w:rPr>
                <w:rFonts w:ascii="Cambria Math"/>
              </w:rPr>
              <m:t>n</m:t>
            </m:r>
          </m:sub>
        </m:sSub>
        <m:r>
          <w:rPr>
            <w:rFonts w:ascii="Cambria Math"/>
          </w:rPr>
          <m:t>)</m:t>
        </m:r>
      </m:oMath>
      <w:r w:rsidR="00B8470F">
        <w:rPr>
          <w:rFonts w:hint="eastAsia"/>
        </w:rPr>
        <w:t xml:space="preserve"> </w:t>
      </w:r>
    </w:p>
    <w:p w14:paraId="60C57A1F" w14:textId="3CF36AE1" w:rsidR="009453BB" w:rsidRDefault="008A613E" w:rsidP="00C64901">
      <w:pPr>
        <w:spacing w:line="360" w:lineRule="auto"/>
        <w:ind w:firstLineChars="300" w:firstLine="630"/>
        <w:rPr>
          <w:rFonts w:ascii="宋体" w:hAnsi="宋体"/>
        </w:rPr>
      </w:pPr>
      <m:oMath>
        <m:sSub>
          <m:sSubPr>
            <m:ctrlPr>
              <w:rPr>
                <w:rFonts w:ascii="Cambria Math" w:hAnsi="宋体"/>
                <w:i/>
              </w:rPr>
            </m:ctrlPr>
          </m:sSubPr>
          <m:e>
            <m:r>
              <w:rPr>
                <w:rFonts w:ascii="Cambria Math" w:hAnsi="宋体"/>
              </w:rPr>
              <m:t>F</m:t>
            </m:r>
          </m:e>
          <m:sub>
            <m:r>
              <w:rPr>
                <w:rFonts w:ascii="Cambria Math" w:hAnsi="宋体"/>
              </w:rPr>
              <m:t>n</m:t>
            </m:r>
          </m:sub>
        </m:sSub>
      </m:oMath>
      <w:r w:rsidR="009453BB">
        <w:rPr>
          <w:rFonts w:ascii="宋体" w:hAnsi="宋体" w:hint="eastAsia"/>
        </w:rPr>
        <w:t>——垂直于导轨的工作负载，本例中为零。则求得</w:t>
      </w:r>
    </w:p>
    <w:p w14:paraId="12EAF332" w14:textId="181EBA18" w:rsidR="009453BB" w:rsidRDefault="009453BB" w:rsidP="00C64901">
      <w:pPr>
        <w:spacing w:line="360" w:lineRule="auto"/>
        <w:jc w:val="center"/>
        <w:rPr>
          <w:rFonts w:ascii="宋体" w:hAnsi="宋体"/>
        </w:rPr>
      </w:pPr>
      <w:r>
        <w:rPr>
          <w:rFonts w:ascii="宋体" w:hAnsi="宋体" w:hint="eastAsia"/>
        </w:rPr>
        <w:t>静摩擦阻力</w:t>
      </w:r>
      <w:r>
        <w:rPr>
          <w:rFonts w:ascii="宋体" w:hAnsi="宋体" w:hint="eastAsia"/>
        </w:rPr>
        <w:tab/>
      </w:r>
      <m:oMath>
        <m:sSub>
          <m:sSubPr>
            <m:ctrlPr>
              <w:rPr>
                <w:rFonts w:ascii="Cambria Math" w:hAnsi="Cambria Math"/>
                <w:i/>
              </w:rPr>
            </m:ctrlPr>
          </m:sSubPr>
          <m:e>
            <m:r>
              <w:rPr>
                <w:rFonts w:ascii="Cambria Math"/>
              </w:rPr>
              <m:t>F</m:t>
            </m:r>
          </m:e>
          <m:sub>
            <m:r>
              <w:rPr>
                <w:rFonts w:ascii="Cambria Math"/>
              </w:rPr>
              <m:t>fs</m:t>
            </m:r>
          </m:sub>
        </m:sSub>
      </m:oMath>
      <w:r>
        <w:rPr>
          <w:rFonts w:ascii="宋体" w:hAnsi="宋体" w:hint="eastAsia"/>
        </w:rPr>
        <w:t>=0.18×6000N=1080N</w:t>
      </w:r>
    </w:p>
    <w:p w14:paraId="5A808946" w14:textId="25D00C0B" w:rsidR="009453BB" w:rsidRDefault="009453BB" w:rsidP="00C64901">
      <w:pPr>
        <w:spacing w:line="360" w:lineRule="auto"/>
        <w:jc w:val="center"/>
        <w:rPr>
          <w:rFonts w:ascii="宋体" w:hAnsi="宋体"/>
        </w:rPr>
      </w:pPr>
      <w:r>
        <w:rPr>
          <w:rFonts w:ascii="宋体" w:hAnsi="宋体" w:hint="eastAsia"/>
        </w:rPr>
        <w:t>动摩擦阻力</w:t>
      </w:r>
      <w:r>
        <w:rPr>
          <w:rFonts w:ascii="宋体" w:hAnsi="宋体" w:hint="eastAsia"/>
        </w:rPr>
        <w:tab/>
      </w:r>
      <m:oMath>
        <m:sSub>
          <m:sSubPr>
            <m:ctrlPr>
              <w:rPr>
                <w:rFonts w:ascii="Cambria Math" w:hAnsi="Cambria Math"/>
                <w:i/>
              </w:rPr>
            </m:ctrlPr>
          </m:sSubPr>
          <m:e>
            <m:r>
              <w:rPr>
                <w:rFonts w:ascii="Cambria Math"/>
              </w:rPr>
              <m:t>F</m:t>
            </m:r>
          </m:e>
          <m:sub>
            <m:r>
              <w:rPr>
                <w:rFonts w:ascii="Cambria Math"/>
              </w:rPr>
              <m:t>fd</m:t>
            </m:r>
          </m:sub>
        </m:sSub>
      </m:oMath>
      <w:r>
        <w:rPr>
          <w:rFonts w:ascii="宋体" w:hAnsi="宋体" w:hint="eastAsia"/>
        </w:rPr>
        <w:t>=0.1×6000N=600N</w:t>
      </w:r>
    </w:p>
    <w:p w14:paraId="101F208B" w14:textId="77777777" w:rsidR="009453BB" w:rsidRDefault="009453BB" w:rsidP="00FE3613">
      <w:pPr>
        <w:spacing w:line="360" w:lineRule="auto"/>
        <w:ind w:firstLineChars="300" w:firstLine="630"/>
        <w:rPr>
          <w:rFonts w:ascii="宋体" w:hAnsi="宋体"/>
        </w:rPr>
      </w:pPr>
      <w:r>
        <w:rPr>
          <w:rFonts w:ascii="宋体" w:hAnsi="宋体" w:hint="eastAsia"/>
        </w:rPr>
        <w:t>惯性负载</w:t>
      </w:r>
    </w:p>
    <w:p w14:paraId="15302D5F" w14:textId="70C52BDF" w:rsidR="009453BB" w:rsidRPr="00ED084D" w:rsidRDefault="008A613E" w:rsidP="00CF3C57">
      <w:pPr>
        <w:spacing w:line="360" w:lineRule="auto"/>
        <w:jc w:val="center"/>
        <w:rPr>
          <w:sz w:val="18"/>
          <w:szCs w:val="18"/>
        </w:rPr>
      </w:pPr>
      <m:oMathPara>
        <m:oMath>
          <m:sSub>
            <m:sSubPr>
              <m:ctrlPr>
                <w:rPr>
                  <w:rFonts w:ascii="Cambria Math" w:hAnsi="Cambria Math"/>
                  <w:i/>
                  <w:sz w:val="22"/>
                  <w:szCs w:val="22"/>
                </w:rPr>
              </m:ctrlPr>
            </m:sSubPr>
            <m:e>
              <m:r>
                <w:rPr>
                  <w:rFonts w:ascii="Cambria Math"/>
                  <w:sz w:val="22"/>
                  <w:szCs w:val="22"/>
                </w:rPr>
                <m:t>F</m:t>
              </m:r>
            </m:e>
            <m:sub>
              <m:r>
                <w:rPr>
                  <w:rFonts w:ascii="Cambria Math"/>
                  <w:sz w:val="22"/>
                  <w:szCs w:val="22"/>
                </w:rPr>
                <m:t>i</m:t>
              </m:r>
            </m:sub>
          </m:sSub>
          <m:r>
            <w:rPr>
              <w:rFonts w:ascii="Cambria Math"/>
              <w:sz w:val="22"/>
              <w:szCs w:val="22"/>
            </w:rPr>
            <m:t>=</m:t>
          </m:r>
          <m:f>
            <m:fPr>
              <m:ctrlPr>
                <w:rPr>
                  <w:rFonts w:ascii="Cambria Math" w:hAnsi="Cambria Math"/>
                  <w:i/>
                  <w:sz w:val="22"/>
                  <w:szCs w:val="22"/>
                </w:rPr>
              </m:ctrlPr>
            </m:fPr>
            <m:num>
              <m:r>
                <w:rPr>
                  <w:rFonts w:ascii="Cambria Math"/>
                  <w:sz w:val="22"/>
                  <w:szCs w:val="22"/>
                </w:rPr>
                <m:t>G</m:t>
              </m:r>
            </m:num>
            <m:den>
              <m:r>
                <w:rPr>
                  <w:rFonts w:ascii="Cambria Math"/>
                  <w:sz w:val="22"/>
                  <w:szCs w:val="22"/>
                </w:rPr>
                <m:t>g</m:t>
              </m:r>
            </m:den>
          </m:f>
          <m:f>
            <m:fPr>
              <m:ctrlPr>
                <w:rPr>
                  <w:rFonts w:ascii="Cambria Math" w:hAnsi="Cambria Math"/>
                  <w:i/>
                  <w:sz w:val="22"/>
                  <w:szCs w:val="22"/>
                </w:rPr>
              </m:ctrlPr>
            </m:fPr>
            <m:num>
              <m:r>
                <w:rPr>
                  <w:rFonts w:ascii="Cambria Math"/>
                  <w:sz w:val="22"/>
                  <w:szCs w:val="22"/>
                </w:rPr>
                <m:t>Δv</m:t>
              </m:r>
            </m:num>
            <m:den>
              <m:r>
                <w:rPr>
                  <w:rFonts w:ascii="Cambria Math"/>
                  <w:sz w:val="22"/>
                  <w:szCs w:val="22"/>
                </w:rPr>
                <m:t>Δt</m:t>
              </m:r>
            </m:den>
          </m:f>
        </m:oMath>
      </m:oMathPara>
    </w:p>
    <w:p w14:paraId="39BB8C82" w14:textId="7FF09ED0" w:rsidR="009453BB" w:rsidRPr="00397499" w:rsidRDefault="008A613E" w:rsidP="00C34233">
      <w:pPr>
        <w:spacing w:line="360" w:lineRule="auto"/>
        <w:jc w:val="center"/>
        <w:rPr>
          <w:rFonts w:ascii="宋体" w:hAnsi="宋体"/>
        </w:rPr>
      </w:pPr>
      <m:oMath>
        <m:sSub>
          <m:sSubPr>
            <m:ctrlPr>
              <w:rPr>
                <w:rFonts w:ascii="Cambria Math" w:hAnsi="Cambria Math"/>
                <w:i/>
                <w:sz w:val="24"/>
                <w:szCs w:val="24"/>
              </w:rPr>
            </m:ctrlPr>
          </m:sSubPr>
          <m:e>
            <m:r>
              <w:rPr>
                <w:rFonts w:ascii="Cambria Math"/>
                <w:sz w:val="24"/>
                <w:szCs w:val="24"/>
              </w:rPr>
              <m:t>F</m:t>
            </m:r>
          </m:e>
          <m:sub>
            <m:r>
              <w:rPr>
                <w:rFonts w:ascii="Cambria Math"/>
                <w:sz w:val="24"/>
                <w:szCs w:val="24"/>
              </w:rPr>
              <m:t>i</m:t>
            </m:r>
          </m:sub>
        </m:sSub>
        <m:r>
          <w:rPr>
            <w:rFonts w:ascii="Cambria Math"/>
            <w:sz w:val="24"/>
            <w:szCs w:val="24"/>
          </w:rPr>
          <m:t>=</m:t>
        </m:r>
        <m:f>
          <m:fPr>
            <m:ctrlPr>
              <w:rPr>
                <w:rFonts w:ascii="Cambria Math" w:hAnsi="Cambria Math"/>
                <w:i/>
                <w:sz w:val="24"/>
                <w:szCs w:val="24"/>
              </w:rPr>
            </m:ctrlPr>
          </m:fPr>
          <m:num>
            <m:r>
              <w:rPr>
                <w:rFonts w:ascii="Cambria Math"/>
                <w:sz w:val="24"/>
                <w:szCs w:val="24"/>
              </w:rPr>
              <m:t>G</m:t>
            </m:r>
          </m:num>
          <m:den>
            <m:r>
              <w:rPr>
                <w:rFonts w:ascii="Cambria Math"/>
                <w:sz w:val="24"/>
                <w:szCs w:val="24"/>
              </w:rPr>
              <m:t>g</m:t>
            </m:r>
          </m:den>
        </m:f>
        <m:f>
          <m:fPr>
            <m:ctrlPr>
              <w:rPr>
                <w:rFonts w:ascii="Cambria Math" w:hAnsi="Cambria Math"/>
                <w:i/>
                <w:sz w:val="24"/>
                <w:szCs w:val="24"/>
              </w:rPr>
            </m:ctrlPr>
          </m:fPr>
          <m:num>
            <m:r>
              <w:rPr>
                <w:rFonts w:ascii="Cambria Math"/>
                <w:sz w:val="24"/>
                <w:szCs w:val="24"/>
              </w:rPr>
              <m:t>Δv</m:t>
            </m:r>
          </m:num>
          <m:den>
            <m:r>
              <w:rPr>
                <w:rFonts w:ascii="Cambria Math"/>
                <w:sz w:val="24"/>
                <w:szCs w:val="24"/>
              </w:rPr>
              <m:t>Δt</m:t>
            </m:r>
          </m:den>
        </m:f>
        <m:r>
          <w:rPr>
            <w:rFonts w:ascii="Cambria Math"/>
            <w:sz w:val="24"/>
            <w:szCs w:val="24"/>
          </w:rPr>
          <m:t>=</m:t>
        </m:r>
        <m:f>
          <m:fPr>
            <m:ctrlPr>
              <w:rPr>
                <w:rFonts w:ascii="Cambria Math" w:hAnsi="Cambria Math"/>
                <w:i/>
                <w:sz w:val="24"/>
                <w:szCs w:val="24"/>
              </w:rPr>
            </m:ctrlPr>
          </m:fPr>
          <m:num>
            <m:r>
              <w:rPr>
                <w:rFonts w:ascii="Cambria Math"/>
                <w:sz w:val="24"/>
                <w:szCs w:val="24"/>
              </w:rPr>
              <m:t>6000</m:t>
            </m:r>
          </m:num>
          <m:den>
            <m:r>
              <w:rPr>
                <w:rFonts w:ascii="Cambria Math"/>
                <w:sz w:val="24"/>
                <w:szCs w:val="24"/>
              </w:rPr>
              <m:t>9.8</m:t>
            </m:r>
          </m:den>
        </m:f>
        <m:f>
          <m:fPr>
            <m:ctrlPr>
              <w:rPr>
                <w:rFonts w:ascii="Cambria Math" w:hAnsi="Cambria Math"/>
                <w:i/>
                <w:sz w:val="24"/>
                <w:szCs w:val="24"/>
              </w:rPr>
            </m:ctrlPr>
          </m:fPr>
          <m:num>
            <m:r>
              <w:rPr>
                <w:rFonts w:ascii="Cambria Math"/>
                <w:sz w:val="24"/>
                <w:szCs w:val="24"/>
              </w:rPr>
              <m:t>5</m:t>
            </m:r>
          </m:num>
          <m:den>
            <m:r>
              <w:rPr>
                <w:rFonts w:ascii="Cambria Math"/>
                <w:sz w:val="24"/>
                <w:szCs w:val="24"/>
              </w:rPr>
              <m:t>0.15</m:t>
            </m:r>
            <m:r>
              <w:rPr>
                <w:rFonts w:ascii="Cambria Math" w:hint="eastAsia"/>
                <w:sz w:val="24"/>
                <w:szCs w:val="24"/>
              </w:rPr>
              <m:t>×</m:t>
            </m:r>
            <m:r>
              <w:rPr>
                <w:rFonts w:ascii="Cambria Math"/>
                <w:sz w:val="24"/>
                <w:szCs w:val="24"/>
              </w:rPr>
              <m:t>60</m:t>
            </m:r>
          </m:den>
        </m:f>
        <m:r>
          <w:rPr>
            <w:rFonts w:ascii="Cambria Math"/>
            <w:sz w:val="24"/>
            <w:szCs w:val="24"/>
          </w:rPr>
          <m:t>N=340N</m:t>
        </m:r>
      </m:oMath>
      <w:r w:rsidR="00611152" w:rsidRPr="00397499">
        <w:rPr>
          <w:rFonts w:ascii="宋体" w:hAnsi="宋体"/>
        </w:rPr>
        <w:t xml:space="preserve"> </w:t>
      </w:r>
    </w:p>
    <w:p w14:paraId="6B0A1A23" w14:textId="7195E5BD" w:rsidR="009453BB" w:rsidRDefault="009453BB" w:rsidP="009453BB">
      <w:pPr>
        <w:spacing w:line="360" w:lineRule="auto"/>
        <w:rPr>
          <w:rFonts w:ascii="宋体" w:hAnsi="宋体"/>
        </w:rPr>
      </w:pPr>
      <w:r>
        <w:rPr>
          <w:rFonts w:ascii="宋体" w:hAnsi="宋体" w:hint="eastAsia"/>
        </w:rPr>
        <w:t>式中   g</w:t>
      </w:r>
      <w:r w:rsidR="00345A7E">
        <w:rPr>
          <w:rFonts w:ascii="宋体" w:hAnsi="宋体" w:hint="eastAsia"/>
        </w:rPr>
        <w:t>—</w:t>
      </w:r>
      <w:r>
        <w:rPr>
          <w:rFonts w:ascii="宋体" w:hAnsi="宋体" w:hint="eastAsia"/>
        </w:rPr>
        <w:t>重力加速度；</w:t>
      </w:r>
    </w:p>
    <w:p w14:paraId="7D99926B" w14:textId="0E7E5759" w:rsidR="009453BB" w:rsidRDefault="009453BB" w:rsidP="009453BB">
      <w:pPr>
        <w:spacing w:line="360" w:lineRule="auto"/>
        <w:ind w:firstLineChars="350" w:firstLine="735"/>
        <w:rPr>
          <w:rFonts w:ascii="宋体" w:hAnsi="宋体"/>
        </w:rPr>
      </w:pPr>
      <w:r>
        <w:rPr>
          <w:rFonts w:ascii="宋体" w:hAnsi="宋体" w:hint="eastAsia"/>
        </w:rPr>
        <w:t>Δt</w:t>
      </w:r>
      <w:r w:rsidR="00345A7E">
        <w:rPr>
          <w:rFonts w:ascii="宋体" w:hAnsi="宋体" w:hint="eastAsia"/>
        </w:rPr>
        <w:t>—</w:t>
      </w:r>
      <w:r>
        <w:rPr>
          <w:rFonts w:ascii="宋体" w:hAnsi="宋体" w:hint="eastAsia"/>
        </w:rPr>
        <w:t>加速或减速时间，一般为0.01-0.5s，本设计中为0.15s；</w:t>
      </w:r>
    </w:p>
    <w:p w14:paraId="07930DAF" w14:textId="4DEDD4BD" w:rsidR="009453BB" w:rsidRDefault="009453BB" w:rsidP="009453BB">
      <w:pPr>
        <w:spacing w:line="360" w:lineRule="auto"/>
        <w:ind w:firstLineChars="350" w:firstLine="735"/>
        <w:rPr>
          <w:rFonts w:ascii="宋体" w:hAnsi="宋体"/>
        </w:rPr>
      </w:pPr>
      <w:r>
        <w:rPr>
          <w:rFonts w:ascii="宋体" w:hAnsi="宋体" w:hint="eastAsia"/>
        </w:rPr>
        <w:t>ΔV</w:t>
      </w:r>
      <w:r w:rsidR="00345A7E">
        <w:rPr>
          <w:rFonts w:ascii="宋体" w:hAnsi="宋体" w:hint="eastAsia"/>
        </w:rPr>
        <w:t>—</w:t>
      </w:r>
      <w:r>
        <w:rPr>
          <w:rFonts w:ascii="宋体" w:hAnsi="宋体" w:hint="eastAsia"/>
        </w:rPr>
        <w:t>在Δt时间内的速度变化量。本设计中Δ</w:t>
      </w:r>
      <w:r w:rsidR="00354F65">
        <w:rPr>
          <w:rFonts w:ascii="宋体" w:hAnsi="宋体"/>
        </w:rPr>
        <w:t>v</w:t>
      </w:r>
      <w:r>
        <w:rPr>
          <w:rFonts w:ascii="宋体" w:hAnsi="宋体" w:hint="eastAsia"/>
        </w:rPr>
        <w:t>=5m/min。</w:t>
      </w:r>
    </w:p>
    <w:p w14:paraId="73C5A588" w14:textId="711C8269" w:rsidR="009453BB" w:rsidRDefault="009453BB" w:rsidP="009D3205">
      <w:pPr>
        <w:spacing w:line="360" w:lineRule="auto"/>
        <w:rPr>
          <w:rFonts w:ascii="宋体" w:hAnsi="宋体"/>
        </w:rPr>
      </w:pPr>
      <w:r>
        <w:rPr>
          <w:rFonts w:ascii="宋体" w:hAnsi="宋体" w:hint="eastAsia"/>
        </w:rPr>
        <w:t>启动、加速时外负载为：F=</w:t>
      </w:r>
      <w:r w:rsidRPr="00CF01F8">
        <w:rPr>
          <w:rFonts w:ascii="宋体" w:hAnsi="宋体" w:hint="eastAsia"/>
          <w:sz w:val="22"/>
          <w:szCs w:val="22"/>
          <w:vertAlign w:val="subscript"/>
        </w:rPr>
        <w:t xml:space="preserve"> </w:t>
      </w:r>
      <w:r>
        <w:rPr>
          <w:rFonts w:ascii="宋体" w:hAnsi="宋体" w:hint="eastAsia"/>
        </w:rPr>
        <w:t>F</w:t>
      </w:r>
      <w:r w:rsidRPr="00F44D6D">
        <w:rPr>
          <w:rFonts w:ascii="宋体" w:hAnsi="宋体" w:hint="eastAsia"/>
          <w:sz w:val="22"/>
          <w:szCs w:val="22"/>
          <w:vertAlign w:val="subscript"/>
        </w:rPr>
        <w:t>fs</w:t>
      </w:r>
      <w:r w:rsidR="00CF01F8">
        <w:rPr>
          <w:rFonts w:ascii="宋体" w:hAnsi="宋体"/>
          <w:sz w:val="22"/>
          <w:szCs w:val="22"/>
          <w:vertAlign w:val="subscript"/>
        </w:rPr>
        <w:t xml:space="preserve"> </w:t>
      </w:r>
      <w:r>
        <w:rPr>
          <w:rFonts w:ascii="宋体" w:hAnsi="宋体" w:hint="eastAsia"/>
        </w:rPr>
        <w:t>+</w:t>
      </w:r>
      <w:r w:rsidR="00CF01F8" w:rsidRPr="00CF01F8">
        <w:rPr>
          <w:rFonts w:ascii="宋体" w:hAnsi="宋体"/>
          <w:sz w:val="22"/>
          <w:szCs w:val="22"/>
          <w:vertAlign w:val="subscript"/>
        </w:rPr>
        <w:t xml:space="preserve"> </w:t>
      </w:r>
      <w:r>
        <w:rPr>
          <w:rFonts w:ascii="宋体" w:hAnsi="宋体" w:hint="eastAsia"/>
        </w:rPr>
        <w:t>F</w:t>
      </w:r>
      <w:r>
        <w:rPr>
          <w:rFonts w:ascii="宋体" w:hAnsi="宋体" w:hint="eastAsia"/>
          <w:vertAlign w:val="subscript"/>
        </w:rPr>
        <w:t>a</w:t>
      </w:r>
      <w:r w:rsidR="00CF01F8">
        <w:rPr>
          <w:rFonts w:ascii="宋体" w:hAnsi="宋体"/>
          <w:vertAlign w:val="subscript"/>
        </w:rPr>
        <w:t xml:space="preserve"> </w:t>
      </w:r>
      <w:r>
        <w:rPr>
          <w:rFonts w:ascii="宋体" w:hAnsi="宋体" w:hint="eastAsia"/>
        </w:rPr>
        <w:t>=1080+340=1420N</w:t>
      </w:r>
    </w:p>
    <w:p w14:paraId="560343EB" w14:textId="469A497A" w:rsidR="009453BB" w:rsidRDefault="009453BB" w:rsidP="009D3205">
      <w:pPr>
        <w:spacing w:line="360" w:lineRule="auto"/>
        <w:rPr>
          <w:rFonts w:ascii="宋体" w:hAnsi="宋体"/>
        </w:rPr>
      </w:pPr>
      <w:r>
        <w:rPr>
          <w:rFonts w:ascii="宋体" w:hAnsi="宋体" w:hint="eastAsia"/>
        </w:rPr>
        <w:t>快进、快退时外负载为：F=</w:t>
      </w:r>
      <w:r w:rsidRPr="00450F17">
        <w:rPr>
          <w:rFonts w:ascii="宋体" w:hAnsi="宋体" w:hint="eastAsia"/>
          <w:sz w:val="22"/>
          <w:szCs w:val="22"/>
          <w:vertAlign w:val="subscript"/>
        </w:rPr>
        <w:t xml:space="preserve"> </w:t>
      </w:r>
      <w:r>
        <w:rPr>
          <w:rFonts w:ascii="宋体" w:hAnsi="宋体" w:hint="eastAsia"/>
        </w:rPr>
        <w:t>F</w:t>
      </w:r>
      <w:r>
        <w:rPr>
          <w:rFonts w:ascii="宋体" w:hAnsi="宋体" w:hint="eastAsia"/>
          <w:vertAlign w:val="subscript"/>
        </w:rPr>
        <w:t>fd</w:t>
      </w:r>
      <w:r w:rsidRPr="00450F17">
        <w:rPr>
          <w:rFonts w:ascii="宋体" w:hAnsi="宋体" w:hint="eastAsia"/>
          <w:sz w:val="22"/>
          <w:szCs w:val="22"/>
          <w:vertAlign w:val="subscript"/>
        </w:rPr>
        <w:t xml:space="preserve"> </w:t>
      </w:r>
      <w:r>
        <w:rPr>
          <w:rFonts w:ascii="宋体" w:hAnsi="宋体" w:hint="eastAsia"/>
        </w:rPr>
        <w:t>=600N</w:t>
      </w:r>
    </w:p>
    <w:p w14:paraId="0E65023F" w14:textId="36967F31" w:rsidR="009453BB" w:rsidRDefault="009453BB" w:rsidP="009D3205">
      <w:pPr>
        <w:spacing w:line="360" w:lineRule="auto"/>
        <w:rPr>
          <w:rFonts w:ascii="宋体" w:hAnsi="宋体"/>
        </w:rPr>
      </w:pPr>
      <w:r>
        <w:rPr>
          <w:rFonts w:ascii="宋体" w:hAnsi="宋体" w:hint="eastAsia"/>
        </w:rPr>
        <w:t>工进时外负载为：F=</w:t>
      </w:r>
      <w:r w:rsidRPr="00450F17">
        <w:rPr>
          <w:rFonts w:ascii="宋体" w:hAnsi="宋体" w:hint="eastAsia"/>
          <w:sz w:val="22"/>
          <w:szCs w:val="22"/>
          <w:vertAlign w:val="subscript"/>
        </w:rPr>
        <w:t xml:space="preserve"> </w:t>
      </w:r>
      <w:r>
        <w:rPr>
          <w:rFonts w:ascii="宋体" w:hAnsi="宋体" w:hint="eastAsia"/>
        </w:rPr>
        <w:t>F</w:t>
      </w:r>
      <w:r>
        <w:rPr>
          <w:rFonts w:ascii="宋体" w:hAnsi="宋体" w:hint="eastAsia"/>
          <w:vertAlign w:val="subscript"/>
        </w:rPr>
        <w:t>fd</w:t>
      </w:r>
      <w:r w:rsidRPr="00450F17">
        <w:rPr>
          <w:rFonts w:ascii="宋体" w:hAnsi="宋体" w:hint="eastAsia"/>
          <w:sz w:val="22"/>
          <w:szCs w:val="22"/>
          <w:vertAlign w:val="subscript"/>
        </w:rPr>
        <w:t xml:space="preserve"> </w:t>
      </w:r>
      <w:r>
        <w:rPr>
          <w:rFonts w:ascii="宋体" w:hAnsi="宋体" w:hint="eastAsia"/>
        </w:rPr>
        <w:t>+</w:t>
      </w:r>
      <w:r w:rsidRPr="00450F17">
        <w:rPr>
          <w:rFonts w:ascii="宋体" w:hAnsi="宋体" w:hint="eastAsia"/>
          <w:sz w:val="22"/>
          <w:szCs w:val="22"/>
          <w:vertAlign w:val="subscript"/>
        </w:rPr>
        <w:t xml:space="preserve"> </w:t>
      </w:r>
      <w:r>
        <w:rPr>
          <w:rFonts w:ascii="宋体" w:hAnsi="宋体" w:hint="eastAsia"/>
        </w:rPr>
        <w:t>F</w:t>
      </w:r>
      <w:r>
        <w:rPr>
          <w:rFonts w:ascii="宋体" w:hAnsi="宋体" w:hint="eastAsia"/>
          <w:vertAlign w:val="subscript"/>
        </w:rPr>
        <w:t>t</w:t>
      </w:r>
      <w:r w:rsidRPr="00450F17">
        <w:rPr>
          <w:rFonts w:ascii="宋体" w:hAnsi="宋体" w:hint="eastAsia"/>
          <w:sz w:val="22"/>
          <w:szCs w:val="22"/>
          <w:vertAlign w:val="subscript"/>
        </w:rPr>
        <w:t xml:space="preserve"> </w:t>
      </w:r>
      <w:r>
        <w:rPr>
          <w:rFonts w:ascii="宋体" w:hAnsi="宋体" w:hint="eastAsia"/>
        </w:rPr>
        <w:t>=600+38000=38600N</w:t>
      </w:r>
    </w:p>
    <w:p w14:paraId="5413D512" w14:textId="77777777" w:rsidR="009453BB" w:rsidRDefault="009453BB" w:rsidP="009453BB">
      <w:pPr>
        <w:spacing w:line="360" w:lineRule="auto"/>
        <w:jc w:val="center"/>
        <w:rPr>
          <w:rFonts w:ascii="宋体" w:hAnsi="宋体"/>
          <w:b/>
        </w:rPr>
      </w:pPr>
      <w:r>
        <w:rPr>
          <w:rFonts w:ascii="宋体" w:hAnsi="宋体" w:hint="eastAsia"/>
          <w:b/>
        </w:rPr>
        <w:t>表1-1  工作循环各阶段的外负载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9453BB" w14:paraId="79BAB4B3" w14:textId="77777777" w:rsidTr="00446FA8">
        <w:trPr>
          <w:jc w:val="center"/>
        </w:trPr>
        <w:tc>
          <w:tcPr>
            <w:tcW w:w="1420" w:type="dxa"/>
          </w:tcPr>
          <w:p w14:paraId="17E1F77F" w14:textId="77777777" w:rsidR="009453BB" w:rsidRDefault="009453BB" w:rsidP="00C850BB">
            <w:pPr>
              <w:spacing w:line="360" w:lineRule="auto"/>
              <w:rPr>
                <w:rFonts w:ascii="宋体" w:hAnsi="宋体"/>
              </w:rPr>
            </w:pPr>
            <w:r>
              <w:rPr>
                <w:rFonts w:ascii="宋体" w:hAnsi="宋体" w:hint="eastAsia"/>
              </w:rPr>
              <w:t>工作循环</w:t>
            </w:r>
          </w:p>
        </w:tc>
        <w:tc>
          <w:tcPr>
            <w:tcW w:w="2840" w:type="dxa"/>
            <w:gridSpan w:val="2"/>
          </w:tcPr>
          <w:p w14:paraId="52E08273" w14:textId="77777777" w:rsidR="009453BB" w:rsidRDefault="009453BB" w:rsidP="00C850BB">
            <w:pPr>
              <w:spacing w:line="360" w:lineRule="auto"/>
              <w:rPr>
                <w:rFonts w:ascii="宋体" w:hAnsi="宋体"/>
              </w:rPr>
            </w:pPr>
            <w:r>
              <w:rPr>
                <w:rFonts w:ascii="宋体" w:hAnsi="宋体" w:hint="eastAsia"/>
              </w:rPr>
              <w:t>外 负 载 F（N）</w:t>
            </w:r>
          </w:p>
        </w:tc>
        <w:tc>
          <w:tcPr>
            <w:tcW w:w="1420" w:type="dxa"/>
          </w:tcPr>
          <w:p w14:paraId="09F96247" w14:textId="77777777" w:rsidR="009453BB" w:rsidRDefault="009453BB" w:rsidP="00C850BB">
            <w:pPr>
              <w:spacing w:line="360" w:lineRule="auto"/>
              <w:rPr>
                <w:rFonts w:ascii="宋体" w:hAnsi="宋体"/>
              </w:rPr>
            </w:pPr>
            <w:r>
              <w:rPr>
                <w:rFonts w:ascii="宋体" w:hAnsi="宋体" w:hint="eastAsia"/>
              </w:rPr>
              <w:t>工作循环</w:t>
            </w:r>
          </w:p>
        </w:tc>
        <w:tc>
          <w:tcPr>
            <w:tcW w:w="2842" w:type="dxa"/>
            <w:gridSpan w:val="2"/>
          </w:tcPr>
          <w:p w14:paraId="3F3BF1DE" w14:textId="77777777" w:rsidR="009453BB" w:rsidRDefault="009453BB" w:rsidP="00C850BB">
            <w:pPr>
              <w:spacing w:line="360" w:lineRule="auto"/>
              <w:rPr>
                <w:rFonts w:ascii="宋体" w:hAnsi="宋体"/>
              </w:rPr>
            </w:pPr>
            <w:r>
              <w:rPr>
                <w:rFonts w:ascii="宋体" w:hAnsi="宋体" w:hint="eastAsia"/>
              </w:rPr>
              <w:t>外 负 载 F（N）</w:t>
            </w:r>
          </w:p>
        </w:tc>
      </w:tr>
      <w:tr w:rsidR="009453BB" w14:paraId="0D9A2A1C" w14:textId="77777777" w:rsidTr="00446FA8">
        <w:trPr>
          <w:jc w:val="center"/>
        </w:trPr>
        <w:tc>
          <w:tcPr>
            <w:tcW w:w="1420" w:type="dxa"/>
          </w:tcPr>
          <w:p w14:paraId="0AB33C2E" w14:textId="77777777" w:rsidR="009453BB" w:rsidRDefault="009453BB" w:rsidP="00C850BB">
            <w:pPr>
              <w:spacing w:line="360" w:lineRule="auto"/>
              <w:rPr>
                <w:rFonts w:ascii="宋体" w:hAnsi="宋体"/>
              </w:rPr>
            </w:pPr>
            <w:r>
              <w:rPr>
                <w:rFonts w:ascii="宋体" w:hAnsi="宋体" w:hint="eastAsia"/>
              </w:rPr>
              <w:t>启动、加速</w:t>
            </w:r>
          </w:p>
        </w:tc>
        <w:tc>
          <w:tcPr>
            <w:tcW w:w="1420" w:type="dxa"/>
          </w:tcPr>
          <w:p w14:paraId="19185BA6" w14:textId="77777777" w:rsidR="009453BB" w:rsidRDefault="009453BB" w:rsidP="00682A77">
            <w:pPr>
              <w:spacing w:line="360" w:lineRule="auto"/>
              <w:jc w:val="center"/>
              <w:rPr>
                <w:rFonts w:ascii="宋体" w:hAnsi="宋体"/>
              </w:rPr>
            </w:pPr>
            <w:r>
              <w:rPr>
                <w:rFonts w:ascii="宋体" w:hAnsi="宋体" w:hint="eastAsia"/>
              </w:rPr>
              <w:t>F</w:t>
            </w:r>
            <w:r>
              <w:rPr>
                <w:rFonts w:ascii="宋体" w:hAnsi="宋体" w:hint="eastAsia"/>
                <w:vertAlign w:val="subscript"/>
              </w:rPr>
              <w:t>fs</w:t>
            </w:r>
            <w:r>
              <w:rPr>
                <w:rFonts w:ascii="宋体" w:hAnsi="宋体" w:hint="eastAsia"/>
              </w:rPr>
              <w:t xml:space="preserve"> + F</w:t>
            </w:r>
            <w:r>
              <w:rPr>
                <w:rFonts w:ascii="宋体" w:hAnsi="宋体" w:hint="eastAsia"/>
                <w:vertAlign w:val="subscript"/>
              </w:rPr>
              <w:t>a</w:t>
            </w:r>
          </w:p>
        </w:tc>
        <w:tc>
          <w:tcPr>
            <w:tcW w:w="1420" w:type="dxa"/>
          </w:tcPr>
          <w:p w14:paraId="5680A5DA" w14:textId="77777777" w:rsidR="009453BB" w:rsidRDefault="009453BB" w:rsidP="00C850BB">
            <w:pPr>
              <w:spacing w:line="360" w:lineRule="auto"/>
              <w:jc w:val="center"/>
              <w:rPr>
                <w:rFonts w:ascii="宋体" w:hAnsi="宋体"/>
              </w:rPr>
            </w:pPr>
            <w:r>
              <w:rPr>
                <w:rFonts w:ascii="宋体" w:hAnsi="宋体" w:hint="eastAsia"/>
              </w:rPr>
              <w:t>1420</w:t>
            </w:r>
          </w:p>
        </w:tc>
        <w:tc>
          <w:tcPr>
            <w:tcW w:w="1420" w:type="dxa"/>
          </w:tcPr>
          <w:p w14:paraId="20677F07" w14:textId="77777777" w:rsidR="009453BB" w:rsidRDefault="009453BB" w:rsidP="00C850BB">
            <w:pPr>
              <w:spacing w:line="360" w:lineRule="auto"/>
              <w:jc w:val="center"/>
              <w:rPr>
                <w:rFonts w:ascii="宋体" w:hAnsi="宋体"/>
              </w:rPr>
            </w:pPr>
            <w:r>
              <w:rPr>
                <w:rFonts w:ascii="宋体" w:hAnsi="宋体" w:hint="eastAsia"/>
              </w:rPr>
              <w:t>工进</w:t>
            </w:r>
          </w:p>
        </w:tc>
        <w:tc>
          <w:tcPr>
            <w:tcW w:w="1421" w:type="dxa"/>
          </w:tcPr>
          <w:p w14:paraId="3D80F96C" w14:textId="77777777" w:rsidR="009453BB" w:rsidRDefault="009453BB" w:rsidP="00682A77">
            <w:pPr>
              <w:spacing w:line="360" w:lineRule="auto"/>
              <w:jc w:val="center"/>
              <w:rPr>
                <w:rFonts w:ascii="宋体" w:hAnsi="宋体"/>
              </w:rPr>
            </w:pPr>
            <w:r>
              <w:rPr>
                <w:rFonts w:ascii="宋体" w:hAnsi="宋体" w:hint="eastAsia"/>
              </w:rPr>
              <w:t>F</w:t>
            </w:r>
            <w:r>
              <w:rPr>
                <w:rFonts w:ascii="宋体" w:hAnsi="宋体" w:hint="eastAsia"/>
                <w:vertAlign w:val="subscript"/>
              </w:rPr>
              <w:t>fa</w:t>
            </w:r>
            <w:r>
              <w:rPr>
                <w:rFonts w:ascii="宋体" w:hAnsi="宋体" w:hint="eastAsia"/>
              </w:rPr>
              <w:t xml:space="preserve"> + F</w:t>
            </w:r>
            <w:r>
              <w:rPr>
                <w:rFonts w:ascii="宋体" w:hAnsi="宋体" w:hint="eastAsia"/>
                <w:vertAlign w:val="subscript"/>
              </w:rPr>
              <w:t>t</w:t>
            </w:r>
          </w:p>
        </w:tc>
        <w:tc>
          <w:tcPr>
            <w:tcW w:w="1421" w:type="dxa"/>
          </w:tcPr>
          <w:p w14:paraId="17ED81D3" w14:textId="77777777" w:rsidR="009453BB" w:rsidRDefault="009453BB" w:rsidP="00C850BB">
            <w:pPr>
              <w:spacing w:line="360" w:lineRule="auto"/>
              <w:jc w:val="center"/>
              <w:rPr>
                <w:rFonts w:ascii="宋体" w:hAnsi="宋体"/>
              </w:rPr>
            </w:pPr>
            <w:r>
              <w:rPr>
                <w:rFonts w:ascii="宋体" w:hAnsi="宋体" w:hint="eastAsia"/>
              </w:rPr>
              <w:t>38600</w:t>
            </w:r>
          </w:p>
        </w:tc>
      </w:tr>
      <w:tr w:rsidR="009453BB" w14:paraId="4DC8A701" w14:textId="77777777" w:rsidTr="00446FA8">
        <w:trPr>
          <w:jc w:val="center"/>
        </w:trPr>
        <w:tc>
          <w:tcPr>
            <w:tcW w:w="1420" w:type="dxa"/>
          </w:tcPr>
          <w:p w14:paraId="6E4E3F53" w14:textId="77777777" w:rsidR="009453BB" w:rsidRDefault="009453BB" w:rsidP="00C850BB">
            <w:pPr>
              <w:spacing w:line="360" w:lineRule="auto"/>
              <w:jc w:val="center"/>
              <w:rPr>
                <w:rFonts w:ascii="宋体" w:hAnsi="宋体"/>
              </w:rPr>
            </w:pPr>
            <w:r>
              <w:rPr>
                <w:rFonts w:ascii="宋体" w:hAnsi="宋体" w:hint="eastAsia"/>
              </w:rPr>
              <w:t>快进</w:t>
            </w:r>
          </w:p>
        </w:tc>
        <w:tc>
          <w:tcPr>
            <w:tcW w:w="1420" w:type="dxa"/>
          </w:tcPr>
          <w:p w14:paraId="4AE0341C" w14:textId="77777777" w:rsidR="009453BB" w:rsidRDefault="009453BB" w:rsidP="00C850BB">
            <w:pPr>
              <w:spacing w:line="360" w:lineRule="auto"/>
              <w:jc w:val="center"/>
              <w:rPr>
                <w:rFonts w:ascii="宋体" w:hAnsi="宋体"/>
              </w:rPr>
            </w:pPr>
            <w:r>
              <w:rPr>
                <w:rFonts w:ascii="宋体" w:hAnsi="宋体" w:hint="eastAsia"/>
              </w:rPr>
              <w:t>F</w:t>
            </w:r>
            <w:r>
              <w:rPr>
                <w:rFonts w:ascii="宋体" w:hAnsi="宋体" w:hint="eastAsia"/>
                <w:vertAlign w:val="subscript"/>
              </w:rPr>
              <w:t>fa</w:t>
            </w:r>
          </w:p>
        </w:tc>
        <w:tc>
          <w:tcPr>
            <w:tcW w:w="1420" w:type="dxa"/>
          </w:tcPr>
          <w:p w14:paraId="163BF1D0" w14:textId="77777777" w:rsidR="009453BB" w:rsidRDefault="009453BB" w:rsidP="00C850BB">
            <w:pPr>
              <w:spacing w:line="360" w:lineRule="auto"/>
              <w:jc w:val="center"/>
              <w:rPr>
                <w:rFonts w:ascii="宋体" w:hAnsi="宋体"/>
              </w:rPr>
            </w:pPr>
            <w:r>
              <w:rPr>
                <w:rFonts w:ascii="宋体" w:hAnsi="宋体" w:hint="eastAsia"/>
              </w:rPr>
              <w:t>600</w:t>
            </w:r>
          </w:p>
        </w:tc>
        <w:tc>
          <w:tcPr>
            <w:tcW w:w="1420" w:type="dxa"/>
          </w:tcPr>
          <w:p w14:paraId="14B871A9" w14:textId="77777777" w:rsidR="009453BB" w:rsidRDefault="009453BB" w:rsidP="00C850BB">
            <w:pPr>
              <w:spacing w:line="360" w:lineRule="auto"/>
              <w:jc w:val="center"/>
              <w:rPr>
                <w:rFonts w:ascii="宋体" w:hAnsi="宋体"/>
              </w:rPr>
            </w:pPr>
            <w:r>
              <w:rPr>
                <w:rFonts w:ascii="宋体" w:hAnsi="宋体" w:hint="eastAsia"/>
              </w:rPr>
              <w:t>快退</w:t>
            </w:r>
          </w:p>
        </w:tc>
        <w:tc>
          <w:tcPr>
            <w:tcW w:w="1421" w:type="dxa"/>
          </w:tcPr>
          <w:p w14:paraId="02ED239C" w14:textId="77777777" w:rsidR="009453BB" w:rsidRDefault="009453BB" w:rsidP="00C850BB">
            <w:pPr>
              <w:spacing w:line="360" w:lineRule="auto"/>
              <w:jc w:val="center"/>
              <w:rPr>
                <w:rFonts w:ascii="宋体" w:hAnsi="宋体"/>
              </w:rPr>
            </w:pPr>
            <w:r>
              <w:rPr>
                <w:rFonts w:ascii="宋体" w:hAnsi="宋体" w:hint="eastAsia"/>
              </w:rPr>
              <w:t>F</w:t>
            </w:r>
            <w:r>
              <w:rPr>
                <w:rFonts w:ascii="宋体" w:hAnsi="宋体" w:hint="eastAsia"/>
                <w:vertAlign w:val="subscript"/>
              </w:rPr>
              <w:t>fa</w:t>
            </w:r>
          </w:p>
        </w:tc>
        <w:tc>
          <w:tcPr>
            <w:tcW w:w="1421" w:type="dxa"/>
          </w:tcPr>
          <w:p w14:paraId="5E7BC886" w14:textId="77777777" w:rsidR="009453BB" w:rsidRDefault="009453BB" w:rsidP="00C850BB">
            <w:pPr>
              <w:spacing w:line="360" w:lineRule="auto"/>
              <w:jc w:val="center"/>
              <w:rPr>
                <w:rFonts w:ascii="宋体" w:hAnsi="宋体"/>
              </w:rPr>
            </w:pPr>
            <w:r>
              <w:rPr>
                <w:rFonts w:ascii="宋体" w:hAnsi="宋体" w:hint="eastAsia"/>
              </w:rPr>
              <w:t>600</w:t>
            </w:r>
          </w:p>
        </w:tc>
      </w:tr>
    </w:tbl>
    <w:p w14:paraId="7054FD3D" w14:textId="76520EC3" w:rsidR="009453BB" w:rsidRDefault="006C6085" w:rsidP="0090038B">
      <w:pPr>
        <w:jc w:val="center"/>
      </w:pPr>
      <w:bookmarkStart w:id="41" w:name="_Toc503914503"/>
      <w:bookmarkStart w:id="42" w:name="_Toc503914232"/>
      <w:r w:rsidRPr="006C6085">
        <w:rPr>
          <w:noProof/>
        </w:rPr>
        <w:lastRenderedPageBreak/>
        <w:drawing>
          <wp:inline distT="0" distB="0" distL="0" distR="0" wp14:anchorId="11FF4802" wp14:editId="7B0484BD">
            <wp:extent cx="3357191" cy="413363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4226" cy="4154613"/>
                    </a:xfrm>
                    <a:prstGeom prst="rect">
                      <a:avLst/>
                    </a:prstGeom>
                    <a:noFill/>
                    <a:ln>
                      <a:noFill/>
                    </a:ln>
                  </pic:spPr>
                </pic:pic>
              </a:graphicData>
            </a:graphic>
          </wp:inline>
        </w:drawing>
      </w:r>
      <w:r w:rsidR="0090038B">
        <w:rPr>
          <w:rFonts w:hint="eastAsia"/>
        </w:rPr>
        <w:t xml:space="preserve"> </w:t>
      </w:r>
    </w:p>
    <w:p w14:paraId="4C304EA4" w14:textId="0911A3DA" w:rsidR="00B32151" w:rsidRPr="008D630A" w:rsidRDefault="00B32151" w:rsidP="0090038B">
      <w:pPr>
        <w:jc w:val="center"/>
        <w:rPr>
          <w:rFonts w:ascii="宋体" w:hAnsi="宋体"/>
        </w:rPr>
      </w:pPr>
      <w:r w:rsidRPr="008D630A">
        <w:rPr>
          <w:rFonts w:ascii="宋体" w:hAnsi="宋体" w:hint="eastAsia"/>
        </w:rPr>
        <w:t>图</w:t>
      </w:r>
      <w:r w:rsidR="00663AF8" w:rsidRPr="008D630A">
        <w:rPr>
          <w:rFonts w:ascii="宋体" w:hAnsi="宋体" w:hint="eastAsia"/>
        </w:rPr>
        <w:t>1</w:t>
      </w:r>
      <w:r w:rsidR="00663AF8" w:rsidRPr="008D630A">
        <w:rPr>
          <w:rFonts w:ascii="宋体" w:hAnsi="宋体"/>
        </w:rPr>
        <w:t>-1</w:t>
      </w:r>
      <w:r w:rsidRPr="008D630A">
        <w:rPr>
          <w:rFonts w:ascii="宋体" w:hAnsi="宋体" w:hint="eastAsia"/>
        </w:rPr>
        <w:t xml:space="preserve"> 速度循环图</w:t>
      </w:r>
    </w:p>
    <w:p w14:paraId="358DD813" w14:textId="4D099621" w:rsidR="005F1C90" w:rsidRDefault="005F1C90" w:rsidP="0090038B">
      <w:pPr>
        <w:jc w:val="center"/>
      </w:pPr>
      <w:r w:rsidRPr="005F1C90">
        <w:rPr>
          <w:noProof/>
        </w:rPr>
        <w:drawing>
          <wp:inline distT="0" distB="0" distL="0" distR="0" wp14:anchorId="48755AA9" wp14:editId="7944027A">
            <wp:extent cx="4969933" cy="40436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382" cy="4048927"/>
                    </a:xfrm>
                    <a:prstGeom prst="rect">
                      <a:avLst/>
                    </a:prstGeom>
                    <a:noFill/>
                    <a:ln>
                      <a:noFill/>
                    </a:ln>
                  </pic:spPr>
                </pic:pic>
              </a:graphicData>
            </a:graphic>
          </wp:inline>
        </w:drawing>
      </w:r>
    </w:p>
    <w:p w14:paraId="6D83AAB5" w14:textId="316921DF" w:rsidR="00A340B7" w:rsidRPr="008D630A" w:rsidRDefault="00B32151" w:rsidP="00421A05">
      <w:pPr>
        <w:jc w:val="center"/>
        <w:rPr>
          <w:rFonts w:ascii="宋体" w:hAnsi="宋体"/>
        </w:rPr>
      </w:pPr>
      <w:r w:rsidRPr="008D630A">
        <w:rPr>
          <w:rFonts w:ascii="宋体" w:hAnsi="宋体" w:hint="eastAsia"/>
        </w:rPr>
        <w:t>图</w:t>
      </w:r>
      <w:r w:rsidR="008C1A31" w:rsidRPr="008D630A">
        <w:rPr>
          <w:rFonts w:ascii="宋体" w:hAnsi="宋体" w:hint="eastAsia"/>
        </w:rPr>
        <w:t>1</w:t>
      </w:r>
      <w:r w:rsidR="008C1A31" w:rsidRPr="008D630A">
        <w:rPr>
          <w:rFonts w:ascii="宋体" w:hAnsi="宋体"/>
        </w:rPr>
        <w:t>-2</w:t>
      </w:r>
      <w:r w:rsidRPr="008D630A">
        <w:rPr>
          <w:rFonts w:ascii="宋体" w:hAnsi="宋体" w:hint="eastAsia"/>
        </w:rPr>
        <w:t xml:space="preserve"> 负载循环图</w:t>
      </w:r>
      <w:r w:rsidR="00781D71" w:rsidRPr="008D630A">
        <w:rPr>
          <w:rFonts w:ascii="宋体" w:hAnsi="宋体"/>
        </w:rPr>
        <w:br w:type="page"/>
      </w:r>
    </w:p>
    <w:p w14:paraId="6CC2BFFB" w14:textId="0FC757E5" w:rsidR="009453BB" w:rsidRPr="000A0A11" w:rsidRDefault="000A0A11" w:rsidP="000A0A11">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bookmarkStart w:id="43" w:name="_Toc92126102"/>
      <w:r>
        <w:rPr>
          <w:rStyle w:val="20"/>
          <w:rFonts w:ascii="Cambria" w:eastAsia="宋体" w:hAnsi="Cambria" w:cs="Times New Roman" w:hint="eastAsia"/>
          <w:kern w:val="2"/>
        </w:rPr>
        <w:lastRenderedPageBreak/>
        <w:t>二</w:t>
      </w:r>
      <w:r w:rsidR="00142DC9">
        <w:rPr>
          <w:rStyle w:val="20"/>
          <w:rFonts w:ascii="Cambria" w:eastAsia="宋体" w:hAnsi="Cambria" w:cs="Times New Roman" w:hint="eastAsia"/>
          <w:kern w:val="2"/>
        </w:rPr>
        <w:t>.</w:t>
      </w:r>
      <w:r w:rsidR="009453BB" w:rsidRPr="000A0A11">
        <w:rPr>
          <w:rStyle w:val="20"/>
          <w:rFonts w:ascii="Cambria" w:eastAsia="宋体" w:hAnsi="Cambria" w:cs="Times New Roman" w:hint="eastAsia"/>
          <w:kern w:val="2"/>
        </w:rPr>
        <w:t>拟订液压系统原理图</w:t>
      </w:r>
      <w:bookmarkEnd w:id="41"/>
      <w:bookmarkEnd w:id="42"/>
      <w:bookmarkEnd w:id="43"/>
    </w:p>
    <w:p w14:paraId="064BE93D" w14:textId="77777777" w:rsidR="009453BB" w:rsidRPr="003A2A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44" w:name="_Toc503914504"/>
      <w:bookmarkStart w:id="45" w:name="_Toc503914233"/>
      <w:bookmarkStart w:id="46" w:name="_Toc92126103"/>
      <w:r>
        <w:rPr>
          <w:rFonts w:ascii="Times New Roman" w:hAnsi="Times New Roman" w:cs="Times New Roman" w:hint="eastAsia"/>
          <w:b/>
          <w:bCs/>
          <w:kern w:val="2"/>
          <w:sz w:val="24"/>
        </w:rPr>
        <w:t>2.1</w:t>
      </w:r>
      <w:r w:rsidR="009453BB" w:rsidRPr="003A2ABB">
        <w:rPr>
          <w:rFonts w:ascii="Times New Roman" w:hAnsi="Times New Roman" w:cs="Times New Roman" w:hint="eastAsia"/>
          <w:b/>
          <w:bCs/>
          <w:kern w:val="2"/>
          <w:sz w:val="24"/>
        </w:rPr>
        <w:t>初定液压系统</w:t>
      </w:r>
      <w:bookmarkEnd w:id="44"/>
      <w:bookmarkEnd w:id="45"/>
      <w:bookmarkEnd w:id="46"/>
    </w:p>
    <w:p w14:paraId="293F6FC0" w14:textId="599C2651" w:rsidR="009453BB" w:rsidRDefault="00212F49" w:rsidP="00BD6B38">
      <w:pPr>
        <w:spacing w:line="360" w:lineRule="auto"/>
        <w:outlineLvl w:val="2"/>
        <w:rPr>
          <w:rFonts w:ascii="黑体" w:eastAsia="黑体" w:hAnsi="宋体"/>
          <w:b/>
        </w:rPr>
      </w:pPr>
      <w:bookmarkStart w:id="47" w:name="_Toc92126104"/>
      <w:r>
        <w:rPr>
          <w:rFonts w:ascii="黑体" w:eastAsia="黑体" w:hAnsi="宋体" w:hint="eastAsia"/>
          <w:b/>
        </w:rPr>
        <w:t>（</w:t>
      </w:r>
      <w:r w:rsidR="009453BB">
        <w:rPr>
          <w:rFonts w:ascii="黑体" w:eastAsia="黑体" w:hAnsi="宋体" w:hint="eastAsia"/>
          <w:b/>
        </w:rPr>
        <w:t>1）确定供油方式</w:t>
      </w:r>
      <w:bookmarkEnd w:id="47"/>
    </w:p>
    <w:p w14:paraId="01AEE123" w14:textId="3BEF53C7" w:rsidR="009453BB" w:rsidRPr="00F874AF" w:rsidRDefault="009453BB" w:rsidP="009453BB">
      <w:pPr>
        <w:spacing w:line="360" w:lineRule="auto"/>
        <w:rPr>
          <w:rFonts w:ascii="宋体" w:hAnsi="宋体"/>
          <w:sz w:val="24"/>
          <w:szCs w:val="24"/>
        </w:rPr>
      </w:pPr>
      <w:r w:rsidRPr="00F874AF">
        <w:rPr>
          <w:rFonts w:ascii="宋体" w:hAnsi="宋体" w:hint="eastAsia"/>
          <w:sz w:val="24"/>
          <w:szCs w:val="24"/>
        </w:rPr>
        <w:t xml:space="preserve">    </w:t>
      </w:r>
      <w:r w:rsidRPr="00F874AF">
        <w:rPr>
          <w:rFonts w:ascii="宋体" w:hAnsi="宋体"/>
          <w:sz w:val="24"/>
          <w:szCs w:val="24"/>
        </w:rPr>
        <w:t>液压泵的结构形式依据初定系统压力来选择，当p&lt;21MPa时，选用齿轮泵和叶片泵</w:t>
      </w:r>
      <w:r w:rsidRPr="00F874AF">
        <w:rPr>
          <w:rFonts w:ascii="宋体" w:hAnsi="宋体" w:hint="eastAsia"/>
          <w:sz w:val="24"/>
          <w:szCs w:val="24"/>
        </w:rPr>
        <w:t>。考虑到该机床在工作进给时负载较大，速度较低；而在快进、快退时负载较小，速度较高；从节省能量、减少发热考虑，泵源系统宜选用双泵供油或变量泵供油。现采用带压力反馈的限压式变量</w:t>
      </w:r>
      <w:r w:rsidR="00160A4C">
        <w:rPr>
          <w:rFonts w:ascii="宋体" w:hAnsi="宋体" w:hint="eastAsia"/>
          <w:sz w:val="24"/>
          <w:szCs w:val="24"/>
        </w:rPr>
        <w:t>叶片</w:t>
      </w:r>
      <w:r w:rsidRPr="00F874AF">
        <w:rPr>
          <w:rFonts w:ascii="宋体" w:hAnsi="宋体" w:hint="eastAsia"/>
          <w:sz w:val="24"/>
          <w:szCs w:val="24"/>
        </w:rPr>
        <w:t>泵。</w:t>
      </w:r>
    </w:p>
    <w:p w14:paraId="2CFF9AA9" w14:textId="7CB0B558" w:rsidR="009453BB" w:rsidRDefault="00446231" w:rsidP="00BD6B38">
      <w:pPr>
        <w:spacing w:line="360" w:lineRule="auto"/>
        <w:outlineLvl w:val="2"/>
        <w:rPr>
          <w:rFonts w:ascii="黑体" w:eastAsia="黑体" w:hAnsi="宋体"/>
          <w:b/>
        </w:rPr>
      </w:pPr>
      <w:bookmarkStart w:id="48" w:name="_Toc92126105"/>
      <w:r>
        <w:rPr>
          <w:rFonts w:ascii="黑体" w:eastAsia="黑体" w:hAnsi="宋体" w:hint="eastAsia"/>
          <w:b/>
        </w:rPr>
        <w:t>（</w:t>
      </w:r>
      <w:r w:rsidR="009453BB">
        <w:rPr>
          <w:rFonts w:ascii="黑体" w:eastAsia="黑体" w:hAnsi="宋体" w:hint="eastAsia"/>
          <w:b/>
        </w:rPr>
        <w:t>2）调速方式的选择</w:t>
      </w:r>
      <w:bookmarkEnd w:id="48"/>
    </w:p>
    <w:p w14:paraId="64DD1FE9" w14:textId="24B04797" w:rsidR="009453BB" w:rsidRPr="00F874AF" w:rsidRDefault="009453BB" w:rsidP="00F874AF">
      <w:pPr>
        <w:spacing w:line="360" w:lineRule="auto"/>
        <w:ind w:firstLineChars="200" w:firstLine="480"/>
        <w:rPr>
          <w:rFonts w:ascii="宋体" w:hAnsi="宋体"/>
          <w:sz w:val="24"/>
          <w:szCs w:val="24"/>
        </w:rPr>
      </w:pPr>
      <w:r w:rsidRPr="00F874AF">
        <w:rPr>
          <w:rFonts w:ascii="宋体" w:hAnsi="宋体" w:hint="eastAsia"/>
          <w:sz w:val="24"/>
          <w:szCs w:val="24"/>
        </w:rPr>
        <w:t>在中小型专用机床的液压系统中，进给速度的控制一般采用节流阀或调速阀。根据铣削类专用机床工作时对低速性能和速度负载特性都有一定要求的特点，决定采用限压式变量泵和单向调速阀组成的容积节流调速。这种调速回路具有效率高、发热小和速度刚好的特点，并且调速阀装在回油路上，具有承受切削力的能力。</w:t>
      </w:r>
    </w:p>
    <w:p w14:paraId="121E0850" w14:textId="2229E94E" w:rsidR="009453BB" w:rsidRDefault="00446231" w:rsidP="00BD6B38">
      <w:pPr>
        <w:spacing w:line="360" w:lineRule="auto"/>
        <w:outlineLvl w:val="2"/>
        <w:rPr>
          <w:rFonts w:ascii="黑体" w:eastAsia="黑体" w:hAnsi="宋体"/>
          <w:b/>
        </w:rPr>
      </w:pPr>
      <w:bookmarkStart w:id="49" w:name="_Toc92126106"/>
      <w:r>
        <w:rPr>
          <w:rFonts w:ascii="黑体" w:eastAsia="黑体" w:hAnsi="宋体" w:hint="eastAsia"/>
          <w:b/>
        </w:rPr>
        <w:t>（</w:t>
      </w:r>
      <w:r w:rsidR="009453BB">
        <w:rPr>
          <w:rFonts w:ascii="黑体" w:eastAsia="黑体" w:hAnsi="宋体" w:hint="eastAsia"/>
          <w:b/>
        </w:rPr>
        <w:t>3）速度换接方式的选择</w:t>
      </w:r>
      <w:bookmarkEnd w:id="49"/>
    </w:p>
    <w:p w14:paraId="2531904C" w14:textId="3618B832" w:rsidR="009453BB" w:rsidRPr="00F874AF" w:rsidRDefault="009453BB" w:rsidP="00F874AF">
      <w:pPr>
        <w:spacing w:line="360" w:lineRule="auto"/>
        <w:ind w:firstLineChars="200" w:firstLine="480"/>
        <w:rPr>
          <w:rFonts w:ascii="宋体" w:hAnsi="宋体"/>
          <w:sz w:val="24"/>
          <w:szCs w:val="24"/>
        </w:rPr>
      </w:pPr>
      <w:r w:rsidRPr="00F874AF">
        <w:rPr>
          <w:rFonts w:ascii="宋体" w:hAnsi="宋体" w:hint="eastAsia"/>
          <w:sz w:val="24"/>
          <w:szCs w:val="24"/>
        </w:rPr>
        <w:t>本系统用电磁阀的快慢速换接回路，它的特点是结构简单、调节行程比较方便，阀的安装也较容易，但速度换接的平稳性较差。</w:t>
      </w:r>
    </w:p>
    <w:p w14:paraId="79798607" w14:textId="3CE82463" w:rsidR="009453BB" w:rsidRDefault="00446231" w:rsidP="00BD6B38">
      <w:pPr>
        <w:spacing w:line="360" w:lineRule="auto"/>
        <w:outlineLvl w:val="2"/>
        <w:rPr>
          <w:rFonts w:ascii="黑体" w:eastAsia="黑体" w:hAnsi="宋体"/>
          <w:b/>
        </w:rPr>
      </w:pPr>
      <w:bookmarkStart w:id="50" w:name="_Toc92126107"/>
      <w:r>
        <w:rPr>
          <w:rFonts w:ascii="黑体" w:eastAsia="黑体" w:hAnsi="宋体" w:hint="eastAsia"/>
          <w:b/>
        </w:rPr>
        <w:t>（</w:t>
      </w:r>
      <w:r w:rsidR="009453BB">
        <w:rPr>
          <w:rFonts w:ascii="黑体" w:eastAsia="黑体" w:hAnsi="宋体" w:hint="eastAsia"/>
          <w:b/>
        </w:rPr>
        <w:t>4）夹紧回路的选择</w:t>
      </w:r>
      <w:bookmarkEnd w:id="50"/>
    </w:p>
    <w:p w14:paraId="4617B341" w14:textId="77777777" w:rsidR="009453BB" w:rsidRPr="00F874AF" w:rsidRDefault="009453BB" w:rsidP="00F874AF">
      <w:pPr>
        <w:spacing w:line="360" w:lineRule="auto"/>
        <w:ind w:firstLineChars="200" w:firstLine="480"/>
        <w:rPr>
          <w:rFonts w:ascii="宋体" w:hAnsi="宋体"/>
          <w:sz w:val="24"/>
          <w:szCs w:val="24"/>
        </w:rPr>
      </w:pPr>
      <w:r w:rsidRPr="00F874AF">
        <w:rPr>
          <w:rFonts w:ascii="宋体" w:hAnsi="宋体" w:hint="eastAsia"/>
          <w:sz w:val="24"/>
          <w:szCs w:val="24"/>
        </w:rPr>
        <w:t>用三位四通电磁阀来控制夹紧、松开换向动作时,考虑到夹紧时间可调节和当进油路压力瞬时下降时仍能保持夹紧力，所以接入节流阀调节和单向阀保压。在该回路中还装有减压阀，用来调节夹紧力的大小和保持夹紧力的稳定。</w:t>
      </w:r>
    </w:p>
    <w:p w14:paraId="16449012" w14:textId="30C8B5A5" w:rsidR="009453BB" w:rsidRDefault="00446231" w:rsidP="00BD6B38">
      <w:pPr>
        <w:spacing w:line="360" w:lineRule="auto"/>
        <w:outlineLvl w:val="2"/>
        <w:rPr>
          <w:rFonts w:ascii="黑体" w:eastAsia="黑体" w:hAnsi="宋体"/>
          <w:b/>
        </w:rPr>
      </w:pPr>
      <w:bookmarkStart w:id="51" w:name="_Toc92126108"/>
      <w:r>
        <w:rPr>
          <w:rFonts w:ascii="黑体" w:eastAsia="黑体" w:hAnsi="宋体" w:hint="eastAsia"/>
          <w:b/>
        </w:rPr>
        <w:t>（</w:t>
      </w:r>
      <w:r w:rsidR="009453BB">
        <w:rPr>
          <w:rFonts w:ascii="黑体" w:eastAsia="黑体" w:hAnsi="宋体" w:hint="eastAsia"/>
          <w:b/>
        </w:rPr>
        <w:t>5）定位回路的选择</w:t>
      </w:r>
      <w:bookmarkEnd w:id="51"/>
    </w:p>
    <w:p w14:paraId="5F57B2A4" w14:textId="77777777" w:rsidR="009453BB" w:rsidRPr="00F874AF" w:rsidRDefault="009453BB" w:rsidP="00F874AF">
      <w:pPr>
        <w:spacing w:line="360" w:lineRule="auto"/>
        <w:ind w:firstLineChars="200" w:firstLine="480"/>
        <w:rPr>
          <w:rFonts w:ascii="宋体" w:hAnsi="宋体"/>
          <w:sz w:val="24"/>
          <w:szCs w:val="24"/>
        </w:rPr>
      </w:pPr>
      <w:r w:rsidRPr="00F874AF">
        <w:rPr>
          <w:rFonts w:ascii="宋体" w:hAnsi="宋体" w:hint="eastAsia"/>
          <w:sz w:val="24"/>
          <w:szCs w:val="24"/>
        </w:rPr>
        <w:t>用三位四通电磁阀来控制插销、拔销换向动作时，考虑到当进油路压力瞬时下降时仍能保持插销力，所以接入单向阀保压。在该回路中还装有单向节流阀，用来调节夹紧力的大小和保持夹紧力的稳定。</w:t>
      </w:r>
    </w:p>
    <w:p w14:paraId="426D2EF2" w14:textId="77777777" w:rsidR="009453BB" w:rsidRPr="003A2A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52" w:name="_Toc503914505"/>
      <w:bookmarkStart w:id="53" w:name="_Toc503914234"/>
      <w:bookmarkStart w:id="54" w:name="_Toc92126109"/>
      <w:r>
        <w:rPr>
          <w:rFonts w:ascii="Times New Roman" w:hAnsi="Times New Roman" w:cs="Times New Roman" w:hint="eastAsia"/>
          <w:b/>
          <w:bCs/>
          <w:kern w:val="2"/>
          <w:sz w:val="24"/>
        </w:rPr>
        <w:t>2.2</w:t>
      </w:r>
      <w:r w:rsidR="009453BB" w:rsidRPr="003A2ABB">
        <w:rPr>
          <w:rFonts w:ascii="Times New Roman" w:hAnsi="Times New Roman" w:cs="Times New Roman" w:hint="eastAsia"/>
          <w:b/>
          <w:bCs/>
          <w:kern w:val="2"/>
          <w:sz w:val="24"/>
        </w:rPr>
        <w:t>确定液压系统</w:t>
      </w:r>
      <w:bookmarkEnd w:id="52"/>
      <w:bookmarkEnd w:id="53"/>
      <w:bookmarkEnd w:id="54"/>
    </w:p>
    <w:p w14:paraId="71AECCEF" w14:textId="2BE92965" w:rsidR="009453BB" w:rsidRDefault="004357B3" w:rsidP="00BD6B38">
      <w:pPr>
        <w:spacing w:line="360" w:lineRule="auto"/>
        <w:outlineLvl w:val="2"/>
        <w:rPr>
          <w:rFonts w:ascii="黑体" w:eastAsia="黑体" w:hAnsi="宋体"/>
          <w:b/>
        </w:rPr>
      </w:pPr>
      <w:bookmarkStart w:id="55" w:name="_Toc92126110"/>
      <w:r>
        <w:rPr>
          <w:rFonts w:ascii="黑体" w:eastAsia="黑体" w:hAnsi="宋体" w:hint="eastAsia"/>
          <w:b/>
        </w:rPr>
        <w:t>（</w:t>
      </w:r>
      <w:r w:rsidR="009453BB">
        <w:rPr>
          <w:rFonts w:ascii="黑体" w:eastAsia="黑体" w:hAnsi="宋体" w:hint="eastAsia"/>
          <w:b/>
        </w:rPr>
        <w:t>1）系统工作原理</w:t>
      </w:r>
      <w:bookmarkEnd w:id="55"/>
    </w:p>
    <w:p w14:paraId="59F8D08D" w14:textId="156B5840" w:rsidR="009453BB" w:rsidRDefault="009453BB" w:rsidP="0043374F">
      <w:pPr>
        <w:ind w:firstLineChars="200" w:firstLine="480"/>
        <w:rPr>
          <w:rFonts w:ascii="宋体" w:hAnsi="宋体"/>
          <w:sz w:val="24"/>
          <w:szCs w:val="24"/>
        </w:rPr>
      </w:pPr>
      <w:r w:rsidRPr="00F874AF">
        <w:rPr>
          <w:rFonts w:ascii="宋体" w:hAnsi="宋体" w:hint="eastAsia"/>
          <w:sz w:val="24"/>
          <w:szCs w:val="24"/>
        </w:rPr>
        <w:t>最后把所选择的液压回路组合起来，即可组合成图2-1所示的液压系统原理图。</w:t>
      </w:r>
    </w:p>
    <w:p w14:paraId="52254AF8" w14:textId="0913050F" w:rsidR="001172AD" w:rsidRPr="00F874AF" w:rsidRDefault="002A0C49" w:rsidP="00B048B8">
      <w:pPr>
        <w:spacing w:line="360" w:lineRule="auto"/>
        <w:jc w:val="center"/>
        <w:rPr>
          <w:rFonts w:ascii="宋体" w:hAnsi="宋体"/>
          <w:sz w:val="24"/>
          <w:szCs w:val="24"/>
        </w:rPr>
      </w:pPr>
      <w:r>
        <w:rPr>
          <w:noProof/>
        </w:rPr>
        <w:lastRenderedPageBreak/>
        <w:drawing>
          <wp:inline distT="0" distB="0" distL="0" distR="0" wp14:anchorId="405BDC33" wp14:editId="74CBBBA9">
            <wp:extent cx="5294063" cy="3726114"/>
            <wp:effectExtent l="0" t="0" r="190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606" cy="3746907"/>
                    </a:xfrm>
                    <a:prstGeom prst="rect">
                      <a:avLst/>
                    </a:prstGeom>
                    <a:noFill/>
                    <a:ln>
                      <a:noFill/>
                    </a:ln>
                  </pic:spPr>
                </pic:pic>
              </a:graphicData>
            </a:graphic>
          </wp:inline>
        </w:drawing>
      </w:r>
    </w:p>
    <w:p w14:paraId="3965A86F" w14:textId="5FA41AE0" w:rsidR="009453BB" w:rsidRDefault="009453BB" w:rsidP="00261D9C">
      <w:pPr>
        <w:spacing w:line="360" w:lineRule="auto"/>
        <w:jc w:val="center"/>
        <w:rPr>
          <w:rFonts w:ascii="宋体" w:hAnsi="宋体"/>
        </w:rPr>
      </w:pPr>
      <w:r>
        <w:rPr>
          <w:rFonts w:ascii="宋体" w:hAnsi="宋体" w:hint="eastAsia"/>
        </w:rPr>
        <w:t>图2-1液压系统原理图</w:t>
      </w:r>
    </w:p>
    <w:p w14:paraId="0632C3D7" w14:textId="432CE0B1" w:rsidR="00065B31" w:rsidRDefault="00065B31" w:rsidP="00FF40FB">
      <w:pPr>
        <w:spacing w:line="360" w:lineRule="auto"/>
        <w:jc w:val="center"/>
      </w:pPr>
      <w:r>
        <w:rPr>
          <w:rFonts w:hint="eastAsia"/>
        </w:rPr>
        <w:t>1</w:t>
      </w:r>
      <w:r>
        <w:rPr>
          <w:rFonts w:hint="eastAsia"/>
        </w:rPr>
        <w:t>—</w:t>
      </w:r>
      <w:r>
        <w:t>过滤器；</w:t>
      </w:r>
      <w:r>
        <w:t>2—</w:t>
      </w:r>
      <w:r w:rsidR="006344C8" w:rsidRPr="00F874AF">
        <w:rPr>
          <w:rFonts w:ascii="宋体" w:hAnsi="宋体" w:hint="eastAsia"/>
          <w:sz w:val="24"/>
          <w:szCs w:val="24"/>
        </w:rPr>
        <w:t>限压式变量泵</w:t>
      </w:r>
      <w:r>
        <w:t>；</w:t>
      </w:r>
      <w:r>
        <w:rPr>
          <w:rFonts w:hint="eastAsia"/>
        </w:rPr>
        <w:t>3</w:t>
      </w:r>
      <w:r w:rsidR="00E54AD9">
        <w:rPr>
          <w:rFonts w:hint="eastAsia"/>
        </w:rPr>
        <w:t>、</w:t>
      </w:r>
      <w:r w:rsidR="00E54AD9">
        <w:rPr>
          <w:rFonts w:hint="eastAsia"/>
        </w:rPr>
        <w:t>9</w:t>
      </w:r>
      <w:r>
        <w:rPr>
          <w:rFonts w:hint="eastAsia"/>
        </w:rPr>
        <w:t>—</w:t>
      </w:r>
      <w:r w:rsidR="004C7B2C">
        <w:rPr>
          <w:rFonts w:hint="eastAsia"/>
        </w:rPr>
        <w:t>压力表</w:t>
      </w:r>
      <w:r>
        <w:rPr>
          <w:rFonts w:hint="eastAsia"/>
        </w:rPr>
        <w:t>；</w:t>
      </w:r>
      <w:r>
        <w:rPr>
          <w:rFonts w:hint="eastAsia"/>
        </w:rPr>
        <w:t>4</w:t>
      </w:r>
      <w:r>
        <w:rPr>
          <w:rFonts w:hint="eastAsia"/>
        </w:rPr>
        <w:t>、</w:t>
      </w:r>
      <w:r>
        <w:rPr>
          <w:rFonts w:hint="eastAsia"/>
        </w:rPr>
        <w:t>10</w:t>
      </w:r>
      <w:r>
        <w:rPr>
          <w:rFonts w:hint="eastAsia"/>
        </w:rPr>
        <w:t>、</w:t>
      </w:r>
      <w:r>
        <w:t>1</w:t>
      </w:r>
      <w:r w:rsidR="008B6036">
        <w:t>4</w:t>
      </w:r>
      <w:r>
        <w:t>—</w:t>
      </w:r>
      <w:r>
        <w:t>三位四通电磁换向阀；</w:t>
      </w:r>
    </w:p>
    <w:p w14:paraId="789ED184" w14:textId="000A9A56" w:rsidR="00065B31" w:rsidRDefault="00C93D48" w:rsidP="00FF40FB">
      <w:pPr>
        <w:spacing w:line="360" w:lineRule="auto"/>
        <w:jc w:val="center"/>
      </w:pPr>
      <w:r>
        <w:t>5</w:t>
      </w:r>
      <w:r w:rsidR="00065B31">
        <w:t>—</w:t>
      </w:r>
      <w:r>
        <w:rPr>
          <w:rFonts w:hint="eastAsia"/>
        </w:rPr>
        <w:t>二位</w:t>
      </w:r>
      <w:r w:rsidR="000D1C6C">
        <w:rPr>
          <w:rFonts w:hint="eastAsia"/>
        </w:rPr>
        <w:t>三</w:t>
      </w:r>
      <w:r>
        <w:rPr>
          <w:rFonts w:hint="eastAsia"/>
        </w:rPr>
        <w:t>通换向阀</w:t>
      </w:r>
      <w:r w:rsidR="00065B31">
        <w:t>；</w:t>
      </w:r>
      <w:r w:rsidR="00065B31">
        <w:rPr>
          <w:rFonts w:hint="eastAsia"/>
        </w:rPr>
        <w:t>6</w:t>
      </w:r>
      <w:r w:rsidR="00263605">
        <w:rPr>
          <w:rFonts w:hint="eastAsia"/>
        </w:rPr>
        <w:t>—单向调速阀；</w:t>
      </w:r>
      <w:r w:rsidR="00D979F0">
        <w:rPr>
          <w:rFonts w:hint="eastAsia"/>
        </w:rPr>
        <w:t xml:space="preserve"> </w:t>
      </w:r>
      <w:r w:rsidR="00065B31">
        <w:rPr>
          <w:rFonts w:hint="eastAsia"/>
        </w:rPr>
        <w:t>7</w:t>
      </w:r>
      <w:r w:rsidR="00065B31">
        <w:rPr>
          <w:rFonts w:hint="eastAsia"/>
        </w:rPr>
        <w:t>—减压阀；</w:t>
      </w:r>
      <w:r w:rsidR="00065B31">
        <w:rPr>
          <w:rFonts w:hint="eastAsia"/>
        </w:rPr>
        <w:t>8</w:t>
      </w:r>
      <w:r w:rsidR="00F122CF">
        <w:rPr>
          <w:rFonts w:hint="eastAsia"/>
        </w:rPr>
        <w:t>、</w:t>
      </w:r>
      <w:r w:rsidR="00F122CF">
        <w:rPr>
          <w:rFonts w:hint="eastAsia"/>
        </w:rPr>
        <w:t>1</w:t>
      </w:r>
      <w:r w:rsidR="00F122CF">
        <w:t>3</w:t>
      </w:r>
      <w:r w:rsidR="00065B31">
        <w:t>—</w:t>
      </w:r>
      <w:r w:rsidR="00F122CF">
        <w:rPr>
          <w:rFonts w:hint="eastAsia"/>
        </w:rPr>
        <w:t>单向阀</w:t>
      </w:r>
      <w:r w:rsidR="00065B31">
        <w:t>；</w:t>
      </w:r>
      <w:r w:rsidR="00730EA2">
        <w:rPr>
          <w:rFonts w:hint="eastAsia"/>
        </w:rPr>
        <w:t xml:space="preserve"> </w:t>
      </w:r>
      <w:r w:rsidR="00065B31">
        <w:rPr>
          <w:rFonts w:hint="eastAsia"/>
        </w:rPr>
        <w:t>11</w:t>
      </w:r>
      <w:r w:rsidR="00065B31">
        <w:rPr>
          <w:rFonts w:hint="eastAsia"/>
        </w:rPr>
        <w:t>、</w:t>
      </w:r>
      <w:r w:rsidR="00065B31">
        <w:rPr>
          <w:rFonts w:hint="eastAsia"/>
        </w:rPr>
        <w:t>1</w:t>
      </w:r>
      <w:r w:rsidR="00730EA2">
        <w:t>5</w:t>
      </w:r>
      <w:r w:rsidR="00065B31">
        <w:rPr>
          <w:rFonts w:hint="eastAsia"/>
        </w:rPr>
        <w:t>—</w:t>
      </w:r>
      <w:r w:rsidR="00730EA2">
        <w:rPr>
          <w:rFonts w:hint="eastAsia"/>
        </w:rPr>
        <w:t>压力传感器</w:t>
      </w:r>
      <w:r w:rsidR="00065B31">
        <w:rPr>
          <w:rFonts w:hint="eastAsia"/>
        </w:rPr>
        <w:t>；</w:t>
      </w:r>
      <w:r w:rsidR="00D979F0">
        <w:rPr>
          <w:rFonts w:hint="eastAsia"/>
        </w:rPr>
        <w:t>1</w:t>
      </w:r>
      <w:r w:rsidR="00D979F0">
        <w:t>2</w:t>
      </w:r>
      <w:r w:rsidR="00D979F0">
        <w:rPr>
          <w:rFonts w:hint="eastAsia"/>
        </w:rPr>
        <w:t>、</w:t>
      </w:r>
      <w:r w:rsidR="00D979F0">
        <w:rPr>
          <w:rFonts w:hint="eastAsia"/>
        </w:rPr>
        <w:t>1</w:t>
      </w:r>
      <w:r w:rsidR="00D979F0">
        <w:t>6</w:t>
      </w:r>
      <w:r w:rsidR="00D979F0">
        <w:rPr>
          <w:rFonts w:hint="eastAsia"/>
        </w:rPr>
        <w:t>—单向节流阀；</w:t>
      </w:r>
      <w:r w:rsidR="00C77E47">
        <w:rPr>
          <w:rFonts w:hint="eastAsia"/>
        </w:rPr>
        <w:t>1</w:t>
      </w:r>
      <w:r w:rsidR="00C77E47">
        <w:t>7</w:t>
      </w:r>
      <w:r w:rsidR="00C77E47">
        <w:rPr>
          <w:rFonts w:hint="eastAsia"/>
        </w:rPr>
        <w:t>—溢流阀</w:t>
      </w:r>
    </w:p>
    <w:p w14:paraId="4AFBB193" w14:textId="2AE5C236" w:rsidR="009453BB" w:rsidRPr="00BD6B38" w:rsidRDefault="004357B3" w:rsidP="00BD6B38">
      <w:pPr>
        <w:spacing w:line="360" w:lineRule="auto"/>
        <w:outlineLvl w:val="2"/>
        <w:rPr>
          <w:rFonts w:ascii="黑体" w:eastAsia="黑体" w:hAnsi="宋体"/>
          <w:b/>
        </w:rPr>
      </w:pPr>
      <w:bookmarkStart w:id="56" w:name="_Toc92126111"/>
      <w:r>
        <w:rPr>
          <w:rFonts w:ascii="黑体" w:eastAsia="黑体" w:hAnsi="宋体" w:hint="eastAsia"/>
          <w:b/>
        </w:rPr>
        <w:t>（</w:t>
      </w:r>
      <w:r w:rsidR="009453BB" w:rsidRPr="00BD6B38">
        <w:rPr>
          <w:rFonts w:ascii="黑体" w:eastAsia="黑体" w:hAnsi="宋体" w:hint="eastAsia"/>
          <w:b/>
        </w:rPr>
        <w:t>2）工作循环过程：</w:t>
      </w:r>
      <w:bookmarkEnd w:id="56"/>
    </w:p>
    <w:p w14:paraId="0F8BF3CC" w14:textId="152A1764" w:rsidR="00FF262D" w:rsidRDefault="00FF262D" w:rsidP="00FF262D">
      <w:pPr>
        <w:spacing w:line="360" w:lineRule="auto"/>
        <w:ind w:firstLineChars="200" w:firstLine="480"/>
        <w:rPr>
          <w:sz w:val="24"/>
        </w:rPr>
      </w:pPr>
      <w:r>
        <w:rPr>
          <w:rFonts w:hint="eastAsia"/>
          <w:sz w:val="24"/>
        </w:rPr>
        <w:t>1</w:t>
      </w:r>
      <w:r w:rsidR="00DB3E5E">
        <w:rPr>
          <w:rFonts w:hint="eastAsia"/>
          <w:sz w:val="24"/>
        </w:rPr>
        <w:t>.</w:t>
      </w:r>
      <w:r>
        <w:rPr>
          <w:sz w:val="24"/>
        </w:rPr>
        <w:t>插销</w:t>
      </w:r>
    </w:p>
    <w:p w14:paraId="07148D30" w14:textId="111C1413" w:rsidR="00FF262D" w:rsidRDefault="00CA5C07" w:rsidP="00FF262D">
      <w:pPr>
        <w:spacing w:line="360" w:lineRule="auto"/>
        <w:ind w:firstLineChars="200" w:firstLine="480"/>
        <w:rPr>
          <w:sz w:val="24"/>
        </w:rPr>
      </w:pPr>
      <w:r>
        <w:rPr>
          <w:rFonts w:hint="eastAsia"/>
          <w:sz w:val="24"/>
        </w:rPr>
        <w:t>开启液压泵后，</w:t>
      </w:r>
      <w:r>
        <w:rPr>
          <w:sz w:val="24"/>
        </w:rPr>
        <w:t>三位四通电磁换向阀</w:t>
      </w:r>
      <w:r>
        <w:rPr>
          <w:rFonts w:hint="eastAsia"/>
          <w:sz w:val="24"/>
        </w:rPr>
        <w:t>4</w:t>
      </w:r>
      <w:r w:rsidR="00E507F5">
        <w:rPr>
          <w:rFonts w:hint="eastAsia"/>
          <w:sz w:val="24"/>
        </w:rPr>
        <w:t>、</w:t>
      </w:r>
      <w:r w:rsidR="00E507F5">
        <w:rPr>
          <w:rFonts w:hint="eastAsia"/>
          <w:sz w:val="24"/>
        </w:rPr>
        <w:t>1</w:t>
      </w:r>
      <w:r w:rsidR="00E507F5">
        <w:rPr>
          <w:sz w:val="24"/>
        </w:rPr>
        <w:t>0</w:t>
      </w:r>
      <w:r>
        <w:rPr>
          <w:rFonts w:hint="eastAsia"/>
          <w:sz w:val="24"/>
        </w:rPr>
        <w:t>处于中位，</w:t>
      </w:r>
      <w:r w:rsidR="002E4CAB">
        <w:rPr>
          <w:rFonts w:hint="eastAsia"/>
          <w:sz w:val="24"/>
        </w:rPr>
        <w:t>7</w:t>
      </w:r>
      <w:r w:rsidR="002E4CAB">
        <w:rPr>
          <w:sz w:val="24"/>
        </w:rPr>
        <w:t>YA</w:t>
      </w:r>
      <w:r w:rsidR="002E4CAB">
        <w:rPr>
          <w:rFonts w:hint="eastAsia"/>
          <w:sz w:val="24"/>
        </w:rPr>
        <w:t>得电，</w:t>
      </w:r>
      <w:r w:rsidR="00FF262D">
        <w:rPr>
          <w:sz w:val="24"/>
        </w:rPr>
        <w:t>三位四通电磁换向阀</w:t>
      </w:r>
      <w:r w:rsidR="00F32334">
        <w:rPr>
          <w:sz w:val="24"/>
        </w:rPr>
        <w:t>14</w:t>
      </w:r>
      <w:r w:rsidR="00FF262D">
        <w:rPr>
          <w:sz w:val="24"/>
        </w:rPr>
        <w:t>工作于</w:t>
      </w:r>
      <w:r w:rsidR="002D1821">
        <w:rPr>
          <w:rFonts w:hint="eastAsia"/>
          <w:sz w:val="24"/>
        </w:rPr>
        <w:t>右</w:t>
      </w:r>
      <w:r w:rsidR="00FF262D">
        <w:rPr>
          <w:sz w:val="24"/>
        </w:rPr>
        <w:t>位，此时，定位缸动作，</w:t>
      </w:r>
      <w:r w:rsidR="00FF262D">
        <w:rPr>
          <w:rFonts w:hint="eastAsia"/>
          <w:sz w:val="24"/>
        </w:rPr>
        <w:t>当定位缸活塞杆触碰到行程开关</w:t>
      </w:r>
      <w:r w:rsidR="00FF262D">
        <w:rPr>
          <w:rFonts w:hint="eastAsia"/>
          <w:sz w:val="24"/>
        </w:rPr>
        <w:t>5SQ</w:t>
      </w:r>
      <w:r w:rsidR="0057396B">
        <w:rPr>
          <w:rFonts w:hint="eastAsia"/>
          <w:sz w:val="24"/>
        </w:rPr>
        <w:t>，且压力上升到触发压力传感器</w:t>
      </w:r>
      <w:r w:rsidR="00D42812">
        <w:rPr>
          <w:rFonts w:hint="eastAsia"/>
          <w:sz w:val="24"/>
        </w:rPr>
        <w:t>1</w:t>
      </w:r>
      <w:r w:rsidR="00D42812">
        <w:rPr>
          <w:sz w:val="24"/>
        </w:rPr>
        <w:t>5</w:t>
      </w:r>
      <w:r w:rsidR="00FF262D">
        <w:rPr>
          <w:rFonts w:hint="eastAsia"/>
          <w:sz w:val="24"/>
        </w:rPr>
        <w:t>时，完成插销过程，定位缸停止动作，开启夹紧过程。</w:t>
      </w:r>
    </w:p>
    <w:p w14:paraId="3A792721" w14:textId="7B9A25B7" w:rsidR="00FF262D" w:rsidRDefault="00FF262D" w:rsidP="00FF262D">
      <w:pPr>
        <w:spacing w:line="360" w:lineRule="auto"/>
        <w:ind w:firstLineChars="200" w:firstLine="480"/>
        <w:rPr>
          <w:sz w:val="24"/>
        </w:rPr>
      </w:pPr>
      <w:r>
        <w:rPr>
          <w:rFonts w:hint="eastAsia"/>
          <w:sz w:val="24"/>
        </w:rPr>
        <w:t>2.</w:t>
      </w:r>
      <w:r>
        <w:rPr>
          <w:rFonts w:hint="eastAsia"/>
          <w:sz w:val="24"/>
        </w:rPr>
        <w:t>夹紧</w:t>
      </w:r>
    </w:p>
    <w:p w14:paraId="54DEFBC6" w14:textId="1F900588" w:rsidR="00FF262D" w:rsidRDefault="00B05E2C" w:rsidP="00FF262D">
      <w:pPr>
        <w:spacing w:line="360" w:lineRule="auto"/>
        <w:ind w:firstLineChars="200" w:firstLine="480"/>
        <w:rPr>
          <w:sz w:val="24"/>
        </w:rPr>
      </w:pPr>
      <w:r>
        <w:rPr>
          <w:rFonts w:hint="eastAsia"/>
          <w:sz w:val="24"/>
        </w:rPr>
        <w:t>5</w:t>
      </w:r>
      <w:r>
        <w:rPr>
          <w:sz w:val="24"/>
        </w:rPr>
        <w:t>YA</w:t>
      </w:r>
      <w:r>
        <w:rPr>
          <w:rFonts w:hint="eastAsia"/>
          <w:sz w:val="24"/>
        </w:rPr>
        <w:t>得电，</w:t>
      </w:r>
      <w:r w:rsidR="00FF262D">
        <w:rPr>
          <w:sz w:val="24"/>
        </w:rPr>
        <w:t>三位四通电磁换向阀</w:t>
      </w:r>
      <w:r w:rsidR="00FF262D">
        <w:rPr>
          <w:rFonts w:hint="eastAsia"/>
          <w:sz w:val="24"/>
        </w:rPr>
        <w:t>10</w:t>
      </w:r>
      <w:r w:rsidR="00FF262D">
        <w:rPr>
          <w:rFonts w:hint="eastAsia"/>
          <w:sz w:val="24"/>
        </w:rPr>
        <w:t>、</w:t>
      </w:r>
      <w:r w:rsidR="00FF262D">
        <w:rPr>
          <w:sz w:val="24"/>
        </w:rPr>
        <w:t>1</w:t>
      </w:r>
      <w:r w:rsidR="00F32334">
        <w:rPr>
          <w:sz w:val="24"/>
        </w:rPr>
        <w:t>4</w:t>
      </w:r>
      <w:r w:rsidR="00FF262D">
        <w:rPr>
          <w:sz w:val="24"/>
        </w:rPr>
        <w:t>工作于</w:t>
      </w:r>
      <w:r w:rsidR="008B556F">
        <w:rPr>
          <w:rFonts w:hint="eastAsia"/>
          <w:sz w:val="24"/>
        </w:rPr>
        <w:t>右</w:t>
      </w:r>
      <w:r w:rsidR="00FF262D">
        <w:rPr>
          <w:sz w:val="24"/>
        </w:rPr>
        <w:t>位，三位四通电磁换向阀</w:t>
      </w:r>
      <w:r w:rsidR="00FF262D">
        <w:rPr>
          <w:rFonts w:hint="eastAsia"/>
          <w:sz w:val="24"/>
        </w:rPr>
        <w:t>4</w:t>
      </w:r>
      <w:r w:rsidR="00FF262D">
        <w:rPr>
          <w:sz w:val="24"/>
        </w:rPr>
        <w:t>工作于中位，此时，夹紧缸动作，</w:t>
      </w:r>
      <w:r w:rsidR="00FF262D">
        <w:rPr>
          <w:rFonts w:hint="eastAsia"/>
          <w:sz w:val="24"/>
        </w:rPr>
        <w:t>当夹紧缸活塞杆触碰到行程开关</w:t>
      </w:r>
      <w:r w:rsidR="00FF262D">
        <w:rPr>
          <w:rFonts w:hint="eastAsia"/>
          <w:sz w:val="24"/>
        </w:rPr>
        <w:t>4SQ</w:t>
      </w:r>
      <w:r w:rsidR="00FF262D">
        <w:rPr>
          <w:rFonts w:hint="eastAsia"/>
          <w:sz w:val="24"/>
        </w:rPr>
        <w:t>，且压力上升到触发压力传感器时，完成夹紧过程，夹紧缸停止动作，开启快进过程。</w:t>
      </w:r>
    </w:p>
    <w:p w14:paraId="096DAC28" w14:textId="77777777" w:rsidR="00FF262D" w:rsidRDefault="00FF262D" w:rsidP="00FF262D">
      <w:pPr>
        <w:spacing w:line="360" w:lineRule="auto"/>
        <w:ind w:firstLineChars="200" w:firstLine="480"/>
        <w:rPr>
          <w:sz w:val="24"/>
        </w:rPr>
      </w:pPr>
      <w:r>
        <w:rPr>
          <w:rFonts w:hint="eastAsia"/>
          <w:sz w:val="24"/>
        </w:rPr>
        <w:t>3.</w:t>
      </w:r>
      <w:r>
        <w:rPr>
          <w:rFonts w:hint="eastAsia"/>
          <w:sz w:val="24"/>
        </w:rPr>
        <w:t>快进</w:t>
      </w:r>
    </w:p>
    <w:p w14:paraId="4F722A1C" w14:textId="327F95B1" w:rsidR="00FF262D" w:rsidRDefault="00661414" w:rsidP="00FF262D">
      <w:pPr>
        <w:spacing w:line="360" w:lineRule="auto"/>
        <w:ind w:firstLineChars="200" w:firstLine="480"/>
        <w:rPr>
          <w:sz w:val="24"/>
        </w:rPr>
      </w:pPr>
      <w:r>
        <w:rPr>
          <w:sz w:val="24"/>
        </w:rPr>
        <w:t>1</w:t>
      </w:r>
      <w:r w:rsidR="00D2221E">
        <w:rPr>
          <w:sz w:val="24"/>
        </w:rPr>
        <w:t>YA</w:t>
      </w:r>
      <w:r>
        <w:rPr>
          <w:rFonts w:hint="eastAsia"/>
          <w:sz w:val="24"/>
        </w:rPr>
        <w:t>、</w:t>
      </w:r>
      <w:r>
        <w:rPr>
          <w:rFonts w:hint="eastAsia"/>
          <w:sz w:val="24"/>
        </w:rPr>
        <w:t>3</w:t>
      </w:r>
      <w:r>
        <w:rPr>
          <w:sz w:val="24"/>
        </w:rPr>
        <w:t>YA</w:t>
      </w:r>
      <w:r w:rsidR="00D2221E">
        <w:rPr>
          <w:rFonts w:hint="eastAsia"/>
          <w:sz w:val="24"/>
        </w:rPr>
        <w:t>得电</w:t>
      </w:r>
      <w:r w:rsidR="00A335DF">
        <w:rPr>
          <w:rFonts w:hint="eastAsia"/>
          <w:sz w:val="24"/>
        </w:rPr>
        <w:t>，</w:t>
      </w:r>
      <w:r w:rsidR="00FF262D">
        <w:rPr>
          <w:sz w:val="24"/>
        </w:rPr>
        <w:t>三位四通电磁换向阀</w:t>
      </w:r>
      <w:r w:rsidR="00FF262D">
        <w:rPr>
          <w:rFonts w:hint="eastAsia"/>
          <w:sz w:val="24"/>
        </w:rPr>
        <w:t>4</w:t>
      </w:r>
      <w:r w:rsidR="00FF262D">
        <w:rPr>
          <w:rFonts w:hint="eastAsia"/>
          <w:sz w:val="24"/>
        </w:rPr>
        <w:t>、</w:t>
      </w:r>
      <w:r w:rsidR="00FF262D">
        <w:rPr>
          <w:rFonts w:hint="eastAsia"/>
          <w:sz w:val="24"/>
        </w:rPr>
        <w:t>10</w:t>
      </w:r>
      <w:r w:rsidR="00FF262D">
        <w:rPr>
          <w:rFonts w:hint="eastAsia"/>
          <w:sz w:val="24"/>
        </w:rPr>
        <w:t>、</w:t>
      </w:r>
      <w:r w:rsidR="00FF262D">
        <w:rPr>
          <w:sz w:val="24"/>
        </w:rPr>
        <w:t>1</w:t>
      </w:r>
      <w:r w:rsidR="00397BC7">
        <w:rPr>
          <w:sz w:val="24"/>
        </w:rPr>
        <w:t>4</w:t>
      </w:r>
      <w:r w:rsidR="00FF262D">
        <w:rPr>
          <w:sz w:val="24"/>
        </w:rPr>
        <w:t>工作于</w:t>
      </w:r>
      <w:r w:rsidR="00D6628E">
        <w:rPr>
          <w:rFonts w:hint="eastAsia"/>
          <w:sz w:val="24"/>
        </w:rPr>
        <w:t>右</w:t>
      </w:r>
      <w:r w:rsidR="00FF262D">
        <w:rPr>
          <w:sz w:val="24"/>
        </w:rPr>
        <w:t>位，</w:t>
      </w:r>
      <w:r w:rsidR="00FF262D">
        <w:rPr>
          <w:rFonts w:hint="eastAsia"/>
          <w:sz w:val="24"/>
        </w:rPr>
        <w:t>二位</w:t>
      </w:r>
      <w:r w:rsidR="00896DCD">
        <w:rPr>
          <w:rFonts w:hint="eastAsia"/>
          <w:sz w:val="24"/>
        </w:rPr>
        <w:t>三</w:t>
      </w:r>
      <w:r w:rsidR="00FF262D">
        <w:rPr>
          <w:rFonts w:hint="eastAsia"/>
          <w:sz w:val="24"/>
        </w:rPr>
        <w:t>通换向阀</w:t>
      </w:r>
      <w:r w:rsidR="00275CBB">
        <w:rPr>
          <w:sz w:val="24"/>
        </w:rPr>
        <w:t>5</w:t>
      </w:r>
      <w:r w:rsidR="00FF262D">
        <w:rPr>
          <w:rFonts w:hint="eastAsia"/>
          <w:sz w:val="24"/>
        </w:rPr>
        <w:t>工作于右位。</w:t>
      </w:r>
      <w:r w:rsidR="00FF262D">
        <w:rPr>
          <w:sz w:val="24"/>
        </w:rPr>
        <w:t>此时，进给缸动作，</w:t>
      </w:r>
      <w:r w:rsidR="00FF262D">
        <w:rPr>
          <w:rFonts w:hint="eastAsia"/>
          <w:sz w:val="24"/>
        </w:rPr>
        <w:t>当进给缸活塞杆触碰到行程开关</w:t>
      </w:r>
      <w:r w:rsidR="00D976A1">
        <w:rPr>
          <w:sz w:val="24"/>
        </w:rPr>
        <w:t>2</w:t>
      </w:r>
      <w:r w:rsidR="00FF262D">
        <w:rPr>
          <w:rFonts w:hint="eastAsia"/>
          <w:sz w:val="24"/>
        </w:rPr>
        <w:t>SQ</w:t>
      </w:r>
      <w:r w:rsidR="00FF262D">
        <w:rPr>
          <w:rFonts w:hint="eastAsia"/>
          <w:sz w:val="24"/>
        </w:rPr>
        <w:lastRenderedPageBreak/>
        <w:t>时，完成快进过程，开启工进过程。</w:t>
      </w:r>
    </w:p>
    <w:p w14:paraId="69C65B1F" w14:textId="77777777" w:rsidR="00FF262D" w:rsidRDefault="00FF262D" w:rsidP="00FF262D">
      <w:pPr>
        <w:spacing w:line="360" w:lineRule="auto"/>
        <w:ind w:firstLineChars="200" w:firstLine="480"/>
        <w:rPr>
          <w:sz w:val="24"/>
        </w:rPr>
      </w:pPr>
      <w:r>
        <w:rPr>
          <w:rFonts w:hint="eastAsia"/>
          <w:sz w:val="24"/>
        </w:rPr>
        <w:t>4.</w:t>
      </w:r>
      <w:r>
        <w:rPr>
          <w:rFonts w:hint="eastAsia"/>
          <w:sz w:val="24"/>
        </w:rPr>
        <w:t>工进</w:t>
      </w:r>
    </w:p>
    <w:p w14:paraId="79A2A420" w14:textId="37C08ABA" w:rsidR="00FF262D" w:rsidRDefault="00D976A1" w:rsidP="00FF262D">
      <w:pPr>
        <w:spacing w:line="360" w:lineRule="auto"/>
        <w:ind w:firstLineChars="200" w:firstLine="480"/>
        <w:rPr>
          <w:sz w:val="24"/>
        </w:rPr>
      </w:pPr>
      <w:r>
        <w:rPr>
          <w:rFonts w:hint="eastAsia"/>
          <w:sz w:val="24"/>
        </w:rPr>
        <w:t>3</w:t>
      </w:r>
      <w:r>
        <w:rPr>
          <w:sz w:val="24"/>
        </w:rPr>
        <w:t>YA</w:t>
      </w:r>
      <w:r>
        <w:rPr>
          <w:rFonts w:hint="eastAsia"/>
          <w:sz w:val="24"/>
        </w:rPr>
        <w:t>失电，</w:t>
      </w:r>
      <w:r w:rsidR="00FF262D">
        <w:rPr>
          <w:sz w:val="24"/>
        </w:rPr>
        <w:t>三位四通电磁换向阀</w:t>
      </w:r>
      <w:r w:rsidR="00FF262D">
        <w:rPr>
          <w:rFonts w:hint="eastAsia"/>
          <w:sz w:val="24"/>
        </w:rPr>
        <w:t>4</w:t>
      </w:r>
      <w:r w:rsidR="00FF262D">
        <w:rPr>
          <w:rFonts w:hint="eastAsia"/>
          <w:sz w:val="24"/>
        </w:rPr>
        <w:t>、</w:t>
      </w:r>
      <w:r w:rsidR="00FF262D">
        <w:rPr>
          <w:rFonts w:hint="eastAsia"/>
          <w:sz w:val="24"/>
        </w:rPr>
        <w:t>10</w:t>
      </w:r>
      <w:r w:rsidR="00FF262D">
        <w:rPr>
          <w:rFonts w:hint="eastAsia"/>
          <w:sz w:val="24"/>
        </w:rPr>
        <w:t>、</w:t>
      </w:r>
      <w:r w:rsidR="00275CBB">
        <w:rPr>
          <w:sz w:val="24"/>
        </w:rPr>
        <w:t>14</w:t>
      </w:r>
      <w:r w:rsidR="00FF262D">
        <w:rPr>
          <w:sz w:val="24"/>
        </w:rPr>
        <w:t>工作于左位，</w:t>
      </w:r>
      <w:r w:rsidR="00FF262D">
        <w:rPr>
          <w:rFonts w:hint="eastAsia"/>
          <w:sz w:val="24"/>
        </w:rPr>
        <w:t>二位</w:t>
      </w:r>
      <w:r w:rsidR="000D1C6C">
        <w:rPr>
          <w:rFonts w:hint="eastAsia"/>
          <w:sz w:val="24"/>
        </w:rPr>
        <w:t>三</w:t>
      </w:r>
      <w:r w:rsidR="00FF262D">
        <w:rPr>
          <w:rFonts w:hint="eastAsia"/>
          <w:sz w:val="24"/>
        </w:rPr>
        <w:t>通换向阀</w:t>
      </w:r>
      <w:r w:rsidR="00275CBB">
        <w:rPr>
          <w:sz w:val="24"/>
        </w:rPr>
        <w:t>5</w:t>
      </w:r>
      <w:r w:rsidR="00FF262D">
        <w:rPr>
          <w:rFonts w:hint="eastAsia"/>
          <w:sz w:val="24"/>
        </w:rPr>
        <w:t>工作于左位</w:t>
      </w:r>
      <w:r w:rsidR="00FF262D">
        <w:rPr>
          <w:sz w:val="24"/>
        </w:rPr>
        <w:t>，此时，进给缸继续动作，速度降低，</w:t>
      </w:r>
      <w:r w:rsidR="00FF262D">
        <w:rPr>
          <w:rFonts w:hint="eastAsia"/>
          <w:sz w:val="24"/>
        </w:rPr>
        <w:t>当进给缸活塞杆触碰到行程开关</w:t>
      </w:r>
      <w:r w:rsidR="00E14215">
        <w:rPr>
          <w:sz w:val="24"/>
        </w:rPr>
        <w:t>3</w:t>
      </w:r>
      <w:r w:rsidR="00FF262D">
        <w:rPr>
          <w:rFonts w:hint="eastAsia"/>
          <w:sz w:val="24"/>
        </w:rPr>
        <w:t>SQ</w:t>
      </w:r>
      <w:r w:rsidR="00FF262D">
        <w:rPr>
          <w:rFonts w:hint="eastAsia"/>
          <w:sz w:val="24"/>
        </w:rPr>
        <w:t>时，完成工进过程，进给缸停止动作，开启快退过程。</w:t>
      </w:r>
    </w:p>
    <w:p w14:paraId="6F7F6718" w14:textId="77777777" w:rsidR="00FF262D" w:rsidRDefault="00FF262D" w:rsidP="00FF262D">
      <w:pPr>
        <w:spacing w:line="360" w:lineRule="auto"/>
        <w:ind w:firstLineChars="200" w:firstLine="480"/>
        <w:rPr>
          <w:sz w:val="24"/>
        </w:rPr>
      </w:pPr>
      <w:r>
        <w:rPr>
          <w:rFonts w:hint="eastAsia"/>
          <w:sz w:val="24"/>
        </w:rPr>
        <w:t>5.</w:t>
      </w:r>
      <w:r>
        <w:rPr>
          <w:rFonts w:hint="eastAsia"/>
          <w:sz w:val="24"/>
        </w:rPr>
        <w:t>快退</w:t>
      </w:r>
    </w:p>
    <w:p w14:paraId="05A2ED26" w14:textId="5902FB73" w:rsidR="00FF262D" w:rsidRDefault="00FF262D" w:rsidP="00FF262D">
      <w:pPr>
        <w:spacing w:line="360" w:lineRule="auto"/>
        <w:ind w:firstLineChars="200" w:firstLine="480"/>
        <w:rPr>
          <w:sz w:val="24"/>
        </w:rPr>
      </w:pPr>
      <w:r>
        <w:rPr>
          <w:sz w:val="24"/>
        </w:rPr>
        <w:t>三位四通电磁换向阀</w:t>
      </w:r>
      <w:r>
        <w:rPr>
          <w:rFonts w:hint="eastAsia"/>
          <w:sz w:val="24"/>
        </w:rPr>
        <w:t>10</w:t>
      </w:r>
      <w:r>
        <w:rPr>
          <w:rFonts w:hint="eastAsia"/>
          <w:sz w:val="24"/>
        </w:rPr>
        <w:t>、</w:t>
      </w:r>
      <w:r>
        <w:rPr>
          <w:sz w:val="24"/>
        </w:rPr>
        <w:t>1</w:t>
      </w:r>
      <w:r w:rsidR="00275CBB">
        <w:rPr>
          <w:sz w:val="24"/>
        </w:rPr>
        <w:t>4</w:t>
      </w:r>
      <w:r>
        <w:rPr>
          <w:sz w:val="24"/>
        </w:rPr>
        <w:t>工作于左位，</w:t>
      </w:r>
      <w:r w:rsidR="00E14215">
        <w:rPr>
          <w:rFonts w:hint="eastAsia"/>
          <w:sz w:val="24"/>
        </w:rPr>
        <w:t>2</w:t>
      </w:r>
      <w:r w:rsidR="00E14215">
        <w:rPr>
          <w:sz w:val="24"/>
        </w:rPr>
        <w:t>YA</w:t>
      </w:r>
      <w:r w:rsidR="00E14215">
        <w:rPr>
          <w:rFonts w:hint="eastAsia"/>
          <w:sz w:val="24"/>
        </w:rPr>
        <w:t>得电，</w:t>
      </w:r>
      <w:r>
        <w:rPr>
          <w:sz w:val="24"/>
        </w:rPr>
        <w:t>三位四通电磁换向阀</w:t>
      </w:r>
      <w:r>
        <w:rPr>
          <w:rFonts w:hint="eastAsia"/>
          <w:sz w:val="24"/>
        </w:rPr>
        <w:t>4</w:t>
      </w:r>
      <w:r>
        <w:rPr>
          <w:sz w:val="24"/>
        </w:rPr>
        <w:t>工作于</w:t>
      </w:r>
      <w:r>
        <w:rPr>
          <w:rFonts w:hint="eastAsia"/>
          <w:sz w:val="24"/>
        </w:rPr>
        <w:t>右</w:t>
      </w:r>
      <w:r>
        <w:rPr>
          <w:sz w:val="24"/>
        </w:rPr>
        <w:t>位，</w:t>
      </w:r>
      <w:r>
        <w:rPr>
          <w:rFonts w:hint="eastAsia"/>
          <w:sz w:val="24"/>
        </w:rPr>
        <w:t>二位</w:t>
      </w:r>
      <w:r w:rsidR="00BA21B1">
        <w:rPr>
          <w:rFonts w:hint="eastAsia"/>
          <w:sz w:val="24"/>
        </w:rPr>
        <w:t>三</w:t>
      </w:r>
      <w:r>
        <w:rPr>
          <w:rFonts w:hint="eastAsia"/>
          <w:sz w:val="24"/>
        </w:rPr>
        <w:t>通换向阀</w:t>
      </w:r>
      <w:r w:rsidR="00275CBB">
        <w:rPr>
          <w:sz w:val="24"/>
        </w:rPr>
        <w:t>5</w:t>
      </w:r>
      <w:r>
        <w:rPr>
          <w:rFonts w:hint="eastAsia"/>
          <w:sz w:val="24"/>
        </w:rPr>
        <w:t>工作于左位</w:t>
      </w:r>
      <w:r>
        <w:rPr>
          <w:sz w:val="24"/>
        </w:rPr>
        <w:t>，此时，进给缸动作，</w:t>
      </w:r>
      <w:r w:rsidR="00594EB4">
        <w:rPr>
          <w:rFonts w:hint="eastAsia"/>
          <w:sz w:val="24"/>
        </w:rPr>
        <w:t>当进给缸活塞杆触碰到行程开关</w:t>
      </w:r>
      <w:r w:rsidR="00D93B28">
        <w:rPr>
          <w:sz w:val="24"/>
        </w:rPr>
        <w:t>1</w:t>
      </w:r>
      <w:r w:rsidR="00594EB4">
        <w:rPr>
          <w:rFonts w:hint="eastAsia"/>
          <w:sz w:val="24"/>
        </w:rPr>
        <w:t>SQ</w:t>
      </w:r>
      <w:r w:rsidR="00594EB4">
        <w:rPr>
          <w:rFonts w:hint="eastAsia"/>
          <w:sz w:val="24"/>
        </w:rPr>
        <w:t>时，</w:t>
      </w:r>
      <w:r>
        <w:rPr>
          <w:rFonts w:hint="eastAsia"/>
          <w:sz w:val="24"/>
        </w:rPr>
        <w:t>完成快退过程，进给缸停止动作，开启松开过程。</w:t>
      </w:r>
    </w:p>
    <w:p w14:paraId="56706DCC" w14:textId="77777777" w:rsidR="00FF262D" w:rsidRDefault="00FF262D" w:rsidP="00FF262D">
      <w:pPr>
        <w:spacing w:line="360" w:lineRule="auto"/>
        <w:ind w:firstLineChars="200" w:firstLine="480"/>
        <w:rPr>
          <w:sz w:val="24"/>
        </w:rPr>
      </w:pPr>
      <w:r>
        <w:rPr>
          <w:sz w:val="24"/>
        </w:rPr>
        <w:t>6</w:t>
      </w:r>
      <w:r>
        <w:rPr>
          <w:rFonts w:hint="eastAsia"/>
          <w:sz w:val="24"/>
        </w:rPr>
        <w:t>.</w:t>
      </w:r>
      <w:r>
        <w:rPr>
          <w:rFonts w:hint="eastAsia"/>
          <w:sz w:val="24"/>
        </w:rPr>
        <w:t>松开</w:t>
      </w:r>
    </w:p>
    <w:p w14:paraId="3230FE48" w14:textId="7DDCD0F3" w:rsidR="00FF262D" w:rsidRPr="00F410FA" w:rsidRDefault="00FF262D" w:rsidP="00A27608">
      <w:pPr>
        <w:spacing w:line="360" w:lineRule="auto"/>
        <w:ind w:firstLineChars="200" w:firstLine="480"/>
        <w:rPr>
          <w:sz w:val="24"/>
        </w:rPr>
      </w:pPr>
      <w:r>
        <w:rPr>
          <w:sz w:val="24"/>
        </w:rPr>
        <w:t>三位四通电磁换向阀</w:t>
      </w:r>
      <w:r>
        <w:rPr>
          <w:sz w:val="24"/>
        </w:rPr>
        <w:t>1</w:t>
      </w:r>
      <w:r w:rsidR="00CB1929">
        <w:rPr>
          <w:sz w:val="24"/>
        </w:rPr>
        <w:t>4</w:t>
      </w:r>
      <w:r>
        <w:rPr>
          <w:sz w:val="24"/>
        </w:rPr>
        <w:t>工作于</w:t>
      </w:r>
      <w:r>
        <w:rPr>
          <w:rFonts w:hint="eastAsia"/>
          <w:sz w:val="24"/>
        </w:rPr>
        <w:t>右</w:t>
      </w:r>
      <w:r>
        <w:rPr>
          <w:sz w:val="24"/>
        </w:rPr>
        <w:t>位，三位四通电磁换向阀</w:t>
      </w:r>
      <w:r>
        <w:rPr>
          <w:rFonts w:hint="eastAsia"/>
          <w:sz w:val="24"/>
        </w:rPr>
        <w:t>4</w:t>
      </w:r>
      <w:r w:rsidR="003336A3">
        <w:rPr>
          <w:rFonts w:hint="eastAsia"/>
          <w:sz w:val="24"/>
        </w:rPr>
        <w:t>处于中</w:t>
      </w:r>
      <w:r>
        <w:rPr>
          <w:sz w:val="24"/>
        </w:rPr>
        <w:t>位，</w:t>
      </w:r>
      <w:r w:rsidR="00293CF0">
        <w:rPr>
          <w:rFonts w:hint="eastAsia"/>
          <w:sz w:val="24"/>
        </w:rPr>
        <w:t>4</w:t>
      </w:r>
      <w:r w:rsidR="00293CF0">
        <w:rPr>
          <w:sz w:val="24"/>
        </w:rPr>
        <w:t>YA</w:t>
      </w:r>
      <w:r w:rsidR="00293CF0">
        <w:rPr>
          <w:rFonts w:hint="eastAsia"/>
          <w:sz w:val="24"/>
        </w:rPr>
        <w:t>得电，</w:t>
      </w:r>
      <w:r>
        <w:rPr>
          <w:sz w:val="24"/>
        </w:rPr>
        <w:t>三位四通电磁换向阀</w:t>
      </w:r>
      <w:r>
        <w:rPr>
          <w:rFonts w:hint="eastAsia"/>
          <w:sz w:val="24"/>
        </w:rPr>
        <w:t>10</w:t>
      </w:r>
      <w:r>
        <w:rPr>
          <w:sz w:val="24"/>
        </w:rPr>
        <w:t>工作于</w:t>
      </w:r>
      <w:r w:rsidR="004E0D48">
        <w:rPr>
          <w:rFonts w:hint="eastAsia"/>
          <w:sz w:val="24"/>
        </w:rPr>
        <w:t>左</w:t>
      </w:r>
      <w:r>
        <w:rPr>
          <w:sz w:val="24"/>
        </w:rPr>
        <w:t>位，此时，夹紧缸动作，</w:t>
      </w:r>
      <w:r w:rsidR="00F410FA">
        <w:rPr>
          <w:rFonts w:hint="eastAsia"/>
          <w:sz w:val="24"/>
        </w:rPr>
        <w:t>当</w:t>
      </w:r>
      <w:r w:rsidR="00E94293">
        <w:rPr>
          <w:rFonts w:hint="eastAsia"/>
          <w:sz w:val="24"/>
        </w:rPr>
        <w:t>夹紧</w:t>
      </w:r>
      <w:r w:rsidR="00F410FA">
        <w:rPr>
          <w:rFonts w:hint="eastAsia"/>
          <w:sz w:val="24"/>
        </w:rPr>
        <w:t>缸活塞杆触碰到行程开关</w:t>
      </w:r>
      <w:r w:rsidR="00FA309E">
        <w:rPr>
          <w:sz w:val="24"/>
        </w:rPr>
        <w:t>4</w:t>
      </w:r>
      <w:r w:rsidR="00F410FA">
        <w:rPr>
          <w:rFonts w:hint="eastAsia"/>
          <w:sz w:val="24"/>
        </w:rPr>
        <w:t>SQ</w:t>
      </w:r>
      <w:r w:rsidR="00F410FA">
        <w:rPr>
          <w:rFonts w:hint="eastAsia"/>
          <w:sz w:val="24"/>
        </w:rPr>
        <w:t>时，完成</w:t>
      </w:r>
      <w:r w:rsidR="00FA309E">
        <w:rPr>
          <w:rFonts w:hint="eastAsia"/>
          <w:sz w:val="24"/>
        </w:rPr>
        <w:t>松开</w:t>
      </w:r>
      <w:r w:rsidR="00F410FA">
        <w:rPr>
          <w:rFonts w:hint="eastAsia"/>
          <w:sz w:val="24"/>
        </w:rPr>
        <w:t>过程，</w:t>
      </w:r>
      <w:r w:rsidR="00D15095">
        <w:rPr>
          <w:rFonts w:hint="eastAsia"/>
          <w:sz w:val="24"/>
        </w:rPr>
        <w:t>夹紧</w:t>
      </w:r>
      <w:r w:rsidR="00F410FA">
        <w:rPr>
          <w:rFonts w:hint="eastAsia"/>
          <w:sz w:val="24"/>
        </w:rPr>
        <w:t>缸停止动作，开启</w:t>
      </w:r>
      <w:r w:rsidR="00A27608">
        <w:rPr>
          <w:rFonts w:hint="eastAsia"/>
          <w:sz w:val="24"/>
        </w:rPr>
        <w:t>拔销</w:t>
      </w:r>
      <w:r w:rsidR="00F410FA">
        <w:rPr>
          <w:rFonts w:hint="eastAsia"/>
          <w:sz w:val="24"/>
        </w:rPr>
        <w:t>过程。</w:t>
      </w:r>
    </w:p>
    <w:p w14:paraId="1C97DB76" w14:textId="77777777" w:rsidR="00FF262D" w:rsidRDefault="00FF262D" w:rsidP="00FF262D">
      <w:pPr>
        <w:tabs>
          <w:tab w:val="left" w:pos="312"/>
        </w:tabs>
        <w:spacing w:line="360" w:lineRule="auto"/>
        <w:ind w:left="480"/>
        <w:rPr>
          <w:sz w:val="24"/>
        </w:rPr>
      </w:pPr>
      <w:r>
        <w:rPr>
          <w:rFonts w:hint="eastAsia"/>
          <w:sz w:val="24"/>
        </w:rPr>
        <w:t>7</w:t>
      </w:r>
      <w:r>
        <w:rPr>
          <w:sz w:val="24"/>
        </w:rPr>
        <w:t>.</w:t>
      </w:r>
      <w:r>
        <w:rPr>
          <w:rFonts w:hint="eastAsia"/>
          <w:sz w:val="24"/>
        </w:rPr>
        <w:t>拔销</w:t>
      </w:r>
    </w:p>
    <w:p w14:paraId="4DFD6461" w14:textId="29F2EF12" w:rsidR="00F80935" w:rsidRDefault="00FF262D" w:rsidP="00427E6E">
      <w:pPr>
        <w:spacing w:line="360" w:lineRule="auto"/>
        <w:ind w:firstLine="420"/>
        <w:rPr>
          <w:sz w:val="24"/>
        </w:rPr>
      </w:pPr>
      <w:r>
        <w:rPr>
          <w:rFonts w:hint="eastAsia"/>
          <w:sz w:val="24"/>
        </w:rPr>
        <w:t>三位四通电磁换向阀</w:t>
      </w:r>
      <w:r>
        <w:rPr>
          <w:rFonts w:hint="eastAsia"/>
          <w:sz w:val="24"/>
        </w:rPr>
        <w:t>1</w:t>
      </w:r>
      <w:r w:rsidR="0050348E">
        <w:rPr>
          <w:sz w:val="24"/>
        </w:rPr>
        <w:t>4</w:t>
      </w:r>
      <w:r>
        <w:rPr>
          <w:rFonts w:hint="eastAsia"/>
          <w:sz w:val="24"/>
        </w:rPr>
        <w:t>工作于左位，三位四通电磁换向阀</w:t>
      </w:r>
      <w:r>
        <w:rPr>
          <w:rFonts w:hint="eastAsia"/>
          <w:sz w:val="24"/>
        </w:rPr>
        <w:t>4</w:t>
      </w:r>
      <w:r w:rsidR="00F44399">
        <w:rPr>
          <w:rFonts w:hint="eastAsia"/>
          <w:sz w:val="24"/>
        </w:rPr>
        <w:t>、</w:t>
      </w:r>
      <w:r w:rsidR="00F44399">
        <w:rPr>
          <w:rFonts w:hint="eastAsia"/>
          <w:sz w:val="24"/>
        </w:rPr>
        <w:t xml:space="preserve"> </w:t>
      </w:r>
      <w:r>
        <w:rPr>
          <w:rFonts w:hint="eastAsia"/>
          <w:sz w:val="24"/>
        </w:rPr>
        <w:t>15</w:t>
      </w:r>
      <w:r w:rsidR="00F44399">
        <w:rPr>
          <w:rFonts w:hint="eastAsia"/>
          <w:sz w:val="24"/>
        </w:rPr>
        <w:t>处于中位，</w:t>
      </w:r>
      <w:r>
        <w:rPr>
          <w:rFonts w:hint="eastAsia"/>
          <w:sz w:val="24"/>
        </w:rPr>
        <w:t>此时，定位缸动作，</w:t>
      </w:r>
      <w:r w:rsidR="00734D52">
        <w:rPr>
          <w:rFonts w:hint="eastAsia"/>
          <w:sz w:val="24"/>
        </w:rPr>
        <w:t>当夹紧缸活塞杆触碰到行程开关</w:t>
      </w:r>
      <w:r w:rsidR="001248B9">
        <w:rPr>
          <w:sz w:val="24"/>
        </w:rPr>
        <w:t>5</w:t>
      </w:r>
      <w:r w:rsidR="00734D52">
        <w:rPr>
          <w:rFonts w:hint="eastAsia"/>
          <w:sz w:val="24"/>
        </w:rPr>
        <w:t>SQ</w:t>
      </w:r>
      <w:r w:rsidR="00734D52">
        <w:rPr>
          <w:rFonts w:hint="eastAsia"/>
          <w:sz w:val="24"/>
        </w:rPr>
        <w:t>时</w:t>
      </w:r>
      <w:r>
        <w:rPr>
          <w:rFonts w:hint="eastAsia"/>
          <w:sz w:val="24"/>
        </w:rPr>
        <w:t>，完成拔销过程</w:t>
      </w:r>
      <w:r w:rsidR="001D6C0B">
        <w:rPr>
          <w:rFonts w:hint="eastAsia"/>
          <w:sz w:val="24"/>
        </w:rPr>
        <w:t>，</w:t>
      </w:r>
      <w:r>
        <w:rPr>
          <w:rFonts w:hint="eastAsia"/>
          <w:sz w:val="24"/>
        </w:rPr>
        <w:t>定位缸停止动作，</w:t>
      </w:r>
      <w:r w:rsidR="0064458A">
        <w:rPr>
          <w:rFonts w:hint="eastAsia"/>
          <w:sz w:val="24"/>
        </w:rPr>
        <w:t>完成</w:t>
      </w:r>
      <w:r w:rsidR="00283183">
        <w:rPr>
          <w:rFonts w:hint="eastAsia"/>
          <w:sz w:val="24"/>
        </w:rPr>
        <w:t>全部</w:t>
      </w:r>
      <w:r>
        <w:rPr>
          <w:rFonts w:hint="eastAsia"/>
          <w:sz w:val="24"/>
        </w:rPr>
        <w:t>过程。所有电磁换向阀失电，液压泵处于卸荷状态。</w:t>
      </w:r>
    </w:p>
    <w:p w14:paraId="2E760AED" w14:textId="75E8DF18" w:rsidR="009453BB" w:rsidRPr="00BD6B38" w:rsidRDefault="00BD6B38" w:rsidP="00BD6B38">
      <w:pPr>
        <w:spacing w:line="360" w:lineRule="auto"/>
        <w:outlineLvl w:val="2"/>
        <w:rPr>
          <w:rFonts w:ascii="黑体" w:eastAsia="黑体" w:hAnsi="宋体"/>
          <w:b/>
        </w:rPr>
      </w:pPr>
      <w:bookmarkStart w:id="57" w:name="_Toc92126112"/>
      <w:r>
        <w:rPr>
          <w:rFonts w:ascii="黑体" w:eastAsia="黑体" w:hAnsi="宋体" w:hint="eastAsia"/>
          <w:b/>
        </w:rPr>
        <w:t>（</w:t>
      </w:r>
      <w:r w:rsidR="009453BB" w:rsidRPr="00BD6B38">
        <w:rPr>
          <w:rFonts w:ascii="黑体" w:eastAsia="黑体" w:hAnsi="宋体" w:hint="eastAsia"/>
          <w:b/>
        </w:rPr>
        <w:t>3）电磁换向阀动作顺序表</w:t>
      </w:r>
      <w:bookmarkEnd w:id="57"/>
    </w:p>
    <w:p w14:paraId="018DE50B" w14:textId="77777777" w:rsidR="009453BB" w:rsidRDefault="009453BB" w:rsidP="009453BB">
      <w:pPr>
        <w:spacing w:line="360" w:lineRule="auto"/>
        <w:jc w:val="center"/>
        <w:rPr>
          <w:rFonts w:ascii="黑体" w:eastAsia="黑体" w:hAnsi="宋体"/>
          <w:b/>
        </w:rPr>
      </w:pPr>
      <w:r>
        <w:rPr>
          <w:rFonts w:ascii="黑体" w:eastAsia="黑体" w:hAnsi="宋体" w:hint="eastAsia"/>
          <w:b/>
        </w:rPr>
        <w:t>表2-1  电磁换向阀动作顺序表</w:t>
      </w:r>
    </w:p>
    <w:tbl>
      <w:tblPr>
        <w:tblpPr w:leftFromText="180" w:rightFromText="180" w:vertAnchor="text" w:tblpX="-493" w:tblpY="1"/>
        <w:tblOverlap w:val="neve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260"/>
        <w:gridCol w:w="1365"/>
        <w:gridCol w:w="1260"/>
        <w:gridCol w:w="1365"/>
        <w:gridCol w:w="1155"/>
        <w:gridCol w:w="1155"/>
        <w:gridCol w:w="1155"/>
      </w:tblGrid>
      <w:tr w:rsidR="009453BB" w14:paraId="69E5E5D2" w14:textId="77777777" w:rsidTr="00BD0210">
        <w:trPr>
          <w:trHeight w:val="280"/>
        </w:trPr>
        <w:tc>
          <w:tcPr>
            <w:tcW w:w="1158" w:type="dxa"/>
            <w:vAlign w:val="center"/>
          </w:tcPr>
          <w:p w14:paraId="3B987A4A" w14:textId="77777777" w:rsidR="009453BB" w:rsidRDefault="009453BB" w:rsidP="00112165">
            <w:pPr>
              <w:spacing w:line="360" w:lineRule="auto"/>
              <w:ind w:leftChars="-270" w:left="-567" w:firstLineChars="270" w:firstLine="567"/>
              <w:jc w:val="center"/>
              <w:rPr>
                <w:rFonts w:ascii="宋体" w:hAnsi="宋体"/>
              </w:rPr>
            </w:pPr>
          </w:p>
        </w:tc>
        <w:tc>
          <w:tcPr>
            <w:tcW w:w="1260" w:type="dxa"/>
            <w:vAlign w:val="center"/>
          </w:tcPr>
          <w:p w14:paraId="63983190" w14:textId="77777777" w:rsidR="009453BB" w:rsidRDefault="009453BB" w:rsidP="00112165">
            <w:pPr>
              <w:spacing w:line="360" w:lineRule="auto"/>
              <w:jc w:val="center"/>
              <w:rPr>
                <w:rFonts w:ascii="宋体" w:hAnsi="宋体"/>
              </w:rPr>
            </w:pPr>
            <w:r>
              <w:rPr>
                <w:rFonts w:ascii="宋体" w:hAnsi="宋体" w:hint="eastAsia"/>
              </w:rPr>
              <w:t>1YA</w:t>
            </w:r>
          </w:p>
        </w:tc>
        <w:tc>
          <w:tcPr>
            <w:tcW w:w="1365" w:type="dxa"/>
            <w:vAlign w:val="center"/>
          </w:tcPr>
          <w:p w14:paraId="60B24DF5" w14:textId="31E07280" w:rsidR="009453BB" w:rsidRDefault="009453BB" w:rsidP="00112165">
            <w:pPr>
              <w:spacing w:line="360" w:lineRule="auto"/>
              <w:jc w:val="center"/>
              <w:rPr>
                <w:rFonts w:ascii="宋体" w:hAnsi="宋体"/>
              </w:rPr>
            </w:pPr>
            <w:r>
              <w:rPr>
                <w:rFonts w:ascii="宋体" w:hAnsi="宋体" w:hint="eastAsia"/>
              </w:rPr>
              <w:t>2YA</w:t>
            </w:r>
          </w:p>
        </w:tc>
        <w:tc>
          <w:tcPr>
            <w:tcW w:w="1260" w:type="dxa"/>
            <w:vAlign w:val="center"/>
          </w:tcPr>
          <w:p w14:paraId="33659861" w14:textId="0A9560CF" w:rsidR="009453BB" w:rsidRDefault="009453BB" w:rsidP="00112165">
            <w:pPr>
              <w:spacing w:line="360" w:lineRule="auto"/>
              <w:jc w:val="center"/>
              <w:rPr>
                <w:rFonts w:ascii="宋体" w:hAnsi="宋体"/>
              </w:rPr>
            </w:pPr>
            <w:r>
              <w:rPr>
                <w:rFonts w:ascii="宋体" w:hAnsi="宋体" w:hint="eastAsia"/>
              </w:rPr>
              <w:t>3YA</w:t>
            </w:r>
          </w:p>
        </w:tc>
        <w:tc>
          <w:tcPr>
            <w:tcW w:w="1365" w:type="dxa"/>
            <w:vAlign w:val="center"/>
          </w:tcPr>
          <w:p w14:paraId="5B939C0D" w14:textId="1FAFA38B" w:rsidR="009453BB" w:rsidRDefault="009453BB" w:rsidP="00112165">
            <w:pPr>
              <w:spacing w:line="360" w:lineRule="auto"/>
              <w:jc w:val="center"/>
              <w:rPr>
                <w:rFonts w:ascii="宋体" w:hAnsi="宋体"/>
              </w:rPr>
            </w:pPr>
            <w:r>
              <w:rPr>
                <w:rFonts w:ascii="宋体" w:hAnsi="宋体" w:hint="eastAsia"/>
              </w:rPr>
              <w:t>4YA</w:t>
            </w:r>
          </w:p>
        </w:tc>
        <w:tc>
          <w:tcPr>
            <w:tcW w:w="1155" w:type="dxa"/>
            <w:vAlign w:val="center"/>
          </w:tcPr>
          <w:p w14:paraId="48D67E42" w14:textId="3021C3C5" w:rsidR="009453BB" w:rsidRDefault="009453BB" w:rsidP="00112165">
            <w:pPr>
              <w:spacing w:line="360" w:lineRule="auto"/>
              <w:jc w:val="center"/>
              <w:rPr>
                <w:rFonts w:ascii="宋体" w:hAnsi="宋体"/>
              </w:rPr>
            </w:pPr>
            <w:r>
              <w:rPr>
                <w:rFonts w:ascii="宋体" w:hAnsi="宋体" w:hint="eastAsia"/>
              </w:rPr>
              <w:t>5YA</w:t>
            </w:r>
          </w:p>
        </w:tc>
        <w:tc>
          <w:tcPr>
            <w:tcW w:w="1155" w:type="dxa"/>
            <w:vAlign w:val="center"/>
          </w:tcPr>
          <w:p w14:paraId="67B67427" w14:textId="1A601FDB" w:rsidR="009453BB" w:rsidRDefault="009453BB" w:rsidP="00112165">
            <w:pPr>
              <w:spacing w:line="360" w:lineRule="auto"/>
              <w:jc w:val="center"/>
              <w:rPr>
                <w:rFonts w:ascii="宋体" w:hAnsi="宋体"/>
              </w:rPr>
            </w:pPr>
            <w:r>
              <w:rPr>
                <w:rFonts w:ascii="宋体" w:hAnsi="宋体" w:hint="eastAsia"/>
              </w:rPr>
              <w:t>6YA</w:t>
            </w:r>
          </w:p>
        </w:tc>
        <w:tc>
          <w:tcPr>
            <w:tcW w:w="1155" w:type="dxa"/>
            <w:vAlign w:val="center"/>
          </w:tcPr>
          <w:p w14:paraId="5D92F5A0" w14:textId="74B2CC61" w:rsidR="009453BB" w:rsidRDefault="009453BB" w:rsidP="00112165">
            <w:pPr>
              <w:spacing w:line="360" w:lineRule="auto"/>
              <w:jc w:val="center"/>
              <w:rPr>
                <w:rFonts w:ascii="宋体" w:hAnsi="宋体"/>
              </w:rPr>
            </w:pPr>
            <w:r>
              <w:rPr>
                <w:rFonts w:ascii="宋体" w:hAnsi="宋体" w:hint="eastAsia"/>
              </w:rPr>
              <w:t>7YA</w:t>
            </w:r>
          </w:p>
        </w:tc>
      </w:tr>
      <w:tr w:rsidR="009453BB" w14:paraId="3CD5B040" w14:textId="77777777" w:rsidTr="00BD0210">
        <w:trPr>
          <w:trHeight w:val="280"/>
        </w:trPr>
        <w:tc>
          <w:tcPr>
            <w:tcW w:w="1158" w:type="dxa"/>
            <w:vAlign w:val="center"/>
          </w:tcPr>
          <w:p w14:paraId="33AE9C4E" w14:textId="77777777" w:rsidR="009453BB" w:rsidRDefault="009453BB" w:rsidP="00112165">
            <w:pPr>
              <w:spacing w:line="360" w:lineRule="auto"/>
              <w:jc w:val="center"/>
              <w:rPr>
                <w:rFonts w:ascii="宋体" w:hAnsi="宋体"/>
              </w:rPr>
            </w:pPr>
            <w:r>
              <w:rPr>
                <w:rFonts w:ascii="宋体" w:hAnsi="宋体" w:hint="eastAsia"/>
              </w:rPr>
              <w:t>插销</w:t>
            </w:r>
          </w:p>
        </w:tc>
        <w:tc>
          <w:tcPr>
            <w:tcW w:w="1260" w:type="dxa"/>
            <w:vAlign w:val="center"/>
          </w:tcPr>
          <w:p w14:paraId="4CAF2F35"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77B2DA0B"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2363D760"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484A4F9F"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65DD671E"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79C9DA5D"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4FCB1446" w14:textId="77777777" w:rsidR="009453BB" w:rsidRDefault="009453BB" w:rsidP="00112165">
            <w:pPr>
              <w:spacing w:line="360" w:lineRule="auto"/>
              <w:jc w:val="center"/>
              <w:rPr>
                <w:rFonts w:ascii="宋体" w:hAnsi="宋体"/>
              </w:rPr>
            </w:pPr>
            <w:r>
              <w:rPr>
                <w:rFonts w:ascii="宋体" w:hAnsi="宋体" w:hint="eastAsia"/>
              </w:rPr>
              <w:t>+</w:t>
            </w:r>
          </w:p>
        </w:tc>
      </w:tr>
      <w:tr w:rsidR="009453BB" w14:paraId="6A219294" w14:textId="77777777" w:rsidTr="00BD0210">
        <w:trPr>
          <w:trHeight w:val="280"/>
        </w:trPr>
        <w:tc>
          <w:tcPr>
            <w:tcW w:w="1158" w:type="dxa"/>
            <w:vAlign w:val="center"/>
          </w:tcPr>
          <w:p w14:paraId="6CD75386" w14:textId="77777777" w:rsidR="009453BB" w:rsidRDefault="009453BB" w:rsidP="00112165">
            <w:pPr>
              <w:spacing w:line="360" w:lineRule="auto"/>
              <w:jc w:val="center"/>
              <w:rPr>
                <w:rFonts w:ascii="宋体" w:hAnsi="宋体"/>
              </w:rPr>
            </w:pPr>
            <w:r>
              <w:rPr>
                <w:rFonts w:ascii="宋体" w:hAnsi="宋体" w:hint="eastAsia"/>
              </w:rPr>
              <w:t>夹紧</w:t>
            </w:r>
          </w:p>
        </w:tc>
        <w:tc>
          <w:tcPr>
            <w:tcW w:w="1260" w:type="dxa"/>
            <w:vAlign w:val="center"/>
          </w:tcPr>
          <w:p w14:paraId="1BAC3870"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38FDE4CC"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7F3F4437"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3928F794"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73AEBD82"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11A90EC7"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1DA8A729" w14:textId="77777777" w:rsidR="009453BB" w:rsidRDefault="009453BB" w:rsidP="00112165">
            <w:pPr>
              <w:spacing w:line="360" w:lineRule="auto"/>
              <w:jc w:val="center"/>
              <w:rPr>
                <w:rFonts w:ascii="宋体" w:hAnsi="宋体"/>
              </w:rPr>
            </w:pPr>
            <w:r>
              <w:rPr>
                <w:rFonts w:ascii="宋体" w:hAnsi="宋体" w:hint="eastAsia"/>
              </w:rPr>
              <w:t>+</w:t>
            </w:r>
          </w:p>
        </w:tc>
      </w:tr>
      <w:tr w:rsidR="009453BB" w14:paraId="365DB54F" w14:textId="77777777" w:rsidTr="00BD0210">
        <w:trPr>
          <w:trHeight w:val="280"/>
        </w:trPr>
        <w:tc>
          <w:tcPr>
            <w:tcW w:w="1158" w:type="dxa"/>
            <w:vAlign w:val="center"/>
          </w:tcPr>
          <w:p w14:paraId="25012AEF" w14:textId="77777777" w:rsidR="009453BB" w:rsidRDefault="009453BB" w:rsidP="00112165">
            <w:pPr>
              <w:spacing w:line="360" w:lineRule="auto"/>
              <w:jc w:val="center"/>
              <w:rPr>
                <w:rFonts w:ascii="宋体" w:hAnsi="宋体"/>
              </w:rPr>
            </w:pPr>
            <w:r>
              <w:rPr>
                <w:rFonts w:ascii="宋体" w:hAnsi="宋体" w:hint="eastAsia"/>
              </w:rPr>
              <w:t>快进</w:t>
            </w:r>
          </w:p>
        </w:tc>
        <w:tc>
          <w:tcPr>
            <w:tcW w:w="1260" w:type="dxa"/>
            <w:vAlign w:val="center"/>
          </w:tcPr>
          <w:p w14:paraId="38D8CD45"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70479D9D"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0676902B" w14:textId="040F2179" w:rsidR="009453BB" w:rsidRDefault="00C56D00" w:rsidP="00112165">
            <w:pPr>
              <w:spacing w:line="360" w:lineRule="auto"/>
              <w:jc w:val="center"/>
              <w:rPr>
                <w:rFonts w:ascii="宋体" w:hAnsi="宋体"/>
              </w:rPr>
            </w:pPr>
            <w:r>
              <w:rPr>
                <w:rFonts w:ascii="宋体" w:hAnsi="宋体"/>
              </w:rPr>
              <w:t>+</w:t>
            </w:r>
          </w:p>
        </w:tc>
        <w:tc>
          <w:tcPr>
            <w:tcW w:w="1365" w:type="dxa"/>
            <w:vAlign w:val="center"/>
          </w:tcPr>
          <w:p w14:paraId="0D85661D"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51AB2B9E"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2EB5385F"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79406488" w14:textId="77777777" w:rsidR="009453BB" w:rsidRDefault="009453BB" w:rsidP="00112165">
            <w:pPr>
              <w:spacing w:line="360" w:lineRule="auto"/>
              <w:jc w:val="center"/>
              <w:rPr>
                <w:rFonts w:ascii="宋体" w:hAnsi="宋体"/>
              </w:rPr>
            </w:pPr>
            <w:r>
              <w:rPr>
                <w:rFonts w:ascii="宋体" w:hAnsi="宋体" w:hint="eastAsia"/>
              </w:rPr>
              <w:t>+</w:t>
            </w:r>
          </w:p>
        </w:tc>
      </w:tr>
      <w:tr w:rsidR="009453BB" w14:paraId="01E32988" w14:textId="77777777" w:rsidTr="00BD0210">
        <w:trPr>
          <w:trHeight w:val="280"/>
        </w:trPr>
        <w:tc>
          <w:tcPr>
            <w:tcW w:w="1158" w:type="dxa"/>
            <w:vAlign w:val="center"/>
          </w:tcPr>
          <w:p w14:paraId="440173F0" w14:textId="77777777" w:rsidR="009453BB" w:rsidRDefault="009453BB" w:rsidP="00112165">
            <w:pPr>
              <w:spacing w:line="360" w:lineRule="auto"/>
              <w:jc w:val="center"/>
              <w:rPr>
                <w:rFonts w:ascii="宋体" w:hAnsi="宋体"/>
              </w:rPr>
            </w:pPr>
            <w:r>
              <w:rPr>
                <w:rFonts w:ascii="宋体" w:hAnsi="宋体" w:hint="eastAsia"/>
              </w:rPr>
              <w:t>工进</w:t>
            </w:r>
          </w:p>
        </w:tc>
        <w:tc>
          <w:tcPr>
            <w:tcW w:w="1260" w:type="dxa"/>
            <w:vAlign w:val="center"/>
          </w:tcPr>
          <w:p w14:paraId="06C988AC"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7C8CD0B9"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413049C9" w14:textId="029FE456" w:rsidR="009453BB" w:rsidRDefault="00C56D00" w:rsidP="00112165">
            <w:pPr>
              <w:spacing w:line="360" w:lineRule="auto"/>
              <w:jc w:val="center"/>
              <w:rPr>
                <w:rFonts w:ascii="宋体" w:hAnsi="宋体"/>
              </w:rPr>
            </w:pPr>
            <w:r>
              <w:rPr>
                <w:rFonts w:ascii="宋体" w:hAnsi="宋体"/>
              </w:rPr>
              <w:t>-</w:t>
            </w:r>
          </w:p>
        </w:tc>
        <w:tc>
          <w:tcPr>
            <w:tcW w:w="1365" w:type="dxa"/>
            <w:vAlign w:val="center"/>
          </w:tcPr>
          <w:p w14:paraId="748B722B"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24A7C6C5"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538143D0"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21137102" w14:textId="77777777" w:rsidR="009453BB" w:rsidRDefault="009453BB" w:rsidP="00112165">
            <w:pPr>
              <w:spacing w:line="360" w:lineRule="auto"/>
              <w:jc w:val="center"/>
              <w:rPr>
                <w:rFonts w:ascii="宋体" w:hAnsi="宋体"/>
              </w:rPr>
            </w:pPr>
            <w:r>
              <w:rPr>
                <w:rFonts w:ascii="宋体" w:hAnsi="宋体" w:hint="eastAsia"/>
              </w:rPr>
              <w:t>+</w:t>
            </w:r>
          </w:p>
        </w:tc>
      </w:tr>
      <w:tr w:rsidR="009453BB" w14:paraId="6DC68893" w14:textId="77777777" w:rsidTr="00BD0210">
        <w:trPr>
          <w:trHeight w:val="280"/>
        </w:trPr>
        <w:tc>
          <w:tcPr>
            <w:tcW w:w="1158" w:type="dxa"/>
            <w:vAlign w:val="center"/>
          </w:tcPr>
          <w:p w14:paraId="02BCE4AE" w14:textId="77777777" w:rsidR="009453BB" w:rsidRDefault="009453BB" w:rsidP="00112165">
            <w:pPr>
              <w:spacing w:line="360" w:lineRule="auto"/>
              <w:jc w:val="center"/>
              <w:rPr>
                <w:rFonts w:ascii="宋体" w:hAnsi="宋体"/>
              </w:rPr>
            </w:pPr>
            <w:r>
              <w:rPr>
                <w:rFonts w:ascii="宋体" w:hAnsi="宋体" w:hint="eastAsia"/>
              </w:rPr>
              <w:t>快退</w:t>
            </w:r>
          </w:p>
        </w:tc>
        <w:tc>
          <w:tcPr>
            <w:tcW w:w="1260" w:type="dxa"/>
            <w:vAlign w:val="center"/>
          </w:tcPr>
          <w:p w14:paraId="239DA961"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7277A142" w14:textId="7582F6B6" w:rsidR="009453BB" w:rsidRDefault="00371CFB" w:rsidP="00112165">
            <w:pPr>
              <w:spacing w:line="360" w:lineRule="auto"/>
              <w:jc w:val="center"/>
              <w:rPr>
                <w:rFonts w:ascii="宋体" w:hAnsi="宋体"/>
              </w:rPr>
            </w:pPr>
            <w:r>
              <w:rPr>
                <w:rFonts w:ascii="宋体" w:hAnsi="宋体"/>
              </w:rPr>
              <w:t>+</w:t>
            </w:r>
          </w:p>
        </w:tc>
        <w:tc>
          <w:tcPr>
            <w:tcW w:w="1260" w:type="dxa"/>
            <w:vAlign w:val="center"/>
          </w:tcPr>
          <w:p w14:paraId="72724DEB"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262434C5"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560941E8"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3C32410A" w14:textId="6C6AFF54" w:rsidR="009453BB" w:rsidRDefault="00371CFB" w:rsidP="00112165">
            <w:pPr>
              <w:spacing w:line="360" w:lineRule="auto"/>
              <w:jc w:val="center"/>
              <w:rPr>
                <w:rFonts w:ascii="宋体" w:hAnsi="宋体"/>
              </w:rPr>
            </w:pPr>
            <w:r>
              <w:rPr>
                <w:rFonts w:ascii="宋体" w:hAnsi="宋体"/>
              </w:rPr>
              <w:t>-</w:t>
            </w:r>
          </w:p>
        </w:tc>
        <w:tc>
          <w:tcPr>
            <w:tcW w:w="1155" w:type="dxa"/>
            <w:vAlign w:val="center"/>
          </w:tcPr>
          <w:p w14:paraId="6EF5FBB7" w14:textId="1EEEBA50" w:rsidR="009453BB" w:rsidRDefault="00371CFB" w:rsidP="00112165">
            <w:pPr>
              <w:spacing w:line="360" w:lineRule="auto"/>
              <w:jc w:val="center"/>
              <w:rPr>
                <w:rFonts w:ascii="宋体" w:hAnsi="宋体"/>
              </w:rPr>
            </w:pPr>
            <w:r>
              <w:rPr>
                <w:rFonts w:ascii="宋体" w:hAnsi="宋体"/>
              </w:rPr>
              <w:t>+</w:t>
            </w:r>
          </w:p>
        </w:tc>
      </w:tr>
      <w:tr w:rsidR="00807794" w14:paraId="3ADDC646" w14:textId="77777777" w:rsidTr="00BD0210">
        <w:trPr>
          <w:trHeight w:val="280"/>
        </w:trPr>
        <w:tc>
          <w:tcPr>
            <w:tcW w:w="1158" w:type="dxa"/>
            <w:vAlign w:val="center"/>
          </w:tcPr>
          <w:p w14:paraId="7C6869AF" w14:textId="690C4F3B" w:rsidR="00807794" w:rsidRDefault="00807794" w:rsidP="00112165">
            <w:pPr>
              <w:spacing w:line="360" w:lineRule="auto"/>
              <w:jc w:val="center"/>
              <w:rPr>
                <w:rFonts w:ascii="宋体" w:hAnsi="宋体"/>
              </w:rPr>
            </w:pPr>
            <w:r>
              <w:rPr>
                <w:rFonts w:ascii="宋体" w:hAnsi="宋体" w:hint="eastAsia"/>
              </w:rPr>
              <w:t>停止</w:t>
            </w:r>
          </w:p>
        </w:tc>
        <w:tc>
          <w:tcPr>
            <w:tcW w:w="1260" w:type="dxa"/>
            <w:vAlign w:val="center"/>
          </w:tcPr>
          <w:p w14:paraId="4CAB6C30" w14:textId="53832AC1" w:rsidR="00807794" w:rsidRDefault="00371CFB" w:rsidP="00112165">
            <w:pPr>
              <w:spacing w:line="360" w:lineRule="auto"/>
              <w:jc w:val="center"/>
              <w:rPr>
                <w:rFonts w:ascii="宋体" w:hAnsi="宋体"/>
              </w:rPr>
            </w:pPr>
            <w:r>
              <w:rPr>
                <w:rFonts w:ascii="宋体" w:hAnsi="宋体" w:hint="eastAsia"/>
              </w:rPr>
              <w:t>-</w:t>
            </w:r>
          </w:p>
        </w:tc>
        <w:tc>
          <w:tcPr>
            <w:tcW w:w="1365" w:type="dxa"/>
            <w:vAlign w:val="center"/>
          </w:tcPr>
          <w:p w14:paraId="676252F7" w14:textId="6A0C1C08" w:rsidR="00807794" w:rsidRDefault="00371CFB" w:rsidP="00112165">
            <w:pPr>
              <w:spacing w:line="360" w:lineRule="auto"/>
              <w:jc w:val="center"/>
              <w:rPr>
                <w:rFonts w:ascii="宋体" w:hAnsi="宋体"/>
              </w:rPr>
            </w:pPr>
            <w:r>
              <w:rPr>
                <w:rFonts w:ascii="宋体" w:hAnsi="宋体" w:hint="eastAsia"/>
              </w:rPr>
              <w:t>-</w:t>
            </w:r>
          </w:p>
        </w:tc>
        <w:tc>
          <w:tcPr>
            <w:tcW w:w="1260" w:type="dxa"/>
            <w:vAlign w:val="center"/>
          </w:tcPr>
          <w:p w14:paraId="4215AC4A" w14:textId="6D9C4AA7" w:rsidR="00807794" w:rsidRDefault="00371CFB" w:rsidP="00112165">
            <w:pPr>
              <w:spacing w:line="360" w:lineRule="auto"/>
              <w:jc w:val="center"/>
              <w:rPr>
                <w:rFonts w:ascii="宋体" w:hAnsi="宋体"/>
              </w:rPr>
            </w:pPr>
            <w:r>
              <w:rPr>
                <w:rFonts w:ascii="宋体" w:hAnsi="宋体" w:hint="eastAsia"/>
              </w:rPr>
              <w:t>-</w:t>
            </w:r>
          </w:p>
        </w:tc>
        <w:tc>
          <w:tcPr>
            <w:tcW w:w="1365" w:type="dxa"/>
            <w:vAlign w:val="center"/>
          </w:tcPr>
          <w:p w14:paraId="547F7590" w14:textId="1FE8CA27" w:rsidR="00807794" w:rsidRDefault="00371CFB" w:rsidP="00112165">
            <w:pPr>
              <w:spacing w:line="360" w:lineRule="auto"/>
              <w:jc w:val="center"/>
              <w:rPr>
                <w:rFonts w:ascii="宋体" w:hAnsi="宋体"/>
              </w:rPr>
            </w:pPr>
            <w:r>
              <w:rPr>
                <w:rFonts w:ascii="宋体" w:hAnsi="宋体" w:hint="eastAsia"/>
              </w:rPr>
              <w:t>-</w:t>
            </w:r>
          </w:p>
        </w:tc>
        <w:tc>
          <w:tcPr>
            <w:tcW w:w="1155" w:type="dxa"/>
            <w:vAlign w:val="center"/>
          </w:tcPr>
          <w:p w14:paraId="38CDF79F" w14:textId="71175EF5" w:rsidR="00807794" w:rsidRDefault="00371CFB" w:rsidP="00112165">
            <w:pPr>
              <w:spacing w:line="360" w:lineRule="auto"/>
              <w:jc w:val="center"/>
              <w:rPr>
                <w:rFonts w:ascii="宋体" w:hAnsi="宋体"/>
              </w:rPr>
            </w:pPr>
            <w:r>
              <w:rPr>
                <w:rFonts w:ascii="宋体" w:hAnsi="宋体"/>
              </w:rPr>
              <w:t>+</w:t>
            </w:r>
          </w:p>
        </w:tc>
        <w:tc>
          <w:tcPr>
            <w:tcW w:w="1155" w:type="dxa"/>
            <w:vAlign w:val="center"/>
          </w:tcPr>
          <w:p w14:paraId="50A14E3A" w14:textId="0BB0E48F" w:rsidR="00807794" w:rsidRDefault="00371CFB" w:rsidP="00112165">
            <w:pPr>
              <w:spacing w:line="360" w:lineRule="auto"/>
              <w:jc w:val="center"/>
              <w:rPr>
                <w:rFonts w:ascii="宋体" w:hAnsi="宋体"/>
              </w:rPr>
            </w:pPr>
            <w:r>
              <w:rPr>
                <w:rFonts w:ascii="宋体" w:hAnsi="宋体" w:hint="eastAsia"/>
              </w:rPr>
              <w:t>-</w:t>
            </w:r>
          </w:p>
        </w:tc>
        <w:tc>
          <w:tcPr>
            <w:tcW w:w="1155" w:type="dxa"/>
            <w:vAlign w:val="center"/>
          </w:tcPr>
          <w:p w14:paraId="5742DB24" w14:textId="28A2E17B" w:rsidR="00807794" w:rsidRDefault="00371CFB" w:rsidP="00112165">
            <w:pPr>
              <w:spacing w:line="360" w:lineRule="auto"/>
              <w:jc w:val="center"/>
              <w:rPr>
                <w:rFonts w:ascii="宋体" w:hAnsi="宋体"/>
              </w:rPr>
            </w:pPr>
            <w:r>
              <w:rPr>
                <w:rFonts w:ascii="宋体" w:hAnsi="宋体" w:hint="eastAsia"/>
              </w:rPr>
              <w:t>+</w:t>
            </w:r>
          </w:p>
        </w:tc>
      </w:tr>
      <w:tr w:rsidR="009453BB" w14:paraId="2D8100F9" w14:textId="77777777" w:rsidTr="00BD0210">
        <w:trPr>
          <w:trHeight w:val="280"/>
        </w:trPr>
        <w:tc>
          <w:tcPr>
            <w:tcW w:w="1158" w:type="dxa"/>
            <w:vAlign w:val="center"/>
          </w:tcPr>
          <w:p w14:paraId="74725B39" w14:textId="77777777" w:rsidR="009453BB" w:rsidRDefault="009453BB" w:rsidP="00112165">
            <w:pPr>
              <w:spacing w:line="360" w:lineRule="auto"/>
              <w:jc w:val="center"/>
              <w:rPr>
                <w:rFonts w:ascii="宋体" w:hAnsi="宋体"/>
              </w:rPr>
            </w:pPr>
            <w:r>
              <w:rPr>
                <w:rFonts w:ascii="宋体" w:hAnsi="宋体" w:hint="eastAsia"/>
              </w:rPr>
              <w:t>拔销</w:t>
            </w:r>
          </w:p>
        </w:tc>
        <w:tc>
          <w:tcPr>
            <w:tcW w:w="1260" w:type="dxa"/>
            <w:vAlign w:val="center"/>
          </w:tcPr>
          <w:p w14:paraId="6222823B"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60EAFA42"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318F943D"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6C36AEF7"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08E32C86"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0E2FCEA6"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5B177219" w14:textId="77777777" w:rsidR="009453BB" w:rsidRDefault="009453BB" w:rsidP="00112165">
            <w:pPr>
              <w:spacing w:line="360" w:lineRule="auto"/>
              <w:jc w:val="center"/>
              <w:rPr>
                <w:rFonts w:ascii="宋体" w:hAnsi="宋体"/>
              </w:rPr>
            </w:pPr>
            <w:r>
              <w:rPr>
                <w:rFonts w:ascii="宋体" w:hAnsi="宋体" w:hint="eastAsia"/>
              </w:rPr>
              <w:t>-</w:t>
            </w:r>
          </w:p>
        </w:tc>
      </w:tr>
      <w:tr w:rsidR="009453BB" w14:paraId="38AA1D8D" w14:textId="77777777" w:rsidTr="00BD0210">
        <w:trPr>
          <w:trHeight w:val="70"/>
        </w:trPr>
        <w:tc>
          <w:tcPr>
            <w:tcW w:w="1158" w:type="dxa"/>
            <w:vAlign w:val="center"/>
          </w:tcPr>
          <w:p w14:paraId="490F2CC5" w14:textId="31AAE482" w:rsidR="009453BB" w:rsidRDefault="00807794" w:rsidP="00112165">
            <w:pPr>
              <w:spacing w:line="360" w:lineRule="auto"/>
              <w:jc w:val="center"/>
              <w:rPr>
                <w:rFonts w:ascii="宋体" w:hAnsi="宋体"/>
              </w:rPr>
            </w:pPr>
            <w:r>
              <w:rPr>
                <w:rFonts w:ascii="宋体" w:hAnsi="宋体" w:hint="eastAsia"/>
              </w:rPr>
              <w:t>松开</w:t>
            </w:r>
          </w:p>
        </w:tc>
        <w:tc>
          <w:tcPr>
            <w:tcW w:w="1260" w:type="dxa"/>
            <w:vAlign w:val="center"/>
          </w:tcPr>
          <w:p w14:paraId="66355303" w14:textId="77777777" w:rsidR="009453BB" w:rsidRDefault="009453BB" w:rsidP="00112165">
            <w:pPr>
              <w:spacing w:line="360" w:lineRule="auto"/>
              <w:jc w:val="center"/>
              <w:rPr>
                <w:rFonts w:ascii="宋体" w:hAnsi="宋体"/>
              </w:rPr>
            </w:pPr>
            <w:r>
              <w:rPr>
                <w:rFonts w:ascii="宋体" w:hAnsi="宋体" w:hint="eastAsia"/>
              </w:rPr>
              <w:t>-</w:t>
            </w:r>
          </w:p>
        </w:tc>
        <w:tc>
          <w:tcPr>
            <w:tcW w:w="1365" w:type="dxa"/>
            <w:vAlign w:val="center"/>
          </w:tcPr>
          <w:p w14:paraId="26BE84F1" w14:textId="77777777" w:rsidR="009453BB" w:rsidRDefault="009453BB" w:rsidP="00112165">
            <w:pPr>
              <w:spacing w:line="360" w:lineRule="auto"/>
              <w:jc w:val="center"/>
              <w:rPr>
                <w:rFonts w:ascii="宋体" w:hAnsi="宋体"/>
              </w:rPr>
            </w:pPr>
            <w:r>
              <w:rPr>
                <w:rFonts w:ascii="宋体" w:hAnsi="宋体" w:hint="eastAsia"/>
              </w:rPr>
              <w:t>-</w:t>
            </w:r>
          </w:p>
        </w:tc>
        <w:tc>
          <w:tcPr>
            <w:tcW w:w="1260" w:type="dxa"/>
            <w:vAlign w:val="center"/>
          </w:tcPr>
          <w:p w14:paraId="75FEC5C6" w14:textId="3A5CE3D1" w:rsidR="009453BB" w:rsidRDefault="00660E38" w:rsidP="00112165">
            <w:pPr>
              <w:spacing w:line="360" w:lineRule="auto"/>
              <w:jc w:val="center"/>
              <w:rPr>
                <w:rFonts w:ascii="宋体" w:hAnsi="宋体"/>
              </w:rPr>
            </w:pPr>
            <w:r>
              <w:rPr>
                <w:rFonts w:ascii="宋体" w:hAnsi="宋体"/>
              </w:rPr>
              <w:t>-</w:t>
            </w:r>
          </w:p>
        </w:tc>
        <w:tc>
          <w:tcPr>
            <w:tcW w:w="1365" w:type="dxa"/>
            <w:vAlign w:val="center"/>
          </w:tcPr>
          <w:p w14:paraId="49F62DEC" w14:textId="49DE24BD" w:rsidR="009453BB" w:rsidRDefault="00660E38" w:rsidP="00112165">
            <w:pPr>
              <w:spacing w:line="360" w:lineRule="auto"/>
              <w:jc w:val="center"/>
              <w:rPr>
                <w:rFonts w:ascii="宋体" w:hAnsi="宋体"/>
              </w:rPr>
            </w:pPr>
            <w:r>
              <w:rPr>
                <w:rFonts w:ascii="宋体" w:hAnsi="宋体"/>
              </w:rPr>
              <w:t>+</w:t>
            </w:r>
          </w:p>
        </w:tc>
        <w:tc>
          <w:tcPr>
            <w:tcW w:w="1155" w:type="dxa"/>
            <w:vAlign w:val="center"/>
          </w:tcPr>
          <w:p w14:paraId="044C8D48"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07D4AEC5" w14:textId="77777777" w:rsidR="009453BB" w:rsidRDefault="009453BB" w:rsidP="00112165">
            <w:pPr>
              <w:spacing w:line="360" w:lineRule="auto"/>
              <w:jc w:val="center"/>
              <w:rPr>
                <w:rFonts w:ascii="宋体" w:hAnsi="宋体"/>
              </w:rPr>
            </w:pPr>
            <w:r>
              <w:rPr>
                <w:rFonts w:ascii="宋体" w:hAnsi="宋体" w:hint="eastAsia"/>
              </w:rPr>
              <w:t>-</w:t>
            </w:r>
          </w:p>
        </w:tc>
        <w:tc>
          <w:tcPr>
            <w:tcW w:w="1155" w:type="dxa"/>
            <w:vAlign w:val="center"/>
          </w:tcPr>
          <w:p w14:paraId="0541641B" w14:textId="77777777" w:rsidR="009453BB" w:rsidRDefault="009453BB" w:rsidP="00112165">
            <w:pPr>
              <w:spacing w:line="360" w:lineRule="auto"/>
              <w:jc w:val="center"/>
              <w:rPr>
                <w:rFonts w:ascii="宋体" w:hAnsi="宋体"/>
              </w:rPr>
            </w:pPr>
            <w:r>
              <w:rPr>
                <w:rFonts w:ascii="宋体" w:hAnsi="宋体" w:hint="eastAsia"/>
              </w:rPr>
              <w:t>-</w:t>
            </w:r>
          </w:p>
        </w:tc>
      </w:tr>
    </w:tbl>
    <w:p w14:paraId="13A4582B" w14:textId="7BD733FD" w:rsidR="009453BB" w:rsidRPr="008975C0" w:rsidRDefault="008975C0" w:rsidP="008975C0">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bookmarkStart w:id="58" w:name="_Toc92126113"/>
      <w:r>
        <w:rPr>
          <w:rStyle w:val="20"/>
          <w:rFonts w:ascii="Cambria" w:eastAsia="宋体" w:hAnsi="Cambria" w:cs="Times New Roman" w:hint="eastAsia"/>
          <w:kern w:val="2"/>
        </w:rPr>
        <w:lastRenderedPageBreak/>
        <w:t>三</w:t>
      </w:r>
      <w:r w:rsidR="009618A0">
        <w:rPr>
          <w:rStyle w:val="20"/>
          <w:rFonts w:ascii="Cambria" w:eastAsia="宋体" w:hAnsi="Cambria" w:cs="Times New Roman" w:hint="eastAsia"/>
          <w:kern w:val="2"/>
        </w:rPr>
        <w:t>.</w:t>
      </w:r>
      <w:r w:rsidR="009453BB" w:rsidRPr="008975C0">
        <w:rPr>
          <w:rStyle w:val="20"/>
          <w:rFonts w:ascii="Cambria" w:eastAsia="宋体" w:hAnsi="Cambria" w:cs="Times New Roman" w:hint="eastAsia"/>
          <w:kern w:val="2"/>
        </w:rPr>
        <w:t>液压系统的计算和选择液压元件</w:t>
      </w:r>
      <w:bookmarkEnd w:id="58"/>
    </w:p>
    <w:p w14:paraId="22D72CAF" w14:textId="77777777" w:rsidR="009453BB" w:rsidRPr="003A2ABB" w:rsidRDefault="009453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59" w:name="_Toc92126114"/>
      <w:r w:rsidRPr="003A2ABB">
        <w:rPr>
          <w:rFonts w:ascii="Times New Roman" w:hAnsi="Times New Roman" w:cs="Times New Roman" w:hint="eastAsia"/>
          <w:b/>
          <w:bCs/>
          <w:kern w:val="2"/>
          <w:sz w:val="24"/>
        </w:rPr>
        <w:t>3.1</w:t>
      </w:r>
      <w:r w:rsidRPr="003A2ABB">
        <w:rPr>
          <w:rFonts w:ascii="Times New Roman" w:hAnsi="Times New Roman" w:cs="Times New Roman" w:hint="eastAsia"/>
          <w:b/>
          <w:bCs/>
          <w:kern w:val="2"/>
          <w:sz w:val="24"/>
        </w:rPr>
        <w:t>液压缸主要尺寸的确定</w:t>
      </w:r>
      <w:bookmarkEnd w:id="59"/>
    </w:p>
    <w:p w14:paraId="33D9FEDB" w14:textId="52CE6D1A" w:rsidR="009453BB" w:rsidRPr="00F9554D" w:rsidRDefault="009453BB" w:rsidP="00071F48">
      <w:pPr>
        <w:spacing w:line="360" w:lineRule="auto"/>
        <w:outlineLvl w:val="2"/>
        <w:rPr>
          <w:rFonts w:ascii="黑体" w:eastAsia="黑体" w:hAnsi="宋体"/>
          <w:b/>
        </w:rPr>
      </w:pPr>
      <w:bookmarkStart w:id="60" w:name="_Toc92126115"/>
      <w:r w:rsidRPr="00F9554D">
        <w:rPr>
          <w:rFonts w:ascii="黑体" w:eastAsia="黑体" w:hAnsi="宋体" w:hint="eastAsia"/>
          <w:b/>
        </w:rPr>
        <w:t>（1）工作压力P的确定。</w:t>
      </w:r>
      <w:bookmarkEnd w:id="60"/>
    </w:p>
    <w:p w14:paraId="2D9491D8" w14:textId="0602EE75" w:rsidR="008270A9" w:rsidRPr="00991DCB" w:rsidRDefault="008270A9" w:rsidP="00991DCB">
      <w:pPr>
        <w:spacing w:line="360" w:lineRule="auto"/>
        <w:ind w:firstLineChars="200" w:firstLine="480"/>
        <w:rPr>
          <w:rFonts w:ascii="宋体" w:hAnsi="宋体"/>
          <w:sz w:val="24"/>
          <w:szCs w:val="24"/>
        </w:rPr>
      </w:pPr>
      <w:r>
        <w:rPr>
          <w:sz w:val="24"/>
        </w:rPr>
        <w:tab/>
      </w:r>
      <w:r>
        <w:rPr>
          <w:sz w:val="24"/>
        </w:rPr>
        <w:t>工作压力</w:t>
      </w:r>
      <w:r>
        <w:rPr>
          <w:sz w:val="24"/>
        </w:rPr>
        <w:t>p</w:t>
      </w:r>
      <w:r>
        <w:rPr>
          <w:sz w:val="24"/>
        </w:rPr>
        <w:t>可以根据负载大小以及机器的类型来初步判断，现参照表</w:t>
      </w:r>
      <w:r>
        <w:rPr>
          <w:rFonts w:hint="eastAsia"/>
          <w:sz w:val="24"/>
        </w:rPr>
        <w:t>3-</w:t>
      </w:r>
      <w:r>
        <w:rPr>
          <w:sz w:val="24"/>
        </w:rPr>
        <w:t>1</w:t>
      </w:r>
      <w:r w:rsidR="006E75FA">
        <w:rPr>
          <w:rFonts w:hint="eastAsia"/>
          <w:sz w:val="24"/>
        </w:rPr>
        <w:t>，</w:t>
      </w:r>
      <w:r w:rsidR="006E75FA" w:rsidRPr="00836534">
        <w:rPr>
          <w:rFonts w:ascii="宋体" w:hAnsi="宋体" w:hint="eastAsia"/>
          <w:sz w:val="24"/>
          <w:szCs w:val="24"/>
        </w:rPr>
        <w:t>取液压缸的工作压力为P</w:t>
      </w:r>
      <w:r w:rsidR="006E75FA" w:rsidRPr="00D66A06">
        <w:rPr>
          <w:rFonts w:ascii="宋体" w:hAnsi="宋体" w:hint="eastAsia"/>
          <w:sz w:val="18"/>
          <w:szCs w:val="18"/>
        </w:rPr>
        <w:t>1</w:t>
      </w:r>
      <w:r w:rsidR="006E75FA" w:rsidRPr="00836534">
        <w:rPr>
          <w:rFonts w:ascii="宋体" w:hAnsi="宋体" w:hint="eastAsia"/>
          <w:sz w:val="24"/>
          <w:szCs w:val="24"/>
        </w:rPr>
        <w:t>=</w:t>
      </w:r>
      <w:r w:rsidR="006E75FA">
        <w:rPr>
          <w:rFonts w:ascii="宋体" w:hAnsi="宋体"/>
          <w:sz w:val="24"/>
          <w:szCs w:val="24"/>
        </w:rPr>
        <w:t>4</w:t>
      </w:r>
      <w:r w:rsidR="006E75FA" w:rsidRPr="00836534">
        <w:rPr>
          <w:rFonts w:ascii="宋体" w:hAnsi="宋体" w:hint="eastAsia"/>
          <w:sz w:val="24"/>
          <w:szCs w:val="24"/>
        </w:rPr>
        <w:t>MP</w:t>
      </w:r>
      <w:r w:rsidR="006E75FA">
        <w:rPr>
          <w:rFonts w:ascii="宋体" w:hAnsi="宋体" w:hint="eastAsia"/>
          <w:sz w:val="24"/>
          <w:szCs w:val="24"/>
        </w:rPr>
        <w:t>a</w:t>
      </w:r>
      <w:r w:rsidR="006E75FA" w:rsidRPr="00836534">
        <w:rPr>
          <w:rFonts w:ascii="宋体" w:hAnsi="宋体" w:hint="eastAsia"/>
          <w:sz w:val="24"/>
          <w:szCs w:val="24"/>
        </w:rPr>
        <w:t>。</w:t>
      </w:r>
    </w:p>
    <w:p w14:paraId="4F54E067" w14:textId="3DF16FB6" w:rsidR="006C35F6" w:rsidRPr="00973F3F" w:rsidRDefault="006C35F6" w:rsidP="00973F3F">
      <w:pPr>
        <w:spacing w:line="360" w:lineRule="auto"/>
        <w:jc w:val="center"/>
        <w:rPr>
          <w:rFonts w:ascii="黑体" w:eastAsia="黑体" w:hAnsi="宋体"/>
          <w:b/>
        </w:rPr>
      </w:pPr>
      <w:r w:rsidRPr="00973F3F">
        <w:rPr>
          <w:rFonts w:ascii="黑体" w:eastAsia="黑体" w:hAnsi="宋体"/>
          <w:b/>
        </w:rPr>
        <w:t>表</w:t>
      </w:r>
      <w:r w:rsidRPr="00973F3F">
        <w:rPr>
          <w:rFonts w:ascii="黑体" w:eastAsia="黑体" w:hAnsi="宋体" w:hint="eastAsia"/>
          <w:b/>
        </w:rPr>
        <w:t>3-</w:t>
      </w:r>
      <w:r w:rsidRPr="00973F3F">
        <w:rPr>
          <w:rFonts w:ascii="黑体" w:eastAsia="黑体" w:hAnsi="宋体"/>
          <w:b/>
        </w:rPr>
        <w:t>1 各种机械常用的系统工作压力</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6"/>
        <w:gridCol w:w="1326"/>
        <w:gridCol w:w="1326"/>
        <w:gridCol w:w="1327"/>
        <w:gridCol w:w="1327"/>
        <w:gridCol w:w="1327"/>
        <w:gridCol w:w="1327"/>
      </w:tblGrid>
      <w:tr w:rsidR="008270A9" w14:paraId="2E7D919A" w14:textId="77777777" w:rsidTr="006F2B4F">
        <w:tc>
          <w:tcPr>
            <w:tcW w:w="1326" w:type="dxa"/>
            <w:vMerge w:val="restart"/>
            <w:vAlign w:val="center"/>
          </w:tcPr>
          <w:p w14:paraId="6A2D3790" w14:textId="77777777" w:rsidR="008270A9" w:rsidRDefault="008270A9" w:rsidP="00990AD4">
            <w:pPr>
              <w:jc w:val="center"/>
              <w:rPr>
                <w:b/>
                <w:bCs/>
              </w:rPr>
            </w:pPr>
            <w:r>
              <w:t>设备类型</w:t>
            </w:r>
          </w:p>
        </w:tc>
        <w:tc>
          <w:tcPr>
            <w:tcW w:w="5306" w:type="dxa"/>
            <w:gridSpan w:val="4"/>
            <w:vAlign w:val="center"/>
          </w:tcPr>
          <w:p w14:paraId="63B97510" w14:textId="77777777" w:rsidR="008270A9" w:rsidRDefault="008270A9" w:rsidP="00990AD4">
            <w:pPr>
              <w:jc w:val="center"/>
              <w:rPr>
                <w:b/>
                <w:bCs/>
              </w:rPr>
            </w:pPr>
            <w:r>
              <w:rPr>
                <w:rFonts w:hint="eastAsia"/>
              </w:rPr>
              <w:t>机床</w:t>
            </w:r>
          </w:p>
        </w:tc>
        <w:tc>
          <w:tcPr>
            <w:tcW w:w="1327" w:type="dxa"/>
            <w:vMerge w:val="restart"/>
            <w:vAlign w:val="center"/>
          </w:tcPr>
          <w:p w14:paraId="5CCCDA47" w14:textId="77777777" w:rsidR="008270A9" w:rsidRDefault="008270A9" w:rsidP="00990AD4">
            <w:pPr>
              <w:jc w:val="center"/>
              <w:rPr>
                <w:b/>
                <w:bCs/>
              </w:rPr>
            </w:pPr>
            <w:r>
              <w:rPr>
                <w:rFonts w:hint="eastAsia"/>
              </w:rPr>
              <w:t>农业机械或中型工程机械</w:t>
            </w:r>
          </w:p>
        </w:tc>
        <w:tc>
          <w:tcPr>
            <w:tcW w:w="1327" w:type="dxa"/>
            <w:vMerge w:val="restart"/>
            <w:vAlign w:val="center"/>
          </w:tcPr>
          <w:p w14:paraId="39DEAC1C" w14:textId="77777777" w:rsidR="008270A9" w:rsidRDefault="008270A9" w:rsidP="00990AD4">
            <w:pPr>
              <w:jc w:val="center"/>
              <w:rPr>
                <w:b/>
                <w:bCs/>
              </w:rPr>
            </w:pPr>
            <w:r>
              <w:rPr>
                <w:rFonts w:hint="eastAsia"/>
              </w:rPr>
              <w:t>液压机、重型机械、起重运输机械</w:t>
            </w:r>
          </w:p>
        </w:tc>
      </w:tr>
      <w:tr w:rsidR="008270A9" w14:paraId="6A409C4D" w14:textId="77777777" w:rsidTr="0014288A">
        <w:tc>
          <w:tcPr>
            <w:tcW w:w="1326" w:type="dxa"/>
            <w:vMerge/>
            <w:vAlign w:val="center"/>
          </w:tcPr>
          <w:p w14:paraId="22479C36" w14:textId="77777777" w:rsidR="008270A9" w:rsidRDefault="008270A9" w:rsidP="00990AD4">
            <w:pPr>
              <w:jc w:val="center"/>
              <w:rPr>
                <w:b/>
                <w:bCs/>
              </w:rPr>
            </w:pPr>
          </w:p>
        </w:tc>
        <w:tc>
          <w:tcPr>
            <w:tcW w:w="1326" w:type="dxa"/>
            <w:vAlign w:val="center"/>
          </w:tcPr>
          <w:p w14:paraId="3040803C" w14:textId="77777777" w:rsidR="008270A9" w:rsidRDefault="008270A9" w:rsidP="00990AD4">
            <w:pPr>
              <w:jc w:val="center"/>
              <w:rPr>
                <w:b/>
                <w:bCs/>
              </w:rPr>
            </w:pPr>
            <w:r>
              <w:rPr>
                <w:rFonts w:hint="eastAsia"/>
              </w:rPr>
              <w:t>磨床</w:t>
            </w:r>
          </w:p>
        </w:tc>
        <w:tc>
          <w:tcPr>
            <w:tcW w:w="1326" w:type="dxa"/>
            <w:vAlign w:val="center"/>
          </w:tcPr>
          <w:p w14:paraId="3584559D" w14:textId="77777777" w:rsidR="008270A9" w:rsidRDefault="008270A9" w:rsidP="00990AD4">
            <w:pPr>
              <w:jc w:val="center"/>
              <w:rPr>
                <w:b/>
                <w:bCs/>
              </w:rPr>
            </w:pPr>
            <w:r>
              <w:rPr>
                <w:rFonts w:hint="eastAsia"/>
              </w:rPr>
              <w:t>组合机床</w:t>
            </w:r>
          </w:p>
        </w:tc>
        <w:tc>
          <w:tcPr>
            <w:tcW w:w="1327" w:type="dxa"/>
            <w:vAlign w:val="center"/>
          </w:tcPr>
          <w:p w14:paraId="30D53D61" w14:textId="77777777" w:rsidR="008270A9" w:rsidRDefault="008270A9" w:rsidP="00990AD4">
            <w:pPr>
              <w:jc w:val="center"/>
              <w:rPr>
                <w:b/>
                <w:bCs/>
              </w:rPr>
            </w:pPr>
            <w:r>
              <w:rPr>
                <w:rFonts w:hint="eastAsia"/>
              </w:rPr>
              <w:t>龙门刨床</w:t>
            </w:r>
          </w:p>
        </w:tc>
        <w:tc>
          <w:tcPr>
            <w:tcW w:w="1327" w:type="dxa"/>
            <w:vAlign w:val="center"/>
          </w:tcPr>
          <w:p w14:paraId="7FA087CE" w14:textId="77777777" w:rsidR="008270A9" w:rsidRDefault="008270A9" w:rsidP="00990AD4">
            <w:pPr>
              <w:jc w:val="center"/>
              <w:rPr>
                <w:b/>
                <w:bCs/>
              </w:rPr>
            </w:pPr>
            <w:r>
              <w:rPr>
                <w:rFonts w:hint="eastAsia"/>
              </w:rPr>
              <w:t>拉床</w:t>
            </w:r>
          </w:p>
        </w:tc>
        <w:tc>
          <w:tcPr>
            <w:tcW w:w="1327" w:type="dxa"/>
            <w:vMerge/>
            <w:vAlign w:val="center"/>
          </w:tcPr>
          <w:p w14:paraId="4C86D44F" w14:textId="77777777" w:rsidR="008270A9" w:rsidRDefault="008270A9" w:rsidP="00990AD4">
            <w:pPr>
              <w:jc w:val="center"/>
              <w:rPr>
                <w:b/>
                <w:bCs/>
              </w:rPr>
            </w:pPr>
          </w:p>
        </w:tc>
        <w:tc>
          <w:tcPr>
            <w:tcW w:w="1327" w:type="dxa"/>
            <w:vMerge/>
            <w:vAlign w:val="center"/>
          </w:tcPr>
          <w:p w14:paraId="6B8BB8E2" w14:textId="77777777" w:rsidR="008270A9" w:rsidRDefault="008270A9" w:rsidP="00990AD4">
            <w:pPr>
              <w:jc w:val="center"/>
              <w:rPr>
                <w:b/>
                <w:bCs/>
              </w:rPr>
            </w:pPr>
          </w:p>
        </w:tc>
      </w:tr>
      <w:tr w:rsidR="008270A9" w14:paraId="27C1BFA2" w14:textId="77777777" w:rsidTr="0014288A">
        <w:trPr>
          <w:trHeight w:val="822"/>
        </w:trPr>
        <w:tc>
          <w:tcPr>
            <w:tcW w:w="1326" w:type="dxa"/>
            <w:vAlign w:val="center"/>
          </w:tcPr>
          <w:p w14:paraId="4BB92CE2" w14:textId="77777777" w:rsidR="008270A9" w:rsidRDefault="008270A9" w:rsidP="00990AD4">
            <w:pPr>
              <w:jc w:val="center"/>
              <w:rPr>
                <w:b/>
                <w:bCs/>
              </w:rPr>
            </w:pPr>
            <w:r>
              <w:rPr>
                <w:rFonts w:hint="eastAsia"/>
              </w:rPr>
              <w:t>工作压力</w:t>
            </w:r>
            <w:r>
              <w:rPr>
                <w:rFonts w:hint="eastAsia"/>
              </w:rPr>
              <w:t>p/(MPa)</w:t>
            </w:r>
          </w:p>
        </w:tc>
        <w:tc>
          <w:tcPr>
            <w:tcW w:w="1326" w:type="dxa"/>
            <w:vAlign w:val="center"/>
          </w:tcPr>
          <w:p w14:paraId="19FBBE0F" w14:textId="206B0DB1" w:rsidR="008270A9" w:rsidRDefault="008270A9" w:rsidP="00990AD4">
            <w:pPr>
              <w:jc w:val="center"/>
              <w:rPr>
                <w:b/>
                <w:bCs/>
              </w:rPr>
            </w:pPr>
            <w:r>
              <w:rPr>
                <w:rFonts w:hint="eastAsia"/>
              </w:rPr>
              <w:t>0.8</w:t>
            </w:r>
            <w:r w:rsidR="009C3C4F" w:rsidRPr="009C3C4F">
              <w:rPr>
                <w:rFonts w:hint="eastAsia"/>
              </w:rPr>
              <w:t>~</w:t>
            </w:r>
            <w:r>
              <w:rPr>
                <w:rFonts w:hint="eastAsia"/>
              </w:rPr>
              <w:t>2.0</w:t>
            </w:r>
          </w:p>
        </w:tc>
        <w:tc>
          <w:tcPr>
            <w:tcW w:w="1326" w:type="dxa"/>
            <w:vAlign w:val="center"/>
          </w:tcPr>
          <w:p w14:paraId="69B704C3" w14:textId="6176FC78" w:rsidR="008270A9" w:rsidRDefault="008270A9" w:rsidP="00990AD4">
            <w:pPr>
              <w:jc w:val="center"/>
              <w:rPr>
                <w:b/>
                <w:bCs/>
              </w:rPr>
            </w:pPr>
            <w:r>
              <w:rPr>
                <w:rFonts w:hint="eastAsia"/>
              </w:rPr>
              <w:t>3</w:t>
            </w:r>
            <w:r w:rsidR="009C3C4F" w:rsidRPr="009C3C4F">
              <w:rPr>
                <w:rFonts w:hint="eastAsia"/>
              </w:rPr>
              <w:t>~</w:t>
            </w:r>
            <w:r>
              <w:rPr>
                <w:rFonts w:hint="eastAsia"/>
              </w:rPr>
              <w:t>5</w:t>
            </w:r>
          </w:p>
        </w:tc>
        <w:tc>
          <w:tcPr>
            <w:tcW w:w="1327" w:type="dxa"/>
            <w:vAlign w:val="center"/>
          </w:tcPr>
          <w:p w14:paraId="2D3E9956" w14:textId="6F0A0718" w:rsidR="008270A9" w:rsidRDefault="008270A9" w:rsidP="00990AD4">
            <w:pPr>
              <w:jc w:val="center"/>
              <w:rPr>
                <w:b/>
                <w:bCs/>
              </w:rPr>
            </w:pPr>
            <w:r>
              <w:rPr>
                <w:rFonts w:hint="eastAsia"/>
              </w:rPr>
              <w:t>2</w:t>
            </w:r>
            <w:r w:rsidR="009C3C4F" w:rsidRPr="009C3C4F">
              <w:rPr>
                <w:rFonts w:hint="eastAsia"/>
              </w:rPr>
              <w:t>~</w:t>
            </w:r>
            <w:r>
              <w:rPr>
                <w:rFonts w:hint="eastAsia"/>
              </w:rPr>
              <w:t>8</w:t>
            </w:r>
          </w:p>
        </w:tc>
        <w:tc>
          <w:tcPr>
            <w:tcW w:w="1327" w:type="dxa"/>
            <w:vAlign w:val="center"/>
          </w:tcPr>
          <w:p w14:paraId="558D52AE" w14:textId="31205C8A" w:rsidR="008270A9" w:rsidRDefault="008270A9" w:rsidP="00990AD4">
            <w:pPr>
              <w:jc w:val="center"/>
              <w:rPr>
                <w:b/>
                <w:bCs/>
              </w:rPr>
            </w:pPr>
            <w:r>
              <w:rPr>
                <w:rFonts w:hint="eastAsia"/>
              </w:rPr>
              <w:t>8</w:t>
            </w:r>
            <w:r w:rsidR="009C3C4F" w:rsidRPr="009C3C4F">
              <w:rPr>
                <w:rFonts w:hint="eastAsia"/>
              </w:rPr>
              <w:t>~</w:t>
            </w:r>
            <w:r>
              <w:rPr>
                <w:rFonts w:hint="eastAsia"/>
              </w:rPr>
              <w:t>10</w:t>
            </w:r>
          </w:p>
        </w:tc>
        <w:tc>
          <w:tcPr>
            <w:tcW w:w="1327" w:type="dxa"/>
            <w:vAlign w:val="center"/>
          </w:tcPr>
          <w:p w14:paraId="29A9C045" w14:textId="0B2BA438" w:rsidR="008270A9" w:rsidRDefault="008270A9" w:rsidP="00990AD4">
            <w:pPr>
              <w:jc w:val="center"/>
              <w:rPr>
                <w:b/>
                <w:bCs/>
              </w:rPr>
            </w:pPr>
            <w:r>
              <w:rPr>
                <w:rFonts w:hint="eastAsia"/>
              </w:rPr>
              <w:t>10</w:t>
            </w:r>
            <w:r w:rsidR="009C3C4F" w:rsidRPr="009C3C4F">
              <w:rPr>
                <w:rFonts w:hint="eastAsia"/>
              </w:rPr>
              <w:t>~</w:t>
            </w:r>
            <w:r>
              <w:rPr>
                <w:rFonts w:hint="eastAsia"/>
              </w:rPr>
              <w:t>16</w:t>
            </w:r>
          </w:p>
        </w:tc>
        <w:tc>
          <w:tcPr>
            <w:tcW w:w="1327" w:type="dxa"/>
            <w:vAlign w:val="center"/>
          </w:tcPr>
          <w:p w14:paraId="7041CF7C" w14:textId="6C0D6F2B" w:rsidR="008270A9" w:rsidRDefault="008270A9" w:rsidP="00990AD4">
            <w:pPr>
              <w:jc w:val="center"/>
              <w:rPr>
                <w:b/>
                <w:bCs/>
              </w:rPr>
            </w:pPr>
            <w:r>
              <w:rPr>
                <w:rFonts w:hint="eastAsia"/>
              </w:rPr>
              <w:t>20</w:t>
            </w:r>
            <w:r w:rsidR="009C3C4F" w:rsidRPr="009C3C4F">
              <w:rPr>
                <w:rFonts w:hint="eastAsia"/>
              </w:rPr>
              <w:t>~</w:t>
            </w:r>
            <w:r>
              <w:rPr>
                <w:rFonts w:hint="eastAsia"/>
              </w:rPr>
              <w:t>32</w:t>
            </w:r>
          </w:p>
        </w:tc>
      </w:tr>
    </w:tbl>
    <w:p w14:paraId="68B87F43" w14:textId="77777777" w:rsidR="009453BB" w:rsidRPr="00F9554D" w:rsidRDefault="009453BB" w:rsidP="00071F48">
      <w:pPr>
        <w:spacing w:line="360" w:lineRule="auto"/>
        <w:outlineLvl w:val="2"/>
        <w:rPr>
          <w:rFonts w:ascii="黑体" w:eastAsia="黑体" w:hAnsi="宋体"/>
          <w:b/>
        </w:rPr>
      </w:pPr>
      <w:bookmarkStart w:id="61" w:name="_Toc92126116"/>
      <w:r w:rsidRPr="00F9554D">
        <w:rPr>
          <w:rFonts w:ascii="黑体" w:eastAsia="黑体" w:hAnsi="宋体" w:hint="eastAsia"/>
          <w:b/>
        </w:rPr>
        <w:t>（2）计算液压缸内径D和活塞杆直径d</w:t>
      </w:r>
      <w:bookmarkEnd w:id="61"/>
    </w:p>
    <w:p w14:paraId="08F71BDD" w14:textId="77777777" w:rsidR="009453BB" w:rsidRPr="00836534" w:rsidRDefault="009453BB" w:rsidP="00071F48">
      <w:pPr>
        <w:spacing w:line="360" w:lineRule="auto"/>
        <w:outlineLvl w:val="3"/>
        <w:rPr>
          <w:rFonts w:ascii="宋体" w:hAnsi="宋体"/>
          <w:sz w:val="24"/>
          <w:szCs w:val="24"/>
        </w:rPr>
      </w:pPr>
      <w:r w:rsidRPr="00836534">
        <w:rPr>
          <w:rFonts w:ascii="宋体" w:hAnsi="宋体" w:hint="eastAsia"/>
          <w:sz w:val="24"/>
          <w:szCs w:val="24"/>
        </w:rPr>
        <w:t>1）进给缸内径D和活塞杆直径d</w:t>
      </w:r>
    </w:p>
    <w:p w14:paraId="0AF49DB1" w14:textId="7028C62B" w:rsidR="009453BB"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由负载图知道最大负载F为38600N</w:t>
      </w:r>
      <w:r w:rsidR="00B05EAC">
        <w:rPr>
          <w:rFonts w:ascii="宋体" w:hAnsi="宋体" w:hint="eastAsia"/>
          <w:sz w:val="24"/>
          <w:szCs w:val="24"/>
        </w:rPr>
        <w:t>，</w:t>
      </w:r>
      <w:r w:rsidRPr="00836534">
        <w:rPr>
          <w:rFonts w:ascii="宋体" w:hAnsi="宋体" w:hint="eastAsia"/>
          <w:sz w:val="24"/>
          <w:szCs w:val="24"/>
        </w:rPr>
        <w:t>按</w:t>
      </w:r>
      <w:r w:rsidR="003F4BDF">
        <w:rPr>
          <w:rFonts w:ascii="宋体" w:hAnsi="宋体" w:hint="eastAsia"/>
          <w:sz w:val="24"/>
          <w:szCs w:val="24"/>
        </w:rPr>
        <w:t>参照</w:t>
      </w:r>
      <w:r w:rsidRPr="00836534">
        <w:rPr>
          <w:rFonts w:ascii="宋体" w:hAnsi="宋体" w:hint="eastAsia"/>
          <w:sz w:val="24"/>
          <w:szCs w:val="24"/>
        </w:rPr>
        <w:t>表</w:t>
      </w:r>
      <w:r w:rsidR="00611D57">
        <w:rPr>
          <w:rFonts w:ascii="宋体" w:hAnsi="宋体" w:hint="eastAsia"/>
          <w:sz w:val="24"/>
          <w:szCs w:val="24"/>
        </w:rPr>
        <w:t>3</w:t>
      </w:r>
      <w:r w:rsidRPr="00836534">
        <w:rPr>
          <w:rFonts w:ascii="宋体" w:hAnsi="宋体" w:hint="eastAsia"/>
          <w:sz w:val="24"/>
          <w:szCs w:val="24"/>
        </w:rPr>
        <w:t>-2可取P2为0.</w:t>
      </w:r>
      <w:r w:rsidR="00110934">
        <w:rPr>
          <w:rFonts w:ascii="宋体" w:hAnsi="宋体"/>
          <w:sz w:val="24"/>
          <w:szCs w:val="24"/>
        </w:rPr>
        <w:t>5</w:t>
      </w:r>
      <w:r w:rsidRPr="00836534">
        <w:rPr>
          <w:rFonts w:ascii="宋体" w:hAnsi="宋体" w:hint="eastAsia"/>
          <w:sz w:val="24"/>
          <w:szCs w:val="24"/>
        </w:rPr>
        <w:t>MPa，η</w:t>
      </w:r>
      <w:r w:rsidRPr="00860B96">
        <w:rPr>
          <w:rFonts w:ascii="宋体" w:hAnsi="宋体" w:hint="eastAsia"/>
          <w:szCs w:val="16"/>
        </w:rPr>
        <w:t>cm</w:t>
      </w:r>
      <w:r w:rsidRPr="00836534">
        <w:rPr>
          <w:rFonts w:ascii="宋体" w:hAnsi="宋体" w:hint="eastAsia"/>
          <w:sz w:val="24"/>
          <w:szCs w:val="24"/>
        </w:rPr>
        <w:t>为0.9，考虑到快进、快退速度相等，取d/D=0.7。将上述数据代入参考文献[2]式（2-3）</w:t>
      </w:r>
    </w:p>
    <w:p w14:paraId="747A6B0C" w14:textId="1FA4681F" w:rsidR="00FB0C47" w:rsidRPr="00FB0C47" w:rsidRDefault="00FB0C47" w:rsidP="00FB0C47">
      <w:pPr>
        <w:spacing w:line="360" w:lineRule="auto"/>
        <w:jc w:val="center"/>
        <w:rPr>
          <w:rFonts w:ascii="黑体" w:eastAsia="黑体" w:hAnsi="宋体"/>
          <w:b/>
        </w:rPr>
      </w:pPr>
      <w:r w:rsidRPr="00FB0C47">
        <w:rPr>
          <w:rFonts w:ascii="黑体" w:eastAsia="黑体" w:hAnsi="宋体"/>
          <w:b/>
        </w:rPr>
        <w:t>表</w:t>
      </w:r>
      <w:r w:rsidRPr="00FB0C47">
        <w:rPr>
          <w:rFonts w:ascii="黑体" w:eastAsia="黑体" w:hAnsi="宋体" w:hint="eastAsia"/>
          <w:b/>
        </w:rPr>
        <w:t>3-</w:t>
      </w:r>
      <w:r>
        <w:rPr>
          <w:rFonts w:ascii="黑体" w:eastAsia="黑体" w:hAnsi="宋体"/>
          <w:b/>
        </w:rPr>
        <w:t>2</w:t>
      </w:r>
      <w:r w:rsidRPr="00FB0C47">
        <w:rPr>
          <w:rFonts w:ascii="黑体" w:eastAsia="黑体" w:hAnsi="宋体"/>
          <w:b/>
        </w:rPr>
        <w:t xml:space="preserve"> 执行元件背压</w:t>
      </w:r>
      <w:r w:rsidRPr="00FB0C47">
        <w:rPr>
          <w:rFonts w:ascii="黑体" w:eastAsia="黑体" w:hAnsi="宋体" w:hint="eastAsia"/>
          <w:b/>
        </w:rPr>
        <w:t>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247"/>
        <w:gridCol w:w="3096"/>
      </w:tblGrid>
      <w:tr w:rsidR="00FB0C47" w14:paraId="7FE7008C" w14:textId="77777777" w:rsidTr="005356FC">
        <w:trPr>
          <w:trHeight w:val="572"/>
        </w:trPr>
        <w:tc>
          <w:tcPr>
            <w:tcW w:w="6190" w:type="dxa"/>
            <w:gridSpan w:val="2"/>
            <w:vAlign w:val="center"/>
          </w:tcPr>
          <w:p w14:paraId="0CC3D281" w14:textId="77777777" w:rsidR="00FB0C47" w:rsidRDefault="00FB0C47" w:rsidP="001E2A94">
            <w:pPr>
              <w:jc w:val="center"/>
              <w:rPr>
                <w:b/>
                <w:bCs/>
              </w:rPr>
            </w:pPr>
            <w:r>
              <w:rPr>
                <w:rFonts w:hint="eastAsia"/>
              </w:rPr>
              <w:t>系统类型</w:t>
            </w:r>
          </w:p>
        </w:tc>
        <w:tc>
          <w:tcPr>
            <w:tcW w:w="3096" w:type="dxa"/>
            <w:vAlign w:val="center"/>
          </w:tcPr>
          <w:p w14:paraId="4F6F679E" w14:textId="77777777" w:rsidR="00FB0C47" w:rsidRDefault="00FB0C47" w:rsidP="001E2A94">
            <w:pPr>
              <w:jc w:val="center"/>
              <w:rPr>
                <w:b/>
                <w:bCs/>
              </w:rPr>
            </w:pPr>
            <w:r>
              <w:rPr>
                <w:rFonts w:hint="eastAsia"/>
              </w:rPr>
              <w:t>背压</w:t>
            </w:r>
            <w:r>
              <w:rPr>
                <w:rFonts w:hint="eastAsia"/>
              </w:rPr>
              <w:t>p2(MPa)</w:t>
            </w:r>
          </w:p>
        </w:tc>
      </w:tr>
      <w:tr w:rsidR="00FB0C47" w14:paraId="75BDB6DD" w14:textId="77777777" w:rsidTr="00354996">
        <w:tc>
          <w:tcPr>
            <w:tcW w:w="2943" w:type="dxa"/>
            <w:vMerge w:val="restart"/>
            <w:vAlign w:val="center"/>
          </w:tcPr>
          <w:p w14:paraId="5C0CE721" w14:textId="77777777" w:rsidR="00FB0C47" w:rsidRDefault="00FB0C47" w:rsidP="001E2A94">
            <w:pPr>
              <w:jc w:val="center"/>
              <w:rPr>
                <w:b/>
                <w:bCs/>
              </w:rPr>
            </w:pPr>
            <w:r>
              <w:rPr>
                <w:rFonts w:hint="eastAsia"/>
              </w:rPr>
              <w:t>中、低压系统</w:t>
            </w:r>
            <w:r>
              <w:rPr>
                <w:rFonts w:hint="eastAsia"/>
              </w:rPr>
              <w:t>0-8MPa</w:t>
            </w:r>
          </w:p>
        </w:tc>
        <w:tc>
          <w:tcPr>
            <w:tcW w:w="3247" w:type="dxa"/>
            <w:vAlign w:val="center"/>
          </w:tcPr>
          <w:p w14:paraId="760BC8F5" w14:textId="77777777" w:rsidR="00FB0C47" w:rsidRDefault="00FB0C47" w:rsidP="001E2A94">
            <w:pPr>
              <w:jc w:val="center"/>
              <w:rPr>
                <w:b/>
                <w:bCs/>
              </w:rPr>
            </w:pPr>
            <w:r>
              <w:rPr>
                <w:rFonts w:hint="eastAsia"/>
              </w:rPr>
              <w:t>简单的系统和一般轻载的节流调速系统</w:t>
            </w:r>
          </w:p>
        </w:tc>
        <w:tc>
          <w:tcPr>
            <w:tcW w:w="3096" w:type="dxa"/>
            <w:vAlign w:val="center"/>
          </w:tcPr>
          <w:p w14:paraId="3D295564" w14:textId="77777777" w:rsidR="00FB0C47" w:rsidRDefault="00FB0C47" w:rsidP="001E2A94">
            <w:pPr>
              <w:jc w:val="center"/>
              <w:rPr>
                <w:b/>
                <w:bCs/>
              </w:rPr>
            </w:pPr>
            <w:r>
              <w:rPr>
                <w:rFonts w:hint="eastAsia"/>
              </w:rPr>
              <w:t>0.2-0.5</w:t>
            </w:r>
          </w:p>
        </w:tc>
      </w:tr>
      <w:tr w:rsidR="00FB0C47" w14:paraId="59D29C1B" w14:textId="77777777" w:rsidTr="00354996">
        <w:tc>
          <w:tcPr>
            <w:tcW w:w="2943" w:type="dxa"/>
            <w:vMerge/>
            <w:vAlign w:val="center"/>
          </w:tcPr>
          <w:p w14:paraId="0A1D3ED0" w14:textId="77777777" w:rsidR="00FB0C47" w:rsidRDefault="00FB0C47" w:rsidP="001E2A94">
            <w:pPr>
              <w:jc w:val="center"/>
              <w:rPr>
                <w:b/>
                <w:bCs/>
              </w:rPr>
            </w:pPr>
          </w:p>
        </w:tc>
        <w:tc>
          <w:tcPr>
            <w:tcW w:w="3247" w:type="dxa"/>
            <w:vAlign w:val="center"/>
          </w:tcPr>
          <w:p w14:paraId="1EFF753A" w14:textId="77777777" w:rsidR="00FB0C47" w:rsidRDefault="00FB0C47" w:rsidP="001E2A94">
            <w:pPr>
              <w:jc w:val="center"/>
              <w:rPr>
                <w:b/>
                <w:bCs/>
              </w:rPr>
            </w:pPr>
            <w:r>
              <w:rPr>
                <w:rFonts w:hint="eastAsia"/>
              </w:rPr>
              <w:t>回油路带调速阀的调速系统</w:t>
            </w:r>
          </w:p>
        </w:tc>
        <w:tc>
          <w:tcPr>
            <w:tcW w:w="3096" w:type="dxa"/>
            <w:vAlign w:val="center"/>
          </w:tcPr>
          <w:p w14:paraId="4940E65F" w14:textId="77777777" w:rsidR="00FB0C47" w:rsidRDefault="00FB0C47" w:rsidP="001E2A94">
            <w:pPr>
              <w:jc w:val="center"/>
              <w:rPr>
                <w:b/>
                <w:bCs/>
              </w:rPr>
            </w:pPr>
            <w:r>
              <w:rPr>
                <w:rFonts w:hint="eastAsia"/>
              </w:rPr>
              <w:t>0.5-0.8</w:t>
            </w:r>
          </w:p>
        </w:tc>
      </w:tr>
      <w:tr w:rsidR="00FB0C47" w14:paraId="04930776" w14:textId="77777777" w:rsidTr="00354996">
        <w:tc>
          <w:tcPr>
            <w:tcW w:w="2943" w:type="dxa"/>
            <w:vMerge/>
            <w:vAlign w:val="center"/>
          </w:tcPr>
          <w:p w14:paraId="7FBBB097" w14:textId="77777777" w:rsidR="00FB0C47" w:rsidRDefault="00FB0C47" w:rsidP="001E2A94">
            <w:pPr>
              <w:jc w:val="center"/>
              <w:rPr>
                <w:b/>
                <w:bCs/>
              </w:rPr>
            </w:pPr>
          </w:p>
        </w:tc>
        <w:tc>
          <w:tcPr>
            <w:tcW w:w="3247" w:type="dxa"/>
            <w:vAlign w:val="center"/>
          </w:tcPr>
          <w:p w14:paraId="5E728990" w14:textId="77777777" w:rsidR="00FB0C47" w:rsidRDefault="00FB0C47" w:rsidP="001E2A94">
            <w:pPr>
              <w:jc w:val="center"/>
              <w:rPr>
                <w:b/>
                <w:bCs/>
              </w:rPr>
            </w:pPr>
            <w:r>
              <w:rPr>
                <w:rFonts w:hint="eastAsia"/>
              </w:rPr>
              <w:t>回油路带背压阀</w:t>
            </w:r>
          </w:p>
        </w:tc>
        <w:tc>
          <w:tcPr>
            <w:tcW w:w="3096" w:type="dxa"/>
            <w:vAlign w:val="center"/>
          </w:tcPr>
          <w:p w14:paraId="6B144B20" w14:textId="77777777" w:rsidR="00FB0C47" w:rsidRDefault="00FB0C47" w:rsidP="001E2A94">
            <w:pPr>
              <w:jc w:val="center"/>
              <w:rPr>
                <w:b/>
                <w:bCs/>
              </w:rPr>
            </w:pPr>
            <w:r>
              <w:rPr>
                <w:rFonts w:hint="eastAsia"/>
              </w:rPr>
              <w:t>0.5-1.5</w:t>
            </w:r>
          </w:p>
        </w:tc>
      </w:tr>
      <w:tr w:rsidR="00FB0C47" w14:paraId="068E3695" w14:textId="77777777" w:rsidTr="00354996">
        <w:tc>
          <w:tcPr>
            <w:tcW w:w="2943" w:type="dxa"/>
            <w:vMerge/>
            <w:vAlign w:val="center"/>
          </w:tcPr>
          <w:p w14:paraId="1791DEA9" w14:textId="77777777" w:rsidR="00FB0C47" w:rsidRDefault="00FB0C47" w:rsidP="001E2A94">
            <w:pPr>
              <w:jc w:val="center"/>
              <w:rPr>
                <w:b/>
                <w:bCs/>
              </w:rPr>
            </w:pPr>
          </w:p>
        </w:tc>
        <w:tc>
          <w:tcPr>
            <w:tcW w:w="3247" w:type="dxa"/>
            <w:vAlign w:val="center"/>
          </w:tcPr>
          <w:p w14:paraId="5217B3FD" w14:textId="77777777" w:rsidR="00FB0C47" w:rsidRDefault="00FB0C47" w:rsidP="001E2A94">
            <w:pPr>
              <w:jc w:val="center"/>
              <w:rPr>
                <w:b/>
                <w:bCs/>
              </w:rPr>
            </w:pPr>
            <w:r>
              <w:rPr>
                <w:rFonts w:hint="eastAsia"/>
              </w:rPr>
              <w:t>采用带补液压泵的闭式回路</w:t>
            </w:r>
          </w:p>
        </w:tc>
        <w:tc>
          <w:tcPr>
            <w:tcW w:w="3096" w:type="dxa"/>
            <w:vAlign w:val="center"/>
          </w:tcPr>
          <w:p w14:paraId="7260CC65" w14:textId="77777777" w:rsidR="00FB0C47" w:rsidRDefault="00FB0C47" w:rsidP="001E2A94">
            <w:pPr>
              <w:jc w:val="center"/>
              <w:rPr>
                <w:b/>
                <w:bCs/>
              </w:rPr>
            </w:pPr>
            <w:r>
              <w:rPr>
                <w:rFonts w:hint="eastAsia"/>
              </w:rPr>
              <w:t>0.8-1.5</w:t>
            </w:r>
          </w:p>
        </w:tc>
      </w:tr>
      <w:tr w:rsidR="00FB0C47" w14:paraId="1D2668B3" w14:textId="77777777" w:rsidTr="00F705FB">
        <w:trPr>
          <w:trHeight w:val="504"/>
        </w:trPr>
        <w:tc>
          <w:tcPr>
            <w:tcW w:w="2943" w:type="dxa"/>
            <w:vAlign w:val="center"/>
          </w:tcPr>
          <w:p w14:paraId="18D09739" w14:textId="77777777" w:rsidR="00FB0C47" w:rsidRDefault="00FB0C47" w:rsidP="001E2A94">
            <w:pPr>
              <w:jc w:val="center"/>
              <w:rPr>
                <w:b/>
                <w:bCs/>
              </w:rPr>
            </w:pPr>
            <w:r>
              <w:rPr>
                <w:rFonts w:hint="eastAsia"/>
              </w:rPr>
              <w:t>中高压系统</w:t>
            </w:r>
            <w:r>
              <w:rPr>
                <w:rFonts w:hint="eastAsia"/>
              </w:rPr>
              <w:t>&gt;8-16MPa</w:t>
            </w:r>
          </w:p>
        </w:tc>
        <w:tc>
          <w:tcPr>
            <w:tcW w:w="3247" w:type="dxa"/>
            <w:vAlign w:val="center"/>
          </w:tcPr>
          <w:p w14:paraId="154615D0" w14:textId="77777777" w:rsidR="00FB0C47" w:rsidRDefault="00FB0C47" w:rsidP="001E2A94">
            <w:pPr>
              <w:jc w:val="center"/>
              <w:rPr>
                <w:b/>
                <w:bCs/>
              </w:rPr>
            </w:pPr>
            <w:r>
              <w:rPr>
                <w:rFonts w:hint="eastAsia"/>
              </w:rPr>
              <w:t>同上</w:t>
            </w:r>
          </w:p>
        </w:tc>
        <w:tc>
          <w:tcPr>
            <w:tcW w:w="3096" w:type="dxa"/>
            <w:vAlign w:val="center"/>
          </w:tcPr>
          <w:p w14:paraId="3CBF9791" w14:textId="77777777" w:rsidR="00FB0C47" w:rsidRDefault="00FB0C47" w:rsidP="001E2A94">
            <w:pPr>
              <w:jc w:val="center"/>
              <w:rPr>
                <w:b/>
                <w:bCs/>
              </w:rPr>
            </w:pPr>
            <w:r>
              <w:rPr>
                <w:rFonts w:hint="eastAsia"/>
              </w:rPr>
              <w:t>比中低压系统高</w:t>
            </w:r>
            <w:r>
              <w:rPr>
                <w:rFonts w:hint="eastAsia"/>
              </w:rPr>
              <w:t>50%-100%</w:t>
            </w:r>
          </w:p>
        </w:tc>
      </w:tr>
      <w:tr w:rsidR="00FB0C47" w14:paraId="1AE6E6E3" w14:textId="77777777" w:rsidTr="00F705FB">
        <w:trPr>
          <w:trHeight w:val="570"/>
        </w:trPr>
        <w:tc>
          <w:tcPr>
            <w:tcW w:w="2943" w:type="dxa"/>
            <w:vAlign w:val="center"/>
          </w:tcPr>
          <w:p w14:paraId="658B5864" w14:textId="77777777" w:rsidR="00FB0C47" w:rsidRDefault="00FB0C47" w:rsidP="001E2A94">
            <w:pPr>
              <w:jc w:val="center"/>
              <w:rPr>
                <w:b/>
                <w:bCs/>
              </w:rPr>
            </w:pPr>
            <w:r>
              <w:rPr>
                <w:rFonts w:hint="eastAsia"/>
              </w:rPr>
              <w:t>高压系统</w:t>
            </w:r>
            <w:r>
              <w:rPr>
                <w:rFonts w:hint="eastAsia"/>
              </w:rPr>
              <w:t>&gt;16-32MPa</w:t>
            </w:r>
          </w:p>
        </w:tc>
        <w:tc>
          <w:tcPr>
            <w:tcW w:w="3247" w:type="dxa"/>
            <w:vAlign w:val="center"/>
          </w:tcPr>
          <w:p w14:paraId="2DCAEB77" w14:textId="77777777" w:rsidR="00FB0C47" w:rsidRDefault="00FB0C47" w:rsidP="001E2A94">
            <w:pPr>
              <w:jc w:val="center"/>
              <w:rPr>
                <w:b/>
                <w:bCs/>
              </w:rPr>
            </w:pPr>
            <w:r>
              <w:rPr>
                <w:rFonts w:hint="eastAsia"/>
              </w:rPr>
              <w:t>如锻压机械等</w:t>
            </w:r>
          </w:p>
        </w:tc>
        <w:tc>
          <w:tcPr>
            <w:tcW w:w="3096" w:type="dxa"/>
            <w:vAlign w:val="center"/>
          </w:tcPr>
          <w:p w14:paraId="5CB806BA" w14:textId="77777777" w:rsidR="00FB0C47" w:rsidRDefault="00FB0C47" w:rsidP="001E2A94">
            <w:pPr>
              <w:jc w:val="center"/>
              <w:rPr>
                <w:b/>
                <w:bCs/>
              </w:rPr>
            </w:pPr>
            <w:r>
              <w:rPr>
                <w:rFonts w:hint="eastAsia"/>
              </w:rPr>
              <w:t>初算时背压可忽略不计</w:t>
            </w:r>
          </w:p>
        </w:tc>
      </w:tr>
    </w:tbl>
    <w:p w14:paraId="65524FD0" w14:textId="036FE9B8" w:rsidR="009453BB" w:rsidRDefault="009453BB" w:rsidP="007B21A6">
      <w:pPr>
        <w:spacing w:line="360" w:lineRule="auto"/>
        <w:jc w:val="center"/>
        <w:rPr>
          <w:rFonts w:ascii="宋体" w:hAnsi="宋体"/>
        </w:rPr>
      </w:pPr>
      <w:r>
        <w:rPr>
          <w:rFonts w:ascii="宋体" w:hAnsi="宋体"/>
          <w:position w:val="-64"/>
        </w:rPr>
        <w:object w:dxaOrig="3360" w:dyaOrig="26341" w14:anchorId="3668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8" o:spid="_x0000_i1025" type="#_x0000_t75" style="width:168pt;height:54pt;mso-position-horizontal-relative:page;mso-position-vertical-relative:page" o:ole="">
            <v:imagedata r:id="rId14" o:title=""/>
          </v:shape>
          <o:OLEObject Type="Embed" ProgID="Equation.3" ShapeID="对象 98" DrawAspect="Content" ObjectID="_1702754130" r:id="rId15"/>
        </w:object>
      </w:r>
    </w:p>
    <w:p w14:paraId="21CCC777" w14:textId="4AC20E73" w:rsidR="009453BB" w:rsidRPr="006C6952" w:rsidRDefault="008A613E" w:rsidP="00C64901">
      <w:pPr>
        <w:spacing w:line="360" w:lineRule="auto"/>
        <w:jc w:val="center"/>
        <w:rPr>
          <w:rFonts w:ascii="宋体" w:hAnsi="宋体"/>
        </w:rPr>
      </w:pPr>
      <m:oMathPara>
        <m:oMath>
          <m:sSub>
            <m:sSubPr>
              <m:ctrlPr>
                <w:rPr>
                  <w:rFonts w:ascii="Cambria Math" w:hAnsi="宋体"/>
                  <w:i/>
                </w:rPr>
              </m:ctrlPr>
            </m:sSubPr>
            <m:e>
              <m:r>
                <w:rPr>
                  <w:rFonts w:ascii="Cambria Math" w:hAnsi="宋体"/>
                </w:rPr>
                <m:t>D</m:t>
              </m:r>
            </m:e>
            <m:sub>
              <m:r>
                <w:rPr>
                  <w:rFonts w:ascii="Cambria Math" w:hAnsi="宋体"/>
                </w:rPr>
                <m:t>工作</m:t>
              </m:r>
              <m:ctrlPr>
                <w:rPr>
                  <w:rFonts w:ascii="Cambria Math" w:hAnsi="Cambria Math"/>
                  <w:i/>
                </w:rPr>
              </m:ctrlPr>
            </m:sub>
          </m:sSub>
          <m:r>
            <w:rPr>
              <w:rFonts w:ascii="Cambria Math" w:hAnsi="宋体"/>
            </w:rPr>
            <m:t>=</m:t>
          </m:r>
          <m:rad>
            <m:radPr>
              <m:degHide m:val="1"/>
              <m:ctrlPr>
                <w:rPr>
                  <w:rFonts w:ascii="Cambria Math" w:hAnsi="宋体"/>
                  <w:i/>
                </w:rPr>
              </m:ctrlPr>
            </m:radPr>
            <m:deg/>
            <m:e>
              <m:f>
                <m:fPr>
                  <m:ctrlPr>
                    <w:rPr>
                      <w:rFonts w:ascii="Cambria Math" w:hAnsi="宋体"/>
                      <w:i/>
                    </w:rPr>
                  </m:ctrlPr>
                </m:fPr>
                <m:num>
                  <m:r>
                    <w:rPr>
                      <w:rFonts w:ascii="Cambria Math" w:hAnsi="宋体"/>
                    </w:rPr>
                    <m:t>4</m:t>
                  </m:r>
                  <m:r>
                    <w:rPr>
                      <w:rFonts w:ascii="Cambria Math" w:hAnsi="宋体"/>
                    </w:rPr>
                    <m:t>×</m:t>
                  </m:r>
                  <m:r>
                    <w:rPr>
                      <w:rFonts w:ascii="Cambria Math" w:hAnsi="宋体"/>
                    </w:rPr>
                    <m:t>38600</m:t>
                  </m:r>
                </m:num>
                <m:den>
                  <m:r>
                    <w:rPr>
                      <w:rFonts w:ascii="Cambria Math" w:hAnsi="宋体"/>
                    </w:rPr>
                    <m:t>3.14</m:t>
                  </m:r>
                  <m:r>
                    <w:rPr>
                      <w:rFonts w:ascii="Cambria Math" w:hAnsi="宋体"/>
                    </w:rPr>
                    <m:t>×</m:t>
                  </m:r>
                  <m:r>
                    <w:rPr>
                      <w:rFonts w:ascii="Cambria Math" w:hAnsi="宋体"/>
                    </w:rPr>
                    <m:t>4</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m:t>
                  </m:r>
                  <m:r>
                    <w:rPr>
                      <w:rFonts w:ascii="Cambria Math" w:hAnsi="宋体"/>
                    </w:rPr>
                    <m:t>0.9</m:t>
                  </m:r>
                  <m:r>
                    <w:rPr>
                      <w:rFonts w:ascii="Cambria Math" w:hAnsi="宋体"/>
                    </w:rPr>
                    <m:t>×</m:t>
                  </m:r>
                  <m:r>
                    <w:rPr>
                      <w:rFonts w:ascii="Cambria Math" w:hAnsi="宋体"/>
                    </w:rPr>
                    <m:t>{1</m:t>
                  </m:r>
                  <m:r>
                    <w:rPr>
                      <w:rFonts w:ascii="微软雅黑" w:eastAsia="微软雅黑" w:hAnsi="微软雅黑" w:cs="微软雅黑" w:hint="eastAsia"/>
                    </w:rPr>
                    <m:t>-</m:t>
                  </m:r>
                  <m:f>
                    <m:fPr>
                      <m:ctrlPr>
                        <w:rPr>
                          <w:rFonts w:ascii="Cambria Math" w:hAnsi="宋体"/>
                          <w:i/>
                        </w:rPr>
                      </m:ctrlPr>
                    </m:fPr>
                    <m:num>
                      <m:r>
                        <w:rPr>
                          <w:rFonts w:ascii="Cambria Math" w:hAnsi="宋体"/>
                        </w:rPr>
                        <m:t>0.5</m:t>
                      </m:r>
                    </m:num>
                    <m:den>
                      <m:r>
                        <w:rPr>
                          <w:rFonts w:ascii="Cambria Math" w:hAnsi="宋体"/>
                        </w:rPr>
                        <m:t>4</m:t>
                      </m:r>
                    </m:den>
                  </m:f>
                  <m:r>
                    <m:rPr>
                      <m:sty m:val="p"/>
                    </m:rPr>
                    <w:rPr>
                      <w:rFonts w:ascii="Cambria Math" w:hAnsi="宋体" w:hint="eastAsia"/>
                    </w:rPr>
                    <m:t>×</m:t>
                  </m:r>
                  <m:r>
                    <w:rPr>
                      <w:rFonts w:ascii="Cambria Math" w:hAnsi="宋体"/>
                    </w:rPr>
                    <m:t>[1</m:t>
                  </m:r>
                  <m:r>
                    <w:rPr>
                      <w:rFonts w:ascii="微软雅黑" w:eastAsia="微软雅黑" w:hAnsi="微软雅黑" w:cs="微软雅黑" w:hint="eastAsia"/>
                    </w:rPr>
                    <m:t>-</m:t>
                  </m:r>
                  <m:sSup>
                    <m:sSupPr>
                      <m:ctrlPr>
                        <w:rPr>
                          <w:rFonts w:ascii="Cambria Math" w:hAnsi="宋体"/>
                          <w:i/>
                        </w:rPr>
                      </m:ctrlPr>
                    </m:sSupPr>
                    <m:e>
                      <m:d>
                        <m:dPr>
                          <m:ctrlPr>
                            <w:rPr>
                              <w:rFonts w:ascii="Cambria Math" w:hAnsi="宋体"/>
                              <w:i/>
                            </w:rPr>
                          </m:ctrlPr>
                        </m:dPr>
                        <m:e>
                          <m:r>
                            <w:rPr>
                              <w:rFonts w:ascii="Cambria Math" w:hAnsi="宋体"/>
                            </w:rPr>
                            <m:t>0.7</m:t>
                          </m:r>
                        </m:e>
                      </m:d>
                    </m:e>
                    <m:sup>
                      <m:r>
                        <w:rPr>
                          <w:rFonts w:ascii="Cambria Math" w:hAnsi="宋体"/>
                        </w:rPr>
                        <m:t>2</m:t>
                      </m:r>
                    </m:sup>
                  </m:sSup>
                  <m:r>
                    <w:rPr>
                      <w:rFonts w:ascii="Cambria Math" w:hAnsi="宋体"/>
                    </w:rPr>
                    <m:t>]}</m:t>
                  </m:r>
                </m:den>
              </m:f>
              <m:ctrlPr>
                <w:rPr>
                  <w:rFonts w:ascii="Cambria Math" w:hAnsi="Cambria Math"/>
                  <w:i/>
                </w:rPr>
              </m:ctrlPr>
            </m:e>
          </m:rad>
          <m:r>
            <w:rPr>
              <w:rFonts w:ascii="Cambria Math" w:hAnsi="宋体"/>
            </w:rPr>
            <m:t>=0.121m</m:t>
          </m:r>
        </m:oMath>
      </m:oMathPara>
    </w:p>
    <w:p w14:paraId="34F116A9" w14:textId="4E4F0DD2" w:rsidR="006C6952" w:rsidRPr="006C6952" w:rsidRDefault="008A613E" w:rsidP="006C6952">
      <w:pPr>
        <w:spacing w:line="360" w:lineRule="auto"/>
        <w:jc w:val="center"/>
        <w:rPr>
          <w:rFonts w:ascii="宋体" w:hAnsi="宋体"/>
        </w:rPr>
      </w:pPr>
      <m:oMathPara>
        <m:oMath>
          <m:sSub>
            <m:sSubPr>
              <m:ctrlPr>
                <w:rPr>
                  <w:rFonts w:ascii="Cambria Math" w:hAnsi="宋体"/>
                  <w:i/>
                </w:rPr>
              </m:ctrlPr>
            </m:sSubPr>
            <m:e>
              <m:r>
                <w:rPr>
                  <w:rFonts w:ascii="Cambria Math" w:hAnsi="宋体" w:hint="eastAsia"/>
                </w:rPr>
                <m:t>d</m:t>
              </m:r>
            </m:e>
            <m:sub>
              <m:r>
                <w:rPr>
                  <w:rFonts w:ascii="Cambria Math" w:hAnsi="宋体"/>
                </w:rPr>
                <m:t>工作</m:t>
              </m:r>
              <m:ctrlPr>
                <w:rPr>
                  <w:rFonts w:ascii="Cambria Math" w:hAnsi="Cambria Math"/>
                  <w:i/>
                </w:rPr>
              </m:ctrlPr>
            </m:sub>
          </m:sSub>
          <m:r>
            <w:rPr>
              <w:rFonts w:ascii="Cambria Math" w:hAnsi="宋体"/>
            </w:rPr>
            <m:t>=0.121</m:t>
          </m:r>
          <m:r>
            <w:rPr>
              <w:rFonts w:ascii="Cambria Math" w:hAnsi="宋体" w:hint="eastAsia"/>
            </w:rPr>
            <m:t>×</m:t>
          </m:r>
          <m:r>
            <w:rPr>
              <w:rFonts w:ascii="Cambria Math" w:hAnsi="宋体"/>
            </w:rPr>
            <m:t>0.7</m:t>
          </m:r>
          <m:r>
            <w:rPr>
              <w:rFonts w:ascii="Cambria Math" w:hAnsi="宋体" w:hint="eastAsia"/>
            </w:rPr>
            <m:t>=</m:t>
          </m:r>
          <m:r>
            <w:rPr>
              <w:rFonts w:ascii="Cambria Math" w:hAnsi="宋体"/>
            </w:rPr>
            <m:t>0.0845</m:t>
          </m:r>
          <m:r>
            <w:rPr>
              <w:rFonts w:ascii="Cambria Math" w:hAnsi="宋体" w:hint="eastAsia"/>
            </w:rPr>
            <m:t>m</m:t>
          </m:r>
        </m:oMath>
      </m:oMathPara>
    </w:p>
    <w:p w14:paraId="480CDF18" w14:textId="7298A705" w:rsidR="009453BB" w:rsidRPr="00FB17C4"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根据参考文献[2]表2-4，将液压缸内径圆整为标准系列直径</w:t>
      </w:r>
      <m:oMath>
        <m:sSub>
          <m:sSubPr>
            <m:ctrlPr>
              <w:rPr>
                <w:rFonts w:ascii="Cambria Math" w:hAnsi="宋体"/>
                <w:i/>
              </w:rPr>
            </m:ctrlPr>
          </m:sSubPr>
          <m:e>
            <m:r>
              <w:rPr>
                <w:rFonts w:ascii="Cambria Math" w:hAnsi="宋体"/>
              </w:rPr>
              <m:t>D</m:t>
            </m:r>
          </m:e>
          <m:sub>
            <m:r>
              <w:rPr>
                <w:rFonts w:ascii="Cambria Math" w:hAnsi="宋体"/>
              </w:rPr>
              <m:t>工作</m:t>
            </m:r>
            <m:ctrlPr>
              <w:rPr>
                <w:rFonts w:ascii="Cambria Math" w:hAnsi="Cambria Math"/>
                <w:i/>
              </w:rPr>
            </m:ctrlPr>
          </m:sub>
        </m:sSub>
      </m:oMath>
      <w:r w:rsidRPr="00836534">
        <w:rPr>
          <w:rFonts w:ascii="宋体" w:hAnsi="宋体" w:hint="eastAsia"/>
          <w:sz w:val="24"/>
          <w:szCs w:val="24"/>
        </w:rPr>
        <w:t xml:space="preserve"> =</w:t>
      </w:r>
      <w:r w:rsidR="00FC6EDA">
        <w:rPr>
          <w:rFonts w:ascii="宋体" w:hAnsi="宋体"/>
          <w:sz w:val="24"/>
          <w:szCs w:val="24"/>
        </w:rPr>
        <w:t xml:space="preserve"> </w:t>
      </w:r>
      <w:r w:rsidRPr="00836534">
        <w:rPr>
          <w:rFonts w:ascii="宋体" w:hAnsi="宋体" w:hint="eastAsia"/>
          <w:sz w:val="24"/>
          <w:szCs w:val="24"/>
        </w:rPr>
        <w:t>125mm；活塞杆直径</w:t>
      </w:r>
      <m:oMath>
        <m:sSub>
          <m:sSubPr>
            <m:ctrlPr>
              <w:rPr>
                <w:rFonts w:ascii="Cambria Math" w:hAnsi="宋体"/>
                <w:i/>
              </w:rPr>
            </m:ctrlPr>
          </m:sSubPr>
          <m:e>
            <m:r>
              <w:rPr>
                <w:rFonts w:ascii="Cambria Math" w:hAnsi="宋体" w:hint="eastAsia"/>
              </w:rPr>
              <m:t>d</m:t>
            </m:r>
          </m:e>
          <m:sub>
            <m:r>
              <w:rPr>
                <w:rFonts w:ascii="Cambria Math" w:hAnsi="宋体"/>
              </w:rPr>
              <m:t>工作</m:t>
            </m:r>
            <m:ctrlPr>
              <w:rPr>
                <w:rFonts w:ascii="Cambria Math" w:hAnsi="Cambria Math"/>
                <w:i/>
              </w:rPr>
            </m:ctrlPr>
          </m:sub>
        </m:sSub>
      </m:oMath>
      <w:r w:rsidRPr="00836534">
        <w:rPr>
          <w:rFonts w:ascii="宋体" w:hAnsi="宋体" w:hint="eastAsia"/>
          <w:sz w:val="24"/>
          <w:szCs w:val="24"/>
        </w:rPr>
        <w:t>按参考文献[</w:t>
      </w:r>
      <w:r w:rsidR="0025413F">
        <w:rPr>
          <w:rFonts w:ascii="宋体" w:hAnsi="宋体"/>
          <w:sz w:val="24"/>
          <w:szCs w:val="24"/>
        </w:rPr>
        <w:t>2</w:t>
      </w:r>
      <w:r w:rsidRPr="00836534">
        <w:rPr>
          <w:rFonts w:ascii="宋体" w:hAnsi="宋体" w:hint="eastAsia"/>
          <w:sz w:val="24"/>
          <w:szCs w:val="24"/>
        </w:rPr>
        <w:t>]</w:t>
      </w:r>
      <w:r w:rsidR="0025413F">
        <w:rPr>
          <w:rFonts w:ascii="宋体" w:hAnsi="宋体" w:hint="eastAsia"/>
          <w:sz w:val="24"/>
          <w:szCs w:val="24"/>
        </w:rPr>
        <w:t>表2</w:t>
      </w:r>
      <w:r w:rsidR="0025413F">
        <w:rPr>
          <w:rFonts w:ascii="宋体" w:hAnsi="宋体"/>
          <w:sz w:val="24"/>
          <w:szCs w:val="24"/>
        </w:rPr>
        <w:t>-5</w:t>
      </w:r>
      <w:r w:rsidRPr="00836534">
        <w:rPr>
          <w:rFonts w:ascii="宋体" w:hAnsi="宋体" w:hint="eastAsia"/>
          <w:sz w:val="24"/>
          <w:szCs w:val="24"/>
        </w:rPr>
        <w:t>,活塞杆直径系列取</w:t>
      </w:r>
      <m:oMath>
        <m:sSub>
          <m:sSubPr>
            <m:ctrlPr>
              <w:rPr>
                <w:rFonts w:ascii="Cambria Math" w:hAnsi="宋体"/>
                <w:i/>
              </w:rPr>
            </m:ctrlPr>
          </m:sSubPr>
          <m:e>
            <m:r>
              <w:rPr>
                <w:rFonts w:ascii="Cambria Math" w:hAnsi="宋体" w:hint="eastAsia"/>
              </w:rPr>
              <m:t>d</m:t>
            </m:r>
          </m:e>
          <m:sub>
            <m:r>
              <w:rPr>
                <w:rFonts w:ascii="Cambria Math" w:hAnsi="宋体"/>
              </w:rPr>
              <m:t>工作</m:t>
            </m:r>
            <m:ctrlPr>
              <w:rPr>
                <w:rFonts w:ascii="Cambria Math" w:hAnsi="Cambria Math"/>
                <w:i/>
              </w:rPr>
            </m:ctrlPr>
          </m:sub>
        </m:sSub>
        <m:r>
          <w:rPr>
            <w:rFonts w:ascii="Cambria Math" w:hAnsi="Cambria Math" w:hint="eastAsia"/>
          </w:rPr>
          <m:t>=</m:t>
        </m:r>
        <m:r>
          <w:rPr>
            <w:rFonts w:ascii="Cambria Math" w:hAnsi="Cambria Math"/>
          </w:rPr>
          <m:t>90</m:t>
        </m:r>
        <m:r>
          <w:rPr>
            <w:rFonts w:ascii="Cambria Math" w:hAnsi="Cambria Math" w:hint="eastAsia"/>
          </w:rPr>
          <m:t>mm</m:t>
        </m:r>
      </m:oMath>
    </w:p>
    <w:p w14:paraId="30D784C5" w14:textId="77777777" w:rsidR="009453BB" w:rsidRPr="00836534" w:rsidRDefault="009453BB" w:rsidP="00071F48">
      <w:pPr>
        <w:spacing w:line="360" w:lineRule="auto"/>
        <w:outlineLvl w:val="3"/>
        <w:rPr>
          <w:rFonts w:ascii="宋体" w:hAnsi="宋体"/>
          <w:sz w:val="24"/>
          <w:szCs w:val="24"/>
        </w:rPr>
      </w:pPr>
      <w:r w:rsidRPr="00836534">
        <w:rPr>
          <w:rFonts w:ascii="宋体" w:hAnsi="宋体" w:hint="eastAsia"/>
          <w:sz w:val="24"/>
          <w:szCs w:val="24"/>
        </w:rPr>
        <w:t>2）夹紧缸内径D和活塞杆直径d</w:t>
      </w:r>
    </w:p>
    <w:p w14:paraId="570D465E" w14:textId="63F30C57" w:rsidR="009453BB" w:rsidRPr="00836534"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按工作要求夹紧力由单个夹紧缸提供，考虑到夹紧力的稳定，夹紧缸的工作压力应该低于进给液压缸的工作压力，现取夹紧缸的工作压力为</w:t>
      </w:r>
      <w:r w:rsidR="008E17FC">
        <w:rPr>
          <w:rFonts w:ascii="宋体" w:hAnsi="宋体"/>
          <w:sz w:val="24"/>
          <w:szCs w:val="24"/>
        </w:rPr>
        <w:t>3</w:t>
      </w:r>
      <w:r w:rsidRPr="00836534">
        <w:rPr>
          <w:rFonts w:ascii="宋体" w:hAnsi="宋体" w:hint="eastAsia"/>
          <w:sz w:val="24"/>
          <w:szCs w:val="24"/>
        </w:rPr>
        <w:t>MPa，回油背压为零，η</w:t>
      </w:r>
      <w:r w:rsidRPr="000730A4">
        <w:rPr>
          <w:rFonts w:ascii="宋体" w:hAnsi="宋体" w:hint="eastAsia"/>
          <w:sz w:val="18"/>
          <w:szCs w:val="18"/>
        </w:rPr>
        <w:t>cm</w:t>
      </w:r>
      <w:r w:rsidRPr="00836534">
        <w:rPr>
          <w:rFonts w:ascii="宋体" w:hAnsi="宋体" w:hint="eastAsia"/>
          <w:sz w:val="24"/>
          <w:szCs w:val="24"/>
        </w:rPr>
        <w:t>为0.9，则按参考文献[2]式（2-3）可得</w:t>
      </w:r>
    </w:p>
    <w:p w14:paraId="335164F5" w14:textId="203932EB" w:rsidR="009453BB" w:rsidRPr="003677E0" w:rsidRDefault="008A613E" w:rsidP="00C64901">
      <w:pPr>
        <w:spacing w:line="360" w:lineRule="auto"/>
        <w:ind w:firstLineChars="200" w:firstLine="420"/>
        <w:jc w:val="center"/>
        <w:rPr>
          <w:rFonts w:ascii="宋体" w:hAnsi="宋体"/>
        </w:rPr>
      </w:pPr>
      <m:oMathPara>
        <m:oMath>
          <m:sSub>
            <m:sSubPr>
              <m:ctrlPr>
                <w:rPr>
                  <w:rFonts w:ascii="Cambria Math" w:hAnsi="宋体"/>
                  <w:i/>
                </w:rPr>
              </m:ctrlPr>
            </m:sSubPr>
            <m:e>
              <m:r>
                <w:rPr>
                  <w:rFonts w:ascii="Cambria Math" w:hAnsi="宋体"/>
                </w:rPr>
                <m:t>D</m:t>
              </m:r>
            </m:e>
            <m:sub>
              <m:r>
                <w:rPr>
                  <w:rFonts w:ascii="Cambria Math" w:hAnsi="宋体"/>
                </w:rPr>
                <m:t>夹紧</m:t>
              </m:r>
              <m:ctrlPr>
                <w:rPr>
                  <w:rFonts w:ascii="Cambria Math" w:hAnsi="Cambria Math"/>
                  <w:i/>
                </w:rPr>
              </m:ctrlPr>
            </m:sub>
          </m:sSub>
          <m:r>
            <w:rPr>
              <w:rFonts w:ascii="Cambria Math" w:hAnsi="宋体"/>
            </w:rPr>
            <m:t>=</m:t>
          </m:r>
          <m:rad>
            <m:radPr>
              <m:degHide m:val="1"/>
              <m:ctrlPr>
                <w:rPr>
                  <w:rFonts w:ascii="Cambria Math" w:hAnsi="宋体"/>
                  <w:i/>
                </w:rPr>
              </m:ctrlPr>
            </m:radPr>
            <m:deg/>
            <m:e>
              <m:f>
                <m:fPr>
                  <m:ctrlPr>
                    <w:rPr>
                      <w:rFonts w:ascii="Cambria Math" w:hAnsi="宋体"/>
                      <w:i/>
                    </w:rPr>
                  </m:ctrlPr>
                </m:fPr>
                <m:num>
                  <m:r>
                    <w:rPr>
                      <w:rFonts w:ascii="Cambria Math" w:hAnsi="宋体"/>
                    </w:rPr>
                    <m:t>4</m:t>
                  </m:r>
                  <m:r>
                    <w:rPr>
                      <w:rFonts w:ascii="Cambria Math" w:hAnsi="宋体"/>
                    </w:rPr>
                    <m:t>×</m:t>
                  </m:r>
                  <m:r>
                    <w:rPr>
                      <w:rFonts w:ascii="Cambria Math" w:hAnsi="宋体"/>
                    </w:rPr>
                    <m:t>5000</m:t>
                  </m:r>
                </m:num>
                <m:den>
                  <m:r>
                    <w:rPr>
                      <w:rFonts w:ascii="Cambria Math" w:hAnsi="宋体"/>
                    </w:rPr>
                    <m:t>3.14</m:t>
                  </m:r>
                  <m:r>
                    <w:rPr>
                      <w:rFonts w:ascii="Cambria Math" w:hAnsi="宋体"/>
                    </w:rPr>
                    <m:t>×</m:t>
                  </m:r>
                  <m:r>
                    <w:rPr>
                      <w:rFonts w:ascii="Cambria Math" w:hAnsi="宋体"/>
                    </w:rPr>
                    <m:t>3</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m:t>
                  </m:r>
                  <m:r>
                    <w:rPr>
                      <w:rFonts w:ascii="Cambria Math" w:hAnsi="宋体"/>
                    </w:rPr>
                    <m:t>0.9</m:t>
                  </m:r>
                </m:den>
              </m:f>
              <m:ctrlPr>
                <w:rPr>
                  <w:rFonts w:ascii="Cambria Math" w:hAnsi="Cambria Math"/>
                  <w:i/>
                </w:rPr>
              </m:ctrlPr>
            </m:e>
          </m:rad>
          <m:r>
            <w:rPr>
              <w:rFonts w:ascii="Cambria Math" w:hAnsi="宋体"/>
            </w:rPr>
            <m:t>m=4.86</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r>
            <w:rPr>
              <w:rFonts w:ascii="Cambria Math" w:hAnsi="宋体"/>
            </w:rPr>
            <m:t>m</m:t>
          </m:r>
        </m:oMath>
      </m:oMathPara>
    </w:p>
    <w:p w14:paraId="0784251A" w14:textId="29A758B5" w:rsidR="003677E0" w:rsidRPr="006C6952" w:rsidRDefault="008A613E" w:rsidP="003677E0">
      <w:pPr>
        <w:spacing w:line="360" w:lineRule="auto"/>
        <w:jc w:val="center"/>
        <w:rPr>
          <w:rFonts w:ascii="宋体" w:hAnsi="宋体"/>
        </w:rPr>
      </w:pPr>
      <m:oMathPara>
        <m:oMath>
          <m:sSub>
            <m:sSubPr>
              <m:ctrlPr>
                <w:rPr>
                  <w:rFonts w:ascii="Cambria Math" w:hAnsi="宋体"/>
                  <w:i/>
                </w:rPr>
              </m:ctrlPr>
            </m:sSubPr>
            <m:e>
              <m:r>
                <w:rPr>
                  <w:rFonts w:ascii="Cambria Math" w:hAnsi="宋体" w:hint="eastAsia"/>
                </w:rPr>
                <m:t>d</m:t>
              </m:r>
            </m:e>
            <m:sub>
              <m:r>
                <w:rPr>
                  <w:rFonts w:ascii="Cambria Math" w:hAnsi="宋体" w:hint="eastAsia"/>
                </w:rPr>
                <m:t>夹紧</m:t>
              </m:r>
              <m:ctrlPr>
                <w:rPr>
                  <w:rFonts w:ascii="Cambria Math" w:hAnsi="Cambria Math"/>
                  <w:i/>
                </w:rPr>
              </m:ctrlPr>
            </m:sub>
          </m:sSub>
          <m:r>
            <w:rPr>
              <w:rFonts w:ascii="Cambria Math" w:hAnsi="宋体"/>
            </w:rPr>
            <m:t>=4.86</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r>
            <w:rPr>
              <w:rFonts w:ascii="Cambria Math" w:hAnsi="宋体" w:hint="eastAsia"/>
            </w:rPr>
            <m:t>×</m:t>
          </m:r>
          <m:r>
            <w:rPr>
              <w:rFonts w:ascii="Cambria Math" w:hAnsi="宋体"/>
            </w:rPr>
            <m:t>0.7</m:t>
          </m:r>
          <m:r>
            <w:rPr>
              <w:rFonts w:ascii="Cambria Math" w:hAnsi="宋体" w:hint="eastAsia"/>
            </w:rPr>
            <m:t>=</m:t>
          </m:r>
          <m:r>
            <w:rPr>
              <w:rFonts w:ascii="Cambria Math" w:hAnsi="宋体"/>
            </w:rPr>
            <m:t>3.40</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r>
            <w:rPr>
              <w:rFonts w:ascii="Cambria Math" w:hAnsi="宋体" w:hint="eastAsia"/>
            </w:rPr>
            <m:t>m</m:t>
          </m:r>
        </m:oMath>
      </m:oMathPara>
    </w:p>
    <w:p w14:paraId="53729959" w14:textId="217FEE7C" w:rsidR="009453BB" w:rsidRPr="00836534"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按参考文献[2]表（2-4）及表（2-5）液压缸和活塞杆的尺寸系列，取夹紧液压缸的</w:t>
      </w:r>
      <m:oMath>
        <m:sSub>
          <m:sSubPr>
            <m:ctrlPr>
              <w:rPr>
                <w:rFonts w:ascii="Cambria Math" w:hAnsi="宋体"/>
                <w:i/>
              </w:rPr>
            </m:ctrlPr>
          </m:sSubPr>
          <m:e>
            <m:r>
              <w:rPr>
                <w:rFonts w:ascii="Cambria Math" w:hAnsi="宋体"/>
              </w:rPr>
              <m:t>D</m:t>
            </m:r>
          </m:e>
          <m:sub>
            <m:r>
              <w:rPr>
                <w:rFonts w:ascii="Cambria Math" w:hAnsi="宋体"/>
              </w:rPr>
              <m:t>夹紧</m:t>
            </m:r>
            <m:ctrlPr>
              <w:rPr>
                <w:rFonts w:ascii="Cambria Math" w:hAnsi="Cambria Math"/>
                <w:i/>
              </w:rPr>
            </m:ctrlPr>
          </m:sub>
        </m:sSub>
      </m:oMath>
      <w:r w:rsidR="001F4A13" w:rsidRPr="00836534">
        <w:rPr>
          <w:rFonts w:ascii="宋体" w:hAnsi="宋体" w:hint="eastAsia"/>
          <w:sz w:val="24"/>
          <w:szCs w:val="24"/>
        </w:rPr>
        <w:t>和</w:t>
      </w:r>
      <m:oMath>
        <m:sSub>
          <m:sSubPr>
            <m:ctrlPr>
              <w:rPr>
                <w:rFonts w:ascii="Cambria Math" w:hAnsi="宋体"/>
                <w:i/>
              </w:rPr>
            </m:ctrlPr>
          </m:sSubPr>
          <m:e>
            <m:r>
              <w:rPr>
                <w:rFonts w:ascii="Cambria Math" w:hAnsi="宋体" w:hint="eastAsia"/>
              </w:rPr>
              <m:t>d</m:t>
            </m:r>
          </m:e>
          <m:sub>
            <m:r>
              <w:rPr>
                <w:rFonts w:ascii="Cambria Math" w:hAnsi="宋体" w:hint="eastAsia"/>
              </w:rPr>
              <m:t>夹紧</m:t>
            </m:r>
            <m:ctrlPr>
              <w:rPr>
                <w:rFonts w:ascii="Cambria Math" w:hAnsi="Cambria Math"/>
                <w:i/>
              </w:rPr>
            </m:ctrlPr>
          </m:sub>
        </m:sSub>
      </m:oMath>
      <w:r w:rsidR="001F4A13" w:rsidRPr="00836534">
        <w:rPr>
          <w:rFonts w:ascii="宋体" w:hAnsi="宋体" w:hint="eastAsia"/>
          <w:sz w:val="24"/>
          <w:szCs w:val="24"/>
        </w:rPr>
        <w:t>分别为</w:t>
      </w:r>
      <w:r w:rsidR="001F4A13">
        <w:rPr>
          <w:rFonts w:ascii="宋体" w:hAnsi="宋体"/>
          <w:sz w:val="24"/>
          <w:szCs w:val="24"/>
        </w:rPr>
        <w:t>50</w:t>
      </w:r>
      <w:r w:rsidR="001F4A13" w:rsidRPr="00836534">
        <w:rPr>
          <w:rFonts w:ascii="宋体" w:hAnsi="宋体" w:hint="eastAsia"/>
          <w:sz w:val="24"/>
          <w:szCs w:val="24"/>
        </w:rPr>
        <w:t>mm和</w:t>
      </w:r>
      <w:r w:rsidR="001F4A13">
        <w:rPr>
          <w:rFonts w:ascii="宋体" w:hAnsi="宋体"/>
          <w:sz w:val="24"/>
          <w:szCs w:val="24"/>
        </w:rPr>
        <w:t>3</w:t>
      </w:r>
      <w:r w:rsidR="00E846AA">
        <w:rPr>
          <w:rFonts w:ascii="宋体" w:hAnsi="宋体"/>
          <w:sz w:val="24"/>
          <w:szCs w:val="24"/>
        </w:rPr>
        <w:t>6</w:t>
      </w:r>
      <w:r w:rsidR="001F4A13" w:rsidRPr="00836534">
        <w:rPr>
          <w:rFonts w:ascii="宋体" w:hAnsi="宋体" w:hint="eastAsia"/>
          <w:sz w:val="24"/>
          <w:szCs w:val="24"/>
        </w:rPr>
        <w:t>mm。</w:t>
      </w:r>
    </w:p>
    <w:p w14:paraId="734B9EC2" w14:textId="77777777" w:rsidR="00071F48" w:rsidRDefault="009453BB" w:rsidP="00224F59">
      <w:pPr>
        <w:spacing w:line="360" w:lineRule="auto"/>
        <w:outlineLvl w:val="3"/>
        <w:rPr>
          <w:rFonts w:ascii="宋体" w:hAnsi="宋体"/>
          <w:sz w:val="24"/>
          <w:szCs w:val="24"/>
        </w:rPr>
      </w:pPr>
      <w:r w:rsidRPr="00836534">
        <w:rPr>
          <w:rFonts w:ascii="宋体" w:hAnsi="宋体" w:hint="eastAsia"/>
          <w:sz w:val="24"/>
          <w:szCs w:val="24"/>
        </w:rPr>
        <w:t>3）定位缸缸内径D和活塞杆直径d</w:t>
      </w:r>
    </w:p>
    <w:p w14:paraId="6E71DC65" w14:textId="7641EC40" w:rsidR="009453BB" w:rsidRPr="00836534" w:rsidRDefault="00071F48" w:rsidP="00071F48">
      <w:pPr>
        <w:spacing w:line="360" w:lineRule="auto"/>
        <w:ind w:firstLine="420"/>
        <w:rPr>
          <w:rFonts w:ascii="宋体" w:hAnsi="宋体"/>
          <w:sz w:val="24"/>
          <w:szCs w:val="24"/>
        </w:rPr>
      </w:pPr>
      <w:r w:rsidRPr="00836534">
        <w:rPr>
          <w:rFonts w:ascii="宋体" w:hAnsi="宋体" w:hint="eastAsia"/>
          <w:sz w:val="24"/>
          <w:szCs w:val="24"/>
        </w:rPr>
        <w:t>定位缸缸内径D和活塞杆直径d</w:t>
      </w:r>
      <w:r w:rsidR="009453BB" w:rsidRPr="00836534">
        <w:rPr>
          <w:rFonts w:ascii="宋体" w:hAnsi="宋体" w:hint="eastAsia"/>
          <w:sz w:val="24"/>
          <w:szCs w:val="24"/>
        </w:rPr>
        <w:t>和夹紧缸尺寸一样</w:t>
      </w:r>
      <w:r w:rsidR="00760AA0">
        <w:rPr>
          <w:rFonts w:ascii="宋体" w:hAnsi="宋体" w:hint="eastAsia"/>
          <w:sz w:val="24"/>
          <w:szCs w:val="24"/>
        </w:rPr>
        <w:t>，</w:t>
      </w:r>
      <w:r w:rsidR="001F4A13" w:rsidRPr="00836534">
        <w:rPr>
          <w:rFonts w:ascii="宋体" w:hAnsi="宋体" w:hint="eastAsia"/>
          <w:sz w:val="24"/>
          <w:szCs w:val="24"/>
        </w:rPr>
        <w:t>D</w:t>
      </w:r>
      <w:r w:rsidR="00966E39">
        <w:rPr>
          <w:rFonts w:ascii="宋体" w:hAnsi="宋体" w:hint="eastAsia"/>
          <w:sz w:val="16"/>
          <w:szCs w:val="16"/>
        </w:rPr>
        <w:t>定位</w:t>
      </w:r>
      <w:r w:rsidR="001F4A13" w:rsidRPr="00836534">
        <w:rPr>
          <w:rFonts w:ascii="宋体" w:hAnsi="宋体" w:hint="eastAsia"/>
          <w:sz w:val="24"/>
          <w:szCs w:val="24"/>
        </w:rPr>
        <w:t>和d</w:t>
      </w:r>
      <w:r w:rsidR="00966E39">
        <w:rPr>
          <w:rFonts w:ascii="宋体" w:hAnsi="宋体" w:hint="eastAsia"/>
          <w:sz w:val="16"/>
          <w:szCs w:val="24"/>
        </w:rPr>
        <w:t>定位</w:t>
      </w:r>
      <w:r w:rsidR="001F4A13" w:rsidRPr="00836534">
        <w:rPr>
          <w:rFonts w:ascii="宋体" w:hAnsi="宋体" w:hint="eastAsia"/>
          <w:sz w:val="24"/>
          <w:szCs w:val="24"/>
        </w:rPr>
        <w:t>分别为</w:t>
      </w:r>
      <w:r w:rsidR="001F4A13">
        <w:rPr>
          <w:rFonts w:ascii="宋体" w:hAnsi="宋体"/>
          <w:sz w:val="24"/>
          <w:szCs w:val="24"/>
        </w:rPr>
        <w:t>50</w:t>
      </w:r>
      <w:r w:rsidR="001F4A13" w:rsidRPr="00836534">
        <w:rPr>
          <w:rFonts w:ascii="宋体" w:hAnsi="宋体" w:hint="eastAsia"/>
          <w:sz w:val="24"/>
          <w:szCs w:val="24"/>
        </w:rPr>
        <w:t>mm和</w:t>
      </w:r>
      <w:r w:rsidR="001F4A13">
        <w:rPr>
          <w:rFonts w:ascii="宋体" w:hAnsi="宋体"/>
          <w:sz w:val="24"/>
          <w:szCs w:val="24"/>
        </w:rPr>
        <w:t>3</w:t>
      </w:r>
      <w:r w:rsidR="003B49CC">
        <w:rPr>
          <w:rFonts w:ascii="宋体" w:hAnsi="宋体"/>
          <w:sz w:val="24"/>
          <w:szCs w:val="24"/>
        </w:rPr>
        <w:t>6</w:t>
      </w:r>
      <w:r w:rsidR="001F4A13" w:rsidRPr="00836534">
        <w:rPr>
          <w:rFonts w:ascii="宋体" w:hAnsi="宋体" w:hint="eastAsia"/>
          <w:sz w:val="24"/>
          <w:szCs w:val="24"/>
        </w:rPr>
        <w:t>mm。</w:t>
      </w:r>
    </w:p>
    <w:p w14:paraId="21211291" w14:textId="77777777" w:rsidR="009453BB" w:rsidRPr="00836534"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按最低工进速度验算液压缸的最小稳定速度，由参考文献[2]式（2-4）可得</w:t>
      </w:r>
    </w:p>
    <w:p w14:paraId="0CD21288" w14:textId="41D92B6E" w:rsidR="009453BB" w:rsidRPr="00F44B54" w:rsidRDefault="00C64901" w:rsidP="009B4E5A">
      <w:pPr>
        <w:spacing w:line="360" w:lineRule="auto"/>
        <w:jc w:val="center"/>
        <w:rPr>
          <w:rFonts w:ascii="宋体" w:hAnsi="宋体"/>
          <w:sz w:val="20"/>
          <w:szCs w:val="20"/>
        </w:rPr>
      </w:pPr>
      <m:oMath>
        <m:r>
          <w:rPr>
            <w:rFonts w:ascii="Cambria Math" w:hAnsi="宋体"/>
            <w:sz w:val="24"/>
            <w:szCs w:val="24"/>
          </w:rPr>
          <m:t>A&gt;</m:t>
        </m:r>
        <m:f>
          <m:fPr>
            <m:ctrlPr>
              <w:rPr>
                <w:rFonts w:ascii="Cambria Math" w:hAnsi="宋体"/>
                <w:i/>
                <w:sz w:val="24"/>
                <w:szCs w:val="24"/>
              </w:rPr>
            </m:ctrlPr>
          </m:fPr>
          <m:num>
            <m:sSub>
              <m:sSubPr>
                <m:ctrlPr>
                  <w:rPr>
                    <w:rFonts w:ascii="Cambria Math" w:hAnsi="宋体"/>
                    <w:i/>
                    <w:sz w:val="24"/>
                    <w:szCs w:val="24"/>
                  </w:rPr>
                </m:ctrlPr>
              </m:sSubPr>
              <m:e>
                <m:r>
                  <w:rPr>
                    <w:rFonts w:ascii="Cambria Math" w:hAnsi="宋体"/>
                    <w:sz w:val="24"/>
                    <w:szCs w:val="24"/>
                  </w:rPr>
                  <m:t>q</m:t>
                </m:r>
              </m:e>
              <m:sub>
                <m:r>
                  <w:rPr>
                    <w:rFonts w:ascii="Cambria Math" w:hAnsi="宋体"/>
                    <w:sz w:val="24"/>
                    <w:szCs w:val="24"/>
                  </w:rPr>
                  <m:t>min</m:t>
                </m:r>
              </m:sub>
            </m:sSub>
          </m:num>
          <m:den>
            <m:sSub>
              <m:sSubPr>
                <m:ctrlPr>
                  <w:rPr>
                    <w:rFonts w:ascii="Cambria Math" w:hAnsi="宋体"/>
                    <w:i/>
                    <w:sz w:val="24"/>
                    <w:szCs w:val="24"/>
                  </w:rPr>
                </m:ctrlPr>
              </m:sSubPr>
              <m:e>
                <m:r>
                  <w:rPr>
                    <w:rFonts w:ascii="Cambria Math" w:hAnsi="宋体"/>
                    <w:sz w:val="24"/>
                    <w:szCs w:val="24"/>
                  </w:rPr>
                  <m:t>v</m:t>
                </m:r>
              </m:e>
              <m:sub>
                <m:r>
                  <w:rPr>
                    <w:rFonts w:ascii="Cambria Math" w:hAnsi="宋体"/>
                    <w:sz w:val="24"/>
                    <w:szCs w:val="24"/>
                  </w:rPr>
                  <m:t>min</m:t>
                </m:r>
              </m:sub>
            </m:sSub>
            <m:ctrlPr>
              <w:rPr>
                <w:rFonts w:ascii="Cambria Math" w:hAnsi="Cambria Math"/>
                <w:i/>
                <w:sz w:val="24"/>
                <w:szCs w:val="24"/>
              </w:rPr>
            </m:ctrlPr>
          </m:den>
        </m:f>
        <m:r>
          <w:rPr>
            <w:rFonts w:ascii="Cambria Math" w:hAnsi="宋体"/>
            <w:sz w:val="24"/>
            <w:szCs w:val="24"/>
          </w:rPr>
          <m:t>=</m:t>
        </m:r>
        <m:f>
          <m:fPr>
            <m:ctrlPr>
              <w:rPr>
                <w:rFonts w:ascii="Cambria Math" w:hAnsi="宋体"/>
                <w:i/>
                <w:sz w:val="24"/>
                <w:szCs w:val="24"/>
              </w:rPr>
            </m:ctrlPr>
          </m:fPr>
          <m:num>
            <m:r>
              <w:rPr>
                <w:rFonts w:ascii="Cambria Math" w:hAnsi="宋体"/>
                <w:sz w:val="24"/>
                <w:szCs w:val="24"/>
              </w:rPr>
              <m:t>50</m:t>
            </m:r>
          </m:num>
          <m:den>
            <m:r>
              <w:rPr>
                <w:rFonts w:ascii="Cambria Math" w:hAnsi="宋体"/>
                <w:sz w:val="24"/>
                <w:szCs w:val="24"/>
              </w:rPr>
              <m:t>2</m:t>
            </m:r>
          </m:den>
        </m:f>
        <m:r>
          <w:rPr>
            <w:rFonts w:ascii="Cambria Math" w:hAnsi="宋体"/>
            <w:sz w:val="24"/>
            <w:szCs w:val="24"/>
          </w:rPr>
          <m:t>c</m:t>
        </m:r>
        <m:sSup>
          <m:sSupPr>
            <m:ctrlPr>
              <w:rPr>
                <w:rFonts w:ascii="Cambria Math" w:hAnsi="宋体"/>
                <w:i/>
                <w:sz w:val="24"/>
                <w:szCs w:val="24"/>
              </w:rPr>
            </m:ctrlPr>
          </m:sSupPr>
          <m:e>
            <m:r>
              <w:rPr>
                <w:rFonts w:ascii="Cambria Math" w:hAnsi="宋体"/>
                <w:sz w:val="24"/>
                <w:szCs w:val="24"/>
              </w:rPr>
              <m:t>m</m:t>
            </m:r>
          </m:e>
          <m:sup>
            <m:r>
              <w:rPr>
                <w:rFonts w:ascii="Cambria Math" w:hAnsi="宋体"/>
                <w:sz w:val="24"/>
                <w:szCs w:val="24"/>
              </w:rPr>
              <m:t>2</m:t>
            </m:r>
          </m:sup>
        </m:sSup>
        <m:r>
          <w:rPr>
            <w:rFonts w:ascii="Cambria Math" w:hAnsi="宋体"/>
            <w:sz w:val="24"/>
            <w:szCs w:val="24"/>
          </w:rPr>
          <m:t>=25c</m:t>
        </m:r>
        <m:sSup>
          <m:sSupPr>
            <m:ctrlPr>
              <w:rPr>
                <w:rFonts w:ascii="Cambria Math" w:hAnsi="宋体"/>
                <w:i/>
                <w:sz w:val="24"/>
                <w:szCs w:val="24"/>
              </w:rPr>
            </m:ctrlPr>
          </m:sSupPr>
          <m:e>
            <m:r>
              <w:rPr>
                <w:rFonts w:ascii="Cambria Math" w:hAnsi="宋体"/>
                <w:sz w:val="24"/>
                <w:szCs w:val="24"/>
              </w:rPr>
              <m:t>m</m:t>
            </m:r>
          </m:e>
          <m:sup>
            <m:r>
              <w:rPr>
                <w:rFonts w:ascii="Cambria Math" w:hAnsi="宋体"/>
                <w:sz w:val="24"/>
                <w:szCs w:val="24"/>
              </w:rPr>
              <m:t>2</m:t>
            </m:r>
          </m:sup>
        </m:sSup>
      </m:oMath>
      <w:r w:rsidR="00DE573D">
        <w:rPr>
          <w:rFonts w:ascii="宋体" w:hAnsi="宋体" w:hint="eastAsia"/>
          <w:sz w:val="24"/>
          <w:szCs w:val="24"/>
        </w:rPr>
        <w:t xml:space="preserve"> </w:t>
      </w:r>
    </w:p>
    <w:p w14:paraId="721D9450" w14:textId="3E3269E0" w:rsidR="009453BB" w:rsidRPr="00836534" w:rsidRDefault="009453BB" w:rsidP="00C64901">
      <w:pPr>
        <w:spacing w:line="360" w:lineRule="auto"/>
        <w:ind w:firstLineChars="200" w:firstLine="480"/>
        <w:rPr>
          <w:rFonts w:ascii="宋体" w:hAnsi="宋体"/>
          <w:sz w:val="24"/>
          <w:szCs w:val="24"/>
        </w:rPr>
      </w:pPr>
      <w:r w:rsidRPr="00836534">
        <w:rPr>
          <w:rFonts w:ascii="宋体" w:hAnsi="宋体" w:hint="eastAsia"/>
          <w:sz w:val="24"/>
          <w:szCs w:val="24"/>
        </w:rPr>
        <w:t>式中，</w:t>
      </w:r>
      <m:oMath>
        <m:sSub>
          <m:sSubPr>
            <m:ctrlPr>
              <w:rPr>
                <w:rFonts w:ascii="Cambria Math" w:hAnsi="宋体"/>
                <w:i/>
                <w:sz w:val="24"/>
                <w:szCs w:val="24"/>
              </w:rPr>
            </m:ctrlPr>
          </m:sSubPr>
          <m:e>
            <m:r>
              <w:rPr>
                <w:rFonts w:ascii="Cambria Math" w:hAnsi="宋体"/>
                <w:sz w:val="24"/>
                <w:szCs w:val="24"/>
              </w:rPr>
              <m:t>q</m:t>
            </m:r>
          </m:e>
          <m:sub>
            <m:r>
              <w:rPr>
                <w:rFonts w:ascii="Cambria Math" w:hAnsi="宋体"/>
                <w:sz w:val="24"/>
                <w:szCs w:val="24"/>
              </w:rPr>
              <m:t>min</m:t>
            </m:r>
          </m:sub>
        </m:sSub>
      </m:oMath>
      <w:r w:rsidRPr="00836534">
        <w:rPr>
          <w:rFonts w:ascii="宋体" w:hAnsi="宋体" w:hint="eastAsia"/>
          <w:sz w:val="24"/>
          <w:szCs w:val="24"/>
        </w:rPr>
        <w:t>是由产品样本查得GE系列调速阀AQF3-E10B的最小稳定流量为50mL/min。</w:t>
      </w:r>
    </w:p>
    <w:p w14:paraId="73CFC801" w14:textId="77777777" w:rsidR="009453BB" w:rsidRPr="00836534" w:rsidRDefault="009453BB" w:rsidP="00836534">
      <w:pPr>
        <w:spacing w:line="360" w:lineRule="auto"/>
        <w:ind w:firstLineChars="200" w:firstLine="480"/>
        <w:rPr>
          <w:rFonts w:ascii="宋体" w:hAnsi="宋体"/>
          <w:sz w:val="24"/>
          <w:szCs w:val="24"/>
        </w:rPr>
      </w:pPr>
      <w:r w:rsidRPr="00836534">
        <w:rPr>
          <w:rFonts w:ascii="宋体" w:hAnsi="宋体" w:hint="eastAsia"/>
          <w:sz w:val="24"/>
          <w:szCs w:val="24"/>
        </w:rPr>
        <w:t>本设计中调速阀是安装在回油路上，故液压缸节流腔有效工作面积应该选取液压缸有杆腔的实际面积，即</w:t>
      </w:r>
    </w:p>
    <w:p w14:paraId="0538D3D1" w14:textId="65BE081E" w:rsidR="009453BB" w:rsidRPr="00F44B54" w:rsidRDefault="00C64901" w:rsidP="00C64901">
      <w:pPr>
        <w:spacing w:line="360" w:lineRule="auto"/>
        <w:jc w:val="center"/>
        <w:rPr>
          <w:rFonts w:ascii="宋体" w:hAnsi="宋体"/>
          <w:sz w:val="24"/>
          <w:szCs w:val="24"/>
        </w:rPr>
      </w:pPr>
      <m:oMathPara>
        <m:oMath>
          <m:r>
            <w:rPr>
              <w:rFonts w:ascii="Cambria Math" w:hAnsi="宋体"/>
              <w:sz w:val="24"/>
              <w:szCs w:val="24"/>
            </w:rPr>
            <m:t>A=</m:t>
          </m:r>
          <m:f>
            <m:fPr>
              <m:ctrlPr>
                <w:rPr>
                  <w:rFonts w:ascii="Cambria Math" w:hAnsi="宋体"/>
                  <w:i/>
                  <w:sz w:val="24"/>
                  <w:szCs w:val="24"/>
                </w:rPr>
              </m:ctrlPr>
            </m:fPr>
            <m:num>
              <m:r>
                <w:rPr>
                  <w:rFonts w:ascii="Cambria Math" w:hAnsi="宋体"/>
                  <w:sz w:val="24"/>
                  <w:szCs w:val="24"/>
                </w:rPr>
                <m:t>π</m:t>
              </m:r>
            </m:num>
            <m:den>
              <m:r>
                <w:rPr>
                  <w:rFonts w:ascii="Cambria Math" w:hAnsi="宋体"/>
                  <w:sz w:val="24"/>
                  <w:szCs w:val="24"/>
                </w:rPr>
                <m:t>4</m:t>
              </m:r>
            </m:den>
          </m:f>
          <m:d>
            <m:dPr>
              <m:begChr m:val="（"/>
              <m:endChr m:val="）"/>
              <m:ctrlPr>
                <w:rPr>
                  <w:rFonts w:ascii="Cambria Math" w:hAnsi="宋体"/>
                  <w:iCs/>
                  <w:sz w:val="24"/>
                  <w:szCs w:val="24"/>
                </w:rPr>
              </m:ctrlPr>
            </m:dPr>
            <m:e>
              <m:sSup>
                <m:sSupPr>
                  <m:ctrlPr>
                    <w:rPr>
                      <w:rFonts w:ascii="Cambria Math" w:hAnsi="宋体"/>
                      <w:i/>
                      <w:sz w:val="24"/>
                      <w:szCs w:val="24"/>
                    </w:rPr>
                  </m:ctrlPr>
                </m:sSupPr>
                <m:e>
                  <m:r>
                    <w:rPr>
                      <w:rFonts w:ascii="Cambria Math" w:hAnsi="宋体"/>
                      <w:sz w:val="24"/>
                      <w:szCs w:val="24"/>
                    </w:rPr>
                    <m:t>D</m:t>
                  </m:r>
                </m:e>
                <m:sup>
                  <m:r>
                    <w:rPr>
                      <w:rFonts w:ascii="Cambria Math" w:hAnsi="宋体"/>
                      <w:sz w:val="24"/>
                      <w:szCs w:val="24"/>
                    </w:rPr>
                    <m:t>2</m:t>
                  </m:r>
                </m:sup>
              </m:sSup>
              <m:r>
                <w:rPr>
                  <w:rFonts w:ascii="微软雅黑" w:eastAsia="微软雅黑" w:hAnsi="微软雅黑" w:cs="微软雅黑" w:hint="eastAsia"/>
                  <w:sz w:val="24"/>
                  <w:szCs w:val="24"/>
                </w:rPr>
                <m:t>-</m:t>
              </m:r>
              <m:sSup>
                <m:sSupPr>
                  <m:ctrlPr>
                    <w:rPr>
                      <w:rFonts w:ascii="Cambria Math" w:hAnsi="宋体"/>
                      <w:i/>
                      <w:sz w:val="24"/>
                      <w:szCs w:val="24"/>
                    </w:rPr>
                  </m:ctrlPr>
                </m:sSupPr>
                <m:e>
                  <m:r>
                    <w:rPr>
                      <w:rFonts w:ascii="Cambria Math" w:hAnsi="宋体"/>
                      <w:sz w:val="24"/>
                      <w:szCs w:val="24"/>
                    </w:rPr>
                    <m:t>d</m:t>
                  </m:r>
                </m:e>
                <m:sup>
                  <m:r>
                    <w:rPr>
                      <w:rFonts w:ascii="Cambria Math" w:hAnsi="宋体"/>
                      <w:sz w:val="24"/>
                      <w:szCs w:val="24"/>
                    </w:rPr>
                    <m:t>2</m:t>
                  </m:r>
                </m:sup>
              </m:sSup>
            </m:e>
          </m:d>
          <m:r>
            <w:rPr>
              <w:rFonts w:ascii="Cambria Math" w:hAnsi="宋体"/>
              <w:sz w:val="24"/>
              <w:szCs w:val="24"/>
            </w:rPr>
            <m:t>=</m:t>
          </m:r>
          <m:f>
            <m:fPr>
              <m:ctrlPr>
                <w:rPr>
                  <w:rFonts w:ascii="Cambria Math" w:hAnsi="宋体"/>
                  <w:i/>
                  <w:sz w:val="24"/>
                  <w:szCs w:val="24"/>
                </w:rPr>
              </m:ctrlPr>
            </m:fPr>
            <m:num>
              <m:r>
                <w:rPr>
                  <w:rFonts w:ascii="Cambria Math" w:hAnsi="宋体"/>
                  <w:sz w:val="24"/>
                  <w:szCs w:val="24"/>
                </w:rPr>
                <m:t>π</m:t>
              </m:r>
            </m:num>
            <m:den>
              <m:r>
                <w:rPr>
                  <w:rFonts w:ascii="Cambria Math" w:hAnsi="宋体"/>
                  <w:sz w:val="24"/>
                  <w:szCs w:val="24"/>
                </w:rPr>
                <m:t>4</m:t>
              </m:r>
            </m:den>
          </m:f>
          <m:r>
            <w:rPr>
              <w:rFonts w:ascii="Cambria Math" w:hAnsi="宋体"/>
              <w:sz w:val="24"/>
              <w:szCs w:val="24"/>
            </w:rPr>
            <m:t>×</m:t>
          </m:r>
          <m:d>
            <m:dPr>
              <m:ctrlPr>
                <w:rPr>
                  <w:rFonts w:ascii="Cambria Math" w:hAnsi="宋体"/>
                  <w:i/>
                  <w:sz w:val="24"/>
                  <w:szCs w:val="24"/>
                </w:rPr>
              </m:ctrlPr>
            </m:dPr>
            <m:e>
              <m:r>
                <w:rPr>
                  <w:rFonts w:ascii="Cambria Math" w:hAnsi="宋体"/>
                  <w:sz w:val="24"/>
                  <w:szCs w:val="24"/>
                </w:rPr>
                <m:t>12.</m:t>
              </m:r>
              <m:sSup>
                <m:sSupPr>
                  <m:ctrlPr>
                    <w:rPr>
                      <w:rFonts w:ascii="Cambria Math" w:hAnsi="宋体"/>
                      <w:i/>
                      <w:sz w:val="24"/>
                      <w:szCs w:val="24"/>
                    </w:rPr>
                  </m:ctrlPr>
                </m:sSupPr>
                <m:e>
                  <m:r>
                    <w:rPr>
                      <w:rFonts w:ascii="Cambria Math" w:hAnsi="宋体"/>
                      <w:sz w:val="24"/>
                      <w:szCs w:val="24"/>
                    </w:rPr>
                    <m:t>5</m:t>
                  </m:r>
                </m:e>
                <m:sup>
                  <m:r>
                    <w:rPr>
                      <w:rFonts w:ascii="Cambria Math" w:hAnsi="宋体"/>
                      <w:sz w:val="24"/>
                      <w:szCs w:val="24"/>
                    </w:rPr>
                    <m:t>2</m:t>
                  </m:r>
                </m:sup>
              </m:sSup>
              <m:r>
                <w:rPr>
                  <w:rFonts w:ascii="微软雅黑" w:eastAsia="微软雅黑" w:hAnsi="微软雅黑" w:cs="微软雅黑" w:hint="eastAsia"/>
                  <w:sz w:val="24"/>
                  <w:szCs w:val="24"/>
                </w:rPr>
                <m:t>-</m:t>
              </m:r>
              <m:sSup>
                <m:sSupPr>
                  <m:ctrlPr>
                    <w:rPr>
                      <w:rFonts w:ascii="Cambria Math" w:hAnsi="宋体"/>
                      <w:i/>
                      <w:sz w:val="24"/>
                      <w:szCs w:val="24"/>
                    </w:rPr>
                  </m:ctrlPr>
                </m:sSupPr>
                <m:e>
                  <m:r>
                    <w:rPr>
                      <w:rFonts w:ascii="Cambria Math" w:hAnsi="宋体"/>
                      <w:sz w:val="24"/>
                      <w:szCs w:val="24"/>
                    </w:rPr>
                    <m:t>9</m:t>
                  </m:r>
                </m:e>
                <m:sup>
                  <m:r>
                    <w:rPr>
                      <w:rFonts w:ascii="Cambria Math" w:hAnsi="宋体"/>
                      <w:sz w:val="24"/>
                      <w:szCs w:val="24"/>
                    </w:rPr>
                    <m:t>2</m:t>
                  </m:r>
                </m:sup>
              </m:sSup>
            </m:e>
          </m:d>
          <m:r>
            <w:rPr>
              <w:rFonts w:ascii="Cambria Math" w:hAnsi="宋体"/>
              <w:sz w:val="24"/>
              <w:szCs w:val="24"/>
            </w:rPr>
            <m:t>c</m:t>
          </m:r>
          <m:sSup>
            <m:sSupPr>
              <m:ctrlPr>
                <w:rPr>
                  <w:rFonts w:ascii="Cambria Math" w:hAnsi="宋体"/>
                  <w:i/>
                  <w:sz w:val="24"/>
                  <w:szCs w:val="24"/>
                </w:rPr>
              </m:ctrlPr>
            </m:sSupPr>
            <m:e>
              <m:r>
                <w:rPr>
                  <w:rFonts w:ascii="Cambria Math" w:hAnsi="宋体"/>
                  <w:sz w:val="24"/>
                  <w:szCs w:val="24"/>
                </w:rPr>
                <m:t>m</m:t>
              </m:r>
            </m:e>
            <m:sup>
              <m:r>
                <w:rPr>
                  <w:rFonts w:ascii="Cambria Math" w:hAnsi="宋体"/>
                  <w:sz w:val="24"/>
                  <w:szCs w:val="24"/>
                </w:rPr>
                <m:t>2</m:t>
              </m:r>
            </m:sup>
          </m:sSup>
          <m:r>
            <w:rPr>
              <w:rFonts w:ascii="Cambria Math" w:hAnsi="宋体"/>
              <w:sz w:val="24"/>
              <w:szCs w:val="24"/>
            </w:rPr>
            <m:t>=59c</m:t>
          </m:r>
          <m:sSup>
            <m:sSupPr>
              <m:ctrlPr>
                <w:rPr>
                  <w:rFonts w:ascii="Cambria Math" w:hAnsi="宋体"/>
                  <w:i/>
                  <w:sz w:val="24"/>
                  <w:szCs w:val="24"/>
                </w:rPr>
              </m:ctrlPr>
            </m:sSupPr>
            <m:e>
              <m:r>
                <w:rPr>
                  <w:rFonts w:ascii="Cambria Math" w:hAnsi="宋体"/>
                  <w:sz w:val="24"/>
                  <w:szCs w:val="24"/>
                </w:rPr>
                <m:t>m</m:t>
              </m:r>
            </m:e>
            <m:sup>
              <m:r>
                <w:rPr>
                  <w:rFonts w:ascii="Cambria Math" w:hAnsi="宋体"/>
                  <w:sz w:val="24"/>
                  <w:szCs w:val="24"/>
                </w:rPr>
                <m:t>2</m:t>
              </m:r>
            </m:sup>
          </m:sSup>
          <m:r>
            <m:rPr>
              <m:sty m:val="p"/>
            </m:rPr>
            <w:rPr>
              <w:rFonts w:ascii="Cambria Math" w:hAnsi="宋体"/>
              <w:sz w:val="24"/>
              <w:szCs w:val="24"/>
            </w:rPr>
            <m:t>&gt;25</m:t>
          </m:r>
          <m:sSup>
            <m:sSupPr>
              <m:ctrlPr>
                <w:rPr>
                  <w:rFonts w:ascii="Cambria Math" w:hAnsi="宋体"/>
                  <w:iCs/>
                  <w:sz w:val="24"/>
                  <w:szCs w:val="24"/>
                </w:rPr>
              </m:ctrlPr>
            </m:sSupPr>
            <m:e>
              <m:r>
                <w:rPr>
                  <w:rFonts w:ascii="Cambria Math" w:hAnsi="宋体"/>
                  <w:sz w:val="24"/>
                  <w:szCs w:val="24"/>
                </w:rPr>
                <m:t>cm</m:t>
              </m:r>
            </m:e>
            <m:sup>
              <m:r>
                <w:rPr>
                  <w:rFonts w:ascii="Cambria Math" w:hAnsi="宋体"/>
                  <w:sz w:val="24"/>
                  <w:szCs w:val="24"/>
                </w:rPr>
                <m:t>2</m:t>
              </m:r>
            </m:sup>
          </m:sSup>
        </m:oMath>
      </m:oMathPara>
    </w:p>
    <w:p w14:paraId="7022995E" w14:textId="77777777" w:rsidR="009453BB" w:rsidRPr="00E96BB4" w:rsidRDefault="009453BB" w:rsidP="00E96BB4">
      <w:pPr>
        <w:spacing w:line="360" w:lineRule="auto"/>
        <w:ind w:firstLineChars="200" w:firstLine="480"/>
        <w:rPr>
          <w:rFonts w:ascii="宋体" w:hAnsi="宋体"/>
          <w:sz w:val="24"/>
          <w:szCs w:val="24"/>
        </w:rPr>
      </w:pPr>
      <w:r w:rsidRPr="00E96BB4">
        <w:rPr>
          <w:rFonts w:ascii="宋体" w:hAnsi="宋体" w:hint="eastAsia"/>
          <w:sz w:val="24"/>
          <w:szCs w:val="24"/>
        </w:rPr>
        <w:t>可见上述不等式能满足，液压缸能达到所需低速。</w:t>
      </w:r>
    </w:p>
    <w:p w14:paraId="7A629DEF" w14:textId="3499D97C" w:rsidR="009453BB" w:rsidRPr="008D5141" w:rsidRDefault="008D5141" w:rsidP="00F2083A">
      <w:pPr>
        <w:spacing w:line="360" w:lineRule="auto"/>
        <w:outlineLvl w:val="2"/>
        <w:rPr>
          <w:rFonts w:ascii="黑体" w:eastAsia="黑体" w:hAnsi="宋体"/>
          <w:b/>
        </w:rPr>
      </w:pPr>
      <w:bookmarkStart w:id="62" w:name="_Toc92126117"/>
      <w:r>
        <w:rPr>
          <w:rFonts w:ascii="黑体" w:eastAsia="黑体" w:hAnsi="宋体" w:hint="eastAsia"/>
          <w:b/>
        </w:rPr>
        <w:t>（3）</w:t>
      </w:r>
      <w:r w:rsidR="009453BB" w:rsidRPr="008D5141">
        <w:rPr>
          <w:rFonts w:ascii="黑体" w:eastAsia="黑体" w:hAnsi="宋体" w:hint="eastAsia"/>
          <w:b/>
        </w:rPr>
        <w:t>计算在各工作阶段液压缸所需的流量</w:t>
      </w:r>
      <w:bookmarkEnd w:id="62"/>
    </w:p>
    <w:p w14:paraId="3451E484" w14:textId="5C14BAF5" w:rsidR="009453BB" w:rsidRPr="008C16DE" w:rsidRDefault="008A613E" w:rsidP="00C64901">
      <w:pPr>
        <w:spacing w:line="360" w:lineRule="auto"/>
        <w:rPr>
          <w:rFonts w:ascii="宋体" w:hAnsi="宋体"/>
          <w:bCs/>
          <w:position w:val="-24"/>
          <w:sz w:val="20"/>
          <w:szCs w:val="20"/>
        </w:rPr>
      </w:pPr>
      <m:oMathPara>
        <m:oMathParaPr>
          <m:jc m:val="center"/>
        </m:oMathParaPr>
        <m:oMath>
          <m:sSub>
            <m:sSubPr>
              <m:ctrlPr>
                <w:rPr>
                  <w:rFonts w:ascii="Cambria Math" w:hAnsi="宋体"/>
                  <w:bCs/>
                  <w:i/>
                  <w:sz w:val="20"/>
                  <w:szCs w:val="20"/>
                </w:rPr>
              </m:ctrlPr>
            </m:sSubPr>
            <m:e>
              <m:r>
                <w:rPr>
                  <w:rFonts w:ascii="Cambria Math" w:hAnsi="宋体"/>
                  <w:sz w:val="20"/>
                  <w:szCs w:val="20"/>
                </w:rPr>
                <m:t>q</m:t>
              </m:r>
            </m:e>
            <m:sub>
              <m:r>
                <w:rPr>
                  <w:rFonts w:ascii="Cambria Math" w:hAnsi="宋体"/>
                  <w:sz w:val="20"/>
                  <w:szCs w:val="20"/>
                </w:rPr>
                <m:t>快进</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sSup>
            <m:sSupPr>
              <m:ctrlPr>
                <w:rPr>
                  <w:rFonts w:ascii="Cambria Math" w:hAnsi="宋体"/>
                  <w:bCs/>
                  <w:i/>
                  <w:sz w:val="20"/>
                  <w:szCs w:val="20"/>
                </w:rPr>
              </m:ctrlPr>
            </m:sSupPr>
            <m:e>
              <m:r>
                <w:rPr>
                  <w:rFonts w:ascii="Cambria Math" w:hAnsi="宋体"/>
                  <w:sz w:val="20"/>
                  <w:szCs w:val="20"/>
                </w:rPr>
                <m:t>d</m:t>
              </m:r>
            </m:e>
            <m:sup>
              <m:r>
                <w:rPr>
                  <w:rFonts w:ascii="Cambria Math" w:hAnsi="宋体"/>
                  <w:sz w:val="20"/>
                  <w:szCs w:val="20"/>
                </w:rPr>
                <m:t>2</m:t>
              </m:r>
            </m:sup>
          </m:sSup>
          <m:sSub>
            <m:sSubPr>
              <m:ctrlPr>
                <w:rPr>
                  <w:rFonts w:ascii="Cambria Math" w:hAnsi="宋体"/>
                  <w:bCs/>
                  <w:i/>
                  <w:sz w:val="20"/>
                  <w:szCs w:val="20"/>
                </w:rPr>
              </m:ctrlPr>
            </m:sSubPr>
            <m:e>
              <m:r>
                <w:rPr>
                  <w:rFonts w:ascii="Cambria Math" w:hAnsi="宋体"/>
                  <w:sz w:val="20"/>
                  <w:szCs w:val="20"/>
                </w:rPr>
                <m:t>v</m:t>
              </m:r>
            </m:e>
            <m:sub>
              <m:r>
                <w:rPr>
                  <w:rFonts w:ascii="Cambria Math" w:hAnsi="宋体"/>
                  <w:sz w:val="20"/>
                  <w:szCs w:val="20"/>
                </w:rPr>
                <m:t>快进</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r>
            <w:rPr>
              <w:rFonts w:ascii="Cambria Math" w:hAnsi="宋体"/>
              <w:sz w:val="20"/>
              <w:szCs w:val="20"/>
            </w:rPr>
            <m:t>×</m:t>
          </m:r>
          <m:r>
            <w:rPr>
              <w:rFonts w:ascii="Cambria Math" w:hAnsi="宋体"/>
              <w:sz w:val="20"/>
              <w:szCs w:val="20"/>
            </w:rPr>
            <m:t>0.0</m:t>
          </m:r>
          <m:sSup>
            <m:sSupPr>
              <m:ctrlPr>
                <w:rPr>
                  <w:rFonts w:ascii="Cambria Math" w:hAnsi="宋体"/>
                  <w:bCs/>
                  <w:i/>
                  <w:sz w:val="20"/>
                  <w:szCs w:val="20"/>
                </w:rPr>
              </m:ctrlPr>
            </m:sSupPr>
            <m:e>
              <m:r>
                <w:rPr>
                  <w:rFonts w:ascii="Cambria Math" w:hAnsi="宋体"/>
                  <w:sz w:val="20"/>
                  <w:szCs w:val="20"/>
                </w:rPr>
                <m:t>9</m:t>
              </m:r>
            </m:e>
            <m:sup>
              <m:r>
                <w:rPr>
                  <w:rFonts w:ascii="Cambria Math" w:hAnsi="宋体"/>
                  <w:sz w:val="20"/>
                  <w:szCs w:val="20"/>
                </w:rPr>
                <m:t>2</m:t>
              </m:r>
            </m:sup>
          </m:sSup>
          <m:r>
            <w:rPr>
              <w:rFonts w:ascii="Cambria Math" w:hAnsi="宋体"/>
              <w:sz w:val="20"/>
              <w:szCs w:val="20"/>
            </w:rPr>
            <m:t>×</m:t>
          </m:r>
          <m:r>
            <w:rPr>
              <w:rFonts w:ascii="Cambria Math" w:hAnsi="宋体"/>
              <w:sz w:val="20"/>
              <w:szCs w:val="20"/>
            </w:rPr>
            <m:t>5</m:t>
          </m:r>
          <m:sSup>
            <m:sSupPr>
              <m:ctrlPr>
                <w:rPr>
                  <w:rFonts w:ascii="Cambria Math" w:hAnsi="宋体"/>
                  <w:bCs/>
                  <w:i/>
                  <w:sz w:val="20"/>
                  <w:szCs w:val="20"/>
                </w:rPr>
              </m:ctrlPr>
            </m:sSupPr>
            <m:e>
              <m:r>
                <w:rPr>
                  <w:rFonts w:ascii="Cambria Math" w:hAnsi="宋体"/>
                  <w:sz w:val="20"/>
                  <w:szCs w:val="20"/>
                </w:rPr>
                <m:t>m</m:t>
              </m:r>
            </m:e>
            <m:sup>
              <m:r>
                <w:rPr>
                  <w:rFonts w:ascii="Cambria Math" w:hAnsi="宋体"/>
                  <w:sz w:val="20"/>
                  <w:szCs w:val="20"/>
                </w:rPr>
                <m:t>3</m:t>
              </m:r>
            </m:sup>
          </m:sSup>
          <m:r>
            <w:rPr>
              <w:rFonts w:ascii="Cambria Math" w:hAnsi="宋体"/>
              <w:sz w:val="20"/>
              <w:szCs w:val="20"/>
            </w:rPr>
            <m:t>/</m:t>
          </m:r>
          <m:func>
            <m:funcPr>
              <m:ctrlPr>
                <w:rPr>
                  <w:rFonts w:ascii="Cambria Math" w:hAnsi="宋体"/>
                  <w:bCs/>
                  <w:i/>
                  <w:sz w:val="20"/>
                  <w:szCs w:val="20"/>
                </w:rPr>
              </m:ctrlPr>
            </m:funcPr>
            <m:fName>
              <m:r>
                <m:rPr>
                  <m:sty m:val="p"/>
                </m:rPr>
                <w:rPr>
                  <w:rFonts w:ascii="Cambria Math" w:hAnsi="宋体"/>
                  <w:sz w:val="20"/>
                  <w:szCs w:val="20"/>
                </w:rPr>
                <m:t>min</m:t>
              </m:r>
            </m:fName>
            <m:e>
              <m:r>
                <w:rPr>
                  <w:rFonts w:ascii="Cambria Math"/>
                  <w:sz w:val="24"/>
                </w:rPr>
                <m:t>≈</m:t>
              </m:r>
            </m:e>
          </m:func>
          <m:r>
            <w:rPr>
              <w:rFonts w:ascii="Cambria Math" w:hAnsi="宋体"/>
              <w:sz w:val="20"/>
              <w:szCs w:val="20"/>
            </w:rPr>
            <m:t>32</m:t>
          </m:r>
          <m:r>
            <w:rPr>
              <w:rFonts w:ascii="Cambria Math" w:hAnsi="宋体"/>
              <w:sz w:val="20"/>
              <w:szCs w:val="20"/>
            </w:rPr>
            <m:t>×</m:t>
          </m:r>
          <m:r>
            <w:rPr>
              <w:rFonts w:ascii="Cambria Math" w:hAnsi="宋体"/>
              <w:sz w:val="20"/>
              <w:szCs w:val="20"/>
            </w:rPr>
            <m:t>1</m:t>
          </m:r>
          <m:sSup>
            <m:sSupPr>
              <m:ctrlPr>
                <w:rPr>
                  <w:rFonts w:ascii="Cambria Math" w:hAnsi="宋体"/>
                  <w:bCs/>
                  <w:i/>
                  <w:sz w:val="20"/>
                  <w:szCs w:val="20"/>
                </w:rPr>
              </m:ctrlPr>
            </m:sSupPr>
            <m:e>
              <m:r>
                <w:rPr>
                  <w:rFonts w:ascii="Cambria Math" w:hAnsi="宋体"/>
                  <w:sz w:val="20"/>
                  <w:szCs w:val="20"/>
                </w:rPr>
                <m:t>0</m:t>
              </m:r>
            </m:e>
            <m:sup>
              <m:r>
                <w:rPr>
                  <w:rFonts w:ascii="Cambria Math" w:eastAsia="微软雅黑" w:hAnsi="Cambria Math" w:cs="微软雅黑" w:hint="eastAsia"/>
                  <w:sz w:val="20"/>
                  <w:szCs w:val="20"/>
                </w:rPr>
                <m:t>-</m:t>
              </m:r>
              <m:r>
                <w:rPr>
                  <w:rFonts w:ascii="Cambria Math" w:hAnsi="宋体"/>
                  <w:sz w:val="20"/>
                  <w:szCs w:val="20"/>
                </w:rPr>
                <m:t>3</m:t>
              </m:r>
            </m:sup>
          </m:sSup>
          <m:sSup>
            <m:sSupPr>
              <m:ctrlPr>
                <w:rPr>
                  <w:rFonts w:ascii="Cambria Math" w:hAnsi="宋体"/>
                  <w:bCs/>
                  <w:i/>
                  <w:sz w:val="20"/>
                  <w:szCs w:val="20"/>
                </w:rPr>
              </m:ctrlPr>
            </m:sSupPr>
            <m:e>
              <m:r>
                <w:rPr>
                  <w:rFonts w:ascii="Cambria Math" w:hAnsi="宋体"/>
                  <w:sz w:val="20"/>
                  <w:szCs w:val="20"/>
                </w:rPr>
                <m:t>m</m:t>
              </m:r>
            </m:e>
            <m:sup>
              <m:r>
                <w:rPr>
                  <w:rFonts w:ascii="Cambria Math" w:hAnsi="宋体"/>
                  <w:sz w:val="20"/>
                  <w:szCs w:val="20"/>
                </w:rPr>
                <m:t>3</m:t>
              </m:r>
            </m:sup>
          </m:sSup>
          <m:r>
            <w:rPr>
              <w:rFonts w:ascii="Cambria Math" w:hAnsi="宋体"/>
              <w:sz w:val="20"/>
              <w:szCs w:val="20"/>
            </w:rPr>
            <m:t>/</m:t>
          </m:r>
          <m:func>
            <m:funcPr>
              <m:ctrlPr>
                <w:rPr>
                  <w:rFonts w:ascii="Cambria Math" w:hAnsi="宋体"/>
                  <w:bCs/>
                  <w:iCs/>
                  <w:sz w:val="20"/>
                  <w:szCs w:val="20"/>
                </w:rPr>
              </m:ctrlPr>
            </m:funcPr>
            <m:fName>
              <m:r>
                <m:rPr>
                  <m:sty m:val="p"/>
                </m:rPr>
                <w:rPr>
                  <w:rFonts w:ascii="Cambria Math" w:hAnsi="宋体"/>
                  <w:sz w:val="20"/>
                  <w:szCs w:val="20"/>
                </w:rPr>
                <m:t>min</m:t>
              </m:r>
            </m:fName>
            <m:e>
              <m:r>
                <m:rPr>
                  <m:sty m:val="p"/>
                </m:rPr>
                <w:rPr>
                  <w:rFonts w:ascii="Cambria Math" w:hAnsi="宋体"/>
                  <w:sz w:val="20"/>
                  <w:szCs w:val="20"/>
                </w:rPr>
                <m:t>=</m:t>
              </m:r>
            </m:e>
          </m:func>
          <m:r>
            <w:rPr>
              <w:rFonts w:ascii="Cambria Math" w:hAnsi="宋体"/>
              <w:sz w:val="20"/>
              <w:szCs w:val="20"/>
            </w:rPr>
            <m:t>32L/min</m:t>
          </m:r>
        </m:oMath>
      </m:oMathPara>
    </w:p>
    <w:p w14:paraId="44B87E2F" w14:textId="1F3D964F" w:rsidR="009453BB" w:rsidRPr="008C16DE" w:rsidRDefault="008A613E" w:rsidP="00C64901">
      <w:pPr>
        <w:spacing w:line="360" w:lineRule="auto"/>
        <w:rPr>
          <w:rFonts w:ascii="宋体" w:hAnsi="宋体"/>
          <w:bCs/>
          <w:position w:val="-24"/>
          <w:sz w:val="20"/>
          <w:szCs w:val="20"/>
        </w:rPr>
      </w:pPr>
      <m:oMathPara>
        <m:oMathParaPr>
          <m:jc m:val="center"/>
        </m:oMathParaPr>
        <m:oMath>
          <m:sSub>
            <m:sSubPr>
              <m:ctrlPr>
                <w:rPr>
                  <w:rFonts w:ascii="Cambria Math" w:hAnsi="宋体"/>
                  <w:bCs/>
                  <w:i/>
                  <w:sz w:val="20"/>
                  <w:szCs w:val="20"/>
                </w:rPr>
              </m:ctrlPr>
            </m:sSubPr>
            <m:e>
              <m:r>
                <w:rPr>
                  <w:rFonts w:ascii="Cambria Math" w:hAnsi="宋体"/>
                  <w:sz w:val="20"/>
                  <w:szCs w:val="20"/>
                </w:rPr>
                <m:t>q</m:t>
              </m:r>
            </m:e>
            <m:sub>
              <m:r>
                <w:rPr>
                  <w:rFonts w:ascii="Cambria Math" w:hAnsi="宋体"/>
                  <w:sz w:val="20"/>
                  <w:szCs w:val="20"/>
                </w:rPr>
                <m:t>工进</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sSup>
            <m:sSupPr>
              <m:ctrlPr>
                <w:rPr>
                  <w:rFonts w:ascii="Cambria Math" w:hAnsi="宋体"/>
                  <w:bCs/>
                  <w:i/>
                  <w:sz w:val="20"/>
                  <w:szCs w:val="20"/>
                </w:rPr>
              </m:ctrlPr>
            </m:sSupPr>
            <m:e>
              <m:r>
                <w:rPr>
                  <w:rFonts w:ascii="Cambria Math" w:hAnsi="宋体"/>
                  <w:sz w:val="20"/>
                  <w:szCs w:val="20"/>
                </w:rPr>
                <m:t>D</m:t>
              </m:r>
            </m:e>
            <m:sup>
              <m:r>
                <w:rPr>
                  <w:rFonts w:ascii="Cambria Math" w:hAnsi="宋体"/>
                  <w:sz w:val="20"/>
                  <w:szCs w:val="20"/>
                </w:rPr>
                <m:t>2</m:t>
              </m:r>
            </m:sup>
          </m:sSup>
          <m:sSub>
            <m:sSubPr>
              <m:ctrlPr>
                <w:rPr>
                  <w:rFonts w:ascii="Cambria Math" w:hAnsi="宋体"/>
                  <w:bCs/>
                  <w:i/>
                  <w:sz w:val="20"/>
                  <w:szCs w:val="20"/>
                </w:rPr>
              </m:ctrlPr>
            </m:sSubPr>
            <m:e>
              <m:r>
                <w:rPr>
                  <w:rFonts w:ascii="Cambria Math" w:hAnsi="宋体"/>
                  <w:sz w:val="20"/>
                  <w:szCs w:val="20"/>
                </w:rPr>
                <m:t>v</m:t>
              </m:r>
            </m:e>
            <m:sub>
              <m:r>
                <w:rPr>
                  <w:rFonts w:ascii="Cambria Math" w:hAnsi="宋体"/>
                  <w:sz w:val="20"/>
                  <w:szCs w:val="20"/>
                </w:rPr>
                <m:t>工进</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r>
            <w:rPr>
              <w:rFonts w:ascii="Cambria Math" w:hAnsi="宋体"/>
              <w:sz w:val="20"/>
              <w:szCs w:val="20"/>
            </w:rPr>
            <m:t>×</m:t>
          </m:r>
          <m:r>
            <w:rPr>
              <w:rFonts w:ascii="Cambria Math" w:hAnsi="宋体"/>
              <w:sz w:val="20"/>
              <w:szCs w:val="20"/>
            </w:rPr>
            <m:t>0.12</m:t>
          </m:r>
          <m:sSup>
            <m:sSupPr>
              <m:ctrlPr>
                <w:rPr>
                  <w:rFonts w:ascii="Cambria Math" w:hAnsi="宋体"/>
                  <w:bCs/>
                  <w:i/>
                  <w:sz w:val="20"/>
                  <w:szCs w:val="20"/>
                </w:rPr>
              </m:ctrlPr>
            </m:sSupPr>
            <m:e>
              <m:r>
                <w:rPr>
                  <w:rFonts w:ascii="Cambria Math" w:hAnsi="宋体"/>
                  <w:sz w:val="20"/>
                  <w:szCs w:val="20"/>
                </w:rPr>
                <m:t>5</m:t>
              </m:r>
            </m:e>
            <m:sup>
              <m:r>
                <w:rPr>
                  <w:rFonts w:ascii="Cambria Math" w:hAnsi="宋体"/>
                  <w:sz w:val="20"/>
                  <w:szCs w:val="20"/>
                </w:rPr>
                <m:t>2</m:t>
              </m:r>
            </m:sup>
          </m:sSup>
          <m:r>
            <w:rPr>
              <w:rFonts w:ascii="Cambria Math" w:hAnsi="宋体"/>
              <w:sz w:val="20"/>
              <w:szCs w:val="20"/>
            </w:rPr>
            <m:t>×</m:t>
          </m:r>
          <m:r>
            <w:rPr>
              <w:rFonts w:ascii="Cambria Math" w:hAnsi="宋体"/>
              <w:sz w:val="20"/>
              <w:szCs w:val="20"/>
            </w:rPr>
            <m:t>0.5</m:t>
          </m:r>
          <m:sSup>
            <m:sSupPr>
              <m:ctrlPr>
                <w:rPr>
                  <w:rFonts w:ascii="Cambria Math" w:hAnsi="宋体"/>
                  <w:bCs/>
                  <w:i/>
                  <w:sz w:val="20"/>
                  <w:szCs w:val="20"/>
                </w:rPr>
              </m:ctrlPr>
            </m:sSupPr>
            <m:e>
              <m:r>
                <w:rPr>
                  <w:rFonts w:ascii="Cambria Math" w:hAnsi="宋体"/>
                  <w:sz w:val="20"/>
                  <w:szCs w:val="20"/>
                </w:rPr>
                <m:t>m</m:t>
              </m:r>
            </m:e>
            <m:sup>
              <m:r>
                <w:rPr>
                  <w:rFonts w:ascii="Cambria Math" w:hAnsi="宋体"/>
                  <w:sz w:val="20"/>
                  <w:szCs w:val="20"/>
                </w:rPr>
                <m:t>3</m:t>
              </m:r>
            </m:sup>
          </m:sSup>
          <m:r>
            <w:rPr>
              <w:rFonts w:ascii="Cambria Math" w:hAnsi="宋体"/>
              <w:sz w:val="20"/>
              <w:szCs w:val="20"/>
            </w:rPr>
            <m:t>/</m:t>
          </m:r>
          <m:func>
            <m:funcPr>
              <m:ctrlPr>
                <w:rPr>
                  <w:rFonts w:ascii="Cambria Math" w:hAnsi="宋体"/>
                  <w:bCs/>
                  <w:iCs/>
                </w:rPr>
              </m:ctrlPr>
            </m:funcPr>
            <m:fName>
              <m:r>
                <m:rPr>
                  <m:sty m:val="p"/>
                </m:rPr>
                <w:rPr>
                  <w:rFonts w:ascii="Cambria Math" w:hAnsi="宋体"/>
                </w:rPr>
                <m:t>min</m:t>
              </m:r>
            </m:fName>
            <m:e>
              <m:r>
                <w:rPr>
                  <w:rFonts w:ascii="Cambria Math"/>
                  <w:sz w:val="24"/>
                </w:rPr>
                <m:t>≈</m:t>
              </m:r>
            </m:e>
          </m:func>
          <m:r>
            <m:rPr>
              <m:sty m:val="p"/>
            </m:rPr>
            <w:rPr>
              <w:rFonts w:ascii="Cambria Math" w:hAnsi="宋体"/>
              <w:sz w:val="20"/>
              <w:szCs w:val="20"/>
            </w:rPr>
            <m:t>6.14</m:t>
          </m:r>
          <m:r>
            <w:rPr>
              <w:rFonts w:ascii="Cambria Math" w:hAnsi="宋体"/>
              <w:sz w:val="20"/>
              <w:szCs w:val="20"/>
            </w:rPr>
            <m:t>×</m:t>
          </m:r>
          <m:r>
            <w:rPr>
              <w:rFonts w:ascii="Cambria Math" w:hAnsi="宋体"/>
              <w:sz w:val="20"/>
              <w:szCs w:val="20"/>
            </w:rPr>
            <m:t>1</m:t>
          </m:r>
          <m:sSup>
            <m:sSupPr>
              <m:ctrlPr>
                <w:rPr>
                  <w:rFonts w:ascii="Cambria Math" w:hAnsi="宋体"/>
                  <w:bCs/>
                  <w:i/>
                  <w:sz w:val="20"/>
                  <w:szCs w:val="20"/>
                </w:rPr>
              </m:ctrlPr>
            </m:sSupPr>
            <m:e>
              <m:r>
                <w:rPr>
                  <w:rFonts w:ascii="Cambria Math" w:hAnsi="宋体"/>
                  <w:sz w:val="20"/>
                  <w:szCs w:val="20"/>
                </w:rPr>
                <m:t>0</m:t>
              </m:r>
            </m:e>
            <m:sup>
              <m:r>
                <w:rPr>
                  <w:rFonts w:ascii="Cambria Math" w:eastAsia="微软雅黑" w:hAnsi="Cambria Math" w:cs="微软雅黑" w:hint="eastAsia"/>
                  <w:sz w:val="20"/>
                  <w:szCs w:val="20"/>
                </w:rPr>
                <m:t>-</m:t>
              </m:r>
              <m:r>
                <w:rPr>
                  <w:rFonts w:ascii="Cambria Math" w:hAnsi="宋体"/>
                  <w:sz w:val="20"/>
                  <w:szCs w:val="20"/>
                </w:rPr>
                <m:t>3</m:t>
              </m:r>
            </m:sup>
          </m:sSup>
          <m:sSup>
            <m:sSupPr>
              <m:ctrlPr>
                <w:rPr>
                  <w:rFonts w:ascii="Cambria Math" w:hAnsi="宋体"/>
                  <w:bCs/>
                  <w:i/>
                  <w:sz w:val="20"/>
                  <w:szCs w:val="20"/>
                </w:rPr>
              </m:ctrlPr>
            </m:sSupPr>
            <m:e>
              <m:r>
                <w:rPr>
                  <w:rFonts w:ascii="Cambria Math" w:hAnsi="宋体"/>
                  <w:sz w:val="20"/>
                  <w:szCs w:val="20"/>
                </w:rPr>
                <m:t>m</m:t>
              </m:r>
            </m:e>
            <m:sup>
              <m:r>
                <w:rPr>
                  <w:rFonts w:ascii="Cambria Math" w:hAnsi="宋体"/>
                  <w:sz w:val="20"/>
                  <w:szCs w:val="20"/>
                </w:rPr>
                <m:t>3</m:t>
              </m:r>
            </m:sup>
          </m:sSup>
          <m:r>
            <w:rPr>
              <w:rFonts w:ascii="Cambria Math" w:hAnsi="宋体"/>
              <w:sz w:val="20"/>
              <w:szCs w:val="20"/>
            </w:rPr>
            <m:t>/</m:t>
          </m:r>
          <m:func>
            <m:funcPr>
              <m:ctrlPr>
                <w:rPr>
                  <w:rFonts w:ascii="Cambria Math" w:hAnsi="宋体"/>
                  <w:bCs/>
                  <w:i/>
                  <w:sz w:val="20"/>
                  <w:szCs w:val="20"/>
                </w:rPr>
              </m:ctrlPr>
            </m:funcPr>
            <m:fName>
              <m:r>
                <w:rPr>
                  <w:rFonts w:ascii="Cambria Math" w:hAnsi="宋体"/>
                  <w:sz w:val="20"/>
                  <w:szCs w:val="20"/>
                </w:rPr>
                <m:t>min</m:t>
              </m:r>
            </m:fName>
            <m:e>
              <m:r>
                <w:rPr>
                  <w:rFonts w:ascii="Cambria Math" w:hAnsi="宋体"/>
                  <w:sz w:val="20"/>
                  <w:szCs w:val="20"/>
                </w:rPr>
                <m:t>=</m:t>
              </m:r>
            </m:e>
          </m:func>
          <m:r>
            <w:rPr>
              <w:rFonts w:ascii="Cambria Math" w:hAnsi="宋体"/>
              <w:sz w:val="20"/>
              <w:szCs w:val="20"/>
            </w:rPr>
            <m:t>6.14L/min</m:t>
          </m:r>
        </m:oMath>
      </m:oMathPara>
    </w:p>
    <w:p w14:paraId="74CDAFEE" w14:textId="42C33527" w:rsidR="009453BB" w:rsidRPr="008C16DE" w:rsidRDefault="008A613E" w:rsidP="00953B14">
      <w:pPr>
        <w:spacing w:line="360" w:lineRule="auto"/>
        <w:rPr>
          <w:rFonts w:ascii="Cambria Math" w:hAnsi="宋体"/>
          <w:bCs/>
          <w:i/>
          <w:sz w:val="20"/>
          <w:szCs w:val="20"/>
        </w:rPr>
      </w:pPr>
      <m:oMathPara>
        <m:oMathParaPr>
          <m:jc m:val="center"/>
        </m:oMathParaPr>
        <m:oMath>
          <m:sSub>
            <m:sSubPr>
              <m:ctrlPr>
                <w:rPr>
                  <w:rFonts w:ascii="Cambria Math" w:hAnsi="宋体"/>
                  <w:bCs/>
                  <w:i/>
                  <w:sz w:val="20"/>
                  <w:szCs w:val="20"/>
                </w:rPr>
              </m:ctrlPr>
            </m:sSubPr>
            <m:e>
              <m:r>
                <w:rPr>
                  <w:rFonts w:ascii="Cambria Math" w:hAnsi="宋体"/>
                  <w:sz w:val="20"/>
                  <w:szCs w:val="20"/>
                </w:rPr>
                <m:t>q</m:t>
              </m:r>
            </m:e>
            <m:sub>
              <m:r>
                <w:rPr>
                  <w:rFonts w:ascii="Cambria Math" w:hAnsi="宋体"/>
                  <w:sz w:val="20"/>
                  <w:szCs w:val="20"/>
                </w:rPr>
                <m:t>快退</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r>
            <w:rPr>
              <w:rFonts w:ascii="Cambria Math" w:hAnsi="宋体"/>
              <w:sz w:val="20"/>
              <w:szCs w:val="20"/>
            </w:rPr>
            <m:t>（</m:t>
          </m:r>
          <m:sSup>
            <m:sSupPr>
              <m:ctrlPr>
                <w:rPr>
                  <w:rFonts w:ascii="Cambria Math" w:hAnsi="宋体"/>
                  <w:bCs/>
                  <w:i/>
                  <w:sz w:val="20"/>
                  <w:szCs w:val="20"/>
                </w:rPr>
              </m:ctrlPr>
            </m:sSupPr>
            <m:e>
              <m:r>
                <w:rPr>
                  <w:rFonts w:ascii="Cambria Math" w:hAnsi="宋体"/>
                  <w:sz w:val="20"/>
                  <w:szCs w:val="20"/>
                </w:rPr>
                <m:t>D</m:t>
              </m:r>
            </m:e>
            <m:sup>
              <m:r>
                <w:rPr>
                  <w:rFonts w:ascii="Cambria Math" w:hAnsi="宋体"/>
                  <w:sz w:val="20"/>
                  <w:szCs w:val="20"/>
                </w:rPr>
                <m:t>2</m:t>
              </m:r>
            </m:sup>
          </m:sSup>
          <m:r>
            <w:rPr>
              <w:rFonts w:ascii="Cambria Math" w:eastAsia="微软雅黑" w:hAnsi="Cambria Math" w:cs="微软雅黑" w:hint="eastAsia"/>
              <w:sz w:val="20"/>
              <w:szCs w:val="20"/>
            </w:rPr>
            <m:t>-</m:t>
          </m:r>
          <m:sSup>
            <m:sSupPr>
              <m:ctrlPr>
                <w:rPr>
                  <w:rFonts w:ascii="Cambria Math" w:hAnsi="宋体"/>
                  <w:bCs/>
                  <w:i/>
                  <w:sz w:val="20"/>
                  <w:szCs w:val="20"/>
                </w:rPr>
              </m:ctrlPr>
            </m:sSupPr>
            <m:e>
              <m:r>
                <w:rPr>
                  <w:rFonts w:ascii="Cambria Math" w:hAnsi="宋体"/>
                  <w:sz w:val="20"/>
                  <w:szCs w:val="20"/>
                </w:rPr>
                <m:t>d</m:t>
              </m:r>
            </m:e>
            <m:sup>
              <m:r>
                <w:rPr>
                  <w:rFonts w:ascii="Cambria Math" w:hAnsi="宋体"/>
                  <w:sz w:val="20"/>
                  <w:szCs w:val="20"/>
                </w:rPr>
                <m:t>2</m:t>
              </m:r>
            </m:sup>
          </m:sSup>
          <m:r>
            <w:rPr>
              <w:rFonts w:ascii="Cambria Math" w:hAnsi="宋体"/>
              <w:sz w:val="20"/>
              <w:szCs w:val="20"/>
            </w:rPr>
            <m:t>）</m:t>
          </m:r>
          <m:sSub>
            <m:sSubPr>
              <m:ctrlPr>
                <w:rPr>
                  <w:rFonts w:ascii="Cambria Math" w:hAnsi="宋体"/>
                  <w:bCs/>
                  <w:i/>
                  <w:sz w:val="20"/>
                  <w:szCs w:val="20"/>
                </w:rPr>
              </m:ctrlPr>
            </m:sSubPr>
            <m:e>
              <m:r>
                <w:rPr>
                  <w:rFonts w:ascii="Cambria Math" w:hAnsi="宋体"/>
                  <w:sz w:val="20"/>
                  <w:szCs w:val="20"/>
                </w:rPr>
                <m:t>v</m:t>
              </m:r>
            </m:e>
            <m:sub>
              <m:r>
                <w:rPr>
                  <w:rFonts w:ascii="Cambria Math" w:hAnsi="宋体"/>
                  <w:sz w:val="20"/>
                  <w:szCs w:val="20"/>
                </w:rPr>
                <m:t>快退</m:t>
              </m:r>
              <m:ctrlPr>
                <w:rPr>
                  <w:rFonts w:ascii="Cambria Math" w:hAnsi="Cambria Math"/>
                  <w:bCs/>
                  <w:i/>
                  <w:sz w:val="20"/>
                  <w:szCs w:val="20"/>
                </w:rPr>
              </m:ctrlPr>
            </m:sub>
          </m:sSub>
          <m:r>
            <w:rPr>
              <w:rFonts w:ascii="Cambria Math" w:hAnsi="宋体"/>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r>
            <w:rPr>
              <w:rFonts w:ascii="Cambria Math" w:hAnsi="宋体"/>
              <w:sz w:val="20"/>
              <w:szCs w:val="20"/>
            </w:rPr>
            <m:t>×（</m:t>
          </m:r>
          <m:r>
            <w:rPr>
              <w:rFonts w:ascii="Cambria Math" w:hAnsi="宋体"/>
              <w:sz w:val="20"/>
              <w:szCs w:val="20"/>
            </w:rPr>
            <m:t>0.12</m:t>
          </m:r>
          <m:sSup>
            <m:sSupPr>
              <m:ctrlPr>
                <w:rPr>
                  <w:rFonts w:ascii="Cambria Math" w:hAnsi="宋体"/>
                  <w:bCs/>
                  <w:i/>
                  <w:sz w:val="20"/>
                  <w:szCs w:val="20"/>
                </w:rPr>
              </m:ctrlPr>
            </m:sSupPr>
            <m:e>
              <m:r>
                <w:rPr>
                  <w:rFonts w:ascii="Cambria Math" w:hAnsi="宋体"/>
                  <w:sz w:val="20"/>
                  <w:szCs w:val="20"/>
                </w:rPr>
                <m:t>5</m:t>
              </m:r>
            </m:e>
            <m:sup>
              <m:r>
                <w:rPr>
                  <w:rFonts w:ascii="Cambria Math" w:hAnsi="宋体"/>
                  <w:sz w:val="20"/>
                  <w:szCs w:val="20"/>
                </w:rPr>
                <m:t>2</m:t>
              </m:r>
            </m:sup>
          </m:sSup>
          <m:r>
            <w:rPr>
              <w:rFonts w:ascii="Cambria Math" w:eastAsia="微软雅黑" w:hAnsi="Cambria Math" w:cs="微软雅黑" w:hint="eastAsia"/>
              <w:sz w:val="20"/>
              <w:szCs w:val="20"/>
            </w:rPr>
            <m:t>-</m:t>
          </m:r>
          <m:r>
            <w:rPr>
              <w:rFonts w:ascii="Cambria Math" w:hAnsi="宋体"/>
              <w:sz w:val="20"/>
              <w:szCs w:val="20"/>
            </w:rPr>
            <m:t>0.0</m:t>
          </m:r>
          <m:sSup>
            <m:sSupPr>
              <m:ctrlPr>
                <w:rPr>
                  <w:rFonts w:ascii="Cambria Math" w:hAnsi="宋体"/>
                  <w:bCs/>
                  <w:i/>
                  <w:sz w:val="20"/>
                  <w:szCs w:val="20"/>
                </w:rPr>
              </m:ctrlPr>
            </m:sSupPr>
            <m:e>
              <m:r>
                <w:rPr>
                  <w:rFonts w:ascii="Cambria Math" w:hAnsi="宋体"/>
                  <w:sz w:val="20"/>
                  <w:szCs w:val="20"/>
                </w:rPr>
                <m:t>9</m:t>
              </m:r>
            </m:e>
            <m:sup>
              <m:r>
                <w:rPr>
                  <w:rFonts w:ascii="Cambria Math" w:hAnsi="宋体"/>
                  <w:sz w:val="20"/>
                  <w:szCs w:val="20"/>
                </w:rPr>
                <m:t>2</m:t>
              </m:r>
            </m:sup>
          </m:sSup>
          <m:r>
            <w:rPr>
              <w:rFonts w:ascii="Cambria Math" w:hAnsi="宋体"/>
              <w:sz w:val="20"/>
              <w:szCs w:val="20"/>
            </w:rPr>
            <m:t>）×</m:t>
          </m:r>
          <m:r>
            <w:rPr>
              <w:rFonts w:ascii="Cambria Math" w:hAnsi="宋体"/>
              <w:sz w:val="20"/>
              <w:szCs w:val="20"/>
            </w:rPr>
            <m:t>5</m:t>
          </m:r>
          <m:sSup>
            <m:sSupPr>
              <m:ctrlPr>
                <w:rPr>
                  <w:rFonts w:ascii="Cambria Math" w:hAnsi="宋体"/>
                  <w:bCs/>
                  <w:i/>
                  <w:sz w:val="20"/>
                  <w:szCs w:val="20"/>
                </w:rPr>
              </m:ctrlPr>
            </m:sSupPr>
            <m:e>
              <m:r>
                <w:rPr>
                  <w:rFonts w:ascii="Cambria Math" w:hAnsi="宋体"/>
                  <w:sz w:val="20"/>
                  <w:szCs w:val="20"/>
                </w:rPr>
                <m:t>m</m:t>
              </m:r>
            </m:e>
            <m:sup>
              <m:r>
                <w:rPr>
                  <w:rFonts w:ascii="Cambria Math" w:hAnsi="宋体"/>
                  <w:sz w:val="20"/>
                  <w:szCs w:val="20"/>
                </w:rPr>
                <m:t>3</m:t>
              </m:r>
            </m:sup>
          </m:sSup>
          <m:r>
            <w:rPr>
              <w:rFonts w:ascii="Cambria Math" w:hAnsi="宋体"/>
              <w:sz w:val="20"/>
              <w:szCs w:val="20"/>
            </w:rPr>
            <m:t>/</m:t>
          </m:r>
          <m:func>
            <m:funcPr>
              <m:ctrlPr>
                <w:rPr>
                  <w:rFonts w:ascii="Cambria Math" w:hAnsi="宋体"/>
                  <w:bCs/>
                  <w:i/>
                  <w:sz w:val="20"/>
                  <w:szCs w:val="20"/>
                </w:rPr>
              </m:ctrlPr>
            </m:funcPr>
            <m:fName>
              <m:r>
                <w:rPr>
                  <w:rFonts w:ascii="Cambria Math" w:hAnsi="宋体"/>
                  <w:sz w:val="20"/>
                  <w:szCs w:val="20"/>
                </w:rPr>
                <m:t>min</m:t>
              </m:r>
            </m:fName>
            <m:e>
              <m:r>
                <w:rPr>
                  <w:rFonts w:ascii="Cambria Math" w:hAnsi="宋体"/>
                  <w:sz w:val="20"/>
                  <w:szCs w:val="20"/>
                </w:rPr>
                <m:t>=</m:t>
              </m:r>
            </m:e>
          </m:func>
          <m:r>
            <w:rPr>
              <w:rFonts w:ascii="Cambria Math" w:hAnsi="宋体"/>
              <w:sz w:val="20"/>
              <w:szCs w:val="20"/>
            </w:rPr>
            <m:t>30L/min</m:t>
          </m:r>
        </m:oMath>
      </m:oMathPara>
    </w:p>
    <w:p w14:paraId="11E33C05" w14:textId="75295ACA" w:rsidR="009453BB" w:rsidRPr="008C16DE" w:rsidRDefault="008A613E" w:rsidP="00953B14">
      <w:pPr>
        <w:spacing w:line="360" w:lineRule="auto"/>
        <w:rPr>
          <w:rFonts w:ascii="Cambria Math" w:hAnsi="宋体"/>
          <w:bCs/>
          <w:i/>
          <w:sz w:val="18"/>
          <w:szCs w:val="18"/>
        </w:rPr>
      </w:pPr>
      <m:oMathPara>
        <m:oMathParaPr>
          <m:jc m:val="center"/>
        </m:oMathParaPr>
        <m:oMath>
          <m:sSub>
            <m:sSubPr>
              <m:ctrlPr>
                <w:rPr>
                  <w:rFonts w:ascii="Cambria Math" w:hAnsi="宋体"/>
                  <w:bCs/>
                  <w:i/>
                  <w:sz w:val="20"/>
                  <w:szCs w:val="20"/>
                </w:rPr>
              </m:ctrlPr>
            </m:sSubPr>
            <m:e>
              <m:r>
                <w:rPr>
                  <w:rFonts w:ascii="Cambria Math" w:hAnsi="宋体"/>
                  <w:sz w:val="20"/>
                  <w:szCs w:val="20"/>
                </w:rPr>
                <m:t>q</m:t>
              </m:r>
            </m:e>
            <m:sub>
              <m:r>
                <w:rPr>
                  <w:rFonts w:ascii="Cambria Math" w:hAnsi="宋体" w:hint="eastAsia"/>
                  <w:sz w:val="20"/>
                  <w:szCs w:val="20"/>
                </w:rPr>
                <m:t>夹</m:t>
              </m:r>
              <m:ctrlPr>
                <w:rPr>
                  <w:rFonts w:ascii="Cambria Math" w:hAnsi="Cambria Math"/>
                  <w:bCs/>
                  <w:i/>
                  <w:sz w:val="20"/>
                  <w:szCs w:val="20"/>
                </w:rPr>
              </m:ctrlPr>
            </m:sub>
          </m:sSub>
          <m:r>
            <w:rPr>
              <w:rFonts w:ascii="Cambria Math" w:hAnsi="Cambria Math" w:hint="eastAsia"/>
              <w:sz w:val="20"/>
              <w:szCs w:val="20"/>
            </w:rPr>
            <m:t>=</m:t>
          </m:r>
          <m:f>
            <m:fPr>
              <m:ctrlPr>
                <w:rPr>
                  <w:rFonts w:ascii="Cambria Math" w:hAnsi="宋体"/>
                  <w:bCs/>
                  <w:i/>
                  <w:sz w:val="20"/>
                  <w:szCs w:val="20"/>
                </w:rPr>
              </m:ctrlPr>
            </m:fPr>
            <m:num>
              <m:r>
                <w:rPr>
                  <w:rFonts w:ascii="Cambria Math" w:hAnsi="宋体"/>
                  <w:sz w:val="20"/>
                  <w:szCs w:val="20"/>
                </w:rPr>
                <m:t>π</m:t>
              </m:r>
            </m:num>
            <m:den>
              <m:r>
                <w:rPr>
                  <w:rFonts w:ascii="Cambria Math" w:hAnsi="宋体"/>
                  <w:sz w:val="20"/>
                  <w:szCs w:val="20"/>
                </w:rPr>
                <m:t>4</m:t>
              </m:r>
            </m:den>
          </m:f>
          <m:sSup>
            <m:sSupPr>
              <m:ctrlPr>
                <w:rPr>
                  <w:rFonts w:ascii="Cambria Math" w:hAnsi="宋体"/>
                  <w:bCs/>
                  <w:i/>
                  <w:sz w:val="18"/>
                  <w:szCs w:val="18"/>
                </w:rPr>
              </m:ctrlPr>
            </m:sSupPr>
            <m:e>
              <m:sSub>
                <m:sSubPr>
                  <m:ctrlPr>
                    <w:rPr>
                      <w:rFonts w:ascii="Cambria Math" w:hAnsi="宋体"/>
                      <w:bCs/>
                      <w:i/>
                      <w:sz w:val="18"/>
                      <w:szCs w:val="18"/>
                    </w:rPr>
                  </m:ctrlPr>
                </m:sSubPr>
                <m:e>
                  <m:r>
                    <w:rPr>
                      <w:rFonts w:ascii="Cambria Math" w:hAnsi="宋体"/>
                      <w:sz w:val="18"/>
                      <w:szCs w:val="18"/>
                    </w:rPr>
                    <m:t>D</m:t>
                  </m:r>
                </m:e>
                <m:sub>
                  <m:r>
                    <w:rPr>
                      <w:rFonts w:ascii="Cambria Math" w:hAnsi="宋体"/>
                      <w:sz w:val="18"/>
                      <w:szCs w:val="18"/>
                    </w:rPr>
                    <m:t>夹</m:t>
                  </m:r>
                  <m:ctrlPr>
                    <w:rPr>
                      <w:rFonts w:ascii="Cambria Math" w:hAnsi="Cambria Math"/>
                      <w:bCs/>
                      <w:i/>
                      <w:sz w:val="18"/>
                      <w:szCs w:val="18"/>
                    </w:rPr>
                  </m:ctrlPr>
                </m:sub>
              </m:sSub>
            </m:e>
            <m:sup>
              <m:r>
                <w:rPr>
                  <w:rFonts w:ascii="Cambria Math" w:hAnsi="宋体"/>
                  <w:sz w:val="18"/>
                  <w:szCs w:val="18"/>
                </w:rPr>
                <m:t>2</m:t>
              </m:r>
            </m:sup>
          </m:sSup>
          <m:sSub>
            <m:sSubPr>
              <m:ctrlPr>
                <w:rPr>
                  <w:rFonts w:ascii="Cambria Math" w:hAnsi="宋体"/>
                  <w:bCs/>
                  <w:i/>
                  <w:sz w:val="18"/>
                  <w:szCs w:val="18"/>
                </w:rPr>
              </m:ctrlPr>
            </m:sSubPr>
            <m:e>
              <m:r>
                <w:rPr>
                  <w:rFonts w:ascii="Cambria Math" w:hAnsi="宋体"/>
                  <w:sz w:val="18"/>
                  <w:szCs w:val="18"/>
                </w:rPr>
                <m:t>v</m:t>
              </m:r>
            </m:e>
            <m:sub>
              <m:r>
                <w:rPr>
                  <w:rFonts w:ascii="Cambria Math" w:hAnsi="宋体"/>
                  <w:sz w:val="18"/>
                  <w:szCs w:val="18"/>
                </w:rPr>
                <m:t>夹</m:t>
              </m:r>
              <m:ctrlPr>
                <w:rPr>
                  <w:rFonts w:ascii="Cambria Math" w:hAnsi="Cambria Math"/>
                  <w:bCs/>
                  <w:i/>
                  <w:sz w:val="18"/>
                  <w:szCs w:val="18"/>
                </w:rPr>
              </m:ctrlPr>
            </m:sub>
          </m:sSub>
          <m:r>
            <w:rPr>
              <w:rFonts w:ascii="Cambria Math" w:hAnsi="宋体"/>
              <w:sz w:val="18"/>
              <w:szCs w:val="18"/>
            </w:rPr>
            <m:t>=</m:t>
          </m:r>
          <m:f>
            <m:fPr>
              <m:ctrlPr>
                <w:rPr>
                  <w:rFonts w:ascii="Cambria Math" w:hAnsi="宋体"/>
                  <w:bCs/>
                  <w:i/>
                  <w:sz w:val="18"/>
                  <w:szCs w:val="18"/>
                </w:rPr>
              </m:ctrlPr>
            </m:fPr>
            <m:num>
              <m:r>
                <w:rPr>
                  <w:rFonts w:ascii="Cambria Math" w:hAnsi="宋体"/>
                  <w:sz w:val="18"/>
                  <w:szCs w:val="18"/>
                </w:rPr>
                <m:t>π</m:t>
              </m:r>
            </m:num>
            <m:den>
              <m:r>
                <w:rPr>
                  <w:rFonts w:ascii="Cambria Math" w:hAnsi="宋体"/>
                  <w:sz w:val="18"/>
                  <w:szCs w:val="18"/>
                </w:rPr>
                <m:t>4</m:t>
              </m:r>
            </m:den>
          </m:f>
          <m:r>
            <w:rPr>
              <w:rFonts w:ascii="Cambria Math" w:hAnsi="宋体"/>
              <w:sz w:val="18"/>
              <w:szCs w:val="18"/>
            </w:rPr>
            <m:t>×</m:t>
          </m:r>
          <m:r>
            <w:rPr>
              <w:rFonts w:ascii="Cambria Math" w:hAnsi="宋体"/>
              <w:sz w:val="18"/>
              <w:szCs w:val="18"/>
            </w:rPr>
            <m:t>0.0</m:t>
          </m:r>
          <m:sSup>
            <m:sSupPr>
              <m:ctrlPr>
                <w:rPr>
                  <w:rFonts w:ascii="Cambria Math" w:hAnsi="宋体"/>
                  <w:bCs/>
                  <w:i/>
                  <w:sz w:val="18"/>
                  <w:szCs w:val="18"/>
                </w:rPr>
              </m:ctrlPr>
            </m:sSupPr>
            <m:e>
              <m:r>
                <w:rPr>
                  <w:rFonts w:ascii="Cambria Math" w:hAnsi="宋体"/>
                  <w:sz w:val="18"/>
                  <w:szCs w:val="18"/>
                </w:rPr>
                <m:t>50</m:t>
              </m:r>
            </m:e>
            <m:sup>
              <m:r>
                <w:rPr>
                  <w:rFonts w:ascii="Cambria Math" w:hAnsi="宋体"/>
                  <w:sz w:val="18"/>
                  <w:szCs w:val="18"/>
                </w:rPr>
                <m:t>2</m:t>
              </m:r>
            </m:sup>
          </m:sSup>
          <m:r>
            <w:rPr>
              <w:rFonts w:ascii="Cambria Math" w:hAnsi="宋体"/>
              <w:sz w:val="18"/>
              <w:szCs w:val="18"/>
            </w:rPr>
            <m:t>×</m:t>
          </m:r>
          <m:r>
            <w:rPr>
              <w:rFonts w:ascii="Cambria Math" w:hAnsi="宋体"/>
              <w:sz w:val="18"/>
              <w:szCs w:val="18"/>
            </w:rPr>
            <m:t>30</m:t>
          </m:r>
          <m:r>
            <w:rPr>
              <w:rFonts w:ascii="Cambria Math" w:hAnsi="宋体"/>
              <w:sz w:val="18"/>
              <w:szCs w:val="18"/>
            </w:rPr>
            <m:t>×</m:t>
          </m:r>
          <m:r>
            <w:rPr>
              <w:rFonts w:ascii="Cambria Math" w:hAnsi="宋体"/>
              <w:sz w:val="18"/>
              <w:szCs w:val="18"/>
            </w:rPr>
            <m:t>1</m:t>
          </m:r>
          <m:sSup>
            <m:sSupPr>
              <m:ctrlPr>
                <w:rPr>
                  <w:rFonts w:ascii="Cambria Math" w:hAnsi="宋体"/>
                  <w:bCs/>
                  <w:i/>
                  <w:sz w:val="18"/>
                  <w:szCs w:val="18"/>
                </w:rPr>
              </m:ctrlPr>
            </m:sSupPr>
            <m:e>
              <m:r>
                <w:rPr>
                  <w:rFonts w:ascii="Cambria Math" w:hAnsi="宋体"/>
                  <w:sz w:val="18"/>
                  <w:szCs w:val="18"/>
                </w:rPr>
                <m:t>0</m:t>
              </m:r>
            </m:e>
            <m:sup>
              <m:r>
                <w:rPr>
                  <w:rFonts w:ascii="Cambria Math" w:eastAsia="微软雅黑" w:hAnsi="Cambria Math" w:cs="微软雅黑" w:hint="eastAsia"/>
                  <w:sz w:val="18"/>
                  <w:szCs w:val="18"/>
                </w:rPr>
                <m:t>-</m:t>
              </m:r>
              <m:r>
                <w:rPr>
                  <w:rFonts w:ascii="Cambria Math" w:hAnsi="宋体"/>
                  <w:sz w:val="18"/>
                  <w:szCs w:val="18"/>
                </w:rPr>
                <m:t>3</m:t>
              </m:r>
            </m:sup>
          </m:sSup>
          <m:r>
            <w:rPr>
              <w:rFonts w:ascii="Cambria Math" w:hAnsi="宋体"/>
              <w:sz w:val="18"/>
              <w:szCs w:val="18"/>
            </w:rPr>
            <m:t>×</m:t>
          </m:r>
          <m:r>
            <w:rPr>
              <w:rFonts w:ascii="Cambria Math" w:hAnsi="宋体"/>
              <w:sz w:val="18"/>
              <w:szCs w:val="18"/>
            </w:rPr>
            <m:t>60</m:t>
          </m:r>
          <m:sSup>
            <m:sSupPr>
              <m:ctrlPr>
                <w:rPr>
                  <w:rFonts w:ascii="Cambria Math" w:hAnsi="宋体"/>
                  <w:bCs/>
                  <w:i/>
                  <w:sz w:val="18"/>
                  <w:szCs w:val="18"/>
                </w:rPr>
              </m:ctrlPr>
            </m:sSupPr>
            <m:e>
              <m:r>
                <w:rPr>
                  <w:rFonts w:ascii="Cambria Math" w:hAnsi="宋体"/>
                  <w:sz w:val="18"/>
                  <w:szCs w:val="18"/>
                </w:rPr>
                <m:t>m</m:t>
              </m:r>
            </m:e>
            <m:sup>
              <m:r>
                <w:rPr>
                  <w:rFonts w:ascii="Cambria Math" w:hAnsi="宋体"/>
                  <w:sz w:val="18"/>
                  <w:szCs w:val="18"/>
                </w:rPr>
                <m:t>3</m:t>
              </m:r>
            </m:sup>
          </m:sSup>
          <m:r>
            <w:rPr>
              <w:rFonts w:ascii="Cambria Math" w:hAnsi="宋体"/>
              <w:sz w:val="18"/>
              <w:szCs w:val="18"/>
            </w:rPr>
            <m:t>/</m:t>
          </m:r>
          <m:func>
            <m:funcPr>
              <m:ctrlPr>
                <w:rPr>
                  <w:rFonts w:ascii="Cambria Math" w:hAnsi="宋体"/>
                  <w:bCs/>
                  <w:i/>
                  <w:sz w:val="18"/>
                  <w:szCs w:val="18"/>
                </w:rPr>
              </m:ctrlPr>
            </m:funcPr>
            <m:fName>
              <m:r>
                <w:rPr>
                  <w:rFonts w:ascii="Cambria Math" w:hAnsi="宋体"/>
                  <w:sz w:val="18"/>
                  <w:szCs w:val="18"/>
                </w:rPr>
                <m:t>min</m:t>
              </m:r>
            </m:fName>
            <m:e>
              <m:r>
                <w:rPr>
                  <w:rFonts w:ascii="Cambria Math"/>
                  <w:sz w:val="24"/>
                </w:rPr>
                <m:t>≈</m:t>
              </m:r>
            </m:e>
          </m:func>
          <m:r>
            <m:rPr>
              <m:sty m:val="p"/>
            </m:rPr>
            <w:rPr>
              <w:rFonts w:ascii="Cambria Math" w:hAnsi="宋体"/>
              <w:sz w:val="18"/>
              <w:szCs w:val="18"/>
            </w:rPr>
            <m:t>3.53</m:t>
          </m:r>
          <m:r>
            <w:rPr>
              <w:rFonts w:ascii="Cambria Math" w:hAnsi="宋体"/>
              <w:sz w:val="18"/>
              <w:szCs w:val="18"/>
            </w:rPr>
            <m:t>×</m:t>
          </m:r>
          <m:r>
            <w:rPr>
              <w:rFonts w:ascii="Cambria Math" w:hAnsi="宋体"/>
              <w:sz w:val="18"/>
              <w:szCs w:val="18"/>
            </w:rPr>
            <m:t>1</m:t>
          </m:r>
          <m:sSup>
            <m:sSupPr>
              <m:ctrlPr>
                <w:rPr>
                  <w:rFonts w:ascii="Cambria Math" w:hAnsi="宋体"/>
                  <w:bCs/>
                  <w:i/>
                  <w:sz w:val="18"/>
                  <w:szCs w:val="18"/>
                </w:rPr>
              </m:ctrlPr>
            </m:sSupPr>
            <m:e>
              <m:r>
                <w:rPr>
                  <w:rFonts w:ascii="Cambria Math" w:hAnsi="宋体"/>
                  <w:sz w:val="18"/>
                  <w:szCs w:val="18"/>
                </w:rPr>
                <m:t>0</m:t>
              </m:r>
            </m:e>
            <m:sup>
              <m:r>
                <w:rPr>
                  <w:rFonts w:ascii="Cambria Math" w:eastAsia="微软雅黑" w:hAnsi="Cambria Math" w:cs="微软雅黑" w:hint="eastAsia"/>
                  <w:sz w:val="18"/>
                  <w:szCs w:val="18"/>
                </w:rPr>
                <m:t>-</m:t>
              </m:r>
              <m:r>
                <w:rPr>
                  <w:rFonts w:ascii="Cambria Math" w:hAnsi="宋体"/>
                  <w:sz w:val="18"/>
                  <w:szCs w:val="18"/>
                </w:rPr>
                <m:t>3</m:t>
              </m:r>
            </m:sup>
          </m:sSup>
          <m:sSup>
            <m:sSupPr>
              <m:ctrlPr>
                <w:rPr>
                  <w:rFonts w:ascii="Cambria Math" w:hAnsi="宋体"/>
                  <w:bCs/>
                  <w:i/>
                  <w:sz w:val="18"/>
                  <w:szCs w:val="18"/>
                </w:rPr>
              </m:ctrlPr>
            </m:sSupPr>
            <m:e>
              <m:r>
                <w:rPr>
                  <w:rFonts w:ascii="Cambria Math" w:hAnsi="宋体"/>
                  <w:sz w:val="18"/>
                  <w:szCs w:val="18"/>
                </w:rPr>
                <m:t>m</m:t>
              </m:r>
            </m:e>
            <m:sup>
              <m:r>
                <w:rPr>
                  <w:rFonts w:ascii="Cambria Math" w:hAnsi="宋体"/>
                  <w:sz w:val="18"/>
                  <w:szCs w:val="18"/>
                </w:rPr>
                <m:t>3</m:t>
              </m:r>
            </m:sup>
          </m:sSup>
          <m:r>
            <w:rPr>
              <w:rFonts w:ascii="Cambria Math" w:hAnsi="宋体"/>
              <w:sz w:val="18"/>
              <w:szCs w:val="18"/>
            </w:rPr>
            <m:t>/</m:t>
          </m:r>
          <m:func>
            <m:funcPr>
              <m:ctrlPr>
                <w:rPr>
                  <w:rFonts w:ascii="Cambria Math" w:hAnsi="宋体"/>
                  <w:bCs/>
                  <w:i/>
                  <w:sz w:val="18"/>
                  <w:szCs w:val="18"/>
                </w:rPr>
              </m:ctrlPr>
            </m:funcPr>
            <m:fName>
              <m:r>
                <w:rPr>
                  <w:rFonts w:ascii="Cambria Math" w:hAnsi="宋体"/>
                  <w:sz w:val="18"/>
                  <w:szCs w:val="18"/>
                </w:rPr>
                <m:t>min</m:t>
              </m:r>
            </m:fName>
            <m:e>
              <m:r>
                <w:rPr>
                  <w:rFonts w:ascii="Cambria Math" w:hAnsi="宋体"/>
                  <w:sz w:val="18"/>
                  <w:szCs w:val="18"/>
                </w:rPr>
                <m:t>=</m:t>
              </m:r>
            </m:e>
          </m:func>
          <m:r>
            <m:rPr>
              <m:sty m:val="p"/>
            </m:rPr>
            <w:rPr>
              <w:rFonts w:ascii="Cambria Math" w:hAnsi="宋体"/>
              <w:sz w:val="18"/>
              <w:szCs w:val="18"/>
            </w:rPr>
            <m:t>3.53</m:t>
          </m:r>
          <m:r>
            <w:rPr>
              <w:rFonts w:ascii="Cambria Math" w:hAnsi="宋体"/>
              <w:sz w:val="18"/>
              <w:szCs w:val="18"/>
            </w:rPr>
            <m:t>L/</m:t>
          </m:r>
          <m:r>
            <w:rPr>
              <w:rFonts w:ascii="Cambria Math" w:hAnsi="宋体" w:hint="eastAsia"/>
              <w:sz w:val="18"/>
              <w:szCs w:val="18"/>
            </w:rPr>
            <m:t>min</m:t>
          </m:r>
        </m:oMath>
      </m:oMathPara>
    </w:p>
    <w:p w14:paraId="55823759" w14:textId="77777777" w:rsidR="009453BB" w:rsidRPr="003A2A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63" w:name="_Toc92126118"/>
      <w:r>
        <w:rPr>
          <w:rFonts w:ascii="Times New Roman" w:hAnsi="Times New Roman" w:cs="Times New Roman" w:hint="eastAsia"/>
          <w:b/>
          <w:bCs/>
          <w:kern w:val="2"/>
          <w:sz w:val="24"/>
        </w:rPr>
        <w:t>3.2</w:t>
      </w:r>
      <w:r w:rsidR="009453BB" w:rsidRPr="003A2ABB">
        <w:rPr>
          <w:rFonts w:ascii="Times New Roman" w:hAnsi="Times New Roman" w:cs="Times New Roman" w:hint="eastAsia"/>
          <w:b/>
          <w:bCs/>
          <w:kern w:val="2"/>
          <w:sz w:val="24"/>
        </w:rPr>
        <w:t>确定液压缸的流量、压力和选择泵的规格</w:t>
      </w:r>
      <w:bookmarkEnd w:id="63"/>
    </w:p>
    <w:p w14:paraId="7F923F9F" w14:textId="77777777" w:rsidR="009453BB" w:rsidRPr="00340DE8" w:rsidRDefault="009453BB" w:rsidP="00F2083A">
      <w:pPr>
        <w:spacing w:line="360" w:lineRule="auto"/>
        <w:outlineLvl w:val="2"/>
        <w:rPr>
          <w:rFonts w:ascii="黑体" w:eastAsia="黑体" w:hAnsi="宋体"/>
          <w:b/>
        </w:rPr>
      </w:pPr>
      <w:bookmarkStart w:id="64" w:name="_Toc92126119"/>
      <w:r w:rsidRPr="00340DE8">
        <w:rPr>
          <w:rFonts w:ascii="黑体" w:eastAsia="黑体" w:hAnsi="宋体" w:hint="eastAsia"/>
          <w:b/>
        </w:rPr>
        <w:t>（1）泵的工作压力的确定</w:t>
      </w:r>
      <w:bookmarkEnd w:id="64"/>
    </w:p>
    <w:p w14:paraId="0C693F60" w14:textId="77777777" w:rsidR="006A6FEE" w:rsidRDefault="009453BB" w:rsidP="006A6FEE">
      <w:pPr>
        <w:spacing w:line="360" w:lineRule="auto"/>
        <w:ind w:firstLineChars="200" w:firstLine="420"/>
        <w:rPr>
          <w:rFonts w:ascii="宋体" w:hAnsi="宋体"/>
        </w:rPr>
      </w:pPr>
      <w:r>
        <w:rPr>
          <w:rFonts w:ascii="宋体" w:hAnsi="宋体" w:hint="eastAsia"/>
        </w:rPr>
        <w:t>考虑到正常工作中进油管路有一定的压力损失，所以泵的工作压力为</w:t>
      </w:r>
    </w:p>
    <w:p w14:paraId="1462DAA6" w14:textId="1411DD73" w:rsidR="009453BB" w:rsidRDefault="008A613E" w:rsidP="006A6FEE">
      <w:pPr>
        <w:spacing w:line="360" w:lineRule="auto"/>
        <w:ind w:firstLineChars="200" w:firstLine="420"/>
        <w:rPr>
          <w:rFonts w:ascii="宋体" w:hAnsi="宋体"/>
        </w:rPr>
      </w:pPr>
      <m:oMathPara>
        <m:oMath>
          <m:sSub>
            <m:sSubPr>
              <m:ctrlPr>
                <w:rPr>
                  <w:rFonts w:ascii="Cambria Math" w:hAnsi="宋体"/>
                  <w:i/>
                </w:rPr>
              </m:ctrlPr>
            </m:sSubPr>
            <m:e>
              <m:r>
                <w:rPr>
                  <w:rFonts w:ascii="Cambria Math" w:hAnsi="宋体"/>
                </w:rPr>
                <m:t>p</m:t>
              </m:r>
            </m:e>
            <m:sub>
              <m:r>
                <w:rPr>
                  <w:rFonts w:ascii="Cambria Math" w:hAnsi="宋体"/>
                </w:rPr>
                <m:t>p</m:t>
              </m:r>
            </m:sub>
          </m:sSub>
          <m:r>
            <w:rPr>
              <w:rFonts w:ascii="Cambria Math" w:hAnsi="宋体"/>
            </w:rPr>
            <m:t>=</m:t>
          </m:r>
          <m:sSub>
            <m:sSubPr>
              <m:ctrlPr>
                <w:rPr>
                  <w:rFonts w:ascii="Cambria Math" w:hAnsi="宋体"/>
                  <w:i/>
                </w:rPr>
              </m:ctrlPr>
            </m:sSubPr>
            <m:e>
              <m:r>
                <w:rPr>
                  <w:rFonts w:ascii="Cambria Math" w:hAnsi="宋体"/>
                </w:rPr>
                <m:t>p</m:t>
              </m:r>
            </m:e>
            <m:sub>
              <m:r>
                <w:rPr>
                  <w:rFonts w:ascii="Cambria Math" w:hAnsi="宋体"/>
                </w:rPr>
                <m:t>1</m:t>
              </m:r>
            </m:sub>
          </m:sSub>
          <m:r>
            <w:rPr>
              <w:rFonts w:ascii="Cambria Math" w:hAnsi="宋体"/>
            </w:rPr>
            <m:t>+</m:t>
          </m:r>
          <m:nary>
            <m:naryPr>
              <m:chr m:val="∑"/>
              <m:subHide m:val="1"/>
              <m:supHide m:val="1"/>
              <m:ctrlPr>
                <w:rPr>
                  <w:rFonts w:ascii="Cambria Math" w:hAnsi="Cambria Math"/>
                  <w:i/>
                </w:rPr>
              </m:ctrlPr>
            </m:naryPr>
            <m:sub/>
            <m:sup/>
            <m:e>
              <m:r>
                <w:rPr>
                  <w:rFonts w:ascii="Cambria Math" w:hAnsi="宋体"/>
                </w:rPr>
                <m:t>Δp</m:t>
              </m:r>
              <m:ctrlPr>
                <w:rPr>
                  <w:rFonts w:ascii="Cambria Math" w:hAnsi="宋体"/>
                  <w:i/>
                </w:rPr>
              </m:ctrlPr>
            </m:e>
          </m:nary>
        </m:oMath>
      </m:oMathPara>
    </w:p>
    <w:p w14:paraId="2F6ADAB0" w14:textId="0D751CE5" w:rsidR="009453BB" w:rsidRDefault="009453BB" w:rsidP="00C64901">
      <w:pPr>
        <w:spacing w:line="360" w:lineRule="auto"/>
        <w:rPr>
          <w:rFonts w:ascii="宋体" w:hAnsi="宋体"/>
        </w:rPr>
      </w:pPr>
      <w:r>
        <w:rPr>
          <w:rFonts w:ascii="宋体" w:hAnsi="宋体" w:hint="eastAsia"/>
        </w:rPr>
        <w:t xml:space="preserve">式中   </w:t>
      </w:r>
      <m:oMath>
        <m:sSub>
          <m:sSubPr>
            <m:ctrlPr>
              <w:rPr>
                <w:rFonts w:ascii="Cambria Math" w:hAnsi="宋体"/>
                <w:i/>
              </w:rPr>
            </m:ctrlPr>
          </m:sSubPr>
          <m:e>
            <m:r>
              <w:rPr>
                <w:rFonts w:ascii="Cambria Math" w:hAnsi="宋体"/>
              </w:rPr>
              <m:t>p</m:t>
            </m:r>
          </m:e>
          <m:sub>
            <m:r>
              <w:rPr>
                <w:rFonts w:ascii="Cambria Math" w:hAnsi="宋体"/>
              </w:rPr>
              <m:t>p</m:t>
            </m:r>
          </m:sub>
        </m:sSub>
      </m:oMath>
      <w:r>
        <w:rPr>
          <w:rFonts w:ascii="宋体" w:hAnsi="宋体" w:hint="eastAsia"/>
        </w:rPr>
        <w:t>——液压泵最大工作压力；</w:t>
      </w:r>
    </w:p>
    <w:p w14:paraId="3154573F" w14:textId="5EA9F3A6" w:rsidR="009453BB" w:rsidRDefault="008A613E" w:rsidP="00C64901">
      <w:pPr>
        <w:spacing w:line="360" w:lineRule="auto"/>
        <w:ind w:firstLineChars="350" w:firstLine="735"/>
        <w:rPr>
          <w:rFonts w:ascii="宋体" w:hAnsi="宋体"/>
        </w:rPr>
      </w:pPr>
      <m:oMath>
        <m:sSub>
          <m:sSubPr>
            <m:ctrlPr>
              <w:rPr>
                <w:rFonts w:ascii="Cambria Math" w:hAnsi="宋体"/>
                <w:i/>
              </w:rPr>
            </m:ctrlPr>
          </m:sSubPr>
          <m:e>
            <m:r>
              <w:rPr>
                <w:rFonts w:ascii="Cambria Math" w:hAnsi="宋体"/>
              </w:rPr>
              <m:t>p</m:t>
            </m:r>
          </m:e>
          <m:sub>
            <m:r>
              <w:rPr>
                <w:rFonts w:ascii="Cambria Math" w:hAnsi="宋体"/>
              </w:rPr>
              <m:t>1</m:t>
            </m:r>
          </m:sub>
        </m:sSub>
      </m:oMath>
      <w:r w:rsidR="009453BB">
        <w:rPr>
          <w:rFonts w:ascii="宋体" w:hAnsi="宋体" w:hint="eastAsia"/>
        </w:rPr>
        <w:t>——执行元件最大工作压力；</w:t>
      </w:r>
    </w:p>
    <w:p w14:paraId="0BA3E667" w14:textId="6A959202" w:rsidR="009453BB" w:rsidRDefault="008A613E" w:rsidP="00C64901">
      <w:pPr>
        <w:spacing w:line="360" w:lineRule="auto"/>
        <w:ind w:left="1260" w:hangingChars="600" w:hanging="1260"/>
        <w:rPr>
          <w:rFonts w:ascii="宋体" w:hAnsi="宋体"/>
        </w:rPr>
      </w:pPr>
      <m:oMath>
        <m:nary>
          <m:naryPr>
            <m:chr m:val="∑"/>
            <m:subHide m:val="1"/>
            <m:supHide m:val="1"/>
            <m:ctrlPr>
              <w:rPr>
                <w:rFonts w:ascii="Cambria Math" w:hAnsi="Cambria Math"/>
                <w:i/>
              </w:rPr>
            </m:ctrlPr>
          </m:naryPr>
          <m:sub/>
          <m:sup/>
          <m:e>
            <m:r>
              <w:rPr>
                <w:rFonts w:ascii="Cambria Math" w:hAnsi="宋体"/>
              </w:rPr>
              <m:t>Δp</m:t>
            </m:r>
            <m:ctrlPr>
              <w:rPr>
                <w:rFonts w:ascii="Cambria Math" w:hAnsi="宋体"/>
                <w:i/>
              </w:rPr>
            </m:ctrlPr>
          </m:e>
        </m:nary>
      </m:oMath>
      <w:r w:rsidR="009453BB">
        <w:rPr>
          <w:rFonts w:ascii="宋体" w:hAnsi="宋体" w:hint="eastAsia"/>
        </w:rPr>
        <w:t>——进油管路中的压力损失，初算时简单系统可取0.2</w:t>
      </w:r>
      <w:r w:rsidR="00615E6D" w:rsidRPr="00393D9F">
        <w:rPr>
          <w:sz w:val="24"/>
          <w:szCs w:val="24"/>
        </w:rPr>
        <w:t>~</w:t>
      </w:r>
      <w:r w:rsidR="009453BB">
        <w:rPr>
          <w:rFonts w:ascii="宋体" w:hAnsi="宋体" w:hint="eastAsia"/>
        </w:rPr>
        <w:t>0.5MPa，复杂系统取0.5</w:t>
      </w:r>
      <w:r w:rsidR="00393D9F" w:rsidRPr="00393D9F">
        <w:rPr>
          <w:sz w:val="24"/>
          <w:szCs w:val="24"/>
        </w:rPr>
        <w:t>~</w:t>
      </w:r>
      <w:r w:rsidR="009453BB">
        <w:rPr>
          <w:rFonts w:ascii="宋体" w:hAnsi="宋体" w:hint="eastAsia"/>
        </w:rPr>
        <w:t>1.5</w:t>
      </w:r>
      <w:r w:rsidR="004553D0">
        <w:rPr>
          <w:rFonts w:ascii="宋体" w:hAnsi="宋体" w:hint="eastAsia"/>
        </w:rPr>
        <w:t>MPa</w:t>
      </w:r>
      <w:r w:rsidR="009453BB">
        <w:rPr>
          <w:rFonts w:ascii="宋体" w:hAnsi="宋体" w:hint="eastAsia"/>
        </w:rPr>
        <w:t>，本设计中取0.5MPa</w:t>
      </w:r>
      <w:r w:rsidR="00391EF8">
        <w:rPr>
          <w:rFonts w:ascii="宋体" w:hAnsi="宋体" w:hint="eastAsia"/>
        </w:rPr>
        <w:t>。</w:t>
      </w:r>
    </w:p>
    <w:p w14:paraId="29CAC114" w14:textId="0DB91A3E" w:rsidR="009453BB" w:rsidRDefault="008A613E" w:rsidP="00C64901">
      <w:pPr>
        <w:spacing w:line="360" w:lineRule="auto"/>
        <w:jc w:val="center"/>
        <w:rPr>
          <w:rFonts w:ascii="宋体" w:hAnsi="宋体"/>
        </w:rPr>
      </w:pPr>
      <m:oMath>
        <m:sSub>
          <m:sSubPr>
            <m:ctrlPr>
              <w:rPr>
                <w:rFonts w:ascii="Cambria Math" w:hAnsi="宋体"/>
                <w:i/>
              </w:rPr>
            </m:ctrlPr>
          </m:sSubPr>
          <m:e>
            <m:r>
              <w:rPr>
                <w:rFonts w:ascii="Cambria Math" w:hAnsi="宋体"/>
              </w:rPr>
              <m:t>p</m:t>
            </m:r>
          </m:e>
          <m:sub>
            <m:r>
              <w:rPr>
                <w:rFonts w:ascii="Cambria Math" w:hAnsi="宋体"/>
              </w:rPr>
              <m:t>p</m:t>
            </m:r>
          </m:sub>
        </m:sSub>
        <m:r>
          <w:rPr>
            <w:rFonts w:ascii="Cambria Math" w:hAnsi="宋体"/>
          </w:rPr>
          <m:t>=</m:t>
        </m:r>
        <m:sSub>
          <m:sSubPr>
            <m:ctrlPr>
              <w:rPr>
                <w:rFonts w:ascii="Cambria Math" w:hAnsi="宋体"/>
                <w:i/>
              </w:rPr>
            </m:ctrlPr>
          </m:sSubPr>
          <m:e>
            <m:r>
              <w:rPr>
                <w:rFonts w:ascii="Cambria Math" w:hAnsi="宋体"/>
              </w:rPr>
              <m:t>p</m:t>
            </m:r>
          </m:e>
          <m:sub>
            <m:r>
              <w:rPr>
                <w:rFonts w:ascii="Cambria Math" w:hAnsi="宋体"/>
              </w:rPr>
              <m:t>1</m:t>
            </m:r>
          </m:sub>
        </m:sSub>
        <m:r>
          <w:rPr>
            <w:rFonts w:ascii="Cambria Math" w:hAnsi="宋体"/>
          </w:rPr>
          <m:t>+</m:t>
        </m:r>
        <m:nary>
          <m:naryPr>
            <m:chr m:val="∑"/>
            <m:subHide m:val="1"/>
            <m:supHide m:val="1"/>
            <m:ctrlPr>
              <w:rPr>
                <w:rFonts w:ascii="Cambria Math" w:hAnsi="Cambria Math"/>
                <w:i/>
              </w:rPr>
            </m:ctrlPr>
          </m:naryPr>
          <m:sub/>
          <m:sup/>
          <m:e>
            <m:r>
              <w:rPr>
                <w:rFonts w:ascii="Cambria Math" w:hAnsi="宋体"/>
              </w:rPr>
              <m:t>Δp</m:t>
            </m:r>
            <m:ctrlPr>
              <w:rPr>
                <w:rFonts w:ascii="Cambria Math" w:hAnsi="宋体"/>
                <w:i/>
              </w:rPr>
            </m:ctrlPr>
          </m:e>
        </m:nary>
      </m:oMath>
      <w:r w:rsidR="009453BB">
        <w:rPr>
          <w:rFonts w:ascii="宋体" w:hAnsi="宋体" w:hint="eastAsia"/>
        </w:rPr>
        <w:t>=（</w:t>
      </w:r>
      <w:r w:rsidR="008D673E">
        <w:rPr>
          <w:rFonts w:ascii="宋体" w:hAnsi="宋体"/>
        </w:rPr>
        <w:t>4</w:t>
      </w:r>
      <w:r w:rsidR="009453BB">
        <w:rPr>
          <w:rFonts w:ascii="宋体" w:hAnsi="宋体" w:hint="eastAsia"/>
        </w:rPr>
        <w:t>+0.5）MPa=</w:t>
      </w:r>
      <w:r w:rsidR="008D673E">
        <w:rPr>
          <w:rFonts w:ascii="宋体" w:hAnsi="宋体"/>
        </w:rPr>
        <w:t>4</w:t>
      </w:r>
      <w:r w:rsidR="009453BB">
        <w:rPr>
          <w:rFonts w:ascii="宋体" w:hAnsi="宋体" w:hint="eastAsia"/>
        </w:rPr>
        <w:t>.5MPa</w:t>
      </w:r>
    </w:p>
    <w:p w14:paraId="625DF6ED" w14:textId="592D039A" w:rsidR="009453BB" w:rsidRDefault="009453BB" w:rsidP="00C64901">
      <w:pPr>
        <w:spacing w:line="360" w:lineRule="auto"/>
        <w:ind w:firstLineChars="200" w:firstLine="420"/>
        <w:rPr>
          <w:rFonts w:ascii="宋体" w:hAnsi="宋体"/>
        </w:rPr>
      </w:pPr>
      <w:r>
        <w:rPr>
          <w:rFonts w:ascii="宋体" w:hAnsi="宋体" w:hint="eastAsia"/>
        </w:rPr>
        <w:t>上述计算所得的</w:t>
      </w:r>
      <m:oMath>
        <m:sSub>
          <m:sSubPr>
            <m:ctrlPr>
              <w:rPr>
                <w:rFonts w:ascii="Cambria Math" w:hAnsi="Cambria Math"/>
                <w:i/>
              </w:rPr>
            </m:ctrlPr>
          </m:sSubPr>
          <m:e>
            <m:r>
              <w:rPr>
                <w:rFonts w:ascii="Cambria Math" w:hAnsi="Cambria Math"/>
              </w:rPr>
              <m:t>p</m:t>
            </m:r>
          </m:e>
          <m:sub>
            <m:r>
              <w:rPr>
                <w:rFonts w:ascii="Cambria Math" w:hAnsi="Cambria Math"/>
              </w:rPr>
              <m:t>p</m:t>
            </m:r>
          </m:sub>
        </m:sSub>
      </m:oMath>
      <w:r>
        <w:rPr>
          <w:rFonts w:ascii="宋体" w:hAnsi="宋体" w:hint="eastAsia"/>
        </w:rPr>
        <w:t>是系统的静态压力，考虑到系统在各种工况的进度阶段出现的动态压力往往超过静态压力。另外考虑到一定的压力储备量，并确保泵的寿命，因此选泵的额定压力P</w:t>
      </w:r>
      <w:r>
        <w:rPr>
          <w:rFonts w:ascii="宋体" w:hAnsi="宋体" w:hint="eastAsia"/>
          <w:vertAlign w:val="subscript"/>
        </w:rPr>
        <w:t>n</w:t>
      </w:r>
      <w:r>
        <w:rPr>
          <w:rFonts w:ascii="宋体" w:hAnsi="宋体" w:hint="eastAsia"/>
        </w:rPr>
        <w:t>应该满足P</w:t>
      </w:r>
      <w:r>
        <w:rPr>
          <w:rFonts w:ascii="宋体" w:hAnsi="宋体" w:hint="eastAsia"/>
          <w:vertAlign w:val="subscript"/>
        </w:rPr>
        <w:t>n</w:t>
      </w:r>
      <m:oMath>
        <m:r>
          <w:rPr>
            <w:rFonts w:ascii="Cambria Math" w:hAnsi="Cambria Math"/>
          </w:rPr>
          <m:t>≥</m:t>
        </m:r>
      </m:oMath>
      <w:r w:rsidR="00C64901">
        <w:rPr>
          <w:rFonts w:ascii="宋体" w:hAnsi="宋体" w:hint="eastAsia"/>
        </w:rPr>
        <w:t xml:space="preserve"> </w:t>
      </w:r>
      <w:r>
        <w:rPr>
          <w:rFonts w:ascii="宋体" w:hAnsi="宋体" w:hint="eastAsia"/>
        </w:rPr>
        <w:t>(1.25</w:t>
      </w:r>
      <w:r w:rsidR="003A6AFE" w:rsidRPr="00393D9F">
        <w:rPr>
          <w:sz w:val="24"/>
          <w:szCs w:val="24"/>
        </w:rPr>
        <w:t>~</w:t>
      </w:r>
      <w:r>
        <w:rPr>
          <w:rFonts w:ascii="宋体" w:hAnsi="宋体" w:hint="eastAsia"/>
        </w:rPr>
        <w:t xml:space="preserve">1.6) </w:t>
      </w:r>
      <m:oMath>
        <m:sSub>
          <m:sSubPr>
            <m:ctrlPr>
              <w:rPr>
                <w:rFonts w:ascii="Cambria Math" w:hAnsi="Cambria Math"/>
                <w:i/>
              </w:rPr>
            </m:ctrlPr>
          </m:sSubPr>
          <m:e>
            <m:r>
              <w:rPr>
                <w:rFonts w:ascii="Cambria Math" w:hAnsi="Cambria Math"/>
              </w:rPr>
              <m:t>p</m:t>
            </m:r>
          </m:e>
          <m:sub>
            <m:r>
              <w:rPr>
                <w:rFonts w:ascii="Cambria Math" w:hAnsi="Cambria Math"/>
              </w:rPr>
              <m:t>p</m:t>
            </m:r>
          </m:sub>
        </m:sSub>
      </m:oMath>
      <w:r>
        <w:rPr>
          <w:rFonts w:ascii="宋体" w:hAnsi="宋体" w:hint="eastAsia"/>
        </w:rPr>
        <w:t>。中低压系统取小值，高压系统取大值。在本设计中P</w:t>
      </w:r>
      <w:r>
        <w:rPr>
          <w:rFonts w:ascii="宋体" w:hAnsi="宋体" w:hint="eastAsia"/>
          <w:vertAlign w:val="subscript"/>
        </w:rPr>
        <w:t>n</w:t>
      </w:r>
      <w:r>
        <w:rPr>
          <w:rFonts w:ascii="宋体" w:hAnsi="宋体" w:hint="eastAsia"/>
        </w:rPr>
        <w:t>=1.25</w:t>
      </w:r>
      <m:oMath>
        <m:sSub>
          <m:sSubPr>
            <m:ctrlPr>
              <w:rPr>
                <w:rFonts w:ascii="Cambria Math" w:hAnsi="宋体"/>
                <w:i/>
              </w:rPr>
            </m:ctrlPr>
          </m:sSubPr>
          <m:e>
            <m:r>
              <w:rPr>
                <w:rFonts w:ascii="Cambria Math" w:hAnsi="宋体"/>
              </w:rPr>
              <m:t>p</m:t>
            </m:r>
          </m:e>
          <m:sub>
            <m:r>
              <w:rPr>
                <w:rFonts w:ascii="Cambria Math" w:hAnsi="宋体"/>
              </w:rPr>
              <m:t>p</m:t>
            </m:r>
          </m:sub>
        </m:sSub>
      </m:oMath>
      <w:r>
        <w:rPr>
          <w:rFonts w:ascii="宋体" w:hAnsi="宋体" w:hint="eastAsia"/>
        </w:rPr>
        <w:t>=</w:t>
      </w:r>
      <w:r w:rsidR="00A040C6">
        <w:rPr>
          <w:rFonts w:ascii="宋体" w:hAnsi="宋体"/>
        </w:rPr>
        <w:t>1.25</w:t>
      </w:r>
      <w:r w:rsidR="00A040C6">
        <w:rPr>
          <w:rFonts w:ascii="宋体" w:hAnsi="宋体" w:hint="eastAsia"/>
        </w:rPr>
        <w:t>×</w:t>
      </w:r>
      <w:r w:rsidR="00A040C6">
        <w:rPr>
          <w:rFonts w:ascii="宋体" w:hAnsi="宋体"/>
        </w:rPr>
        <w:t>4.5</w:t>
      </w:r>
      <w:r w:rsidR="009258E8">
        <w:rPr>
          <w:rFonts w:ascii="宋体" w:hAnsi="宋体"/>
        </w:rPr>
        <w:t>MP</w:t>
      </w:r>
      <w:r w:rsidR="009258E8">
        <w:rPr>
          <w:rFonts w:ascii="宋体" w:hAnsi="宋体" w:hint="eastAsia"/>
        </w:rPr>
        <w:t>a</w:t>
      </w:r>
      <w:r w:rsidR="00A040C6">
        <w:rPr>
          <w:rFonts w:ascii="宋体" w:hAnsi="宋体" w:hint="eastAsia"/>
        </w:rPr>
        <w:t>=</w:t>
      </w:r>
      <w:r w:rsidR="00A040C6">
        <w:rPr>
          <w:rFonts w:ascii="宋体" w:hAnsi="宋体"/>
        </w:rPr>
        <w:t>5.625</w:t>
      </w:r>
      <w:r>
        <w:rPr>
          <w:rFonts w:ascii="宋体" w:hAnsi="宋体" w:hint="eastAsia"/>
        </w:rPr>
        <w:t>MPa。</w:t>
      </w:r>
    </w:p>
    <w:p w14:paraId="49D6DA0F" w14:textId="77777777" w:rsidR="009453BB" w:rsidRPr="001947A4" w:rsidRDefault="009453BB" w:rsidP="00F2083A">
      <w:pPr>
        <w:spacing w:line="360" w:lineRule="auto"/>
        <w:outlineLvl w:val="2"/>
        <w:rPr>
          <w:rFonts w:ascii="黑体" w:eastAsia="黑体" w:hAnsi="宋体"/>
          <w:b/>
        </w:rPr>
      </w:pPr>
      <w:bookmarkStart w:id="65" w:name="_Toc92126120"/>
      <w:r w:rsidRPr="001947A4">
        <w:rPr>
          <w:rFonts w:ascii="黑体" w:eastAsia="黑体" w:hAnsi="宋体" w:hint="eastAsia"/>
          <w:b/>
        </w:rPr>
        <w:t>（2）泵的流量确定</w:t>
      </w:r>
      <w:bookmarkEnd w:id="65"/>
    </w:p>
    <w:p w14:paraId="527843DF" w14:textId="77777777" w:rsidR="009453BB" w:rsidRDefault="009453BB" w:rsidP="009453BB">
      <w:pPr>
        <w:spacing w:line="360" w:lineRule="auto"/>
        <w:ind w:firstLineChars="200" w:firstLine="420"/>
        <w:rPr>
          <w:rFonts w:ascii="宋体" w:hAnsi="宋体"/>
        </w:rPr>
      </w:pPr>
      <w:r>
        <w:rPr>
          <w:rFonts w:ascii="宋体" w:hAnsi="宋体" w:hint="eastAsia"/>
        </w:rPr>
        <w:t>液压泵的最大流量应为</w:t>
      </w:r>
    </w:p>
    <w:p w14:paraId="6AD0945B" w14:textId="3CD1062C" w:rsidR="009453BB" w:rsidRDefault="008A613E" w:rsidP="00C64901">
      <w:pPr>
        <w:spacing w:line="360" w:lineRule="auto"/>
        <w:ind w:firstLineChars="200" w:firstLine="420"/>
        <w:jc w:val="center"/>
        <w:rPr>
          <w:rFonts w:ascii="宋体" w:hAnsi="宋体"/>
        </w:rPr>
      </w:pPr>
      <m:oMathPara>
        <m:oMath>
          <m:sSub>
            <m:sSubPr>
              <m:ctrlPr>
                <w:rPr>
                  <w:rFonts w:ascii="Cambria Math" w:hAnsi="宋体"/>
                  <w:i/>
                </w:rPr>
              </m:ctrlPr>
            </m:sSubPr>
            <m:e>
              <m:r>
                <w:rPr>
                  <w:rFonts w:ascii="Cambria Math" w:hAnsi="宋体"/>
                </w:rPr>
                <m:t>q</m:t>
              </m:r>
            </m:e>
            <m:sub>
              <m:r>
                <w:rPr>
                  <w:rFonts w:ascii="Cambria Math" w:hAnsi="宋体"/>
                </w:rPr>
                <m:t>p</m:t>
              </m:r>
            </m:sub>
          </m:sSub>
          <m:r>
            <w:rPr>
              <w:rFonts w:ascii="Cambria Math" w:hAnsi="宋体"/>
            </w:rPr>
            <m:t>≥</m:t>
          </m:r>
          <m:sSub>
            <m:sSubPr>
              <m:ctrlPr>
                <w:rPr>
                  <w:rFonts w:ascii="Cambria Math" w:hAnsi="宋体"/>
                  <w:i/>
                </w:rPr>
              </m:ctrlPr>
            </m:sSubPr>
            <m:e>
              <m:r>
                <w:rPr>
                  <w:rFonts w:ascii="Cambria Math" w:hAnsi="宋体"/>
                </w:rPr>
                <m:t>K</m:t>
              </m:r>
            </m:e>
            <m:sub>
              <m:r>
                <w:rPr>
                  <w:rFonts w:ascii="Cambria Math" w:hAnsi="宋体"/>
                </w:rPr>
                <m:t>L</m:t>
              </m:r>
            </m:sub>
          </m:sSub>
          <m:r>
            <w:rPr>
              <w:rFonts w:ascii="Cambria Math" w:hAnsi="宋体"/>
            </w:rPr>
            <m:t>(</m:t>
          </m:r>
          <m:r>
            <w:rPr>
              <w:rFonts w:ascii="Cambria Math" w:hAnsi="宋体"/>
            </w:rPr>
            <m:t>∑</m:t>
          </m:r>
          <m:r>
            <w:rPr>
              <w:rFonts w:ascii="Cambria Math" w:hAnsi="宋体"/>
            </w:rPr>
            <m:t>q</m:t>
          </m:r>
          <m:sSub>
            <m:sSubPr>
              <m:ctrlPr>
                <w:rPr>
                  <w:rFonts w:ascii="Cambria Math" w:hAnsi="宋体"/>
                  <w:i/>
                </w:rPr>
              </m:ctrlPr>
            </m:sSubPr>
            <m:e>
              <m:r>
                <w:rPr>
                  <w:rFonts w:ascii="Cambria Math" w:hAnsi="宋体"/>
                </w:rPr>
                <m:t>)</m:t>
              </m:r>
            </m:e>
            <m:sub>
              <m:r>
                <w:rPr>
                  <w:rFonts w:ascii="Cambria Math" w:hAnsi="宋体"/>
                </w:rPr>
                <m:t>max</m:t>
              </m:r>
            </m:sub>
          </m:sSub>
        </m:oMath>
      </m:oMathPara>
    </w:p>
    <w:p w14:paraId="5ED858CC" w14:textId="38EE67B7" w:rsidR="009453BB" w:rsidRDefault="009453BB" w:rsidP="00C64901">
      <w:pPr>
        <w:spacing w:line="360" w:lineRule="auto"/>
        <w:rPr>
          <w:rFonts w:ascii="宋体" w:hAnsi="宋体"/>
        </w:rPr>
      </w:pPr>
      <w:r>
        <w:rPr>
          <w:rFonts w:ascii="宋体" w:hAnsi="宋体" w:hint="eastAsia"/>
        </w:rPr>
        <w:t xml:space="preserve">式中    </w:t>
      </w:r>
      <m:oMath>
        <m:sSub>
          <m:sSubPr>
            <m:ctrlPr>
              <w:rPr>
                <w:rFonts w:ascii="Cambria Math" w:hAnsi="宋体"/>
                <w:i/>
              </w:rPr>
            </m:ctrlPr>
          </m:sSubPr>
          <m:e>
            <m:r>
              <w:rPr>
                <w:rFonts w:ascii="Cambria Math" w:hAnsi="宋体"/>
              </w:rPr>
              <m:t>q</m:t>
            </m:r>
          </m:e>
          <m:sub>
            <m:r>
              <w:rPr>
                <w:rFonts w:ascii="Cambria Math" w:hAnsi="宋体"/>
              </w:rPr>
              <m:t>p</m:t>
            </m:r>
          </m:sub>
        </m:sSub>
      </m:oMath>
      <w:r w:rsidR="00E02352">
        <w:rPr>
          <w:rFonts w:ascii="宋体" w:hAnsi="宋体" w:hint="eastAsia"/>
        </w:rPr>
        <w:t>—</w:t>
      </w:r>
      <w:r>
        <w:rPr>
          <w:rFonts w:ascii="宋体" w:hAnsi="宋体" w:hint="eastAsia"/>
        </w:rPr>
        <w:t>液压泵的最大流量；</w:t>
      </w:r>
    </w:p>
    <w:p w14:paraId="2CD3801F" w14:textId="3205B1C2" w:rsidR="009453BB" w:rsidRDefault="00C64901" w:rsidP="00C64901">
      <w:pPr>
        <w:spacing w:line="360" w:lineRule="auto"/>
        <w:ind w:firstLineChars="175" w:firstLine="368"/>
        <w:rPr>
          <w:rFonts w:ascii="宋体" w:hAnsi="宋体"/>
        </w:rPr>
      </w:pPr>
      <m:oMath>
        <m:r>
          <w:rPr>
            <w:rFonts w:ascii="Cambria Math" w:hAnsi="宋体"/>
          </w:rPr>
          <m:t>（</m:t>
        </m:r>
        <m:nary>
          <m:naryPr>
            <m:chr m:val="∑"/>
            <m:subHide m:val="1"/>
            <m:supHide m:val="1"/>
            <m:ctrlPr>
              <w:rPr>
                <w:rFonts w:ascii="Cambria Math" w:hAnsi="宋体"/>
                <w:i/>
              </w:rPr>
            </m:ctrlPr>
          </m:naryPr>
          <m:sub/>
          <m:sup/>
          <m:e>
            <m:r>
              <w:rPr>
                <w:rFonts w:ascii="Cambria Math" w:hAnsi="宋体"/>
              </w:rPr>
              <m:t>q</m:t>
            </m:r>
          </m:e>
        </m:nary>
        <m:sSub>
          <m:sSubPr>
            <m:ctrlPr>
              <w:rPr>
                <w:rFonts w:ascii="Cambria Math" w:hAnsi="Cambria Math"/>
                <w:i/>
              </w:rPr>
            </m:ctrlPr>
          </m:sSubPr>
          <m:e>
            <m:r>
              <w:rPr>
                <w:rFonts w:ascii="Cambria Math" w:hAnsi="宋体"/>
              </w:rPr>
              <m:t>）</m:t>
            </m:r>
          </m:e>
          <m:sub>
            <m:r>
              <w:rPr>
                <w:rFonts w:ascii="Cambria Math" w:hAnsi="宋体"/>
              </w:rPr>
              <m:t>max</m:t>
            </m:r>
            <m:ctrlPr>
              <w:rPr>
                <w:rFonts w:ascii="Cambria Math" w:hAnsi="宋体"/>
                <w:i/>
              </w:rPr>
            </m:ctrlPr>
          </m:sub>
        </m:sSub>
      </m:oMath>
      <w:r w:rsidR="00E02352">
        <w:rPr>
          <w:rFonts w:ascii="宋体" w:hAnsi="宋体" w:hint="eastAsia"/>
        </w:rPr>
        <w:t>—</w:t>
      </w:r>
      <w:r w:rsidR="009453BB">
        <w:rPr>
          <w:rFonts w:ascii="宋体" w:hAnsi="宋体" w:hint="eastAsia"/>
        </w:rPr>
        <w:t>同时动作的各执行元件所需要流量之和的最大值。</w:t>
      </w:r>
    </w:p>
    <w:p w14:paraId="48E70253" w14:textId="7EF9E3BF" w:rsidR="009453BB" w:rsidRDefault="008A613E" w:rsidP="00C64901">
      <w:pPr>
        <w:spacing w:line="360" w:lineRule="auto"/>
        <w:ind w:firstLineChars="350" w:firstLine="735"/>
        <w:rPr>
          <w:rFonts w:ascii="宋体" w:hAnsi="宋体"/>
        </w:rPr>
      </w:pPr>
      <m:oMath>
        <m:sSub>
          <m:sSubPr>
            <m:ctrlPr>
              <w:rPr>
                <w:rFonts w:ascii="Cambria Math" w:hAnsi="宋体"/>
                <w:i/>
              </w:rPr>
            </m:ctrlPr>
          </m:sSubPr>
          <m:e>
            <m:r>
              <w:rPr>
                <w:rFonts w:ascii="Cambria Math" w:hAnsi="宋体"/>
              </w:rPr>
              <m:t>K</m:t>
            </m:r>
          </m:e>
          <m:sub>
            <m:r>
              <w:rPr>
                <w:rFonts w:ascii="Cambria Math" w:hAnsi="宋体"/>
              </w:rPr>
              <m:t>L</m:t>
            </m:r>
          </m:sub>
        </m:sSub>
      </m:oMath>
      <w:r w:rsidR="00E02352">
        <w:rPr>
          <w:rFonts w:ascii="宋体" w:hAnsi="宋体" w:hint="eastAsia"/>
        </w:rPr>
        <w:t>—</w:t>
      </w:r>
      <w:r w:rsidR="009453BB">
        <w:rPr>
          <w:rFonts w:ascii="宋体" w:hAnsi="宋体" w:hint="eastAsia"/>
        </w:rPr>
        <w:t>系统泄露系数，一般取K</w:t>
      </w:r>
      <w:r w:rsidR="009453BB">
        <w:rPr>
          <w:rFonts w:ascii="宋体" w:hAnsi="宋体" w:hint="eastAsia"/>
          <w:vertAlign w:val="subscript"/>
        </w:rPr>
        <w:t>L</w:t>
      </w:r>
      <w:r w:rsidR="009453BB">
        <w:rPr>
          <w:rFonts w:ascii="宋体" w:hAnsi="宋体" w:hint="eastAsia"/>
        </w:rPr>
        <w:t>=1.1</w:t>
      </w:r>
      <w:r w:rsidR="003544E3" w:rsidRPr="00880635">
        <w:t>~</w:t>
      </w:r>
      <w:r w:rsidR="009453BB">
        <w:rPr>
          <w:rFonts w:ascii="宋体" w:hAnsi="宋体" w:hint="eastAsia"/>
        </w:rPr>
        <w:t>1.3，现取K</w:t>
      </w:r>
      <w:r w:rsidR="009453BB">
        <w:rPr>
          <w:rFonts w:ascii="宋体" w:hAnsi="宋体" w:hint="eastAsia"/>
          <w:vertAlign w:val="subscript"/>
        </w:rPr>
        <w:t>L</w:t>
      </w:r>
      <w:r w:rsidR="009453BB">
        <w:rPr>
          <w:rFonts w:ascii="宋体" w:hAnsi="宋体" w:hint="eastAsia"/>
        </w:rPr>
        <w:t>=1.</w:t>
      </w:r>
      <w:r w:rsidR="00FF40FB">
        <w:rPr>
          <w:rFonts w:ascii="宋体" w:hAnsi="宋体"/>
        </w:rPr>
        <w:t>1</w:t>
      </w:r>
      <w:r w:rsidR="009453BB">
        <w:rPr>
          <w:rFonts w:ascii="宋体" w:hAnsi="宋体" w:hint="eastAsia"/>
        </w:rPr>
        <w:t>。</w:t>
      </w:r>
    </w:p>
    <w:p w14:paraId="6150F48E" w14:textId="53CA3A2F" w:rsidR="009453BB" w:rsidRDefault="008A613E" w:rsidP="00C64901">
      <w:pPr>
        <w:spacing w:line="360" w:lineRule="auto"/>
        <w:ind w:firstLineChars="1050" w:firstLine="2205"/>
        <w:rPr>
          <w:rFonts w:ascii="宋体" w:hAnsi="宋体"/>
        </w:rPr>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9453BB">
        <w:rPr>
          <w:rFonts w:ascii="宋体" w:hAnsi="宋体" w:hint="eastAsia"/>
        </w:rPr>
        <w:t>=</w:t>
      </w:r>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宋体"/>
          </w:rPr>
          <m:t>（</m:t>
        </m:r>
        <m:nary>
          <m:naryPr>
            <m:chr m:val="∑"/>
            <m:subHide m:val="1"/>
            <m:supHide m:val="1"/>
            <m:ctrlPr>
              <w:rPr>
                <w:rFonts w:ascii="Cambria Math" w:hAnsi="宋体"/>
                <w:i/>
              </w:rPr>
            </m:ctrlPr>
          </m:naryPr>
          <m:sub/>
          <m:sup/>
          <m:e>
            <m:r>
              <w:rPr>
                <w:rFonts w:ascii="Cambria Math" w:hAnsi="宋体"/>
              </w:rPr>
              <m:t>q</m:t>
            </m:r>
          </m:e>
        </m:nary>
        <m:sSub>
          <m:sSubPr>
            <m:ctrlPr>
              <w:rPr>
                <w:rFonts w:ascii="Cambria Math" w:hAnsi="Cambria Math"/>
                <w:i/>
              </w:rPr>
            </m:ctrlPr>
          </m:sSubPr>
          <m:e>
            <m:r>
              <w:rPr>
                <w:rFonts w:ascii="Cambria Math" w:hAnsi="宋体"/>
              </w:rPr>
              <m:t>）</m:t>
            </m:r>
          </m:e>
          <m:sub>
            <m:r>
              <w:rPr>
                <w:rFonts w:ascii="Cambria Math" w:hAnsi="宋体"/>
              </w:rPr>
              <m:t>max</m:t>
            </m:r>
            <m:ctrlPr>
              <w:rPr>
                <w:rFonts w:ascii="Cambria Math" w:hAnsi="宋体"/>
                <w:i/>
              </w:rPr>
            </m:ctrlPr>
          </m:sub>
        </m:sSub>
      </m:oMath>
      <w:r w:rsidR="009453BB">
        <w:rPr>
          <w:rFonts w:ascii="宋体" w:hAnsi="宋体" w:hint="eastAsia"/>
        </w:rPr>
        <w:t>=1.</w:t>
      </w:r>
      <w:r w:rsidR="00FF40FB">
        <w:rPr>
          <w:rFonts w:ascii="宋体" w:hAnsi="宋体"/>
        </w:rPr>
        <w:t>1</w:t>
      </w:r>
      <w:r w:rsidR="009453BB">
        <w:rPr>
          <w:rFonts w:ascii="宋体" w:hAnsi="宋体" w:hint="eastAsia"/>
        </w:rPr>
        <w:t>×3</w:t>
      </w:r>
      <w:r w:rsidR="009E426E">
        <w:rPr>
          <w:rFonts w:ascii="宋体" w:hAnsi="宋体"/>
        </w:rPr>
        <w:t>2</w:t>
      </w:r>
      <w:r w:rsidR="009453BB">
        <w:rPr>
          <w:rFonts w:ascii="宋体" w:hAnsi="宋体" w:hint="eastAsia"/>
        </w:rPr>
        <w:t>L/min=</w:t>
      </w:r>
      <w:r w:rsidR="009E426E">
        <w:rPr>
          <w:rFonts w:ascii="宋体" w:hAnsi="宋体"/>
        </w:rPr>
        <w:t>3</w:t>
      </w:r>
      <w:r w:rsidR="00FF40FB">
        <w:rPr>
          <w:rFonts w:ascii="宋体" w:hAnsi="宋体"/>
        </w:rPr>
        <w:t>5.2</w:t>
      </w:r>
      <w:r w:rsidR="009453BB">
        <w:rPr>
          <w:rFonts w:ascii="宋体" w:hAnsi="宋体" w:hint="eastAsia"/>
        </w:rPr>
        <w:t>L/min</w:t>
      </w:r>
    </w:p>
    <w:p w14:paraId="79C2D395" w14:textId="77777777" w:rsidR="009453BB" w:rsidRPr="001947A4" w:rsidRDefault="009453BB" w:rsidP="00F2083A">
      <w:pPr>
        <w:spacing w:line="360" w:lineRule="auto"/>
        <w:outlineLvl w:val="2"/>
        <w:rPr>
          <w:rFonts w:ascii="黑体" w:eastAsia="黑体" w:hAnsi="宋体"/>
          <w:b/>
        </w:rPr>
      </w:pPr>
      <w:bookmarkStart w:id="66" w:name="_Toc92126121"/>
      <w:r w:rsidRPr="001947A4">
        <w:rPr>
          <w:rFonts w:ascii="黑体" w:eastAsia="黑体" w:hAnsi="宋体" w:hint="eastAsia"/>
          <w:b/>
        </w:rPr>
        <w:t>（3）选择液压泵的规格</w:t>
      </w:r>
      <w:bookmarkEnd w:id="66"/>
    </w:p>
    <w:p w14:paraId="423BFFD4" w14:textId="656EAE10" w:rsidR="009453BB" w:rsidRDefault="009453BB" w:rsidP="00C64901">
      <w:pPr>
        <w:spacing w:line="360" w:lineRule="auto"/>
        <w:ind w:firstLineChars="250" w:firstLine="525"/>
        <w:rPr>
          <w:rFonts w:ascii="宋体" w:hAnsi="宋体"/>
        </w:rPr>
      </w:pPr>
      <w:r>
        <w:rPr>
          <w:rFonts w:ascii="宋体" w:hAnsi="宋体" w:hint="eastAsia"/>
        </w:rPr>
        <w:t>根据以上算得的</w:t>
      </w:r>
      <m:oMath>
        <m:sSub>
          <m:sSubPr>
            <m:ctrlPr>
              <w:rPr>
                <w:rFonts w:ascii="Cambria Math" w:hAnsi="Cambria Math"/>
                <w:i/>
              </w:rPr>
            </m:ctrlPr>
          </m:sSubPr>
          <m:e>
            <m:r>
              <w:rPr>
                <w:rFonts w:ascii="Cambria Math" w:hAnsi="Cambria Math" w:hint="eastAsia"/>
              </w:rPr>
              <m:t>p</m:t>
            </m:r>
          </m:e>
          <m:sub>
            <m:r>
              <w:rPr>
                <w:rFonts w:ascii="Cambria Math" w:hAnsi="Cambria Math"/>
              </w:rPr>
              <m:t>p</m:t>
            </m:r>
          </m:sub>
        </m:sSub>
      </m:oMath>
      <w:r>
        <w:rPr>
          <w:rFonts w:ascii="宋体" w:hAnsi="宋体" w:hint="eastAsia"/>
        </w:rPr>
        <w:t>和</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ascii="宋体" w:hAnsi="宋体" w:hint="eastAsia"/>
        </w:rPr>
        <w:t>再查阅参考文献[2]，现选用YB</w:t>
      </w:r>
      <w:r w:rsidR="00EA2DC7">
        <w:rPr>
          <w:rFonts w:ascii="宋体" w:hAnsi="宋体"/>
        </w:rPr>
        <w:t>X-</w:t>
      </w:r>
      <w:r w:rsidR="00FE5F3C">
        <w:rPr>
          <w:rFonts w:ascii="宋体" w:hAnsi="宋体"/>
        </w:rPr>
        <w:t>25</w:t>
      </w:r>
      <w:r w:rsidR="00EA2DC7">
        <w:rPr>
          <w:rFonts w:ascii="宋体" w:hAnsi="宋体" w:hint="eastAsia"/>
        </w:rPr>
        <w:t>限压</w:t>
      </w:r>
      <w:r>
        <w:rPr>
          <w:rFonts w:ascii="宋体" w:hAnsi="宋体" w:hint="eastAsia"/>
        </w:rPr>
        <w:t>式变量叶片泵，该泵的基本参考为：每转排量V=</w:t>
      </w:r>
      <w:r w:rsidR="00FE5F3C">
        <w:rPr>
          <w:rFonts w:ascii="宋体" w:hAnsi="宋体"/>
        </w:rPr>
        <w:t>25</w:t>
      </w:r>
      <w:r>
        <w:rPr>
          <w:rFonts w:ascii="宋体" w:hAnsi="宋体" w:hint="eastAsia"/>
        </w:rPr>
        <w:t>mL/r，泵的额定的压力P</w:t>
      </w:r>
      <w:r>
        <w:rPr>
          <w:rFonts w:ascii="宋体" w:hAnsi="宋体" w:hint="eastAsia"/>
          <w:vertAlign w:val="subscript"/>
        </w:rPr>
        <w:t>n</w:t>
      </w:r>
      <w:r>
        <w:rPr>
          <w:rFonts w:ascii="宋体" w:hAnsi="宋体" w:hint="eastAsia"/>
        </w:rPr>
        <w:t>=6.3MPa，电动机转速</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oMath>
      <w:r w:rsidR="008360E4">
        <w:rPr>
          <w:rFonts w:ascii="宋体" w:hAnsi="宋体"/>
        </w:rPr>
        <w:t>1</w:t>
      </w:r>
      <w:r w:rsidR="00B85E0B">
        <w:rPr>
          <w:rFonts w:ascii="宋体" w:hAnsi="宋体"/>
        </w:rPr>
        <w:t>45</w:t>
      </w:r>
      <w:r w:rsidR="00663E6F">
        <w:rPr>
          <w:rFonts w:ascii="宋体" w:hAnsi="宋体"/>
        </w:rPr>
        <w:t>0</w:t>
      </w:r>
      <w:r>
        <w:rPr>
          <w:rFonts w:ascii="宋体" w:hAnsi="宋体" w:hint="eastAsia"/>
        </w:rPr>
        <w:t>r/min，容积效率</w:t>
      </w:r>
      <m:oMath>
        <m:sSub>
          <m:sSubPr>
            <m:ctrlPr>
              <w:rPr>
                <w:rFonts w:ascii="Cambria Math" w:hAnsi="Cambria Math"/>
                <w:i/>
              </w:rPr>
            </m:ctrlPr>
          </m:sSubPr>
          <m:e>
            <m:r>
              <w:rPr>
                <w:rFonts w:ascii="Cambria Math" w:hAnsi="Cambria Math"/>
              </w:rPr>
              <m:t>η</m:t>
            </m:r>
          </m:e>
          <m:sub>
            <m:r>
              <w:rPr>
                <w:rFonts w:ascii="Cambria Math" w:hAnsi="Cambria Math"/>
              </w:rPr>
              <m:t>v</m:t>
            </m:r>
          </m:sub>
        </m:sSub>
      </m:oMath>
      <w:r>
        <w:rPr>
          <w:rFonts w:ascii="宋体" w:hAnsi="宋体" w:hint="eastAsia"/>
        </w:rPr>
        <w:t>=0.85，总效率</w:t>
      </w:r>
      <m:oMath>
        <m:r>
          <w:rPr>
            <w:rFonts w:ascii="Cambria Math" w:hAnsi="宋体"/>
          </w:rPr>
          <m:t>η</m:t>
        </m:r>
      </m:oMath>
      <w:r>
        <w:rPr>
          <w:rFonts w:ascii="宋体" w:hAnsi="宋体" w:hint="eastAsia"/>
        </w:rPr>
        <w:t>=0.7。</w:t>
      </w:r>
    </w:p>
    <w:p w14:paraId="12D235DF" w14:textId="77777777" w:rsidR="009453BB" w:rsidRPr="001947A4" w:rsidRDefault="009453BB" w:rsidP="00F2083A">
      <w:pPr>
        <w:spacing w:line="360" w:lineRule="auto"/>
        <w:outlineLvl w:val="2"/>
        <w:rPr>
          <w:rFonts w:ascii="黑体" w:eastAsia="黑体" w:hAnsi="宋体"/>
          <w:b/>
        </w:rPr>
      </w:pPr>
      <w:bookmarkStart w:id="67" w:name="_Toc92126122"/>
      <w:r w:rsidRPr="001947A4">
        <w:rPr>
          <w:rFonts w:ascii="黑体" w:eastAsia="黑体" w:hAnsi="宋体" w:hint="eastAsia"/>
          <w:b/>
        </w:rPr>
        <w:t>（4）与液压泵匹配的电动机的选定</w:t>
      </w:r>
      <w:bookmarkEnd w:id="67"/>
    </w:p>
    <w:p w14:paraId="256954ED" w14:textId="6B449B26" w:rsidR="009453BB" w:rsidRDefault="009453BB" w:rsidP="00C64901">
      <w:pPr>
        <w:spacing w:line="360" w:lineRule="auto"/>
        <w:ind w:firstLineChars="200" w:firstLine="420"/>
        <w:rPr>
          <w:rFonts w:ascii="宋体" w:hAnsi="宋体"/>
        </w:rPr>
      </w:pPr>
      <w:r>
        <w:rPr>
          <w:rFonts w:ascii="宋体" w:hAnsi="宋体" w:hint="eastAsia"/>
        </w:rPr>
        <w:lastRenderedPageBreak/>
        <w:t>首先分别算出快进与工进两种不同工况时的功率，取两者较大值作为选择电动机规格的依据。由于在慢进时泵输出的流量减小，泵的效率急剧降低，一般当流量在0.2</w:t>
      </w:r>
      <w:r w:rsidR="00A13F09" w:rsidRPr="00393D9F">
        <w:rPr>
          <w:sz w:val="24"/>
          <w:szCs w:val="24"/>
        </w:rPr>
        <w:t>~</w:t>
      </w:r>
      <w:r>
        <w:rPr>
          <w:rFonts w:ascii="宋体" w:hAnsi="宋体" w:hint="eastAsia"/>
        </w:rPr>
        <w:t>1L/min范围内时，可取</w:t>
      </w:r>
      <m:oMath>
        <m:r>
          <w:rPr>
            <w:rFonts w:ascii="Cambria Math" w:hAnsi="宋体"/>
          </w:rPr>
          <m:t>η</m:t>
        </m:r>
      </m:oMath>
      <w:r w:rsidR="00C64901">
        <w:rPr>
          <w:rFonts w:ascii="宋体" w:hAnsi="宋体" w:hint="eastAsia"/>
        </w:rPr>
        <w:t xml:space="preserve"> </w:t>
      </w:r>
      <w:r>
        <w:rPr>
          <w:rFonts w:ascii="宋体" w:hAnsi="宋体" w:hint="eastAsia"/>
        </w:rPr>
        <w:t>=0.03</w:t>
      </w:r>
      <w:r w:rsidR="00DA65CB" w:rsidRPr="00393D9F">
        <w:rPr>
          <w:sz w:val="24"/>
          <w:szCs w:val="24"/>
        </w:rPr>
        <w:t>~</w:t>
      </w:r>
      <w:r>
        <w:rPr>
          <w:rFonts w:ascii="宋体" w:hAnsi="宋体" w:hint="eastAsia"/>
        </w:rPr>
        <w:t>0.14。同时还应注意到，为了使所选择的电动机在经过泵的流量特性曲线最大功率点时不至停转，需进行验算，即</w:t>
      </w:r>
    </w:p>
    <w:p w14:paraId="54EBC251" w14:textId="3253459F" w:rsidR="009453BB" w:rsidRDefault="009453BB" w:rsidP="00C64901">
      <w:pPr>
        <w:spacing w:line="360" w:lineRule="auto"/>
        <w:jc w:val="center"/>
        <w:rPr>
          <w:rFonts w:ascii="宋体" w:hAnsi="宋体"/>
        </w:rPr>
      </w:pPr>
      <w:r>
        <w:rPr>
          <w:rFonts w:ascii="宋体" w:hAnsi="宋体" w:hint="eastAsia"/>
        </w:rPr>
        <w:t xml:space="preserve"> </w:t>
      </w:r>
      <m:oMath>
        <m:f>
          <m:fPr>
            <m:ctrlPr>
              <w:rPr>
                <w:rFonts w:ascii="Cambria Math" w:hAnsi="宋体"/>
                <w:i/>
                <w:sz w:val="28"/>
                <w:szCs w:val="28"/>
              </w:rPr>
            </m:ctrlPr>
          </m:fPr>
          <m:num>
            <m:sSub>
              <m:sSubPr>
                <m:ctrlPr>
                  <w:rPr>
                    <w:rFonts w:ascii="Cambria Math" w:hAnsi="宋体"/>
                    <w:i/>
                    <w:sz w:val="28"/>
                    <w:szCs w:val="28"/>
                  </w:rPr>
                </m:ctrlPr>
              </m:sSubPr>
              <m:e>
                <m:r>
                  <w:rPr>
                    <w:rFonts w:ascii="Cambria Math" w:hAnsi="宋体"/>
                    <w:sz w:val="28"/>
                    <w:szCs w:val="28"/>
                  </w:rPr>
                  <m:t>p</m:t>
                </m:r>
              </m:e>
              <m:sub>
                <m:r>
                  <w:rPr>
                    <w:rFonts w:ascii="Cambria Math" w:hAnsi="宋体"/>
                    <w:sz w:val="28"/>
                    <w:szCs w:val="28"/>
                  </w:rPr>
                  <m:t>B</m:t>
                </m:r>
              </m:sub>
            </m:sSub>
            <m:sSub>
              <m:sSubPr>
                <m:ctrlPr>
                  <w:rPr>
                    <w:rFonts w:ascii="Cambria Math" w:hAnsi="宋体"/>
                    <w:i/>
                    <w:sz w:val="28"/>
                    <w:szCs w:val="28"/>
                  </w:rPr>
                </m:ctrlPr>
              </m:sSubPr>
              <m:e>
                <m:r>
                  <w:rPr>
                    <w:rFonts w:ascii="Cambria Math" w:hAnsi="宋体"/>
                    <w:sz w:val="28"/>
                    <w:szCs w:val="28"/>
                  </w:rPr>
                  <m:t>q</m:t>
                </m:r>
              </m:e>
              <m:sub>
                <m:r>
                  <w:rPr>
                    <w:rFonts w:ascii="Cambria Math" w:hAnsi="宋体"/>
                    <w:sz w:val="28"/>
                    <w:szCs w:val="28"/>
                  </w:rPr>
                  <m:t>p</m:t>
                </m:r>
              </m:sub>
            </m:sSub>
          </m:num>
          <m:den>
            <m:r>
              <w:rPr>
                <w:rFonts w:ascii="Cambria Math" w:hAnsi="宋体"/>
                <w:sz w:val="28"/>
                <w:szCs w:val="28"/>
              </w:rPr>
              <m:t>η</m:t>
            </m:r>
          </m:den>
        </m:f>
        <m:r>
          <w:rPr>
            <w:rFonts w:ascii="Cambria Math" w:hAnsi="宋体"/>
            <w:sz w:val="28"/>
            <w:szCs w:val="28"/>
          </w:rPr>
          <m:t>≤</m:t>
        </m:r>
        <m:r>
          <w:rPr>
            <w:rFonts w:ascii="Cambria Math" w:hAnsi="宋体"/>
            <w:sz w:val="28"/>
            <w:szCs w:val="28"/>
          </w:rPr>
          <m:t>2</m:t>
        </m:r>
        <m:sSub>
          <m:sSubPr>
            <m:ctrlPr>
              <w:rPr>
                <w:rFonts w:ascii="Cambria Math" w:hAnsi="宋体"/>
                <w:i/>
                <w:sz w:val="28"/>
                <w:szCs w:val="28"/>
              </w:rPr>
            </m:ctrlPr>
          </m:sSubPr>
          <m:e>
            <m:r>
              <w:rPr>
                <w:rFonts w:ascii="Cambria Math" w:hAnsi="宋体"/>
                <w:sz w:val="28"/>
                <w:szCs w:val="28"/>
              </w:rPr>
              <m:t>p</m:t>
            </m:r>
          </m:e>
          <m:sub>
            <m:r>
              <w:rPr>
                <w:rFonts w:ascii="Cambria Math" w:hAnsi="宋体"/>
                <w:sz w:val="28"/>
                <w:szCs w:val="28"/>
              </w:rPr>
              <m:t>n</m:t>
            </m:r>
          </m:sub>
        </m:sSub>
      </m:oMath>
    </w:p>
    <w:p w14:paraId="738A7C6F" w14:textId="7A4E124E" w:rsidR="009453BB" w:rsidRDefault="009453BB" w:rsidP="00C64901">
      <w:pPr>
        <w:spacing w:line="360" w:lineRule="auto"/>
        <w:rPr>
          <w:rFonts w:ascii="宋体" w:hAnsi="宋体"/>
        </w:rPr>
      </w:pPr>
      <w:r>
        <w:rPr>
          <w:rFonts w:ascii="宋体" w:hAnsi="宋体" w:hint="eastAsia"/>
        </w:rPr>
        <w:t xml:space="preserve">式中   </w:t>
      </w:r>
      <m:oMath>
        <m:sSub>
          <m:sSubPr>
            <m:ctrlPr>
              <w:rPr>
                <w:rFonts w:ascii="Cambria Math" w:hAnsi="宋体"/>
                <w:i/>
              </w:rPr>
            </m:ctrlPr>
          </m:sSubPr>
          <m:e>
            <m:r>
              <w:rPr>
                <w:rFonts w:ascii="Cambria Math" w:hAnsi="宋体"/>
              </w:rPr>
              <m:t>p</m:t>
            </m:r>
          </m:e>
          <m:sub>
            <m:r>
              <w:rPr>
                <w:rFonts w:ascii="Cambria Math" w:hAnsi="宋体"/>
              </w:rPr>
              <m:t>n</m:t>
            </m:r>
          </m:sub>
        </m:sSub>
      </m:oMath>
      <w:r>
        <w:rPr>
          <w:rFonts w:ascii="宋体" w:hAnsi="宋体" w:hint="eastAsia"/>
        </w:rPr>
        <w:t>--所选电动机额定功率；</w:t>
      </w:r>
    </w:p>
    <w:p w14:paraId="22D49474" w14:textId="219B22E3" w:rsidR="009453BB" w:rsidRDefault="008A613E" w:rsidP="00C64901">
      <w:pPr>
        <w:spacing w:line="360" w:lineRule="auto"/>
        <w:ind w:firstLineChars="350" w:firstLine="735"/>
        <w:rPr>
          <w:rFonts w:ascii="宋体" w:hAnsi="宋体"/>
        </w:rPr>
      </w:pPr>
      <m:oMath>
        <m:sSub>
          <m:sSubPr>
            <m:ctrlPr>
              <w:rPr>
                <w:rFonts w:ascii="Cambria Math" w:hAnsi="宋体"/>
                <w:i/>
              </w:rPr>
            </m:ctrlPr>
          </m:sSubPr>
          <m:e>
            <m:r>
              <w:rPr>
                <w:rFonts w:ascii="Cambria Math" w:hAnsi="宋体"/>
              </w:rPr>
              <m:t>p</m:t>
            </m:r>
          </m:e>
          <m:sub>
            <m:r>
              <w:rPr>
                <w:rFonts w:ascii="Cambria Math" w:hAnsi="宋体"/>
              </w:rPr>
              <m:t>B</m:t>
            </m:r>
          </m:sub>
        </m:sSub>
      </m:oMath>
      <w:r w:rsidR="009453BB">
        <w:rPr>
          <w:rFonts w:ascii="宋体" w:hAnsi="宋体" w:hint="eastAsia"/>
        </w:rPr>
        <w:t>--限压式变量泵的限定压力</w:t>
      </w:r>
    </w:p>
    <w:p w14:paraId="504FEFCB" w14:textId="7F5E7465" w:rsidR="009453BB" w:rsidRDefault="008A613E" w:rsidP="00C64901">
      <w:pPr>
        <w:spacing w:line="360" w:lineRule="auto"/>
        <w:ind w:firstLineChars="350" w:firstLine="735"/>
        <w:rPr>
          <w:rFonts w:ascii="宋体" w:hAnsi="宋体"/>
        </w:rPr>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9453BB">
        <w:rPr>
          <w:rFonts w:ascii="宋体" w:hAnsi="宋体" w:hint="eastAsia"/>
        </w:rPr>
        <w:t>---压力为</w:t>
      </w:r>
      <m:oMath>
        <m:sSub>
          <m:sSubPr>
            <m:ctrlPr>
              <w:rPr>
                <w:rFonts w:ascii="Cambria Math" w:hAnsi="宋体"/>
                <w:i/>
              </w:rPr>
            </m:ctrlPr>
          </m:sSubPr>
          <m:e>
            <m:r>
              <w:rPr>
                <w:rFonts w:ascii="Cambria Math" w:hAnsi="宋体"/>
              </w:rPr>
              <m:t>p</m:t>
            </m:r>
          </m:e>
          <m:sub>
            <m:r>
              <w:rPr>
                <w:rFonts w:ascii="Cambria Math" w:hAnsi="宋体"/>
              </w:rPr>
              <m:t>B</m:t>
            </m:r>
          </m:sub>
        </m:sSub>
      </m:oMath>
      <w:r w:rsidR="009453BB">
        <w:rPr>
          <w:rFonts w:ascii="宋体" w:hAnsi="宋体" w:hint="eastAsia"/>
        </w:rPr>
        <w:t>时，泵的输出流量。</w:t>
      </w:r>
    </w:p>
    <w:p w14:paraId="25AF2DCB" w14:textId="7D057376" w:rsidR="009453BB" w:rsidRDefault="009453BB" w:rsidP="009453BB">
      <w:pPr>
        <w:spacing w:line="360" w:lineRule="auto"/>
        <w:ind w:firstLineChars="218" w:firstLine="458"/>
        <w:rPr>
          <w:rFonts w:ascii="宋体" w:hAnsi="宋体"/>
        </w:rPr>
      </w:pPr>
      <w:r>
        <w:rPr>
          <w:rFonts w:ascii="宋体" w:hAnsi="宋体" w:hint="eastAsia"/>
        </w:rPr>
        <w:t>首先计算快进时的功率，快进时的外负载为</w:t>
      </w:r>
      <w:r w:rsidR="00293313">
        <w:rPr>
          <w:rFonts w:ascii="宋体" w:hAnsi="宋体"/>
        </w:rPr>
        <w:t>6</w:t>
      </w:r>
      <w:r>
        <w:rPr>
          <w:rFonts w:ascii="宋体" w:hAnsi="宋体" w:hint="eastAsia"/>
        </w:rPr>
        <w:t>00N，进油路的压力损失</w:t>
      </w:r>
      <w:r w:rsidR="00293313">
        <w:rPr>
          <w:rFonts w:ascii="宋体" w:hAnsi="宋体" w:hint="eastAsia"/>
        </w:rPr>
        <w:t>定为</w:t>
      </w:r>
      <w:r>
        <w:rPr>
          <w:rFonts w:ascii="宋体" w:hAnsi="宋体" w:hint="eastAsia"/>
        </w:rPr>
        <w:t>0.3MPa，由式（3-4）得</w:t>
      </w:r>
    </w:p>
    <w:p w14:paraId="5F36A7B4" w14:textId="5D7769CA" w:rsidR="009453BB" w:rsidRPr="00C95F96" w:rsidRDefault="008A613E" w:rsidP="00E40D12">
      <w:pPr>
        <w:spacing w:line="360" w:lineRule="auto"/>
        <w:ind w:firstLineChars="218" w:firstLine="458"/>
        <w:jc w:val="center"/>
        <w:rPr>
          <w:rFonts w:ascii="宋体" w:hAnsi="宋体"/>
          <w:sz w:val="18"/>
          <w:szCs w:val="18"/>
        </w:rPr>
      </w:pPr>
      <m:oMathPara>
        <m:oMath>
          <m:sSub>
            <m:sSubPr>
              <m:ctrlPr>
                <w:rPr>
                  <w:rFonts w:ascii="Cambria Math" w:hAnsi="宋体"/>
                  <w:i/>
                </w:rPr>
              </m:ctrlPr>
            </m:sSubPr>
            <m:e>
              <m:r>
                <w:rPr>
                  <w:rFonts w:ascii="Cambria Math" w:hAnsi="宋体"/>
                </w:rPr>
                <m:t>P</m:t>
              </m:r>
            </m:e>
            <m:sub>
              <m:r>
                <w:rPr>
                  <w:rFonts w:ascii="Cambria Math" w:hAnsi="宋体"/>
                </w:rPr>
                <m:t>p</m:t>
              </m:r>
            </m:sub>
          </m:sSub>
          <m:r>
            <w:rPr>
              <w:rFonts w:ascii="Cambria Math" w:hAnsi="宋体"/>
            </w:rPr>
            <m:t>=</m:t>
          </m:r>
          <m:d>
            <m:dPr>
              <m:begChr m:val="{"/>
              <m:endChr m:val="}"/>
              <m:ctrlPr>
                <w:rPr>
                  <w:rFonts w:ascii="Cambria Math" w:hAnsi="宋体"/>
                  <w:i/>
                </w:rPr>
              </m:ctrlPr>
            </m:dPr>
            <m:e>
              <m:f>
                <m:fPr>
                  <m:ctrlPr>
                    <w:rPr>
                      <w:rFonts w:ascii="Cambria Math" w:hAnsi="宋体"/>
                      <w:i/>
                    </w:rPr>
                  </m:ctrlPr>
                </m:fPr>
                <m:num>
                  <m:r>
                    <w:rPr>
                      <w:rFonts w:ascii="Cambria Math" w:hAnsi="宋体"/>
                    </w:rPr>
                    <m:t>600</m:t>
                  </m:r>
                  <m:r>
                    <w:rPr>
                      <w:rFonts w:ascii="Cambria Math" w:hAnsi="宋体"/>
                    </w:rPr>
                    <m:t>×</m:t>
                  </m:r>
                  <m:r>
                    <w:rPr>
                      <w:rFonts w:ascii="Cambria Math" w:hAnsi="宋体"/>
                    </w:rPr>
                    <m:t>4</m:t>
                  </m:r>
                </m:num>
                <m:den>
                  <m:r>
                    <w:rPr>
                      <w:rFonts w:ascii="Cambria Math" w:hAnsi="宋体" w:hint="eastAsia"/>
                    </w:rPr>
                    <m:t>Π</m:t>
                  </m:r>
                  <m:r>
                    <w:rPr>
                      <w:rFonts w:ascii="Cambria Math" w:hAnsi="宋体"/>
                    </w:rPr>
                    <m:t>×</m:t>
                  </m:r>
                  <m:r>
                    <w:rPr>
                      <w:rFonts w:ascii="Cambria Math" w:hAnsi="宋体"/>
                    </w:rPr>
                    <m:t>0.0</m:t>
                  </m:r>
                  <m:sSup>
                    <m:sSupPr>
                      <m:ctrlPr>
                        <w:rPr>
                          <w:rFonts w:ascii="Cambria Math" w:hAnsi="宋体"/>
                          <w:i/>
                        </w:rPr>
                      </m:ctrlPr>
                    </m:sSupPr>
                    <m:e>
                      <m:r>
                        <w:rPr>
                          <w:rFonts w:ascii="Cambria Math" w:hAnsi="宋体"/>
                        </w:rPr>
                        <m:t>9</m:t>
                      </m:r>
                    </m:e>
                    <m:sup>
                      <m:r>
                        <w:rPr>
                          <w:rFonts w:ascii="Cambria Math" w:hAnsi="宋体"/>
                        </w:rPr>
                        <m:t>2</m:t>
                      </m:r>
                    </m:sup>
                  </m:sSup>
                  <m:ctrlPr>
                    <w:rPr>
                      <w:rFonts w:ascii="Cambria Math" w:hAnsi="Cambria Math"/>
                      <w:i/>
                    </w:rPr>
                  </m:ctrlPr>
                </m:den>
              </m:f>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eastAsia="微软雅黑" w:hAnsi="Cambria Math" w:cs="微软雅黑" w:hint="eastAsia"/>
                    </w:rPr>
                    <m:t>-</m:t>
                  </m:r>
                  <m:r>
                    <w:rPr>
                      <w:rFonts w:ascii="Cambria Math" w:hAnsi="宋体"/>
                    </w:rPr>
                    <m:t>6</m:t>
                  </m:r>
                </m:sup>
              </m:sSup>
              <m:r>
                <w:rPr>
                  <w:rFonts w:ascii="Cambria Math" w:hAnsi="宋体"/>
                </w:rPr>
                <m:t>+0.3</m:t>
              </m:r>
            </m:e>
          </m:d>
          <m:r>
            <w:rPr>
              <w:rFonts w:ascii="Cambria Math" w:hAnsi="宋体"/>
            </w:rPr>
            <m:t>MPa=0.39Mpa</m:t>
          </m:r>
        </m:oMath>
      </m:oMathPara>
    </w:p>
    <w:p w14:paraId="4ECC8FEA" w14:textId="77777777" w:rsidR="009453BB" w:rsidRDefault="009453BB" w:rsidP="009453BB">
      <w:pPr>
        <w:spacing w:line="360" w:lineRule="auto"/>
        <w:rPr>
          <w:rFonts w:ascii="宋体" w:hAnsi="宋体"/>
        </w:rPr>
      </w:pPr>
      <w:r>
        <w:rPr>
          <w:rFonts w:ascii="宋体" w:hAnsi="宋体" w:hint="eastAsia"/>
        </w:rPr>
        <w:t>快进时所需电动机功率为</w:t>
      </w:r>
    </w:p>
    <w:p w14:paraId="18B9D096" w14:textId="08EB879E" w:rsidR="009453BB" w:rsidRPr="00714BF0" w:rsidRDefault="00C64901" w:rsidP="00C64901">
      <w:pPr>
        <w:spacing w:line="360" w:lineRule="auto"/>
        <w:rPr>
          <w:rFonts w:ascii="宋体" w:hAnsi="宋体"/>
          <w:sz w:val="24"/>
          <w:szCs w:val="24"/>
        </w:rPr>
      </w:pPr>
      <m:oMathPara>
        <m:oMath>
          <m:r>
            <w:rPr>
              <w:rFonts w:ascii="Cambria Math" w:hAnsi="宋体"/>
              <w:sz w:val="24"/>
              <w:szCs w:val="24"/>
            </w:rPr>
            <m:t>P=</m:t>
          </m:r>
          <m:f>
            <m:fPr>
              <m:ctrlPr>
                <w:rPr>
                  <w:rFonts w:ascii="Cambria Math" w:hAnsi="宋体"/>
                  <w:i/>
                  <w:sz w:val="24"/>
                  <w:szCs w:val="24"/>
                </w:rPr>
              </m:ctrlPr>
            </m:fPr>
            <m:num>
              <m:sSub>
                <m:sSubPr>
                  <m:ctrlPr>
                    <w:rPr>
                      <w:rFonts w:ascii="Cambria Math" w:hAnsi="宋体"/>
                      <w:i/>
                      <w:sz w:val="24"/>
                      <w:szCs w:val="24"/>
                    </w:rPr>
                  </m:ctrlPr>
                </m:sSubPr>
                <m:e>
                  <m:r>
                    <w:rPr>
                      <w:rFonts w:ascii="Cambria Math" w:hAnsi="宋体"/>
                      <w:sz w:val="24"/>
                      <w:szCs w:val="24"/>
                    </w:rPr>
                    <m:t>p</m:t>
                  </m:r>
                </m:e>
                <m:sub>
                  <m:r>
                    <w:rPr>
                      <w:rFonts w:ascii="Cambria Math" w:hAnsi="宋体"/>
                      <w:sz w:val="24"/>
                      <w:szCs w:val="24"/>
                    </w:rPr>
                    <m:t>p</m:t>
                  </m:r>
                </m:sub>
              </m:sSub>
              <m:sSub>
                <m:sSubPr>
                  <m:ctrlPr>
                    <w:rPr>
                      <w:rFonts w:ascii="Cambria Math" w:hAnsi="宋体"/>
                      <w:i/>
                      <w:sz w:val="24"/>
                      <w:szCs w:val="24"/>
                    </w:rPr>
                  </m:ctrlPr>
                </m:sSubPr>
                <m:e>
                  <m:r>
                    <w:rPr>
                      <w:rFonts w:ascii="Cambria Math" w:hAnsi="宋体"/>
                      <w:sz w:val="24"/>
                      <w:szCs w:val="24"/>
                    </w:rPr>
                    <m:t>q</m:t>
                  </m:r>
                </m:e>
                <m:sub>
                  <m:r>
                    <w:rPr>
                      <w:rFonts w:ascii="Cambria Math" w:hAnsi="宋体"/>
                      <w:sz w:val="24"/>
                      <w:szCs w:val="24"/>
                    </w:rPr>
                    <m:t>p</m:t>
                  </m:r>
                </m:sub>
              </m:sSub>
            </m:num>
            <m:den>
              <m:r>
                <w:rPr>
                  <w:rFonts w:ascii="Cambria Math" w:hAnsi="宋体"/>
                  <w:sz w:val="24"/>
                  <w:szCs w:val="24"/>
                </w:rPr>
                <m:t>η</m:t>
              </m:r>
            </m:den>
          </m:f>
          <m:r>
            <w:rPr>
              <w:rFonts w:ascii="Cambria Math" w:hAnsi="宋体"/>
              <w:sz w:val="24"/>
              <w:szCs w:val="24"/>
            </w:rPr>
            <m:t>=</m:t>
          </m:r>
          <m:f>
            <m:fPr>
              <m:ctrlPr>
                <w:rPr>
                  <w:rFonts w:ascii="Cambria Math" w:hAnsi="宋体"/>
                  <w:i/>
                  <w:sz w:val="24"/>
                  <w:szCs w:val="24"/>
                </w:rPr>
              </m:ctrlPr>
            </m:fPr>
            <m:num>
              <m:r>
                <w:rPr>
                  <w:rFonts w:ascii="Cambria Math" w:hAnsi="宋体"/>
                  <w:sz w:val="24"/>
                  <w:szCs w:val="24"/>
                </w:rPr>
                <m:t>0.39</m:t>
              </m:r>
              <m:r>
                <w:rPr>
                  <w:rFonts w:ascii="Cambria Math" w:hAnsi="宋体"/>
                  <w:sz w:val="24"/>
                  <w:szCs w:val="24"/>
                </w:rPr>
                <m:t>×</m:t>
              </m:r>
              <m:r>
                <w:rPr>
                  <w:rFonts w:ascii="Cambria Math" w:hAnsi="宋体"/>
                  <w:sz w:val="24"/>
                  <w:szCs w:val="24"/>
                </w:rPr>
                <m:t>32</m:t>
              </m:r>
            </m:num>
            <m:den>
              <m:r>
                <w:rPr>
                  <w:rFonts w:ascii="Cambria Math" w:hAnsi="宋体"/>
                  <w:sz w:val="24"/>
                  <w:szCs w:val="24"/>
                </w:rPr>
                <m:t>60</m:t>
              </m:r>
              <m:r>
                <w:rPr>
                  <w:rFonts w:ascii="Cambria Math" w:hAnsi="宋体"/>
                  <w:sz w:val="24"/>
                  <w:szCs w:val="24"/>
                </w:rPr>
                <m:t>×</m:t>
              </m:r>
              <m:r>
                <w:rPr>
                  <w:rFonts w:ascii="Cambria Math" w:hAnsi="宋体"/>
                  <w:sz w:val="24"/>
                  <w:szCs w:val="24"/>
                </w:rPr>
                <m:t>0.7</m:t>
              </m:r>
            </m:den>
          </m:f>
          <m:r>
            <w:rPr>
              <w:rFonts w:ascii="Cambria Math" w:hAnsi="宋体"/>
              <w:sz w:val="24"/>
              <w:szCs w:val="24"/>
            </w:rPr>
            <m:t>kw=0.30kw</m:t>
          </m:r>
        </m:oMath>
      </m:oMathPara>
    </w:p>
    <w:p w14:paraId="2B83D665" w14:textId="77777777" w:rsidR="009453BB" w:rsidRDefault="009453BB" w:rsidP="009453BB">
      <w:pPr>
        <w:spacing w:line="360" w:lineRule="auto"/>
        <w:rPr>
          <w:rFonts w:ascii="宋体" w:hAnsi="宋体"/>
        </w:rPr>
      </w:pPr>
      <w:r>
        <w:rPr>
          <w:rFonts w:ascii="宋体" w:hAnsi="宋体" w:hint="eastAsia"/>
        </w:rPr>
        <w:t>工进时所需电动机功率P为</w:t>
      </w:r>
    </w:p>
    <w:p w14:paraId="7BC4BA9A" w14:textId="6D05F340" w:rsidR="009453BB" w:rsidRDefault="00C64901" w:rsidP="00C64901">
      <w:pPr>
        <w:spacing w:line="360" w:lineRule="auto"/>
        <w:rPr>
          <w:rFonts w:ascii="宋体" w:hAnsi="宋体"/>
        </w:rPr>
      </w:pPr>
      <m:oMathPara>
        <m:oMath>
          <m:r>
            <w:rPr>
              <w:rFonts w:ascii="Cambria Math" w:hAnsi="宋体"/>
            </w:rPr>
            <m:t>P=</m:t>
          </m:r>
          <m:f>
            <m:fPr>
              <m:ctrlPr>
                <w:rPr>
                  <w:rFonts w:ascii="Cambria Math" w:hAnsi="宋体"/>
                  <w:i/>
                  <w:sz w:val="24"/>
                  <w:szCs w:val="24"/>
                </w:rPr>
              </m:ctrlPr>
            </m:fPr>
            <m:num>
              <m:sSub>
                <m:sSubPr>
                  <m:ctrlPr>
                    <w:rPr>
                      <w:rFonts w:ascii="Cambria Math" w:hAnsi="宋体"/>
                      <w:i/>
                      <w:sz w:val="24"/>
                      <w:szCs w:val="24"/>
                    </w:rPr>
                  </m:ctrlPr>
                </m:sSubPr>
                <m:e>
                  <m:r>
                    <w:rPr>
                      <w:rFonts w:ascii="Cambria Math" w:hAnsi="宋体"/>
                      <w:sz w:val="24"/>
                      <w:szCs w:val="24"/>
                    </w:rPr>
                    <m:t>p</m:t>
                  </m:r>
                </m:e>
                <m:sub>
                  <m:r>
                    <w:rPr>
                      <w:rFonts w:ascii="Cambria Math" w:hAnsi="宋体"/>
                      <w:sz w:val="24"/>
                      <w:szCs w:val="24"/>
                    </w:rPr>
                    <m:t>p</m:t>
                  </m:r>
                </m:sub>
              </m:sSub>
              <m:sSub>
                <m:sSubPr>
                  <m:ctrlPr>
                    <w:rPr>
                      <w:rFonts w:ascii="Cambria Math" w:hAnsi="宋体"/>
                      <w:i/>
                      <w:sz w:val="24"/>
                      <w:szCs w:val="24"/>
                    </w:rPr>
                  </m:ctrlPr>
                </m:sSubPr>
                <m:e>
                  <m:r>
                    <w:rPr>
                      <w:rFonts w:ascii="Cambria Math" w:hAnsi="宋体"/>
                      <w:sz w:val="24"/>
                      <w:szCs w:val="24"/>
                    </w:rPr>
                    <m:t>q</m:t>
                  </m:r>
                </m:e>
                <m:sub>
                  <m:r>
                    <w:rPr>
                      <w:rFonts w:ascii="Cambria Math" w:hAnsi="宋体"/>
                      <w:sz w:val="24"/>
                      <w:szCs w:val="24"/>
                    </w:rPr>
                    <m:t>p</m:t>
                  </m:r>
                </m:sub>
              </m:sSub>
            </m:num>
            <m:den>
              <m:r>
                <w:rPr>
                  <w:rFonts w:ascii="Cambria Math" w:hAnsi="宋体"/>
                  <w:sz w:val="24"/>
                  <w:szCs w:val="24"/>
                </w:rPr>
                <m:t>η</m:t>
              </m:r>
            </m:den>
          </m:f>
          <m:r>
            <w:rPr>
              <w:rFonts w:ascii="Cambria Math" w:hAnsi="宋体" w:hint="eastAsia"/>
              <w:sz w:val="24"/>
              <w:szCs w:val="24"/>
            </w:rPr>
            <m:t>=</m:t>
          </m:r>
          <m:f>
            <m:fPr>
              <m:ctrlPr>
                <w:rPr>
                  <w:rFonts w:ascii="Cambria Math" w:hAnsi="宋体"/>
                  <w:i/>
                </w:rPr>
              </m:ctrlPr>
            </m:fPr>
            <m:num>
              <m:r>
                <w:rPr>
                  <w:rFonts w:ascii="Cambria Math" w:hAnsi="宋体"/>
                </w:rPr>
                <m:t>4.5</m:t>
              </m:r>
              <m:r>
                <w:rPr>
                  <w:rFonts w:ascii="Cambria Math" w:hAnsi="宋体"/>
                </w:rPr>
                <m:t>×</m:t>
              </m:r>
              <m:r>
                <w:rPr>
                  <w:rFonts w:ascii="Cambria Math" w:hAnsi="宋体"/>
                </w:rPr>
                <m:t>6.14</m:t>
              </m:r>
            </m:num>
            <m:den>
              <m:r>
                <w:rPr>
                  <w:rFonts w:ascii="Cambria Math" w:hAnsi="宋体"/>
                </w:rPr>
                <m:t>60</m:t>
              </m:r>
              <m:r>
                <w:rPr>
                  <w:rFonts w:ascii="Cambria Math" w:hAnsi="宋体"/>
                </w:rPr>
                <m:t>×</m:t>
              </m:r>
              <m:r>
                <w:rPr>
                  <w:rFonts w:ascii="Cambria Math" w:hAnsi="宋体"/>
                </w:rPr>
                <m:t>0.7</m:t>
              </m:r>
            </m:den>
          </m:f>
          <m:r>
            <w:rPr>
              <w:rFonts w:ascii="Cambria Math" w:hAnsi="宋体"/>
            </w:rPr>
            <m:t>kw=0.66kw</m:t>
          </m:r>
        </m:oMath>
      </m:oMathPara>
    </w:p>
    <w:p w14:paraId="34978B9D" w14:textId="4D719B4F" w:rsidR="0045554D" w:rsidRDefault="009453BB" w:rsidP="00E80DC7">
      <w:pPr>
        <w:spacing w:line="360" w:lineRule="auto"/>
        <w:ind w:firstLineChars="200" w:firstLine="420"/>
        <w:rPr>
          <w:rFonts w:ascii="宋体" w:hAnsi="宋体"/>
        </w:rPr>
      </w:pPr>
      <w:r>
        <w:rPr>
          <w:rFonts w:ascii="宋体" w:hAnsi="宋体" w:hint="eastAsia"/>
        </w:rPr>
        <w:t>查阅文献[4]，选用Y90</w:t>
      </w:r>
      <w:r w:rsidR="009F7E66">
        <w:rPr>
          <w:rFonts w:ascii="宋体" w:hAnsi="宋体"/>
        </w:rPr>
        <w:t>S</w:t>
      </w:r>
      <w:r>
        <w:rPr>
          <w:rFonts w:ascii="宋体" w:hAnsi="宋体" w:hint="eastAsia"/>
        </w:rPr>
        <w:t>-4型电动机，其额定功率为1.</w:t>
      </w:r>
      <w:r w:rsidR="009F7E66">
        <w:rPr>
          <w:rFonts w:ascii="宋体" w:hAnsi="宋体"/>
        </w:rPr>
        <w:t>1</w:t>
      </w:r>
      <w:r>
        <w:rPr>
          <w:rFonts w:ascii="宋体" w:hAnsi="宋体" w:hint="eastAsia"/>
        </w:rPr>
        <w:t>kW，额定转速为1400r/min。</w:t>
      </w:r>
    </w:p>
    <w:p w14:paraId="0658A37D" w14:textId="3C657E46" w:rsidR="00E80DC7" w:rsidRPr="00E80DC7" w:rsidRDefault="00E80DC7" w:rsidP="00E80DC7">
      <w:pPr>
        <w:spacing w:line="360" w:lineRule="auto"/>
        <w:ind w:firstLineChars="200" w:firstLine="420"/>
        <w:rPr>
          <w:rFonts w:ascii="宋体" w:hAnsi="宋体"/>
        </w:rPr>
      </w:pPr>
      <w:r w:rsidRPr="00E80DC7">
        <w:rPr>
          <w:rFonts w:ascii="宋体" w:hAnsi="宋体" w:hint="eastAsia"/>
        </w:rPr>
        <w:t>根据产品样本可查 YBX-25 的流量压力特性曲线。再由已知的快进时流量为</w:t>
      </w:r>
      <w:r w:rsidR="002F35ED">
        <w:rPr>
          <w:rFonts w:ascii="宋体" w:hAnsi="宋体"/>
        </w:rPr>
        <w:t>32</w:t>
      </w:r>
      <w:r w:rsidRPr="00E80DC7">
        <w:rPr>
          <w:rFonts w:ascii="宋体" w:hAnsi="宋体" w:hint="eastAsia"/>
        </w:rPr>
        <w:t>L/min，工进时的流量为</w:t>
      </w:r>
      <w:r w:rsidR="002F35ED">
        <w:rPr>
          <w:rFonts w:ascii="宋体" w:hAnsi="宋体"/>
        </w:rPr>
        <w:t>6.14</w:t>
      </w:r>
      <w:r w:rsidRPr="00E80DC7">
        <w:rPr>
          <w:rFonts w:ascii="宋体" w:hAnsi="宋体" w:hint="eastAsia"/>
        </w:rPr>
        <w:t>L/min，压力为</w:t>
      </w:r>
      <w:r w:rsidR="002F35ED">
        <w:rPr>
          <w:rFonts w:ascii="宋体" w:hAnsi="宋体"/>
        </w:rPr>
        <w:t>4.5</w:t>
      </w:r>
      <w:r w:rsidRPr="00E80DC7">
        <w:rPr>
          <w:rFonts w:ascii="宋体" w:hAnsi="宋体" w:hint="eastAsia"/>
        </w:rPr>
        <w:t>MPa，作出泵的实际工作时的流量压力特性曲线，如图3-1所示：</w:t>
      </w:r>
    </w:p>
    <w:p w14:paraId="1184969B" w14:textId="77777777" w:rsidR="00E80DC7" w:rsidRDefault="00E80DC7" w:rsidP="00805B4B">
      <w:pPr>
        <w:jc w:val="center"/>
        <w:rPr>
          <w:rFonts w:ascii="宋体" w:hAnsi="宋体"/>
          <w:color w:val="003300"/>
        </w:rPr>
      </w:pPr>
      <w:r>
        <w:rPr>
          <w:noProof/>
        </w:rPr>
        <w:drawing>
          <wp:inline distT="0" distB="0" distL="0" distR="0" wp14:anchorId="30C8EB3F" wp14:editId="521FEC99">
            <wp:extent cx="3649133" cy="243932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719" cy="2447739"/>
                    </a:xfrm>
                    <a:prstGeom prst="rect">
                      <a:avLst/>
                    </a:prstGeom>
                  </pic:spPr>
                </pic:pic>
              </a:graphicData>
            </a:graphic>
          </wp:inline>
        </w:drawing>
      </w:r>
    </w:p>
    <w:p w14:paraId="26926185" w14:textId="77777777" w:rsidR="00E80DC7" w:rsidRPr="00534F2F" w:rsidRDefault="00E80DC7" w:rsidP="009A3C49">
      <w:pPr>
        <w:spacing w:line="360" w:lineRule="auto"/>
        <w:jc w:val="center"/>
        <w:rPr>
          <w:rFonts w:ascii="宋体" w:hAnsi="宋体"/>
        </w:rPr>
      </w:pPr>
      <w:r w:rsidRPr="00534F2F">
        <w:rPr>
          <w:rFonts w:ascii="宋体" w:hAnsi="宋体" w:hint="eastAsia"/>
        </w:rPr>
        <w:t>图3-1  YBX-25液压泵特性曲线</w:t>
      </w:r>
    </w:p>
    <w:p w14:paraId="58B40168" w14:textId="77777777" w:rsidR="00E80DC7" w:rsidRPr="00534F2F" w:rsidRDefault="00E80DC7" w:rsidP="00534F2F">
      <w:pPr>
        <w:spacing w:line="360" w:lineRule="auto"/>
        <w:ind w:firstLineChars="200" w:firstLine="420"/>
        <w:rPr>
          <w:rFonts w:ascii="宋体" w:hAnsi="宋体"/>
        </w:rPr>
      </w:pPr>
      <w:r w:rsidRPr="00534F2F">
        <w:rPr>
          <w:rFonts w:ascii="宋体" w:hAnsi="宋体" w:hint="eastAsia"/>
        </w:rPr>
        <w:lastRenderedPageBreak/>
        <w:t>查得该曲线拐点处的流量为28L/min，压力为2.7MPa，该工作点对应的功率为</w:t>
      </w:r>
    </w:p>
    <w:p w14:paraId="0CA6E7AC" w14:textId="3DF1CD92" w:rsidR="00E80DC7" w:rsidRDefault="00A014F5" w:rsidP="00A014F5">
      <w:pPr>
        <w:ind w:firstLine="480"/>
        <w:jc w:val="center"/>
        <w:rPr>
          <w:rFonts w:ascii="宋体" w:hAnsi="宋体"/>
          <w:color w:val="000000"/>
        </w:rPr>
      </w:pPr>
      <m:oMathPara>
        <m:oMath>
          <m:r>
            <w:rPr>
              <w:rFonts w:ascii="Cambria Math" w:hAnsi="宋体"/>
              <w:color w:val="000000"/>
            </w:rPr>
            <m:t>P=</m:t>
          </m:r>
          <m:f>
            <m:fPr>
              <m:ctrlPr>
                <w:rPr>
                  <w:rFonts w:ascii="Cambria Math" w:hAnsi="宋体"/>
                  <w:i/>
                  <w:color w:val="000000"/>
                </w:rPr>
              </m:ctrlPr>
            </m:fPr>
            <m:num>
              <m:r>
                <w:rPr>
                  <w:rFonts w:ascii="Cambria Math" w:hAnsi="宋体"/>
                  <w:color w:val="000000"/>
                </w:rPr>
                <m:t>28</m:t>
              </m:r>
              <m:r>
                <w:rPr>
                  <w:rFonts w:ascii="Cambria Math" w:hAnsi="宋体"/>
                  <w:color w:val="000000"/>
                </w:rPr>
                <m:t>×</m:t>
              </m:r>
              <m:r>
                <w:rPr>
                  <w:rFonts w:ascii="Cambria Math" w:hAnsi="宋体"/>
                  <w:color w:val="000000"/>
                </w:rPr>
                <m:t>2.7</m:t>
              </m:r>
            </m:num>
            <m:den>
              <m:r>
                <w:rPr>
                  <w:rFonts w:ascii="Cambria Math" w:hAnsi="宋体"/>
                  <w:color w:val="000000"/>
                </w:rPr>
                <m:t>60</m:t>
              </m:r>
              <m:r>
                <w:rPr>
                  <w:rFonts w:ascii="Cambria Math" w:hAnsi="宋体"/>
                  <w:color w:val="000000"/>
                </w:rPr>
                <m:t>×</m:t>
              </m:r>
              <m:r>
                <w:rPr>
                  <w:rFonts w:ascii="Cambria Math" w:hAnsi="宋体"/>
                  <w:color w:val="000000"/>
                </w:rPr>
                <m:t>0.7</m:t>
              </m:r>
            </m:den>
          </m:f>
          <m:r>
            <w:rPr>
              <w:rFonts w:ascii="Cambria Math" w:hAnsi="宋体"/>
              <w:color w:val="000000"/>
            </w:rPr>
            <m:t>=1.8kw</m:t>
          </m:r>
        </m:oMath>
      </m:oMathPara>
    </w:p>
    <w:p w14:paraId="7A1272BE" w14:textId="77777777" w:rsidR="00E80DC7" w:rsidRPr="00534F2F" w:rsidRDefault="00E80DC7" w:rsidP="00534F2F">
      <w:pPr>
        <w:spacing w:line="360" w:lineRule="auto"/>
        <w:ind w:firstLineChars="200" w:firstLine="420"/>
        <w:rPr>
          <w:rFonts w:ascii="宋体" w:hAnsi="宋体"/>
        </w:rPr>
      </w:pPr>
      <w:r w:rsidRPr="00534F2F">
        <w:rPr>
          <w:rFonts w:ascii="宋体" w:hAnsi="宋体" w:hint="eastAsia"/>
        </w:rPr>
        <w:t>所选电动机功率满足（3-6），拐点处能正常工作。</w:t>
      </w:r>
    </w:p>
    <w:p w14:paraId="14265055" w14:textId="304B7715" w:rsidR="009453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68" w:name="_Toc92126123"/>
      <w:r>
        <w:rPr>
          <w:rFonts w:ascii="Times New Roman" w:hAnsi="Times New Roman" w:cs="Times New Roman" w:hint="eastAsia"/>
          <w:b/>
          <w:bCs/>
          <w:kern w:val="2"/>
          <w:sz w:val="24"/>
        </w:rPr>
        <w:t>3.3</w:t>
      </w:r>
      <w:r w:rsidR="009453BB" w:rsidRPr="003A2ABB">
        <w:rPr>
          <w:rFonts w:ascii="Times New Roman" w:hAnsi="Times New Roman" w:cs="Times New Roman" w:hint="eastAsia"/>
          <w:b/>
          <w:bCs/>
          <w:kern w:val="2"/>
          <w:sz w:val="24"/>
        </w:rPr>
        <w:t>液压阀的选择</w:t>
      </w:r>
      <w:bookmarkEnd w:id="68"/>
    </w:p>
    <w:p w14:paraId="1CE490FE" w14:textId="77777777" w:rsidR="009453BB" w:rsidRDefault="009453BB" w:rsidP="009453BB">
      <w:pPr>
        <w:spacing w:line="360" w:lineRule="auto"/>
        <w:jc w:val="center"/>
        <w:rPr>
          <w:rFonts w:ascii="黑体" w:eastAsia="黑体" w:hAnsi="宋体"/>
          <w:b/>
        </w:rPr>
      </w:pPr>
      <w:r>
        <w:rPr>
          <w:rFonts w:ascii="黑体" w:eastAsia="黑体" w:hAnsi="宋体" w:hint="eastAsia"/>
          <w:b/>
        </w:rPr>
        <w:t>表3-1   液压元件明细表</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2571"/>
        <w:gridCol w:w="2314"/>
        <w:gridCol w:w="2571"/>
      </w:tblGrid>
      <w:tr w:rsidR="009453BB" w14:paraId="7F93E8C2" w14:textId="77777777" w:rsidTr="00C850BB">
        <w:trPr>
          <w:trHeight w:val="315"/>
          <w:jc w:val="center"/>
        </w:trPr>
        <w:tc>
          <w:tcPr>
            <w:tcW w:w="818" w:type="dxa"/>
          </w:tcPr>
          <w:p w14:paraId="079B2F07" w14:textId="77777777" w:rsidR="009453BB" w:rsidRDefault="009453BB" w:rsidP="00C850BB">
            <w:pPr>
              <w:spacing w:line="360" w:lineRule="auto"/>
              <w:jc w:val="center"/>
              <w:rPr>
                <w:rFonts w:ascii="宋体" w:hAnsi="宋体"/>
              </w:rPr>
            </w:pPr>
            <w:r>
              <w:rPr>
                <w:rFonts w:ascii="宋体" w:hAnsi="宋体" w:hint="eastAsia"/>
              </w:rPr>
              <w:t>序号</w:t>
            </w:r>
          </w:p>
        </w:tc>
        <w:tc>
          <w:tcPr>
            <w:tcW w:w="2571" w:type="dxa"/>
          </w:tcPr>
          <w:p w14:paraId="6767CF58" w14:textId="77777777" w:rsidR="009453BB" w:rsidRDefault="009453BB" w:rsidP="00C850BB">
            <w:pPr>
              <w:spacing w:line="360" w:lineRule="auto"/>
              <w:jc w:val="center"/>
              <w:rPr>
                <w:rFonts w:ascii="宋体" w:hAnsi="宋体"/>
              </w:rPr>
            </w:pPr>
            <w:r>
              <w:rPr>
                <w:rFonts w:ascii="宋体" w:hAnsi="宋体" w:hint="eastAsia"/>
              </w:rPr>
              <w:t>元件名称</w:t>
            </w:r>
          </w:p>
        </w:tc>
        <w:tc>
          <w:tcPr>
            <w:tcW w:w="2314" w:type="dxa"/>
          </w:tcPr>
          <w:p w14:paraId="148A5ED4" w14:textId="77777777" w:rsidR="009453BB" w:rsidRDefault="009453BB" w:rsidP="00C850BB">
            <w:pPr>
              <w:spacing w:line="360" w:lineRule="auto"/>
              <w:jc w:val="center"/>
              <w:rPr>
                <w:rFonts w:ascii="宋体" w:hAnsi="宋体"/>
              </w:rPr>
            </w:pPr>
            <w:r>
              <w:rPr>
                <w:rFonts w:ascii="宋体" w:hAnsi="宋体" w:hint="eastAsia"/>
              </w:rPr>
              <w:t>方案</w:t>
            </w:r>
          </w:p>
        </w:tc>
        <w:tc>
          <w:tcPr>
            <w:tcW w:w="2571" w:type="dxa"/>
          </w:tcPr>
          <w:p w14:paraId="1B64A829" w14:textId="77777777" w:rsidR="009453BB" w:rsidRDefault="009453BB" w:rsidP="00C850BB">
            <w:pPr>
              <w:spacing w:line="360" w:lineRule="auto"/>
              <w:jc w:val="center"/>
              <w:rPr>
                <w:rFonts w:ascii="宋体" w:hAnsi="宋体"/>
              </w:rPr>
            </w:pPr>
            <w:r>
              <w:rPr>
                <w:rFonts w:ascii="宋体" w:hAnsi="宋体" w:hint="eastAsia"/>
              </w:rPr>
              <w:t>通过流量（L/min）</w:t>
            </w:r>
          </w:p>
        </w:tc>
      </w:tr>
      <w:tr w:rsidR="009453BB" w14:paraId="64F056E1" w14:textId="77777777" w:rsidTr="00C850BB">
        <w:trPr>
          <w:trHeight w:val="331"/>
          <w:jc w:val="center"/>
        </w:trPr>
        <w:tc>
          <w:tcPr>
            <w:tcW w:w="818" w:type="dxa"/>
          </w:tcPr>
          <w:p w14:paraId="68555FB2" w14:textId="77777777" w:rsidR="009453BB" w:rsidRDefault="009453BB" w:rsidP="00C850BB">
            <w:pPr>
              <w:spacing w:line="360" w:lineRule="auto"/>
              <w:jc w:val="center"/>
              <w:rPr>
                <w:rFonts w:ascii="宋体" w:hAnsi="宋体"/>
              </w:rPr>
            </w:pPr>
            <w:r>
              <w:rPr>
                <w:rFonts w:ascii="宋体" w:hAnsi="宋体" w:hint="eastAsia"/>
              </w:rPr>
              <w:t>1</w:t>
            </w:r>
          </w:p>
        </w:tc>
        <w:tc>
          <w:tcPr>
            <w:tcW w:w="2571" w:type="dxa"/>
          </w:tcPr>
          <w:p w14:paraId="2E452E5F" w14:textId="6FB35D19" w:rsidR="009453BB" w:rsidRDefault="00033F43" w:rsidP="00C850BB">
            <w:pPr>
              <w:spacing w:line="360" w:lineRule="auto"/>
              <w:jc w:val="center"/>
              <w:rPr>
                <w:rFonts w:ascii="宋体" w:hAnsi="宋体"/>
              </w:rPr>
            </w:pPr>
            <w:r>
              <w:rPr>
                <w:rFonts w:ascii="宋体" w:hAnsi="宋体" w:hint="eastAsia"/>
              </w:rPr>
              <w:t>过滤</w:t>
            </w:r>
            <w:r w:rsidR="009453BB">
              <w:rPr>
                <w:rFonts w:ascii="宋体" w:hAnsi="宋体" w:hint="eastAsia"/>
              </w:rPr>
              <w:t>器</w:t>
            </w:r>
          </w:p>
        </w:tc>
        <w:tc>
          <w:tcPr>
            <w:tcW w:w="2314" w:type="dxa"/>
          </w:tcPr>
          <w:p w14:paraId="2F10ABE8" w14:textId="6FAF30FC" w:rsidR="009453BB" w:rsidRDefault="001F4AE4" w:rsidP="00C850BB">
            <w:pPr>
              <w:spacing w:line="360" w:lineRule="auto"/>
              <w:jc w:val="center"/>
              <w:rPr>
                <w:rFonts w:ascii="宋体" w:hAnsi="宋体"/>
              </w:rPr>
            </w:pPr>
            <w:r w:rsidRPr="001F4AE4">
              <w:rPr>
                <w:rFonts w:ascii="宋体" w:hAnsi="宋体"/>
              </w:rPr>
              <w:t>XU-</w:t>
            </w:r>
            <w:r w:rsidR="000A79E8">
              <w:rPr>
                <w:rFonts w:ascii="宋体" w:hAnsi="宋体"/>
              </w:rPr>
              <w:t>J40</w:t>
            </w:r>
            <w:r w:rsidRPr="001F4AE4">
              <w:rPr>
                <w:rFonts w:ascii="宋体" w:hAnsi="宋体"/>
              </w:rPr>
              <w:t>×100</w:t>
            </w:r>
          </w:p>
        </w:tc>
        <w:tc>
          <w:tcPr>
            <w:tcW w:w="2571" w:type="dxa"/>
          </w:tcPr>
          <w:p w14:paraId="2D9FC25E" w14:textId="2CE754EC" w:rsidR="009453BB" w:rsidRDefault="00D826BA" w:rsidP="00C850BB">
            <w:pPr>
              <w:spacing w:line="360" w:lineRule="auto"/>
              <w:jc w:val="center"/>
              <w:rPr>
                <w:rFonts w:ascii="宋体" w:hAnsi="宋体"/>
              </w:rPr>
            </w:pPr>
            <w:r>
              <w:rPr>
                <w:rFonts w:ascii="宋体" w:hAnsi="宋体"/>
              </w:rPr>
              <w:t>35.2</w:t>
            </w:r>
          </w:p>
        </w:tc>
      </w:tr>
      <w:tr w:rsidR="009453BB" w14:paraId="636A0EDD" w14:textId="77777777" w:rsidTr="00C850BB">
        <w:trPr>
          <w:trHeight w:val="315"/>
          <w:jc w:val="center"/>
        </w:trPr>
        <w:tc>
          <w:tcPr>
            <w:tcW w:w="818" w:type="dxa"/>
          </w:tcPr>
          <w:p w14:paraId="7341E18F" w14:textId="77777777" w:rsidR="009453BB" w:rsidRDefault="009453BB" w:rsidP="00C850BB">
            <w:pPr>
              <w:spacing w:line="360" w:lineRule="auto"/>
              <w:jc w:val="center"/>
              <w:rPr>
                <w:rFonts w:ascii="宋体" w:hAnsi="宋体"/>
              </w:rPr>
            </w:pPr>
            <w:r>
              <w:rPr>
                <w:rFonts w:ascii="宋体" w:hAnsi="宋体" w:hint="eastAsia"/>
              </w:rPr>
              <w:t>2</w:t>
            </w:r>
          </w:p>
        </w:tc>
        <w:tc>
          <w:tcPr>
            <w:tcW w:w="2571" w:type="dxa"/>
          </w:tcPr>
          <w:p w14:paraId="41771366" w14:textId="77777777" w:rsidR="009453BB" w:rsidRDefault="009453BB" w:rsidP="00C850BB">
            <w:pPr>
              <w:spacing w:line="360" w:lineRule="auto"/>
              <w:jc w:val="center"/>
              <w:rPr>
                <w:rFonts w:ascii="宋体" w:hAnsi="宋体"/>
              </w:rPr>
            </w:pPr>
            <w:r>
              <w:rPr>
                <w:rFonts w:ascii="宋体" w:hAnsi="宋体" w:hint="eastAsia"/>
              </w:rPr>
              <w:t>液压泵</w:t>
            </w:r>
          </w:p>
        </w:tc>
        <w:tc>
          <w:tcPr>
            <w:tcW w:w="2314" w:type="dxa"/>
          </w:tcPr>
          <w:p w14:paraId="103011FD" w14:textId="118275FB" w:rsidR="009453BB" w:rsidRDefault="0028709E" w:rsidP="00C850BB">
            <w:pPr>
              <w:spacing w:line="360" w:lineRule="auto"/>
              <w:jc w:val="center"/>
              <w:rPr>
                <w:rFonts w:ascii="宋体" w:hAnsi="宋体"/>
              </w:rPr>
            </w:pPr>
            <w:r w:rsidRPr="0028709E">
              <w:rPr>
                <w:rFonts w:ascii="宋体" w:hAnsi="宋体"/>
              </w:rPr>
              <w:t>YBX-</w:t>
            </w:r>
            <w:r w:rsidR="00EE2A07">
              <w:rPr>
                <w:rFonts w:ascii="宋体" w:hAnsi="宋体"/>
              </w:rPr>
              <w:t>25</w:t>
            </w:r>
          </w:p>
        </w:tc>
        <w:tc>
          <w:tcPr>
            <w:tcW w:w="2571" w:type="dxa"/>
          </w:tcPr>
          <w:p w14:paraId="1F2ED9E6" w14:textId="0F514981" w:rsidR="009453BB" w:rsidRDefault="00D826BA" w:rsidP="00C850BB">
            <w:pPr>
              <w:spacing w:line="360" w:lineRule="auto"/>
              <w:jc w:val="center"/>
              <w:rPr>
                <w:rFonts w:ascii="宋体" w:hAnsi="宋体"/>
              </w:rPr>
            </w:pPr>
            <w:r>
              <w:rPr>
                <w:rFonts w:ascii="宋体" w:hAnsi="宋体"/>
              </w:rPr>
              <w:t>35.2</w:t>
            </w:r>
          </w:p>
        </w:tc>
      </w:tr>
      <w:tr w:rsidR="009453BB" w14:paraId="395205C7" w14:textId="77777777" w:rsidTr="00C850BB">
        <w:trPr>
          <w:trHeight w:val="315"/>
          <w:jc w:val="center"/>
        </w:trPr>
        <w:tc>
          <w:tcPr>
            <w:tcW w:w="818" w:type="dxa"/>
          </w:tcPr>
          <w:p w14:paraId="76C92AF8" w14:textId="77777777" w:rsidR="009453BB" w:rsidRDefault="009453BB" w:rsidP="00C850BB">
            <w:pPr>
              <w:spacing w:line="360" w:lineRule="auto"/>
              <w:jc w:val="center"/>
              <w:rPr>
                <w:rFonts w:ascii="宋体" w:hAnsi="宋体"/>
              </w:rPr>
            </w:pPr>
            <w:r>
              <w:rPr>
                <w:rFonts w:ascii="宋体" w:hAnsi="宋体" w:hint="eastAsia"/>
              </w:rPr>
              <w:t>3</w:t>
            </w:r>
          </w:p>
        </w:tc>
        <w:tc>
          <w:tcPr>
            <w:tcW w:w="2571" w:type="dxa"/>
          </w:tcPr>
          <w:p w14:paraId="1E826182" w14:textId="521686BE" w:rsidR="009453BB" w:rsidRDefault="000E737A" w:rsidP="00C850BB">
            <w:pPr>
              <w:spacing w:line="360" w:lineRule="auto"/>
              <w:jc w:val="center"/>
              <w:rPr>
                <w:rFonts w:ascii="宋体" w:hAnsi="宋体"/>
              </w:rPr>
            </w:pPr>
            <w:r>
              <w:rPr>
                <w:rFonts w:hint="eastAsia"/>
              </w:rPr>
              <w:t>压力表</w:t>
            </w:r>
          </w:p>
        </w:tc>
        <w:tc>
          <w:tcPr>
            <w:tcW w:w="2314" w:type="dxa"/>
          </w:tcPr>
          <w:p w14:paraId="0AE383FC" w14:textId="05CD81BF" w:rsidR="009453BB" w:rsidRDefault="00D52BD4" w:rsidP="00C850BB">
            <w:pPr>
              <w:spacing w:line="360" w:lineRule="auto"/>
              <w:jc w:val="center"/>
              <w:rPr>
                <w:rFonts w:ascii="宋体" w:hAnsi="宋体"/>
              </w:rPr>
            </w:pPr>
            <w:r w:rsidRPr="00D52BD4">
              <w:rPr>
                <w:rFonts w:ascii="宋体" w:hAnsi="宋体"/>
              </w:rPr>
              <w:t>KF3-E3B</w:t>
            </w:r>
          </w:p>
        </w:tc>
        <w:tc>
          <w:tcPr>
            <w:tcW w:w="2571" w:type="dxa"/>
          </w:tcPr>
          <w:p w14:paraId="554B0029" w14:textId="6D0CF196" w:rsidR="009453BB" w:rsidRDefault="009453BB" w:rsidP="00C850BB">
            <w:pPr>
              <w:spacing w:line="360" w:lineRule="auto"/>
              <w:jc w:val="center"/>
              <w:rPr>
                <w:rFonts w:ascii="宋体" w:hAnsi="宋体"/>
              </w:rPr>
            </w:pPr>
          </w:p>
        </w:tc>
      </w:tr>
      <w:tr w:rsidR="00F9259C" w14:paraId="1AAB6A56" w14:textId="77777777" w:rsidTr="00C850BB">
        <w:trPr>
          <w:trHeight w:val="315"/>
          <w:jc w:val="center"/>
        </w:trPr>
        <w:tc>
          <w:tcPr>
            <w:tcW w:w="818" w:type="dxa"/>
          </w:tcPr>
          <w:p w14:paraId="1AB477D1" w14:textId="77777777" w:rsidR="00F9259C" w:rsidRDefault="00F9259C" w:rsidP="00F9259C">
            <w:pPr>
              <w:spacing w:line="360" w:lineRule="auto"/>
              <w:jc w:val="center"/>
              <w:rPr>
                <w:rFonts w:ascii="宋体" w:hAnsi="宋体"/>
              </w:rPr>
            </w:pPr>
            <w:r>
              <w:rPr>
                <w:rFonts w:ascii="宋体" w:hAnsi="宋体" w:hint="eastAsia"/>
              </w:rPr>
              <w:t>4</w:t>
            </w:r>
          </w:p>
        </w:tc>
        <w:tc>
          <w:tcPr>
            <w:tcW w:w="2571" w:type="dxa"/>
          </w:tcPr>
          <w:p w14:paraId="18653C35" w14:textId="5B2DBB4A" w:rsidR="00F9259C" w:rsidRDefault="00F9259C" w:rsidP="00F9259C">
            <w:pPr>
              <w:spacing w:line="360" w:lineRule="auto"/>
              <w:jc w:val="center"/>
              <w:rPr>
                <w:rFonts w:ascii="宋体" w:hAnsi="宋体"/>
              </w:rPr>
            </w:pPr>
            <w:r>
              <w:t>三位四通电磁换向阀</w:t>
            </w:r>
          </w:p>
        </w:tc>
        <w:tc>
          <w:tcPr>
            <w:tcW w:w="2314" w:type="dxa"/>
          </w:tcPr>
          <w:p w14:paraId="7EC38854" w14:textId="08367684" w:rsidR="00F9259C" w:rsidRDefault="00F9259C" w:rsidP="00F9259C">
            <w:pPr>
              <w:spacing w:line="360" w:lineRule="auto"/>
              <w:jc w:val="center"/>
              <w:rPr>
                <w:rFonts w:ascii="宋体" w:hAnsi="宋体"/>
              </w:rPr>
            </w:pPr>
            <w:r w:rsidRPr="009A1522">
              <w:rPr>
                <w:rFonts w:ascii="宋体" w:hAnsi="宋体"/>
              </w:rPr>
              <w:t>34EF30-E10B</w:t>
            </w:r>
          </w:p>
        </w:tc>
        <w:tc>
          <w:tcPr>
            <w:tcW w:w="2571" w:type="dxa"/>
          </w:tcPr>
          <w:p w14:paraId="2E51FEDF" w14:textId="0F0F753D" w:rsidR="00F9259C" w:rsidRDefault="00107DB3" w:rsidP="00F9259C">
            <w:pPr>
              <w:spacing w:line="360" w:lineRule="auto"/>
              <w:jc w:val="center"/>
              <w:rPr>
                <w:rFonts w:ascii="宋体" w:hAnsi="宋体"/>
              </w:rPr>
            </w:pPr>
            <w:r>
              <w:rPr>
                <w:rFonts w:ascii="宋体" w:hAnsi="宋体"/>
              </w:rPr>
              <w:t>32</w:t>
            </w:r>
          </w:p>
        </w:tc>
      </w:tr>
      <w:tr w:rsidR="00533387" w14:paraId="04F22B82" w14:textId="77777777" w:rsidTr="00C850BB">
        <w:trPr>
          <w:trHeight w:val="315"/>
          <w:jc w:val="center"/>
        </w:trPr>
        <w:tc>
          <w:tcPr>
            <w:tcW w:w="818" w:type="dxa"/>
          </w:tcPr>
          <w:p w14:paraId="3D1B16FF" w14:textId="77777777" w:rsidR="00533387" w:rsidRDefault="00533387" w:rsidP="00533387">
            <w:pPr>
              <w:spacing w:line="360" w:lineRule="auto"/>
              <w:jc w:val="center"/>
              <w:rPr>
                <w:rFonts w:ascii="宋体" w:hAnsi="宋体"/>
              </w:rPr>
            </w:pPr>
            <w:r>
              <w:rPr>
                <w:rFonts w:ascii="宋体" w:hAnsi="宋体" w:hint="eastAsia"/>
              </w:rPr>
              <w:t>5</w:t>
            </w:r>
          </w:p>
        </w:tc>
        <w:tc>
          <w:tcPr>
            <w:tcW w:w="2571" w:type="dxa"/>
          </w:tcPr>
          <w:p w14:paraId="534DFF7D" w14:textId="002A91BA" w:rsidR="00533387" w:rsidRDefault="00533387" w:rsidP="00533387">
            <w:pPr>
              <w:spacing w:line="360" w:lineRule="auto"/>
              <w:jc w:val="center"/>
              <w:rPr>
                <w:rFonts w:ascii="宋体" w:hAnsi="宋体"/>
              </w:rPr>
            </w:pPr>
            <w:r>
              <w:rPr>
                <w:rFonts w:hint="eastAsia"/>
              </w:rPr>
              <w:t>二位三通换向阀</w:t>
            </w:r>
          </w:p>
        </w:tc>
        <w:tc>
          <w:tcPr>
            <w:tcW w:w="2314" w:type="dxa"/>
          </w:tcPr>
          <w:p w14:paraId="724F49DB" w14:textId="72445784" w:rsidR="00533387" w:rsidRDefault="00533387" w:rsidP="00533387">
            <w:pPr>
              <w:spacing w:line="360" w:lineRule="auto"/>
              <w:jc w:val="center"/>
              <w:rPr>
                <w:rFonts w:ascii="宋体" w:hAnsi="宋体"/>
              </w:rPr>
            </w:pPr>
            <w:r w:rsidRPr="00533387">
              <w:rPr>
                <w:rFonts w:ascii="宋体" w:hAnsi="宋体"/>
              </w:rPr>
              <w:t>23EF3B-E10B</w:t>
            </w:r>
          </w:p>
        </w:tc>
        <w:tc>
          <w:tcPr>
            <w:tcW w:w="2571" w:type="dxa"/>
          </w:tcPr>
          <w:p w14:paraId="66D14287" w14:textId="66EB788B" w:rsidR="00533387" w:rsidRDefault="00C6298A" w:rsidP="00533387">
            <w:pPr>
              <w:spacing w:line="360" w:lineRule="auto"/>
              <w:jc w:val="center"/>
              <w:rPr>
                <w:rFonts w:ascii="宋体" w:hAnsi="宋体"/>
              </w:rPr>
            </w:pPr>
            <w:r>
              <w:rPr>
                <w:rFonts w:ascii="宋体" w:hAnsi="宋体"/>
              </w:rPr>
              <w:t>32</w:t>
            </w:r>
          </w:p>
        </w:tc>
      </w:tr>
      <w:tr w:rsidR="00533387" w14:paraId="3C9B4A3C" w14:textId="77777777" w:rsidTr="00C850BB">
        <w:trPr>
          <w:trHeight w:val="315"/>
          <w:jc w:val="center"/>
        </w:trPr>
        <w:tc>
          <w:tcPr>
            <w:tcW w:w="818" w:type="dxa"/>
          </w:tcPr>
          <w:p w14:paraId="597BD45F" w14:textId="77777777" w:rsidR="00533387" w:rsidRDefault="00533387" w:rsidP="00533387">
            <w:pPr>
              <w:spacing w:line="360" w:lineRule="auto"/>
              <w:jc w:val="center"/>
              <w:rPr>
                <w:rFonts w:ascii="宋体" w:hAnsi="宋体"/>
              </w:rPr>
            </w:pPr>
            <w:r>
              <w:rPr>
                <w:rFonts w:ascii="宋体" w:hAnsi="宋体" w:hint="eastAsia"/>
              </w:rPr>
              <w:t>6</w:t>
            </w:r>
          </w:p>
        </w:tc>
        <w:tc>
          <w:tcPr>
            <w:tcW w:w="2571" w:type="dxa"/>
          </w:tcPr>
          <w:p w14:paraId="7E8F188D" w14:textId="7B949C59" w:rsidR="00533387" w:rsidRDefault="00533387" w:rsidP="00533387">
            <w:pPr>
              <w:spacing w:line="360" w:lineRule="auto"/>
              <w:jc w:val="center"/>
              <w:rPr>
                <w:rFonts w:ascii="宋体" w:hAnsi="宋体"/>
              </w:rPr>
            </w:pPr>
            <w:r>
              <w:rPr>
                <w:rFonts w:hint="eastAsia"/>
              </w:rPr>
              <w:t>单向</w:t>
            </w:r>
            <w:r w:rsidR="00B267EA">
              <w:rPr>
                <w:rFonts w:hint="eastAsia"/>
              </w:rPr>
              <w:t>调速</w:t>
            </w:r>
            <w:r>
              <w:rPr>
                <w:rFonts w:hint="eastAsia"/>
              </w:rPr>
              <w:t>阀</w:t>
            </w:r>
          </w:p>
        </w:tc>
        <w:tc>
          <w:tcPr>
            <w:tcW w:w="2314" w:type="dxa"/>
          </w:tcPr>
          <w:p w14:paraId="52ADC378" w14:textId="243C6456" w:rsidR="00533387" w:rsidRDefault="002244DA" w:rsidP="00533387">
            <w:pPr>
              <w:spacing w:line="360" w:lineRule="auto"/>
              <w:jc w:val="center"/>
              <w:rPr>
                <w:rFonts w:ascii="宋体" w:hAnsi="宋体"/>
              </w:rPr>
            </w:pPr>
            <w:r w:rsidRPr="002244DA">
              <w:rPr>
                <w:rFonts w:ascii="宋体" w:hAnsi="宋体"/>
              </w:rPr>
              <w:t>A</w:t>
            </w:r>
            <w:r w:rsidR="003F2EF3">
              <w:rPr>
                <w:rFonts w:ascii="宋体" w:hAnsi="宋体"/>
              </w:rPr>
              <w:t>Q</w:t>
            </w:r>
            <w:r w:rsidR="00933A23">
              <w:rPr>
                <w:rFonts w:ascii="宋体" w:hAnsi="宋体"/>
              </w:rPr>
              <w:t>F</w:t>
            </w:r>
            <w:r w:rsidR="00D2270E">
              <w:rPr>
                <w:rFonts w:ascii="宋体" w:hAnsi="宋体"/>
              </w:rPr>
              <w:t>3</w:t>
            </w:r>
            <w:r w:rsidRPr="002244DA">
              <w:rPr>
                <w:rFonts w:ascii="宋体" w:hAnsi="宋体"/>
              </w:rPr>
              <w:t>-E10B</w:t>
            </w:r>
          </w:p>
        </w:tc>
        <w:tc>
          <w:tcPr>
            <w:tcW w:w="2571" w:type="dxa"/>
          </w:tcPr>
          <w:p w14:paraId="6F30C24F" w14:textId="00ABFE59" w:rsidR="00533387" w:rsidRDefault="002F1F1B" w:rsidP="00533387">
            <w:pPr>
              <w:spacing w:line="360" w:lineRule="auto"/>
              <w:jc w:val="center"/>
              <w:rPr>
                <w:rFonts w:ascii="宋体" w:hAnsi="宋体"/>
              </w:rPr>
            </w:pPr>
            <w:r>
              <w:rPr>
                <w:rFonts w:ascii="宋体" w:hAnsi="宋体"/>
              </w:rPr>
              <w:t>6.14</w:t>
            </w:r>
          </w:p>
        </w:tc>
      </w:tr>
      <w:tr w:rsidR="00533387" w14:paraId="0E45EAEE" w14:textId="77777777" w:rsidTr="00C850BB">
        <w:trPr>
          <w:trHeight w:val="315"/>
          <w:jc w:val="center"/>
        </w:trPr>
        <w:tc>
          <w:tcPr>
            <w:tcW w:w="818" w:type="dxa"/>
          </w:tcPr>
          <w:p w14:paraId="2C7BAB40" w14:textId="77777777" w:rsidR="00533387" w:rsidRDefault="00533387" w:rsidP="00533387">
            <w:pPr>
              <w:spacing w:line="360" w:lineRule="auto"/>
              <w:jc w:val="center"/>
              <w:rPr>
                <w:rFonts w:ascii="宋体" w:hAnsi="宋体"/>
              </w:rPr>
            </w:pPr>
            <w:r>
              <w:rPr>
                <w:rFonts w:ascii="宋体" w:hAnsi="宋体" w:hint="eastAsia"/>
              </w:rPr>
              <w:t>7</w:t>
            </w:r>
          </w:p>
        </w:tc>
        <w:tc>
          <w:tcPr>
            <w:tcW w:w="2571" w:type="dxa"/>
          </w:tcPr>
          <w:p w14:paraId="1F658CB8" w14:textId="75B8A824" w:rsidR="00533387" w:rsidRDefault="00533387" w:rsidP="00533387">
            <w:pPr>
              <w:spacing w:line="360" w:lineRule="auto"/>
              <w:jc w:val="center"/>
              <w:rPr>
                <w:rFonts w:ascii="宋体" w:hAnsi="宋体"/>
              </w:rPr>
            </w:pPr>
            <w:r>
              <w:rPr>
                <w:rFonts w:hint="eastAsia"/>
              </w:rPr>
              <w:t>减压阀</w:t>
            </w:r>
          </w:p>
        </w:tc>
        <w:tc>
          <w:tcPr>
            <w:tcW w:w="2314" w:type="dxa"/>
          </w:tcPr>
          <w:p w14:paraId="15D439DA" w14:textId="3DA35988" w:rsidR="00533387" w:rsidRDefault="00E948F3" w:rsidP="00533387">
            <w:pPr>
              <w:spacing w:line="360" w:lineRule="auto"/>
              <w:jc w:val="center"/>
              <w:rPr>
                <w:rFonts w:ascii="宋体" w:hAnsi="宋体"/>
              </w:rPr>
            </w:pPr>
            <w:r>
              <w:rPr>
                <w:rFonts w:ascii="宋体" w:hAnsi="宋体" w:hint="eastAsia"/>
              </w:rPr>
              <w:t>J</w:t>
            </w:r>
            <w:r>
              <w:rPr>
                <w:rFonts w:ascii="宋体" w:hAnsi="宋体"/>
              </w:rPr>
              <w:t>F3</w:t>
            </w:r>
            <w:r>
              <w:rPr>
                <w:rFonts w:ascii="宋体" w:hAnsi="宋体" w:hint="eastAsia"/>
              </w:rPr>
              <w:t>-1</w:t>
            </w:r>
            <w:r>
              <w:rPr>
                <w:rFonts w:ascii="宋体" w:hAnsi="宋体"/>
              </w:rPr>
              <w:t>0B</w:t>
            </w:r>
          </w:p>
        </w:tc>
        <w:tc>
          <w:tcPr>
            <w:tcW w:w="2571" w:type="dxa"/>
          </w:tcPr>
          <w:p w14:paraId="09BC0CDB" w14:textId="11FDE795" w:rsidR="00533387" w:rsidRDefault="00FD1045" w:rsidP="00533387">
            <w:pPr>
              <w:spacing w:line="360" w:lineRule="auto"/>
              <w:jc w:val="center"/>
              <w:rPr>
                <w:rFonts w:ascii="宋体" w:hAnsi="宋体"/>
              </w:rPr>
            </w:pPr>
            <w:r>
              <w:rPr>
                <w:rFonts w:ascii="宋体" w:hAnsi="宋体" w:hint="eastAsia"/>
              </w:rPr>
              <w:t>3</w:t>
            </w:r>
            <w:r>
              <w:rPr>
                <w:rFonts w:ascii="宋体" w:hAnsi="宋体"/>
              </w:rPr>
              <w:t>2</w:t>
            </w:r>
          </w:p>
        </w:tc>
      </w:tr>
      <w:tr w:rsidR="00684B2B" w14:paraId="772865FC" w14:textId="77777777" w:rsidTr="00C850BB">
        <w:trPr>
          <w:trHeight w:val="331"/>
          <w:jc w:val="center"/>
        </w:trPr>
        <w:tc>
          <w:tcPr>
            <w:tcW w:w="818" w:type="dxa"/>
          </w:tcPr>
          <w:p w14:paraId="2B5256DF" w14:textId="77777777" w:rsidR="00684B2B" w:rsidRDefault="00684B2B" w:rsidP="00684B2B">
            <w:pPr>
              <w:spacing w:line="360" w:lineRule="auto"/>
              <w:jc w:val="center"/>
              <w:rPr>
                <w:rFonts w:ascii="宋体" w:hAnsi="宋体"/>
              </w:rPr>
            </w:pPr>
            <w:r>
              <w:rPr>
                <w:rFonts w:ascii="宋体" w:hAnsi="宋体" w:hint="eastAsia"/>
              </w:rPr>
              <w:t>8</w:t>
            </w:r>
          </w:p>
        </w:tc>
        <w:tc>
          <w:tcPr>
            <w:tcW w:w="2571" w:type="dxa"/>
          </w:tcPr>
          <w:p w14:paraId="10DB7B83" w14:textId="796A0787" w:rsidR="00684B2B" w:rsidRDefault="00684B2B" w:rsidP="00684B2B">
            <w:pPr>
              <w:spacing w:line="360" w:lineRule="auto"/>
              <w:jc w:val="center"/>
              <w:rPr>
                <w:rFonts w:ascii="宋体" w:hAnsi="宋体"/>
              </w:rPr>
            </w:pPr>
            <w:r>
              <w:rPr>
                <w:rFonts w:hint="eastAsia"/>
              </w:rPr>
              <w:t>单向阀</w:t>
            </w:r>
          </w:p>
        </w:tc>
        <w:tc>
          <w:tcPr>
            <w:tcW w:w="2314" w:type="dxa"/>
          </w:tcPr>
          <w:p w14:paraId="4F1E038A" w14:textId="04897120" w:rsidR="00684B2B" w:rsidRDefault="00684B2B" w:rsidP="00684B2B">
            <w:pPr>
              <w:spacing w:line="360" w:lineRule="auto"/>
              <w:jc w:val="center"/>
              <w:rPr>
                <w:rFonts w:ascii="宋体" w:hAnsi="宋体"/>
              </w:rPr>
            </w:pPr>
            <w:r w:rsidRPr="00BE1BD2">
              <w:rPr>
                <w:rFonts w:ascii="宋体" w:hAnsi="宋体"/>
              </w:rPr>
              <w:t>AF3-Ea10B</w:t>
            </w:r>
          </w:p>
        </w:tc>
        <w:tc>
          <w:tcPr>
            <w:tcW w:w="2571" w:type="dxa"/>
          </w:tcPr>
          <w:p w14:paraId="4D7AB2C1" w14:textId="6B957C97" w:rsidR="00684B2B" w:rsidRDefault="00684B2B" w:rsidP="00684B2B">
            <w:pPr>
              <w:spacing w:line="360" w:lineRule="auto"/>
              <w:jc w:val="center"/>
              <w:rPr>
                <w:rFonts w:ascii="宋体" w:hAnsi="宋体"/>
              </w:rPr>
            </w:pPr>
            <w:r>
              <w:rPr>
                <w:rFonts w:ascii="宋体" w:hAnsi="宋体" w:hint="eastAsia"/>
              </w:rPr>
              <w:t>3</w:t>
            </w:r>
            <w:r>
              <w:rPr>
                <w:rFonts w:ascii="宋体" w:hAnsi="宋体"/>
              </w:rPr>
              <w:t>.53</w:t>
            </w:r>
          </w:p>
        </w:tc>
      </w:tr>
      <w:tr w:rsidR="004958C8" w14:paraId="5206578A" w14:textId="77777777" w:rsidTr="00C850BB">
        <w:trPr>
          <w:trHeight w:val="331"/>
          <w:jc w:val="center"/>
        </w:trPr>
        <w:tc>
          <w:tcPr>
            <w:tcW w:w="818" w:type="dxa"/>
          </w:tcPr>
          <w:p w14:paraId="63DD6683" w14:textId="77777777" w:rsidR="004958C8" w:rsidRDefault="004958C8" w:rsidP="004958C8">
            <w:pPr>
              <w:spacing w:line="360" w:lineRule="auto"/>
              <w:jc w:val="center"/>
              <w:rPr>
                <w:rFonts w:ascii="宋体" w:hAnsi="宋体"/>
              </w:rPr>
            </w:pPr>
            <w:r>
              <w:rPr>
                <w:rFonts w:ascii="宋体" w:hAnsi="宋体" w:hint="eastAsia"/>
              </w:rPr>
              <w:t>9</w:t>
            </w:r>
          </w:p>
        </w:tc>
        <w:tc>
          <w:tcPr>
            <w:tcW w:w="2571" w:type="dxa"/>
          </w:tcPr>
          <w:p w14:paraId="3FB29412" w14:textId="2D9D460F" w:rsidR="004958C8" w:rsidRDefault="004958C8" w:rsidP="004958C8">
            <w:pPr>
              <w:spacing w:line="360" w:lineRule="auto"/>
              <w:jc w:val="center"/>
              <w:rPr>
                <w:rFonts w:ascii="宋体" w:hAnsi="宋体"/>
              </w:rPr>
            </w:pPr>
            <w:r>
              <w:rPr>
                <w:rFonts w:hint="eastAsia"/>
              </w:rPr>
              <w:t>压力表</w:t>
            </w:r>
          </w:p>
        </w:tc>
        <w:tc>
          <w:tcPr>
            <w:tcW w:w="2314" w:type="dxa"/>
          </w:tcPr>
          <w:p w14:paraId="40E74045" w14:textId="36171B59" w:rsidR="004958C8" w:rsidRDefault="004958C8" w:rsidP="004958C8">
            <w:pPr>
              <w:spacing w:line="360" w:lineRule="auto"/>
              <w:jc w:val="center"/>
              <w:rPr>
                <w:rFonts w:ascii="宋体" w:hAnsi="宋体"/>
              </w:rPr>
            </w:pPr>
            <w:r w:rsidRPr="00D52BD4">
              <w:rPr>
                <w:rFonts w:ascii="宋体" w:hAnsi="宋体"/>
              </w:rPr>
              <w:t>KF3-E3B</w:t>
            </w:r>
          </w:p>
        </w:tc>
        <w:tc>
          <w:tcPr>
            <w:tcW w:w="2571" w:type="dxa"/>
          </w:tcPr>
          <w:p w14:paraId="029966B8" w14:textId="249CED49" w:rsidR="004958C8" w:rsidRDefault="004958C8" w:rsidP="004958C8">
            <w:pPr>
              <w:spacing w:line="360" w:lineRule="auto"/>
              <w:jc w:val="center"/>
              <w:rPr>
                <w:rFonts w:ascii="宋体" w:hAnsi="宋体"/>
              </w:rPr>
            </w:pPr>
          </w:p>
        </w:tc>
      </w:tr>
      <w:tr w:rsidR="004958C8" w14:paraId="329767E3" w14:textId="77777777" w:rsidTr="00C850BB">
        <w:trPr>
          <w:trHeight w:val="331"/>
          <w:jc w:val="center"/>
        </w:trPr>
        <w:tc>
          <w:tcPr>
            <w:tcW w:w="818" w:type="dxa"/>
          </w:tcPr>
          <w:p w14:paraId="585939E7" w14:textId="77777777" w:rsidR="004958C8" w:rsidRDefault="004958C8" w:rsidP="004958C8">
            <w:pPr>
              <w:spacing w:line="360" w:lineRule="auto"/>
              <w:jc w:val="center"/>
              <w:rPr>
                <w:rFonts w:ascii="宋体" w:hAnsi="宋体"/>
              </w:rPr>
            </w:pPr>
            <w:r>
              <w:rPr>
                <w:rFonts w:ascii="宋体" w:hAnsi="宋体" w:hint="eastAsia"/>
              </w:rPr>
              <w:t>10</w:t>
            </w:r>
          </w:p>
        </w:tc>
        <w:tc>
          <w:tcPr>
            <w:tcW w:w="2571" w:type="dxa"/>
          </w:tcPr>
          <w:p w14:paraId="720F2B8E" w14:textId="76978066" w:rsidR="004958C8" w:rsidRDefault="004958C8" w:rsidP="004958C8">
            <w:pPr>
              <w:spacing w:line="360" w:lineRule="auto"/>
              <w:jc w:val="center"/>
              <w:rPr>
                <w:rFonts w:ascii="宋体" w:hAnsi="宋体"/>
              </w:rPr>
            </w:pPr>
            <w:r>
              <w:t>三位四通电磁换向阀</w:t>
            </w:r>
          </w:p>
        </w:tc>
        <w:tc>
          <w:tcPr>
            <w:tcW w:w="2314" w:type="dxa"/>
          </w:tcPr>
          <w:p w14:paraId="4B06E238" w14:textId="09A49056" w:rsidR="004958C8" w:rsidRDefault="004958C8" w:rsidP="004958C8">
            <w:pPr>
              <w:spacing w:line="360" w:lineRule="auto"/>
              <w:jc w:val="center"/>
              <w:rPr>
                <w:rFonts w:ascii="宋体" w:hAnsi="宋体"/>
              </w:rPr>
            </w:pPr>
            <w:r w:rsidRPr="009A1522">
              <w:rPr>
                <w:rFonts w:ascii="宋体" w:hAnsi="宋体"/>
              </w:rPr>
              <w:t>34EF30-E10B</w:t>
            </w:r>
          </w:p>
        </w:tc>
        <w:tc>
          <w:tcPr>
            <w:tcW w:w="2571" w:type="dxa"/>
          </w:tcPr>
          <w:p w14:paraId="62214D17" w14:textId="2395DC00" w:rsidR="004958C8" w:rsidRDefault="00497463" w:rsidP="004958C8">
            <w:pPr>
              <w:spacing w:line="360" w:lineRule="auto"/>
              <w:jc w:val="center"/>
              <w:rPr>
                <w:rFonts w:ascii="宋体" w:hAnsi="宋体"/>
              </w:rPr>
            </w:pPr>
            <w:r>
              <w:rPr>
                <w:rFonts w:ascii="宋体" w:hAnsi="宋体" w:hint="eastAsia"/>
              </w:rPr>
              <w:t>3</w:t>
            </w:r>
            <w:r>
              <w:rPr>
                <w:rFonts w:ascii="宋体" w:hAnsi="宋体"/>
              </w:rPr>
              <w:t>2</w:t>
            </w:r>
          </w:p>
        </w:tc>
      </w:tr>
      <w:tr w:rsidR="006A3EBD" w14:paraId="7526BDF9" w14:textId="77777777" w:rsidTr="00C850BB">
        <w:trPr>
          <w:trHeight w:val="331"/>
          <w:jc w:val="center"/>
        </w:trPr>
        <w:tc>
          <w:tcPr>
            <w:tcW w:w="818" w:type="dxa"/>
          </w:tcPr>
          <w:p w14:paraId="757944F5" w14:textId="77777777" w:rsidR="006A3EBD" w:rsidRDefault="006A3EBD" w:rsidP="006A3EBD">
            <w:pPr>
              <w:spacing w:line="360" w:lineRule="auto"/>
              <w:jc w:val="center"/>
              <w:rPr>
                <w:rFonts w:ascii="宋体" w:hAnsi="宋体"/>
              </w:rPr>
            </w:pPr>
            <w:r>
              <w:rPr>
                <w:rFonts w:ascii="宋体" w:hAnsi="宋体" w:hint="eastAsia"/>
              </w:rPr>
              <w:t>11</w:t>
            </w:r>
          </w:p>
        </w:tc>
        <w:tc>
          <w:tcPr>
            <w:tcW w:w="2571" w:type="dxa"/>
          </w:tcPr>
          <w:p w14:paraId="48574E82" w14:textId="17E5727E" w:rsidR="006A3EBD" w:rsidRDefault="006A3EBD" w:rsidP="006A3EBD">
            <w:pPr>
              <w:spacing w:line="360" w:lineRule="auto"/>
              <w:jc w:val="center"/>
              <w:rPr>
                <w:rFonts w:ascii="宋体" w:hAnsi="宋体"/>
              </w:rPr>
            </w:pPr>
            <w:r>
              <w:rPr>
                <w:rFonts w:hint="eastAsia"/>
              </w:rPr>
              <w:t>压力传感器</w:t>
            </w:r>
          </w:p>
        </w:tc>
        <w:tc>
          <w:tcPr>
            <w:tcW w:w="2314" w:type="dxa"/>
          </w:tcPr>
          <w:p w14:paraId="586BB375" w14:textId="5D08DBDB" w:rsidR="006A3EBD" w:rsidRDefault="00C92AA9" w:rsidP="006A3EBD">
            <w:pPr>
              <w:spacing w:line="360" w:lineRule="auto"/>
              <w:jc w:val="center"/>
              <w:rPr>
                <w:rFonts w:ascii="宋体" w:hAnsi="宋体"/>
              </w:rPr>
            </w:pPr>
            <w:r w:rsidRPr="00C92AA9">
              <w:rPr>
                <w:rFonts w:ascii="宋体" w:hAnsi="宋体"/>
              </w:rPr>
              <w:t>DP1-63B</w:t>
            </w:r>
          </w:p>
        </w:tc>
        <w:tc>
          <w:tcPr>
            <w:tcW w:w="2571" w:type="dxa"/>
          </w:tcPr>
          <w:p w14:paraId="36D06E5D" w14:textId="5ABD0EE9" w:rsidR="006A3EBD" w:rsidRDefault="006A3EBD" w:rsidP="006A3EBD">
            <w:pPr>
              <w:spacing w:line="360" w:lineRule="auto"/>
              <w:jc w:val="center"/>
              <w:rPr>
                <w:rFonts w:ascii="宋体" w:hAnsi="宋体"/>
              </w:rPr>
            </w:pPr>
            <w:r>
              <w:rPr>
                <w:rFonts w:ascii="宋体" w:hAnsi="宋体" w:hint="eastAsia"/>
              </w:rPr>
              <w:t>3</w:t>
            </w:r>
            <w:r>
              <w:rPr>
                <w:rFonts w:ascii="宋体" w:hAnsi="宋体"/>
              </w:rPr>
              <w:t>.53</w:t>
            </w:r>
          </w:p>
        </w:tc>
      </w:tr>
      <w:tr w:rsidR="006A3EBD" w14:paraId="6CEB1C2F" w14:textId="77777777" w:rsidTr="00C850BB">
        <w:trPr>
          <w:trHeight w:val="315"/>
          <w:jc w:val="center"/>
        </w:trPr>
        <w:tc>
          <w:tcPr>
            <w:tcW w:w="818" w:type="dxa"/>
          </w:tcPr>
          <w:p w14:paraId="6A52F1A4" w14:textId="77777777" w:rsidR="006A3EBD" w:rsidRDefault="006A3EBD" w:rsidP="006A3EBD">
            <w:pPr>
              <w:spacing w:line="360" w:lineRule="auto"/>
              <w:jc w:val="center"/>
              <w:rPr>
                <w:rFonts w:ascii="宋体" w:hAnsi="宋体"/>
              </w:rPr>
            </w:pPr>
            <w:r>
              <w:rPr>
                <w:rFonts w:ascii="宋体" w:hAnsi="宋体" w:hint="eastAsia"/>
              </w:rPr>
              <w:t>12</w:t>
            </w:r>
          </w:p>
        </w:tc>
        <w:tc>
          <w:tcPr>
            <w:tcW w:w="2571" w:type="dxa"/>
          </w:tcPr>
          <w:p w14:paraId="0B0D07E8" w14:textId="2507A920" w:rsidR="006A3EBD" w:rsidRDefault="006A3EBD" w:rsidP="006A3EBD">
            <w:pPr>
              <w:spacing w:line="360" w:lineRule="auto"/>
              <w:jc w:val="center"/>
              <w:rPr>
                <w:rFonts w:ascii="宋体" w:hAnsi="宋体"/>
              </w:rPr>
            </w:pPr>
            <w:r>
              <w:rPr>
                <w:rFonts w:hint="eastAsia"/>
              </w:rPr>
              <w:t>单向节流阀</w:t>
            </w:r>
          </w:p>
        </w:tc>
        <w:tc>
          <w:tcPr>
            <w:tcW w:w="2314" w:type="dxa"/>
          </w:tcPr>
          <w:p w14:paraId="0DF51545" w14:textId="400AC6CB" w:rsidR="006A3EBD" w:rsidRDefault="006A3EBD" w:rsidP="006A3EBD">
            <w:pPr>
              <w:spacing w:line="360" w:lineRule="auto"/>
              <w:jc w:val="center"/>
              <w:rPr>
                <w:rFonts w:ascii="宋体" w:hAnsi="宋体"/>
              </w:rPr>
            </w:pPr>
            <w:r w:rsidRPr="002244DA">
              <w:rPr>
                <w:rFonts w:ascii="宋体" w:hAnsi="宋体"/>
              </w:rPr>
              <w:t>ALF</w:t>
            </w:r>
            <w:r>
              <w:rPr>
                <w:rFonts w:ascii="宋体" w:hAnsi="宋体"/>
              </w:rPr>
              <w:t>3</w:t>
            </w:r>
            <w:r w:rsidRPr="002244DA">
              <w:rPr>
                <w:rFonts w:ascii="宋体" w:hAnsi="宋体"/>
              </w:rPr>
              <w:t>-E10B</w:t>
            </w:r>
          </w:p>
        </w:tc>
        <w:tc>
          <w:tcPr>
            <w:tcW w:w="2571" w:type="dxa"/>
          </w:tcPr>
          <w:p w14:paraId="0E3D9E35" w14:textId="6BC2352A" w:rsidR="006A3EBD" w:rsidRDefault="006A3EBD" w:rsidP="006A3EBD">
            <w:pPr>
              <w:spacing w:line="360" w:lineRule="auto"/>
              <w:jc w:val="center"/>
              <w:rPr>
                <w:rFonts w:ascii="宋体" w:hAnsi="宋体"/>
              </w:rPr>
            </w:pPr>
            <w:r>
              <w:rPr>
                <w:rFonts w:ascii="宋体" w:hAnsi="宋体" w:hint="eastAsia"/>
              </w:rPr>
              <w:t>3</w:t>
            </w:r>
            <w:r>
              <w:rPr>
                <w:rFonts w:ascii="宋体" w:hAnsi="宋体"/>
              </w:rPr>
              <w:t>.53</w:t>
            </w:r>
          </w:p>
        </w:tc>
      </w:tr>
      <w:tr w:rsidR="006A3EBD" w14:paraId="7D4F6D87" w14:textId="77777777" w:rsidTr="00C850BB">
        <w:trPr>
          <w:trHeight w:val="331"/>
          <w:jc w:val="center"/>
        </w:trPr>
        <w:tc>
          <w:tcPr>
            <w:tcW w:w="818" w:type="dxa"/>
          </w:tcPr>
          <w:p w14:paraId="12A53B7A" w14:textId="77777777" w:rsidR="006A3EBD" w:rsidRDefault="006A3EBD" w:rsidP="006A3EBD">
            <w:pPr>
              <w:spacing w:line="360" w:lineRule="auto"/>
              <w:jc w:val="center"/>
              <w:rPr>
                <w:rFonts w:ascii="宋体" w:hAnsi="宋体"/>
              </w:rPr>
            </w:pPr>
            <w:r>
              <w:rPr>
                <w:rFonts w:ascii="宋体" w:hAnsi="宋体" w:hint="eastAsia"/>
              </w:rPr>
              <w:t>13</w:t>
            </w:r>
          </w:p>
        </w:tc>
        <w:tc>
          <w:tcPr>
            <w:tcW w:w="2571" w:type="dxa"/>
          </w:tcPr>
          <w:p w14:paraId="67E7694C" w14:textId="73AFCE56" w:rsidR="006A3EBD" w:rsidRDefault="006A3EBD" w:rsidP="006A3EBD">
            <w:pPr>
              <w:spacing w:line="360" w:lineRule="auto"/>
              <w:jc w:val="center"/>
              <w:rPr>
                <w:rFonts w:ascii="宋体" w:hAnsi="宋体"/>
              </w:rPr>
            </w:pPr>
            <w:r>
              <w:rPr>
                <w:rFonts w:hint="eastAsia"/>
              </w:rPr>
              <w:t>单向阀</w:t>
            </w:r>
          </w:p>
        </w:tc>
        <w:tc>
          <w:tcPr>
            <w:tcW w:w="2314" w:type="dxa"/>
          </w:tcPr>
          <w:p w14:paraId="33BF685E" w14:textId="085D7A81" w:rsidR="006A3EBD" w:rsidRDefault="006A3EBD" w:rsidP="006A3EBD">
            <w:pPr>
              <w:spacing w:line="360" w:lineRule="auto"/>
              <w:jc w:val="center"/>
              <w:rPr>
                <w:rFonts w:ascii="宋体" w:hAnsi="宋体"/>
              </w:rPr>
            </w:pPr>
            <w:r w:rsidRPr="00BE1BD2">
              <w:rPr>
                <w:rFonts w:ascii="宋体" w:hAnsi="宋体"/>
              </w:rPr>
              <w:t>AF3-Ea10B</w:t>
            </w:r>
          </w:p>
        </w:tc>
        <w:tc>
          <w:tcPr>
            <w:tcW w:w="2571" w:type="dxa"/>
          </w:tcPr>
          <w:p w14:paraId="5113BD3B" w14:textId="13AEB008" w:rsidR="006A3EBD" w:rsidRDefault="006A3EBD" w:rsidP="006A3EBD">
            <w:pPr>
              <w:spacing w:line="360" w:lineRule="auto"/>
              <w:jc w:val="center"/>
              <w:rPr>
                <w:rFonts w:ascii="宋体" w:hAnsi="宋体"/>
              </w:rPr>
            </w:pPr>
            <w:r>
              <w:rPr>
                <w:rFonts w:ascii="宋体" w:hAnsi="宋体" w:hint="eastAsia"/>
              </w:rPr>
              <w:t>3</w:t>
            </w:r>
            <w:r>
              <w:rPr>
                <w:rFonts w:ascii="宋体" w:hAnsi="宋体"/>
              </w:rPr>
              <w:t>.53</w:t>
            </w:r>
          </w:p>
        </w:tc>
      </w:tr>
      <w:tr w:rsidR="006A3EBD" w14:paraId="67EDD4DB" w14:textId="77777777" w:rsidTr="00C850BB">
        <w:trPr>
          <w:trHeight w:val="331"/>
          <w:jc w:val="center"/>
        </w:trPr>
        <w:tc>
          <w:tcPr>
            <w:tcW w:w="818" w:type="dxa"/>
          </w:tcPr>
          <w:p w14:paraId="6B29BFDD" w14:textId="1B3F9667" w:rsidR="006A3EBD" w:rsidRDefault="006A3EBD" w:rsidP="006A3EBD">
            <w:pPr>
              <w:spacing w:line="360" w:lineRule="auto"/>
              <w:jc w:val="center"/>
              <w:rPr>
                <w:rFonts w:ascii="宋体" w:hAnsi="宋体"/>
              </w:rPr>
            </w:pPr>
            <w:r>
              <w:rPr>
                <w:rFonts w:ascii="宋体" w:hAnsi="宋体" w:hint="eastAsia"/>
              </w:rPr>
              <w:t>1</w:t>
            </w:r>
            <w:r>
              <w:rPr>
                <w:rFonts w:ascii="宋体" w:hAnsi="宋体"/>
              </w:rPr>
              <w:t>4</w:t>
            </w:r>
          </w:p>
        </w:tc>
        <w:tc>
          <w:tcPr>
            <w:tcW w:w="2571" w:type="dxa"/>
          </w:tcPr>
          <w:p w14:paraId="3BB269D0" w14:textId="7179A6F6" w:rsidR="006A3EBD" w:rsidRDefault="006A3EBD" w:rsidP="006A3EBD">
            <w:pPr>
              <w:spacing w:line="360" w:lineRule="auto"/>
              <w:jc w:val="center"/>
              <w:rPr>
                <w:rFonts w:ascii="宋体" w:hAnsi="宋体"/>
              </w:rPr>
            </w:pPr>
            <w:r>
              <w:t>三位四通电磁换向阀</w:t>
            </w:r>
          </w:p>
        </w:tc>
        <w:tc>
          <w:tcPr>
            <w:tcW w:w="2314" w:type="dxa"/>
          </w:tcPr>
          <w:p w14:paraId="46921306" w14:textId="3FBB6E9C" w:rsidR="006A3EBD" w:rsidRDefault="006A3EBD" w:rsidP="006A3EBD">
            <w:pPr>
              <w:spacing w:line="360" w:lineRule="auto"/>
              <w:jc w:val="center"/>
              <w:rPr>
                <w:rFonts w:ascii="宋体" w:hAnsi="宋体"/>
              </w:rPr>
            </w:pPr>
            <w:r w:rsidRPr="009A1522">
              <w:rPr>
                <w:rFonts w:ascii="宋体" w:hAnsi="宋体"/>
              </w:rPr>
              <w:t>34EF30-E10B</w:t>
            </w:r>
          </w:p>
        </w:tc>
        <w:tc>
          <w:tcPr>
            <w:tcW w:w="2571" w:type="dxa"/>
          </w:tcPr>
          <w:p w14:paraId="6CF0AB70" w14:textId="0A91AF6B" w:rsidR="006A3EBD" w:rsidRDefault="006A3EBD" w:rsidP="006A3EBD">
            <w:pPr>
              <w:spacing w:line="360" w:lineRule="auto"/>
              <w:jc w:val="center"/>
              <w:rPr>
                <w:rFonts w:ascii="宋体" w:hAnsi="宋体"/>
              </w:rPr>
            </w:pPr>
            <w:r>
              <w:rPr>
                <w:rFonts w:ascii="宋体" w:hAnsi="宋体" w:hint="eastAsia"/>
              </w:rPr>
              <w:t>3</w:t>
            </w:r>
            <w:r>
              <w:rPr>
                <w:rFonts w:ascii="宋体" w:hAnsi="宋体"/>
              </w:rPr>
              <w:t>2</w:t>
            </w:r>
          </w:p>
        </w:tc>
      </w:tr>
      <w:tr w:rsidR="00C92AA9" w14:paraId="7D098836" w14:textId="77777777" w:rsidTr="00C850BB">
        <w:trPr>
          <w:trHeight w:val="315"/>
          <w:jc w:val="center"/>
        </w:trPr>
        <w:tc>
          <w:tcPr>
            <w:tcW w:w="818" w:type="dxa"/>
          </w:tcPr>
          <w:p w14:paraId="2A0BC86D" w14:textId="419AAD4E" w:rsidR="00C92AA9" w:rsidRDefault="00C92AA9" w:rsidP="00C92AA9">
            <w:pPr>
              <w:spacing w:line="360" w:lineRule="auto"/>
              <w:jc w:val="center"/>
              <w:rPr>
                <w:rFonts w:ascii="宋体" w:hAnsi="宋体"/>
              </w:rPr>
            </w:pPr>
            <w:r>
              <w:rPr>
                <w:rFonts w:ascii="宋体" w:hAnsi="宋体"/>
              </w:rPr>
              <w:t>15</w:t>
            </w:r>
          </w:p>
        </w:tc>
        <w:tc>
          <w:tcPr>
            <w:tcW w:w="2571" w:type="dxa"/>
          </w:tcPr>
          <w:p w14:paraId="2114C289" w14:textId="58661713" w:rsidR="00C92AA9" w:rsidRDefault="00C92AA9" w:rsidP="00C92AA9">
            <w:pPr>
              <w:spacing w:line="360" w:lineRule="auto"/>
              <w:jc w:val="center"/>
              <w:rPr>
                <w:rFonts w:ascii="宋体" w:hAnsi="宋体"/>
              </w:rPr>
            </w:pPr>
            <w:r>
              <w:rPr>
                <w:rFonts w:hint="eastAsia"/>
              </w:rPr>
              <w:t>压力传感器</w:t>
            </w:r>
          </w:p>
        </w:tc>
        <w:tc>
          <w:tcPr>
            <w:tcW w:w="2314" w:type="dxa"/>
          </w:tcPr>
          <w:p w14:paraId="3477B971" w14:textId="4B44DCE9" w:rsidR="00C92AA9" w:rsidRDefault="00C92AA9" w:rsidP="00C92AA9">
            <w:pPr>
              <w:spacing w:line="360" w:lineRule="auto"/>
              <w:jc w:val="center"/>
              <w:rPr>
                <w:rFonts w:ascii="宋体" w:hAnsi="宋体"/>
              </w:rPr>
            </w:pPr>
            <w:r w:rsidRPr="00C92AA9">
              <w:rPr>
                <w:rFonts w:ascii="宋体" w:hAnsi="宋体"/>
              </w:rPr>
              <w:t>DP1-63B</w:t>
            </w:r>
          </w:p>
        </w:tc>
        <w:tc>
          <w:tcPr>
            <w:tcW w:w="2571" w:type="dxa"/>
          </w:tcPr>
          <w:p w14:paraId="7011FC50" w14:textId="4C122F65" w:rsidR="00C92AA9" w:rsidRDefault="00C92AA9" w:rsidP="00C92AA9">
            <w:pPr>
              <w:spacing w:line="360" w:lineRule="auto"/>
              <w:jc w:val="center"/>
              <w:rPr>
                <w:rFonts w:ascii="宋体" w:hAnsi="宋体"/>
              </w:rPr>
            </w:pPr>
            <w:r>
              <w:rPr>
                <w:rFonts w:ascii="宋体" w:hAnsi="宋体" w:hint="eastAsia"/>
              </w:rPr>
              <w:t>3</w:t>
            </w:r>
            <w:r>
              <w:rPr>
                <w:rFonts w:ascii="宋体" w:hAnsi="宋体"/>
              </w:rPr>
              <w:t>.53</w:t>
            </w:r>
          </w:p>
        </w:tc>
      </w:tr>
      <w:tr w:rsidR="00C92AA9" w14:paraId="32D1E1BB" w14:textId="77777777" w:rsidTr="00C850BB">
        <w:trPr>
          <w:trHeight w:val="331"/>
          <w:jc w:val="center"/>
        </w:trPr>
        <w:tc>
          <w:tcPr>
            <w:tcW w:w="818" w:type="dxa"/>
          </w:tcPr>
          <w:p w14:paraId="71BB8942" w14:textId="01059527" w:rsidR="00C92AA9" w:rsidRDefault="00C92AA9" w:rsidP="00C92AA9">
            <w:pPr>
              <w:spacing w:line="360" w:lineRule="auto"/>
              <w:jc w:val="center"/>
              <w:rPr>
                <w:rFonts w:ascii="宋体" w:hAnsi="宋体"/>
              </w:rPr>
            </w:pPr>
            <w:r>
              <w:rPr>
                <w:rFonts w:ascii="宋体" w:hAnsi="宋体"/>
              </w:rPr>
              <w:t>16</w:t>
            </w:r>
          </w:p>
        </w:tc>
        <w:tc>
          <w:tcPr>
            <w:tcW w:w="2571" w:type="dxa"/>
          </w:tcPr>
          <w:p w14:paraId="428D9CBE" w14:textId="4E37AA18" w:rsidR="00C92AA9" w:rsidRDefault="00C92AA9" w:rsidP="00C92AA9">
            <w:pPr>
              <w:spacing w:line="360" w:lineRule="auto"/>
              <w:jc w:val="center"/>
              <w:rPr>
                <w:rFonts w:ascii="宋体" w:hAnsi="宋体"/>
              </w:rPr>
            </w:pPr>
            <w:r>
              <w:rPr>
                <w:rFonts w:hint="eastAsia"/>
              </w:rPr>
              <w:t>单向节流阀</w:t>
            </w:r>
          </w:p>
        </w:tc>
        <w:tc>
          <w:tcPr>
            <w:tcW w:w="2314" w:type="dxa"/>
          </w:tcPr>
          <w:p w14:paraId="4DC2F0ED" w14:textId="7C3D9D3B" w:rsidR="00C92AA9" w:rsidRDefault="00C92AA9" w:rsidP="00C92AA9">
            <w:pPr>
              <w:spacing w:line="360" w:lineRule="auto"/>
              <w:jc w:val="center"/>
              <w:rPr>
                <w:rFonts w:ascii="宋体" w:hAnsi="宋体"/>
              </w:rPr>
            </w:pPr>
            <w:r w:rsidRPr="002244DA">
              <w:rPr>
                <w:rFonts w:ascii="宋体" w:hAnsi="宋体"/>
              </w:rPr>
              <w:t>ALF</w:t>
            </w:r>
            <w:r>
              <w:rPr>
                <w:rFonts w:ascii="宋体" w:hAnsi="宋体"/>
              </w:rPr>
              <w:t>3</w:t>
            </w:r>
            <w:r w:rsidRPr="002244DA">
              <w:rPr>
                <w:rFonts w:ascii="宋体" w:hAnsi="宋体"/>
              </w:rPr>
              <w:t>-E10B</w:t>
            </w:r>
          </w:p>
        </w:tc>
        <w:tc>
          <w:tcPr>
            <w:tcW w:w="2571" w:type="dxa"/>
          </w:tcPr>
          <w:p w14:paraId="4AA18E03" w14:textId="727E0CAB" w:rsidR="00C92AA9" w:rsidRDefault="00C92AA9" w:rsidP="00C92AA9">
            <w:pPr>
              <w:spacing w:line="360" w:lineRule="auto"/>
              <w:jc w:val="center"/>
              <w:rPr>
                <w:rFonts w:ascii="宋体" w:hAnsi="宋体"/>
              </w:rPr>
            </w:pPr>
            <w:r>
              <w:rPr>
                <w:rFonts w:ascii="宋体" w:hAnsi="宋体" w:hint="eastAsia"/>
              </w:rPr>
              <w:t>3</w:t>
            </w:r>
            <w:r>
              <w:rPr>
                <w:rFonts w:ascii="宋体" w:hAnsi="宋体"/>
              </w:rPr>
              <w:t>.53</w:t>
            </w:r>
          </w:p>
        </w:tc>
      </w:tr>
      <w:tr w:rsidR="00C92AA9" w14:paraId="0AF7437F" w14:textId="77777777" w:rsidTr="00C850BB">
        <w:trPr>
          <w:trHeight w:val="331"/>
          <w:jc w:val="center"/>
        </w:trPr>
        <w:tc>
          <w:tcPr>
            <w:tcW w:w="818" w:type="dxa"/>
          </w:tcPr>
          <w:p w14:paraId="30C68C1D" w14:textId="5338697D" w:rsidR="00C92AA9" w:rsidRDefault="00C92AA9" w:rsidP="00C92AA9">
            <w:pPr>
              <w:spacing w:line="360" w:lineRule="auto"/>
              <w:jc w:val="center"/>
              <w:rPr>
                <w:rFonts w:ascii="宋体" w:hAnsi="宋体"/>
              </w:rPr>
            </w:pPr>
            <w:r>
              <w:rPr>
                <w:rFonts w:ascii="宋体" w:hAnsi="宋体" w:hint="eastAsia"/>
              </w:rPr>
              <w:t>1</w:t>
            </w:r>
            <w:r>
              <w:rPr>
                <w:rFonts w:ascii="宋体" w:hAnsi="宋体"/>
              </w:rPr>
              <w:t>7</w:t>
            </w:r>
          </w:p>
        </w:tc>
        <w:tc>
          <w:tcPr>
            <w:tcW w:w="2571" w:type="dxa"/>
          </w:tcPr>
          <w:p w14:paraId="4BFA144B" w14:textId="47FA5D24" w:rsidR="00C92AA9" w:rsidRDefault="00C92AA9" w:rsidP="00C92AA9">
            <w:pPr>
              <w:spacing w:line="360" w:lineRule="auto"/>
              <w:jc w:val="center"/>
            </w:pPr>
            <w:r>
              <w:rPr>
                <w:rFonts w:hint="eastAsia"/>
              </w:rPr>
              <w:t>溢流阀</w:t>
            </w:r>
          </w:p>
        </w:tc>
        <w:tc>
          <w:tcPr>
            <w:tcW w:w="2314" w:type="dxa"/>
          </w:tcPr>
          <w:p w14:paraId="53E96054" w14:textId="0081621B" w:rsidR="00C92AA9" w:rsidRDefault="00C92AA9" w:rsidP="00C92AA9">
            <w:pPr>
              <w:spacing w:line="360" w:lineRule="auto"/>
              <w:jc w:val="center"/>
              <w:rPr>
                <w:rFonts w:ascii="宋体" w:hAnsi="宋体"/>
              </w:rPr>
            </w:pPr>
            <w:r>
              <w:rPr>
                <w:rFonts w:ascii="宋体" w:hAnsi="宋体" w:hint="eastAsia"/>
              </w:rPr>
              <w:t>Y</w:t>
            </w:r>
            <w:r>
              <w:rPr>
                <w:rFonts w:ascii="宋体" w:hAnsi="宋体"/>
              </w:rPr>
              <w:t>F3-10B</w:t>
            </w:r>
          </w:p>
        </w:tc>
        <w:tc>
          <w:tcPr>
            <w:tcW w:w="2571" w:type="dxa"/>
          </w:tcPr>
          <w:p w14:paraId="3B21639D" w14:textId="3C645498" w:rsidR="00C92AA9" w:rsidRDefault="007A667C" w:rsidP="00C92AA9">
            <w:pPr>
              <w:spacing w:line="360" w:lineRule="auto"/>
              <w:jc w:val="center"/>
              <w:rPr>
                <w:rFonts w:ascii="宋体" w:hAnsi="宋体"/>
              </w:rPr>
            </w:pPr>
            <w:r>
              <w:rPr>
                <w:rFonts w:ascii="宋体" w:hAnsi="宋体"/>
              </w:rPr>
              <w:t>35.2</w:t>
            </w:r>
          </w:p>
        </w:tc>
      </w:tr>
    </w:tbl>
    <w:p w14:paraId="4254D17E" w14:textId="77777777" w:rsidR="009453BB" w:rsidRPr="003A2A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69" w:name="_Toc92126124"/>
      <w:r>
        <w:rPr>
          <w:rFonts w:ascii="Times New Roman" w:hAnsi="Times New Roman" w:cs="Times New Roman" w:hint="eastAsia"/>
          <w:b/>
          <w:bCs/>
          <w:kern w:val="2"/>
          <w:sz w:val="24"/>
        </w:rPr>
        <w:t>3.4</w:t>
      </w:r>
      <w:r w:rsidR="009453BB" w:rsidRPr="003A2ABB">
        <w:rPr>
          <w:rFonts w:ascii="Times New Roman" w:hAnsi="Times New Roman" w:cs="Times New Roman" w:hint="eastAsia"/>
          <w:b/>
          <w:bCs/>
          <w:kern w:val="2"/>
          <w:sz w:val="24"/>
        </w:rPr>
        <w:t>确定管道尺寸</w:t>
      </w:r>
      <w:bookmarkEnd w:id="69"/>
    </w:p>
    <w:p w14:paraId="4AF59701" w14:textId="5CE33EF6" w:rsidR="009453BB" w:rsidRDefault="009453BB" w:rsidP="009453BB">
      <w:pPr>
        <w:spacing w:line="360" w:lineRule="auto"/>
        <w:ind w:firstLineChars="231" w:firstLine="485"/>
        <w:rPr>
          <w:rFonts w:ascii="宋体" w:hAnsi="宋体"/>
        </w:rPr>
      </w:pPr>
      <w:r>
        <w:rPr>
          <w:rFonts w:ascii="宋体" w:hAnsi="宋体" w:hint="eastAsia"/>
        </w:rPr>
        <w:t>油管内径尺寸一般可参照选用的液压元件接口尺寸而定，也可按管路允许流速进行计算。本系统主油路流量为差动时流量q=</w:t>
      </w:r>
      <w:r w:rsidR="004B0260">
        <w:rPr>
          <w:rFonts w:ascii="宋体" w:hAnsi="宋体"/>
        </w:rPr>
        <w:t>64</w:t>
      </w:r>
      <w:r>
        <w:rPr>
          <w:rFonts w:ascii="宋体" w:hAnsi="宋体" w:hint="eastAsia"/>
        </w:rPr>
        <w:t>L/min</w:t>
      </w:r>
      <w:r w:rsidR="007570FF">
        <w:rPr>
          <w:rFonts w:ascii="宋体" w:hAnsi="宋体" w:hint="eastAsia"/>
        </w:rPr>
        <w:t>，</w:t>
      </w:r>
      <w:r>
        <w:rPr>
          <w:rFonts w:ascii="宋体" w:hAnsi="宋体" w:hint="eastAsia"/>
        </w:rPr>
        <w:t>压油管的允许流速取v=4m/s，则</w:t>
      </w:r>
      <w:r w:rsidR="00F45B28">
        <w:rPr>
          <w:rFonts w:ascii="宋体" w:hAnsi="宋体" w:hint="eastAsia"/>
        </w:rPr>
        <w:t>油管</w:t>
      </w:r>
      <w:r>
        <w:rPr>
          <w:rFonts w:ascii="宋体" w:hAnsi="宋体" w:hint="eastAsia"/>
        </w:rPr>
        <w:t>内径d</w:t>
      </w:r>
      <w:r w:rsidR="00F45B28">
        <w:rPr>
          <w:rFonts w:ascii="宋体" w:hAnsi="宋体" w:hint="eastAsia"/>
        </w:rPr>
        <w:t>=</w:t>
      </w:r>
      <w:r w:rsidR="00F45B28">
        <w:rPr>
          <w:rFonts w:ascii="宋体" w:hAnsi="宋体"/>
        </w:rPr>
        <w:t>13.0</w:t>
      </w:r>
      <w:r w:rsidR="00BA6AAF">
        <w:rPr>
          <w:rFonts w:ascii="宋体" w:hAnsi="宋体" w:hint="eastAsia"/>
        </w:rPr>
        <w:t>mm</w:t>
      </w:r>
    </w:p>
    <w:p w14:paraId="4AAEDF19" w14:textId="228AEC87" w:rsidR="009453BB" w:rsidRDefault="00C64901" w:rsidP="00C64901">
      <w:pPr>
        <w:spacing w:line="360" w:lineRule="auto"/>
        <w:ind w:firstLineChars="231" w:firstLine="485"/>
        <w:rPr>
          <w:rFonts w:ascii="宋体" w:hAnsi="宋体"/>
        </w:rPr>
      </w:pPr>
      <m:oMathPara>
        <m:oMath>
          <m:r>
            <w:rPr>
              <w:rFonts w:ascii="Cambria Math" w:hAnsi="宋体"/>
            </w:rPr>
            <w:lastRenderedPageBreak/>
            <m:t>d=</m:t>
          </m:r>
          <m:rad>
            <m:radPr>
              <m:degHide m:val="1"/>
              <m:ctrlPr>
                <w:rPr>
                  <w:rFonts w:ascii="Cambria Math" w:hAnsi="宋体"/>
                  <w:i/>
                </w:rPr>
              </m:ctrlPr>
            </m:radPr>
            <m:deg/>
            <m:e>
              <m:f>
                <m:fPr>
                  <m:ctrlPr>
                    <w:rPr>
                      <w:rFonts w:ascii="Cambria Math" w:hAnsi="宋体"/>
                      <w:i/>
                    </w:rPr>
                  </m:ctrlPr>
                </m:fPr>
                <m:num>
                  <m:r>
                    <w:rPr>
                      <w:rFonts w:ascii="Cambria Math" w:hAnsi="宋体"/>
                    </w:rPr>
                    <m:t>4q</m:t>
                  </m:r>
                </m:num>
                <m:den>
                  <m:r>
                    <w:rPr>
                      <w:rFonts w:ascii="Cambria Math" w:hAnsi="宋体" w:hint="eastAsia"/>
                    </w:rPr>
                    <m:t>πv</m:t>
                  </m:r>
                </m:den>
              </m:f>
            </m:e>
          </m:rad>
          <m:r>
            <w:rPr>
              <w:rFonts w:ascii="Cambria Math" w:hAnsi="宋体"/>
            </w:rPr>
            <m:t>=</m:t>
          </m:r>
          <m:rad>
            <m:radPr>
              <m:degHide m:val="1"/>
              <m:ctrlPr>
                <w:rPr>
                  <w:rFonts w:ascii="Cambria Math" w:hAnsi="宋体"/>
                  <w:i/>
                </w:rPr>
              </m:ctrlPr>
            </m:radPr>
            <m:deg/>
            <m:e>
              <m:f>
                <m:fPr>
                  <m:ctrlPr>
                    <w:rPr>
                      <w:rFonts w:ascii="Cambria Math" w:hAnsi="宋体"/>
                      <w:i/>
                    </w:rPr>
                  </m:ctrlPr>
                </m:fPr>
                <m:num>
                  <m:r>
                    <w:rPr>
                      <w:rFonts w:ascii="Cambria Math" w:hAnsi="宋体"/>
                    </w:rPr>
                    <m:t>4</m:t>
                  </m:r>
                  <m:r>
                    <w:rPr>
                      <w:rFonts w:ascii="Cambria Math" w:hAnsi="宋体" w:hint="eastAsia"/>
                    </w:rPr>
                    <m:t>×</m:t>
                  </m:r>
                  <m:r>
                    <w:rPr>
                      <w:rFonts w:ascii="Cambria Math" w:hAnsi="宋体"/>
                    </w:rPr>
                    <m:t>64</m:t>
                  </m:r>
                  <m:r>
                    <w:rPr>
                      <w:rFonts w:ascii="Cambria Math" w:hAnsi="宋体" w:hint="eastAsia"/>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num>
                <m:den>
                  <m:r>
                    <w:rPr>
                      <w:rFonts w:ascii="Cambria Math" w:hAnsi="宋体" w:hint="eastAsia"/>
                    </w:rPr>
                    <m:t>π</m:t>
                  </m:r>
                  <m:r>
                    <w:rPr>
                      <w:rFonts w:ascii="Cambria Math" w:hAnsi="宋体" w:hint="eastAsia"/>
                    </w:rPr>
                    <m:t>×</m:t>
                  </m:r>
                  <m:r>
                    <w:rPr>
                      <w:rFonts w:ascii="Cambria Math" w:hAnsi="宋体"/>
                    </w:rPr>
                    <m:t>60</m:t>
                  </m:r>
                  <m:r>
                    <w:rPr>
                      <w:rFonts w:ascii="Cambria Math" w:hAnsi="宋体" w:hint="eastAsia"/>
                    </w:rPr>
                    <m:t>×</m:t>
                  </m:r>
                  <m:r>
                    <w:rPr>
                      <w:rFonts w:ascii="Cambria Math" w:hAnsi="宋体"/>
                    </w:rPr>
                    <m:t>4</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3</m:t>
                      </m:r>
                    </m:sup>
                  </m:sSup>
                </m:den>
              </m:f>
              <m:ctrlPr>
                <w:rPr>
                  <w:rFonts w:ascii="Cambria Math" w:hAnsi="Cambria Math"/>
                  <w:i/>
                </w:rPr>
              </m:ctrlPr>
            </m:e>
          </m:rad>
          <m:r>
            <w:rPr>
              <w:rFonts w:ascii="Cambria Math" w:hAnsi="宋体"/>
            </w:rPr>
            <m:t>mm=18.4mm</m:t>
          </m:r>
        </m:oMath>
      </m:oMathPara>
    </w:p>
    <w:p w14:paraId="31B1A4D7" w14:textId="6B736D37" w:rsidR="009453BB" w:rsidRDefault="009453BB" w:rsidP="009453BB">
      <w:pPr>
        <w:spacing w:line="360" w:lineRule="auto"/>
        <w:rPr>
          <w:rFonts w:ascii="宋体" w:hAnsi="宋体"/>
        </w:rPr>
      </w:pPr>
      <w:r>
        <w:rPr>
          <w:rFonts w:ascii="宋体" w:hAnsi="宋体" w:hint="eastAsia"/>
        </w:rPr>
        <w:t>若系统主油路流量按快退时取q=30L/min，则可算得油管内径d=1</w:t>
      </w:r>
      <w:r w:rsidR="00EA58CE">
        <w:rPr>
          <w:rFonts w:ascii="宋体" w:hAnsi="宋体"/>
        </w:rPr>
        <w:t>2.6</w:t>
      </w:r>
      <w:r>
        <w:rPr>
          <w:rFonts w:ascii="宋体" w:hAnsi="宋体" w:hint="eastAsia"/>
        </w:rPr>
        <w:t>mm。</w:t>
      </w:r>
    </w:p>
    <w:p w14:paraId="784DF8DB" w14:textId="4C94B0E6" w:rsidR="00400816" w:rsidRDefault="00400816" w:rsidP="00400816">
      <w:pPr>
        <w:spacing w:line="360" w:lineRule="auto"/>
        <w:ind w:firstLineChars="231" w:firstLine="485"/>
        <w:rPr>
          <w:rFonts w:ascii="宋体" w:hAnsi="宋体"/>
        </w:rPr>
      </w:pPr>
      <m:oMathPara>
        <m:oMath>
          <m:r>
            <w:rPr>
              <w:rFonts w:ascii="Cambria Math" w:hAnsi="宋体"/>
            </w:rPr>
            <m:t>d=</m:t>
          </m:r>
          <m:rad>
            <m:radPr>
              <m:degHide m:val="1"/>
              <m:ctrlPr>
                <w:rPr>
                  <w:rFonts w:ascii="Cambria Math" w:hAnsi="宋体"/>
                  <w:i/>
                </w:rPr>
              </m:ctrlPr>
            </m:radPr>
            <m:deg/>
            <m:e>
              <m:f>
                <m:fPr>
                  <m:ctrlPr>
                    <w:rPr>
                      <w:rFonts w:ascii="Cambria Math" w:hAnsi="宋体"/>
                      <w:i/>
                    </w:rPr>
                  </m:ctrlPr>
                </m:fPr>
                <m:num>
                  <m:r>
                    <w:rPr>
                      <w:rFonts w:ascii="Cambria Math" w:hAnsi="宋体"/>
                    </w:rPr>
                    <m:t>4q</m:t>
                  </m:r>
                </m:num>
                <m:den>
                  <m:r>
                    <w:rPr>
                      <w:rFonts w:ascii="Cambria Math" w:hAnsi="宋体" w:hint="eastAsia"/>
                    </w:rPr>
                    <m:t>πv</m:t>
                  </m:r>
                </m:den>
              </m:f>
            </m:e>
          </m:rad>
          <m:r>
            <w:rPr>
              <w:rFonts w:ascii="Cambria Math" w:hAnsi="宋体"/>
            </w:rPr>
            <m:t>=</m:t>
          </m:r>
          <m:rad>
            <m:radPr>
              <m:degHide m:val="1"/>
              <m:ctrlPr>
                <w:rPr>
                  <w:rFonts w:ascii="Cambria Math" w:hAnsi="宋体"/>
                  <w:i/>
                </w:rPr>
              </m:ctrlPr>
            </m:radPr>
            <m:deg/>
            <m:e>
              <m:f>
                <m:fPr>
                  <m:ctrlPr>
                    <w:rPr>
                      <w:rFonts w:ascii="Cambria Math" w:hAnsi="宋体"/>
                      <w:i/>
                    </w:rPr>
                  </m:ctrlPr>
                </m:fPr>
                <m:num>
                  <m:r>
                    <w:rPr>
                      <w:rFonts w:ascii="Cambria Math" w:hAnsi="宋体"/>
                    </w:rPr>
                    <m:t>4</m:t>
                  </m:r>
                  <m:r>
                    <w:rPr>
                      <w:rFonts w:ascii="Cambria Math" w:hAnsi="宋体" w:hint="eastAsia"/>
                    </w:rPr>
                    <m:t>×</m:t>
                  </m:r>
                  <m:r>
                    <w:rPr>
                      <w:rFonts w:ascii="Cambria Math" w:hAnsi="宋体"/>
                    </w:rPr>
                    <m:t>30</m:t>
                  </m:r>
                  <m:r>
                    <w:rPr>
                      <w:rFonts w:ascii="Cambria Math" w:hAnsi="宋体" w:hint="eastAsia"/>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num>
                <m:den>
                  <m:r>
                    <w:rPr>
                      <w:rFonts w:ascii="Cambria Math" w:hAnsi="宋体"/>
                    </w:rPr>
                    <m:t>60</m:t>
                  </m:r>
                  <m:r>
                    <w:rPr>
                      <w:rFonts w:ascii="Cambria Math" w:hAnsi="宋体" w:hint="eastAsia"/>
                    </w:rPr>
                    <m:t>×</m:t>
                  </m:r>
                  <m:r>
                    <w:rPr>
                      <w:rFonts w:ascii="Cambria Math" w:hAnsi="宋体" w:hint="eastAsia"/>
                    </w:rPr>
                    <m:t>π</m:t>
                  </m:r>
                  <m:r>
                    <w:rPr>
                      <w:rFonts w:ascii="Cambria Math" w:hAnsi="宋体" w:hint="eastAsia"/>
                    </w:rPr>
                    <m:t>×</m:t>
                  </m:r>
                  <m:r>
                    <w:rPr>
                      <w:rFonts w:ascii="Cambria Math" w:hAnsi="宋体"/>
                    </w:rPr>
                    <m:t>4</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3</m:t>
                      </m:r>
                    </m:sup>
                  </m:sSup>
                </m:den>
              </m:f>
              <m:ctrlPr>
                <w:rPr>
                  <w:rFonts w:ascii="Cambria Math" w:hAnsi="Cambria Math"/>
                  <w:i/>
                </w:rPr>
              </m:ctrlPr>
            </m:e>
          </m:rad>
          <m:r>
            <w:rPr>
              <w:rFonts w:ascii="Cambria Math" w:hAnsi="宋体"/>
            </w:rPr>
            <m:t>mm=12.6mm</m:t>
          </m:r>
        </m:oMath>
      </m:oMathPara>
    </w:p>
    <w:p w14:paraId="070D8F05" w14:textId="150C23BA" w:rsidR="009453BB" w:rsidRDefault="009453BB" w:rsidP="009453BB">
      <w:pPr>
        <w:spacing w:line="360" w:lineRule="auto"/>
        <w:ind w:firstLine="435"/>
        <w:rPr>
          <w:rFonts w:ascii="宋体" w:hAnsi="宋体"/>
        </w:rPr>
      </w:pPr>
      <w:r>
        <w:rPr>
          <w:rFonts w:ascii="宋体" w:hAnsi="宋体" w:hint="eastAsia"/>
        </w:rPr>
        <w:t>综合诸因素，现取油管的内径d为1</w:t>
      </w:r>
      <w:r w:rsidR="001A52A1">
        <w:rPr>
          <w:rFonts w:ascii="宋体" w:hAnsi="宋体"/>
        </w:rPr>
        <w:t>5</w:t>
      </w:r>
      <w:r>
        <w:rPr>
          <w:rFonts w:ascii="宋体" w:hAnsi="宋体" w:hint="eastAsia"/>
        </w:rPr>
        <w:t>mm。</w:t>
      </w:r>
    </w:p>
    <w:p w14:paraId="2E346E29" w14:textId="39D39755" w:rsidR="009453BB" w:rsidRDefault="009453BB" w:rsidP="009453BB">
      <w:pPr>
        <w:spacing w:line="360" w:lineRule="auto"/>
        <w:ind w:firstLineChars="200" w:firstLine="420"/>
        <w:rPr>
          <w:rFonts w:ascii="宋体" w:hAnsi="宋体"/>
        </w:rPr>
      </w:pPr>
      <w:r>
        <w:rPr>
          <w:rFonts w:ascii="宋体" w:hAnsi="宋体" w:hint="eastAsia"/>
        </w:rPr>
        <w:t>吸油管同样可按上式计算（q=</w:t>
      </w:r>
      <w:r w:rsidR="00A93636">
        <w:rPr>
          <w:rFonts w:ascii="宋体" w:hAnsi="宋体"/>
        </w:rPr>
        <w:t>35.2</w:t>
      </w:r>
      <w:r>
        <w:rPr>
          <w:rFonts w:ascii="宋体" w:hAnsi="宋体" w:hint="eastAsia"/>
        </w:rPr>
        <w:t>L/min、v=1.5m/s），选参照YBX-</w:t>
      </w:r>
      <w:r w:rsidR="00677C3E">
        <w:rPr>
          <w:rFonts w:ascii="宋体" w:hAnsi="宋体"/>
        </w:rPr>
        <w:t>25</w:t>
      </w:r>
      <w:r>
        <w:rPr>
          <w:rFonts w:ascii="宋体" w:hAnsi="宋体" w:hint="eastAsia"/>
        </w:rPr>
        <w:t>变量泵吸油口连接尺寸，取吸油管内径d为25mm。</w:t>
      </w:r>
    </w:p>
    <w:p w14:paraId="1306F872" w14:textId="5E6793D5" w:rsidR="00EB1D75" w:rsidRDefault="00EB1D75" w:rsidP="00EB1D75">
      <w:pPr>
        <w:spacing w:line="360" w:lineRule="auto"/>
        <w:ind w:firstLineChars="231" w:firstLine="485"/>
        <w:rPr>
          <w:rFonts w:ascii="宋体" w:hAnsi="宋体"/>
        </w:rPr>
      </w:pPr>
      <m:oMathPara>
        <m:oMath>
          <m:r>
            <w:rPr>
              <w:rFonts w:ascii="Cambria Math" w:hAnsi="宋体"/>
            </w:rPr>
            <m:t>d=</m:t>
          </m:r>
          <m:rad>
            <m:radPr>
              <m:degHide m:val="1"/>
              <m:ctrlPr>
                <w:rPr>
                  <w:rFonts w:ascii="Cambria Math" w:hAnsi="宋体"/>
                  <w:i/>
                </w:rPr>
              </m:ctrlPr>
            </m:radPr>
            <m:deg/>
            <m:e>
              <m:f>
                <m:fPr>
                  <m:ctrlPr>
                    <w:rPr>
                      <w:rFonts w:ascii="Cambria Math" w:hAnsi="宋体"/>
                      <w:i/>
                    </w:rPr>
                  </m:ctrlPr>
                </m:fPr>
                <m:num>
                  <m:r>
                    <w:rPr>
                      <w:rFonts w:ascii="Cambria Math" w:hAnsi="宋体"/>
                    </w:rPr>
                    <m:t>4q</m:t>
                  </m:r>
                </m:num>
                <m:den>
                  <m:r>
                    <w:rPr>
                      <w:rFonts w:ascii="Cambria Math" w:hAnsi="宋体" w:hint="eastAsia"/>
                    </w:rPr>
                    <m:t>πv</m:t>
                  </m:r>
                </m:den>
              </m:f>
            </m:e>
          </m:rad>
          <m:r>
            <w:rPr>
              <w:rFonts w:ascii="Cambria Math" w:hAnsi="宋体"/>
            </w:rPr>
            <m:t>=</m:t>
          </m:r>
          <m:rad>
            <m:radPr>
              <m:degHide m:val="1"/>
              <m:ctrlPr>
                <w:rPr>
                  <w:rFonts w:ascii="Cambria Math" w:hAnsi="宋体"/>
                  <w:i/>
                </w:rPr>
              </m:ctrlPr>
            </m:radPr>
            <m:deg/>
            <m:e>
              <m:f>
                <m:fPr>
                  <m:ctrlPr>
                    <w:rPr>
                      <w:rFonts w:ascii="Cambria Math" w:hAnsi="宋体"/>
                      <w:i/>
                    </w:rPr>
                  </m:ctrlPr>
                </m:fPr>
                <m:num>
                  <m:r>
                    <w:rPr>
                      <w:rFonts w:ascii="Cambria Math" w:hAnsi="宋体"/>
                    </w:rPr>
                    <m:t>4</m:t>
                  </m:r>
                  <m:r>
                    <w:rPr>
                      <w:rFonts w:ascii="Cambria Math" w:hAnsi="宋体" w:hint="eastAsia"/>
                    </w:rPr>
                    <m:t>×</m:t>
                  </m:r>
                  <m:r>
                    <w:rPr>
                      <w:rFonts w:ascii="Cambria Math" w:hAnsi="宋体"/>
                    </w:rPr>
                    <m:t>35.2</m:t>
                  </m:r>
                  <m:r>
                    <w:rPr>
                      <w:rFonts w:ascii="Cambria Math" w:hAnsi="宋体" w:hint="eastAsia"/>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num>
                <m:den>
                  <m:r>
                    <w:rPr>
                      <w:rFonts w:ascii="Cambria Math" w:hAnsi="宋体" w:hint="eastAsia"/>
                    </w:rPr>
                    <m:t>π</m:t>
                  </m:r>
                  <m:r>
                    <w:rPr>
                      <w:rFonts w:ascii="Cambria Math" w:hAnsi="宋体" w:hint="eastAsia"/>
                    </w:rPr>
                    <m:t>×</m:t>
                  </m:r>
                  <m:r>
                    <w:rPr>
                      <w:rFonts w:ascii="Cambria Math" w:hAnsi="宋体"/>
                    </w:rPr>
                    <m:t>60</m:t>
                  </m:r>
                  <m:r>
                    <w:rPr>
                      <w:rFonts w:ascii="Cambria Math" w:hAnsi="宋体" w:hint="eastAsia"/>
                    </w:rPr>
                    <m:t>×</m:t>
                  </m:r>
                  <m:r>
                    <w:rPr>
                      <w:rFonts w:ascii="Cambria Math" w:hAnsi="宋体"/>
                    </w:rPr>
                    <m:t>1.5</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3</m:t>
                      </m:r>
                    </m:sup>
                  </m:sSup>
                </m:den>
              </m:f>
              <m:ctrlPr>
                <w:rPr>
                  <w:rFonts w:ascii="Cambria Math" w:hAnsi="Cambria Math"/>
                  <w:i/>
                </w:rPr>
              </m:ctrlPr>
            </m:e>
          </m:rad>
          <m:r>
            <w:rPr>
              <w:rFonts w:ascii="Cambria Math" w:hAnsi="宋体"/>
            </w:rPr>
            <m:t>mm=22.3mm</m:t>
          </m:r>
        </m:oMath>
      </m:oMathPara>
    </w:p>
    <w:p w14:paraId="2C72EF57" w14:textId="77777777" w:rsidR="009453BB" w:rsidRPr="003A2ABB" w:rsidRDefault="003A2ABB" w:rsidP="003A2ABB">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70" w:name="_Toc92126125"/>
      <w:r>
        <w:rPr>
          <w:rFonts w:ascii="Times New Roman" w:hAnsi="Times New Roman" w:cs="Times New Roman" w:hint="eastAsia"/>
          <w:b/>
          <w:bCs/>
          <w:kern w:val="2"/>
          <w:sz w:val="24"/>
        </w:rPr>
        <w:t>3.5</w:t>
      </w:r>
      <w:r w:rsidR="009453BB" w:rsidRPr="003A2ABB">
        <w:rPr>
          <w:rFonts w:ascii="Times New Roman" w:hAnsi="Times New Roman" w:cs="Times New Roman" w:hint="eastAsia"/>
          <w:b/>
          <w:bCs/>
          <w:kern w:val="2"/>
          <w:sz w:val="24"/>
        </w:rPr>
        <w:t>液压油箱容积的确定</w:t>
      </w:r>
      <w:bookmarkEnd w:id="70"/>
    </w:p>
    <w:p w14:paraId="5054AB48" w14:textId="77777777" w:rsidR="009453BB" w:rsidRDefault="009453BB" w:rsidP="009453BB">
      <w:pPr>
        <w:spacing w:line="360" w:lineRule="auto"/>
        <w:ind w:firstLine="435"/>
        <w:rPr>
          <w:rFonts w:ascii="宋体" w:hAnsi="宋体"/>
        </w:rPr>
      </w:pPr>
      <w:r>
        <w:rPr>
          <w:rFonts w:ascii="宋体" w:hAnsi="宋体" w:hint="eastAsia"/>
        </w:rPr>
        <w:t>本设计为中压液压系统，液压油箱有效容量按泵的流量的5-7倍来确定，参照文献[2],现选用容量为250L的油箱。</w:t>
      </w:r>
    </w:p>
    <w:p w14:paraId="1072356E" w14:textId="77777777" w:rsidR="002F352D" w:rsidRDefault="002F352D" w:rsidP="00B46614">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r>
        <w:rPr>
          <w:rStyle w:val="20"/>
          <w:rFonts w:ascii="Cambria" w:eastAsia="宋体" w:hAnsi="Cambria" w:cs="Times New Roman"/>
          <w:kern w:val="2"/>
        </w:rPr>
        <w:br w:type="page"/>
      </w:r>
    </w:p>
    <w:p w14:paraId="5B3BB85B" w14:textId="58BAC707" w:rsidR="009453BB" w:rsidRPr="00B46614" w:rsidRDefault="00B46614" w:rsidP="00B46614">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bookmarkStart w:id="71" w:name="_Toc92126126"/>
      <w:r>
        <w:rPr>
          <w:rStyle w:val="20"/>
          <w:rFonts w:ascii="Cambria" w:eastAsia="宋体" w:hAnsi="Cambria" w:cs="Times New Roman" w:hint="eastAsia"/>
          <w:kern w:val="2"/>
        </w:rPr>
        <w:lastRenderedPageBreak/>
        <w:t>四</w:t>
      </w:r>
      <w:r w:rsidR="00992B35">
        <w:rPr>
          <w:rStyle w:val="20"/>
          <w:rFonts w:ascii="Cambria" w:eastAsia="宋体" w:hAnsi="Cambria" w:cs="Times New Roman" w:hint="eastAsia"/>
          <w:kern w:val="2"/>
        </w:rPr>
        <w:t>.</w:t>
      </w:r>
      <w:r w:rsidR="009453BB" w:rsidRPr="00B46614">
        <w:rPr>
          <w:rStyle w:val="20"/>
          <w:rFonts w:ascii="Cambria" w:eastAsia="宋体" w:hAnsi="Cambria" w:cs="Times New Roman" w:hint="eastAsia"/>
          <w:kern w:val="2"/>
        </w:rPr>
        <w:t>液压系统的验算</w:t>
      </w:r>
      <w:bookmarkEnd w:id="71"/>
    </w:p>
    <w:p w14:paraId="1D1C54AD" w14:textId="44900574" w:rsidR="009453BB" w:rsidRDefault="009453BB" w:rsidP="00C64901">
      <w:pPr>
        <w:spacing w:line="360" w:lineRule="auto"/>
        <w:ind w:firstLine="437"/>
        <w:rPr>
          <w:rFonts w:ascii="宋体" w:hAnsi="宋体"/>
        </w:rPr>
      </w:pPr>
      <w:r>
        <w:rPr>
          <w:rFonts w:ascii="宋体" w:hAnsi="宋体" w:hint="eastAsia"/>
        </w:rPr>
        <w:t>已知该液压系统中进、回油路的内径为1</w:t>
      </w:r>
      <w:r w:rsidR="001A52A1">
        <w:rPr>
          <w:rFonts w:ascii="宋体" w:hAnsi="宋体"/>
        </w:rPr>
        <w:t>5</w:t>
      </w:r>
      <w:r>
        <w:rPr>
          <w:rFonts w:ascii="宋体" w:hAnsi="宋体" w:hint="eastAsia"/>
        </w:rPr>
        <w:t>mm，各段油管的长度分别为：AB=0.3m，</w:t>
      </w:r>
      <w:r w:rsidR="00A97ED1">
        <w:rPr>
          <w:rFonts w:ascii="宋体" w:hAnsi="宋体"/>
        </w:rPr>
        <w:t>A</w:t>
      </w:r>
      <w:r>
        <w:rPr>
          <w:rFonts w:ascii="宋体" w:hAnsi="宋体" w:hint="eastAsia"/>
        </w:rPr>
        <w:t>C=1.7m，</w:t>
      </w:r>
      <w:r w:rsidR="00A97ED1">
        <w:rPr>
          <w:rFonts w:ascii="宋体" w:hAnsi="宋体"/>
        </w:rPr>
        <w:t>A</w:t>
      </w:r>
      <w:r>
        <w:rPr>
          <w:rFonts w:ascii="宋体" w:hAnsi="宋体" w:hint="eastAsia"/>
        </w:rPr>
        <w:t>D=1.7m，DE=2m。</w:t>
      </w:r>
      <w:r w:rsidR="007F5EAA">
        <w:rPr>
          <w:rFonts w:ascii="宋体" w:hAnsi="宋体" w:hint="eastAsia"/>
        </w:rPr>
        <w:t>选用L</w:t>
      </w:r>
      <w:r w:rsidR="007F5EAA">
        <w:rPr>
          <w:rFonts w:ascii="宋体" w:hAnsi="宋体"/>
        </w:rPr>
        <w:t>-HL32</w:t>
      </w:r>
      <w:r w:rsidR="007F5EAA">
        <w:rPr>
          <w:rFonts w:ascii="宋体" w:hAnsi="宋体" w:hint="eastAsia"/>
        </w:rPr>
        <w:t>液压油，考虑到油的最低温度为1</w:t>
      </w:r>
      <w:r w:rsidR="007F5EAA">
        <w:rPr>
          <w:rFonts w:ascii="宋体" w:hAnsi="宋体"/>
        </w:rPr>
        <w:t>5</w:t>
      </w:r>
      <w:r w:rsidR="007F5EAA">
        <w:rPr>
          <w:rFonts w:ascii="宋体" w:hAnsi="宋体" w:hint="eastAsia"/>
        </w:rPr>
        <w:t>℃，查得1</w:t>
      </w:r>
      <w:r w:rsidR="007F5EAA">
        <w:rPr>
          <w:rFonts w:ascii="宋体" w:hAnsi="宋体"/>
        </w:rPr>
        <w:t>5</w:t>
      </w:r>
      <w:r w:rsidR="007F5EAA">
        <w:rPr>
          <w:rFonts w:ascii="宋体" w:hAnsi="宋体" w:hint="eastAsia"/>
        </w:rPr>
        <w:t>℃</w:t>
      </w:r>
      <w:r w:rsidR="00E2466B">
        <w:rPr>
          <w:rFonts w:ascii="宋体" w:hAnsi="宋体" w:hint="eastAsia"/>
        </w:rPr>
        <w:t>时该</w:t>
      </w:r>
      <w:r>
        <w:rPr>
          <w:rFonts w:ascii="宋体" w:hAnsi="宋体" w:hint="eastAsia"/>
        </w:rPr>
        <w:t>液压油的运动粘度</w:t>
      </w:r>
      <m:oMath>
        <m:r>
          <w:rPr>
            <w:rFonts w:ascii="Cambria Math" w:hAnsi="Cambria Math"/>
          </w:rPr>
          <m:t>ν</m:t>
        </m:r>
      </m:oMath>
      <w:r w:rsidR="00C64901">
        <w:rPr>
          <w:rFonts w:ascii="宋体" w:hAnsi="宋体" w:hint="eastAsia"/>
        </w:rPr>
        <w:t xml:space="preserve"> </w:t>
      </w:r>
      <w:r>
        <w:rPr>
          <w:rFonts w:ascii="宋体" w:hAnsi="宋体" w:hint="eastAsia"/>
        </w:rPr>
        <w:t>=</w:t>
      </w:r>
      <w:r w:rsidR="00C038E1">
        <w:rPr>
          <w:rFonts w:ascii="宋体" w:hAnsi="宋体"/>
        </w:rPr>
        <w:t>150</w:t>
      </w:r>
      <w:r w:rsidR="00C038E1">
        <w:rPr>
          <w:rFonts w:ascii="宋体" w:hAnsi="宋体" w:hint="eastAsia"/>
        </w:rPr>
        <w:t>cst</w:t>
      </w:r>
      <w:r w:rsidR="00C038E1">
        <w:rPr>
          <w:rFonts w:ascii="宋体" w:hAnsi="宋体"/>
        </w:rPr>
        <w:t>=</w:t>
      </w:r>
      <w:r>
        <w:rPr>
          <w:rFonts w:ascii="宋体" w:hAnsi="宋体" w:hint="eastAsia"/>
        </w:rPr>
        <w:t>1.5cm</w:t>
      </w:r>
      <w:r>
        <w:rPr>
          <w:rFonts w:ascii="宋体" w:hAnsi="宋体" w:hint="eastAsia"/>
          <w:vertAlign w:val="superscript"/>
        </w:rPr>
        <w:t>2</w:t>
      </w:r>
      <w:r>
        <w:rPr>
          <w:rFonts w:ascii="宋体" w:hAnsi="宋体" w:hint="eastAsia"/>
        </w:rPr>
        <w:t>/s，油的密度ρ=920kg/</w:t>
      </w:r>
      <m:oMath>
        <m:sSup>
          <m:sSupPr>
            <m:ctrlPr>
              <w:rPr>
                <w:rFonts w:ascii="Cambria Math" w:hAnsi="宋体"/>
                <w:i/>
              </w:rPr>
            </m:ctrlPr>
          </m:sSupPr>
          <m:e>
            <m:r>
              <w:rPr>
                <w:rFonts w:ascii="Cambria Math" w:hAnsi="宋体"/>
              </w:rPr>
              <m:t>m</m:t>
            </m:r>
          </m:e>
          <m:sup>
            <m:r>
              <w:rPr>
                <w:rFonts w:ascii="Cambria Math" w:hAnsi="宋体"/>
              </w:rPr>
              <m:t>3</m:t>
            </m:r>
          </m:sup>
        </m:sSup>
      </m:oMath>
      <w:r>
        <w:rPr>
          <w:rFonts w:ascii="宋体" w:hAnsi="宋体" w:hint="eastAsia"/>
        </w:rPr>
        <w:t>。</w:t>
      </w:r>
    </w:p>
    <w:p w14:paraId="62E92D9D" w14:textId="77777777" w:rsidR="009453BB" w:rsidRPr="004C5C73" w:rsidRDefault="004C5C73" w:rsidP="004C5C73">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72" w:name="_Toc92126127"/>
      <w:r>
        <w:rPr>
          <w:rFonts w:ascii="Times New Roman" w:hAnsi="Times New Roman" w:cs="Times New Roman" w:hint="eastAsia"/>
          <w:b/>
          <w:bCs/>
          <w:kern w:val="2"/>
          <w:sz w:val="24"/>
        </w:rPr>
        <w:t>4.1</w:t>
      </w:r>
      <w:r w:rsidR="009453BB" w:rsidRPr="004C5C73">
        <w:rPr>
          <w:rFonts w:ascii="Times New Roman" w:hAnsi="Times New Roman" w:cs="Times New Roman" w:hint="eastAsia"/>
          <w:b/>
          <w:bCs/>
          <w:kern w:val="2"/>
          <w:sz w:val="24"/>
        </w:rPr>
        <w:t>压力损失的验算</w:t>
      </w:r>
      <w:bookmarkEnd w:id="72"/>
    </w:p>
    <w:p w14:paraId="2687C5CA" w14:textId="560F74B1" w:rsidR="009453BB" w:rsidRPr="001947A4" w:rsidRDefault="00F2083A" w:rsidP="00F2083A">
      <w:pPr>
        <w:spacing w:line="360" w:lineRule="auto"/>
        <w:outlineLvl w:val="2"/>
        <w:rPr>
          <w:rFonts w:ascii="黑体" w:eastAsia="黑体" w:hAnsi="宋体"/>
          <w:b/>
        </w:rPr>
      </w:pPr>
      <w:bookmarkStart w:id="73" w:name="_Toc92126128"/>
      <w:r>
        <w:rPr>
          <w:rFonts w:ascii="黑体" w:eastAsia="黑体" w:hAnsi="宋体" w:hint="eastAsia"/>
          <w:b/>
        </w:rPr>
        <w:t>（1）</w:t>
      </w:r>
      <w:r w:rsidR="009453BB" w:rsidRPr="001947A4">
        <w:rPr>
          <w:rFonts w:ascii="黑体" w:eastAsia="黑体" w:hAnsi="宋体" w:hint="eastAsia"/>
          <w:b/>
        </w:rPr>
        <w:t>工进时油路压力损失</w:t>
      </w:r>
      <w:bookmarkEnd w:id="73"/>
    </w:p>
    <w:p w14:paraId="41BBA37C" w14:textId="77777777" w:rsidR="009453BB" w:rsidRPr="00B41CBE" w:rsidRDefault="009453BB" w:rsidP="00B41CBE">
      <w:pPr>
        <w:spacing w:line="360" w:lineRule="auto"/>
        <w:outlineLvl w:val="3"/>
        <w:rPr>
          <w:rFonts w:ascii="宋体" w:hAnsi="宋体"/>
          <w:sz w:val="24"/>
          <w:szCs w:val="24"/>
        </w:rPr>
      </w:pPr>
      <w:r w:rsidRPr="00B41CBE">
        <w:rPr>
          <w:rFonts w:ascii="宋体" w:hAnsi="宋体" w:hint="eastAsia"/>
          <w:sz w:val="24"/>
          <w:szCs w:val="24"/>
        </w:rPr>
        <w:t>1）工作进给时进油路压力损失</w:t>
      </w:r>
    </w:p>
    <w:p w14:paraId="567BA25D" w14:textId="1BFAEA2B" w:rsidR="009453BB" w:rsidRDefault="009453BB" w:rsidP="009453BB">
      <w:pPr>
        <w:spacing w:line="360" w:lineRule="auto"/>
        <w:ind w:firstLineChars="200" w:firstLine="420"/>
        <w:rPr>
          <w:rFonts w:ascii="宋体" w:hAnsi="宋体"/>
        </w:rPr>
      </w:pPr>
      <w:r>
        <w:rPr>
          <w:rFonts w:ascii="宋体" w:hAnsi="宋体" w:hint="eastAsia"/>
        </w:rPr>
        <w:t>运动部件工作进给时的最大速度为0.</w:t>
      </w:r>
      <w:r w:rsidR="006972D6">
        <w:rPr>
          <w:rFonts w:ascii="宋体" w:hAnsi="宋体"/>
        </w:rPr>
        <w:t>5</w:t>
      </w:r>
      <w:r>
        <w:rPr>
          <w:rFonts w:ascii="宋体" w:hAnsi="宋体" w:hint="eastAsia"/>
        </w:rPr>
        <w:t>m/min，进给时的最大流量为</w:t>
      </w:r>
      <w:r w:rsidR="00D21904">
        <w:rPr>
          <w:rFonts w:ascii="宋体" w:hAnsi="宋体"/>
        </w:rPr>
        <w:t>6.14</w:t>
      </w:r>
      <w:r>
        <w:rPr>
          <w:rFonts w:ascii="宋体" w:hAnsi="宋体" w:hint="eastAsia"/>
        </w:rPr>
        <w:t>L/min，则液压油在管内流速v</w:t>
      </w:r>
      <w:r>
        <w:rPr>
          <w:rFonts w:ascii="宋体" w:hAnsi="宋体" w:hint="eastAsia"/>
          <w:vertAlign w:val="subscript"/>
        </w:rPr>
        <w:t>1</w:t>
      </w:r>
      <w:r>
        <w:rPr>
          <w:rFonts w:ascii="宋体" w:hAnsi="宋体" w:hint="eastAsia"/>
        </w:rPr>
        <w:t>为</w:t>
      </w:r>
    </w:p>
    <w:p w14:paraId="6010AD37" w14:textId="2EAE6BA1" w:rsidR="009453BB" w:rsidRDefault="008A613E" w:rsidP="00C64901">
      <w:pPr>
        <w:spacing w:line="360" w:lineRule="auto"/>
        <w:ind w:firstLineChars="200" w:firstLine="420"/>
        <w:rPr>
          <w:rFonts w:ascii="宋体" w:hAnsi="宋体"/>
        </w:rPr>
      </w:pPr>
      <m:oMathPara>
        <m:oMath>
          <m:sSub>
            <m:sSubPr>
              <m:ctrlPr>
                <w:rPr>
                  <w:rFonts w:ascii="Cambria Math" w:hAnsi="宋体"/>
                  <w:i/>
                </w:rPr>
              </m:ctrlPr>
            </m:sSubPr>
            <m:e>
              <m:r>
                <w:rPr>
                  <w:rFonts w:ascii="Cambria Math" w:hAnsi="宋体"/>
                </w:rPr>
                <m:t>V</m:t>
              </m:r>
            </m:e>
            <m:sub>
              <m:r>
                <w:rPr>
                  <w:rFonts w:ascii="Cambria Math" w:hAnsi="宋体"/>
                </w:rPr>
                <m:t>1</m:t>
              </m:r>
            </m:sub>
          </m:sSub>
          <m:r>
            <w:rPr>
              <w:rFonts w:ascii="Cambria Math" w:hAnsi="宋体"/>
            </w:rPr>
            <m:t>=</m:t>
          </m:r>
          <m:f>
            <m:fPr>
              <m:ctrlPr>
                <w:rPr>
                  <w:rFonts w:ascii="Cambria Math" w:hAnsi="宋体"/>
                  <w:i/>
                </w:rPr>
              </m:ctrlPr>
            </m:fPr>
            <m:num>
              <m:r>
                <w:rPr>
                  <w:rFonts w:ascii="Cambria Math" w:hAnsi="宋体"/>
                </w:rPr>
                <m:t>q</m:t>
              </m:r>
            </m:num>
            <m:den>
              <m:f>
                <m:fPr>
                  <m:ctrlPr>
                    <w:rPr>
                      <w:rFonts w:ascii="Cambria Math" w:hAnsi="宋体"/>
                      <w:i/>
                    </w:rPr>
                  </m:ctrlPr>
                </m:fPr>
                <m:num>
                  <m:r>
                    <w:rPr>
                      <w:rFonts w:ascii="Cambria Math" w:hAnsi="宋体"/>
                    </w:rPr>
                    <m:t>π</m:t>
                  </m:r>
                </m:num>
                <m:den>
                  <m:r>
                    <w:rPr>
                      <w:rFonts w:ascii="Cambria Math" w:hAnsi="宋体"/>
                    </w:rPr>
                    <m:t>4</m:t>
                  </m:r>
                </m:den>
              </m:f>
              <m:sSup>
                <m:sSupPr>
                  <m:ctrlPr>
                    <w:rPr>
                      <w:rFonts w:ascii="Cambria Math" w:hAnsi="宋体"/>
                      <w:i/>
                    </w:rPr>
                  </m:ctrlPr>
                </m:sSupPr>
                <m:e>
                  <m:r>
                    <w:rPr>
                      <w:rFonts w:ascii="Cambria Math" w:hAnsi="宋体"/>
                    </w:rPr>
                    <m:t>d</m:t>
                  </m:r>
                </m:e>
                <m:sup>
                  <m:r>
                    <w:rPr>
                      <w:rFonts w:ascii="Cambria Math" w:hAnsi="宋体"/>
                    </w:rPr>
                    <m:t>2</m:t>
                  </m:r>
                </m:sup>
              </m:sSup>
              <m:ctrlPr>
                <w:rPr>
                  <w:rFonts w:ascii="Cambria Math" w:hAnsi="Cambria Math"/>
                  <w:i/>
                </w:rPr>
              </m:ctrlPr>
            </m:den>
          </m:f>
          <m:r>
            <w:rPr>
              <w:rFonts w:ascii="Cambria Math" w:hAnsi="宋体"/>
            </w:rPr>
            <m:t>=</m:t>
          </m:r>
          <m:f>
            <m:fPr>
              <m:ctrlPr>
                <w:rPr>
                  <w:rFonts w:ascii="Cambria Math" w:hAnsi="宋体"/>
                  <w:i/>
                </w:rPr>
              </m:ctrlPr>
            </m:fPr>
            <m:num>
              <m:r>
                <w:rPr>
                  <w:rFonts w:ascii="Cambria Math" w:hAnsi="宋体"/>
                </w:rPr>
                <m:t>4</m:t>
              </m:r>
              <m:r>
                <w:rPr>
                  <w:rFonts w:ascii="Cambria Math" w:hAnsi="宋体"/>
                </w:rPr>
                <m:t>×</m:t>
              </m:r>
              <m:r>
                <w:rPr>
                  <w:rFonts w:ascii="Cambria Math" w:hAnsi="宋体"/>
                </w:rPr>
                <m:t>6.14</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3</m:t>
                  </m:r>
                </m:sup>
              </m:sSup>
            </m:num>
            <m:den>
              <m:r>
                <w:rPr>
                  <w:rFonts w:ascii="Cambria Math" w:hAnsi="宋体"/>
                </w:rPr>
                <m:t>3.14</m:t>
              </m:r>
              <m:r>
                <w:rPr>
                  <w:rFonts w:ascii="Cambria Math" w:hAnsi="宋体"/>
                </w:rPr>
                <m:t>×</m:t>
              </m:r>
              <m:sSup>
                <m:sSupPr>
                  <m:ctrlPr>
                    <w:rPr>
                      <w:rFonts w:ascii="Cambria Math" w:hAnsi="宋体"/>
                      <w:i/>
                    </w:rPr>
                  </m:ctrlPr>
                </m:sSupPr>
                <m:e>
                  <m:r>
                    <w:rPr>
                      <w:rFonts w:ascii="Cambria Math" w:hAnsi="宋体"/>
                    </w:rPr>
                    <m:t>1.5</m:t>
                  </m:r>
                </m:e>
                <m:sup>
                  <m:r>
                    <w:rPr>
                      <w:rFonts w:ascii="Cambria Math" w:hAnsi="宋体"/>
                    </w:rPr>
                    <m:t>2</m:t>
                  </m:r>
                </m:sup>
              </m:sSup>
              <m:r>
                <w:rPr>
                  <w:rFonts w:ascii="Cambria Math" w:hAnsi="宋体" w:hint="eastAsia"/>
                </w:rPr>
                <m:t>×</m:t>
              </m:r>
              <m:r>
                <w:rPr>
                  <w:rFonts w:ascii="Cambria Math" w:hAnsi="宋体"/>
                </w:rPr>
                <m:t>60</m:t>
              </m:r>
              <m:ctrlPr>
                <w:rPr>
                  <w:rFonts w:ascii="Cambria Math" w:hAnsi="Cambria Math"/>
                  <w:i/>
                </w:rPr>
              </m:ctrlPr>
            </m:den>
          </m:f>
          <m:r>
            <w:rPr>
              <w:rFonts w:ascii="Cambria Math" w:hAnsi="宋体"/>
            </w:rPr>
            <m:t>cm/</m:t>
          </m:r>
          <m:func>
            <m:funcPr>
              <m:ctrlPr>
                <w:rPr>
                  <w:rFonts w:ascii="Cambria Math" w:hAnsi="宋体"/>
                  <w:i/>
                </w:rPr>
              </m:ctrlPr>
            </m:funcPr>
            <m:fName>
              <m:r>
                <w:rPr>
                  <w:rFonts w:ascii="Cambria Math" w:hAnsi="宋体" w:hint="eastAsia"/>
                </w:rPr>
                <m:t>s</m:t>
              </m:r>
            </m:fName>
            <m:e>
              <m:r>
                <w:rPr>
                  <w:rFonts w:ascii="Cambria Math" w:hAnsi="宋体" w:hint="eastAsia"/>
                </w:rPr>
                <m:t>≈</m:t>
              </m:r>
            </m:e>
          </m:func>
          <m:r>
            <w:rPr>
              <w:rFonts w:ascii="Cambria Math" w:hAnsi="宋体"/>
            </w:rPr>
            <m:t>58cm/s</m:t>
          </m:r>
        </m:oMath>
      </m:oMathPara>
    </w:p>
    <w:p w14:paraId="7AD1F23D" w14:textId="77777777" w:rsidR="009453BB" w:rsidRDefault="009453BB" w:rsidP="009453BB">
      <w:pPr>
        <w:spacing w:line="360" w:lineRule="auto"/>
        <w:rPr>
          <w:rFonts w:ascii="宋体" w:hAnsi="宋体"/>
        </w:rPr>
      </w:pPr>
      <w:r>
        <w:rPr>
          <w:rFonts w:ascii="宋体" w:hAnsi="宋体" w:hint="eastAsia"/>
        </w:rPr>
        <w:t>管道流动雷诺数Re</w:t>
      </w:r>
      <w:r>
        <w:rPr>
          <w:rFonts w:ascii="宋体" w:hAnsi="宋体" w:hint="eastAsia"/>
          <w:vertAlign w:val="subscript"/>
        </w:rPr>
        <w:t>1</w:t>
      </w:r>
      <w:r>
        <w:rPr>
          <w:rFonts w:ascii="宋体" w:hAnsi="宋体" w:hint="eastAsia"/>
        </w:rPr>
        <w:t>为</w:t>
      </w:r>
    </w:p>
    <w:p w14:paraId="63471780" w14:textId="224CEE2E" w:rsidR="009453BB" w:rsidRDefault="008A613E" w:rsidP="00C64901">
      <w:pPr>
        <w:spacing w:line="360" w:lineRule="auto"/>
        <w:rPr>
          <w:rFonts w:ascii="宋体" w:hAnsi="宋体"/>
        </w:rPr>
      </w:pPr>
      <m:oMathPara>
        <m:oMath>
          <m:sSub>
            <m:sSubPr>
              <m:ctrlPr>
                <w:rPr>
                  <w:rFonts w:ascii="Cambria Math" w:hAnsi="宋体"/>
                  <w:i/>
                </w:rPr>
              </m:ctrlPr>
            </m:sSubPr>
            <m:e>
              <m:r>
                <w:rPr>
                  <w:rFonts w:ascii="Cambria Math" w:hAnsi="宋体"/>
                </w:rPr>
                <m:t>R</m:t>
              </m:r>
            </m:e>
            <m:sub>
              <m:r>
                <w:rPr>
                  <w:rFonts w:ascii="Cambria Math" w:hAnsi="宋体"/>
                </w:rPr>
                <m:t>e1</m:t>
              </m:r>
            </m:sub>
          </m:sSub>
          <m:r>
            <w:rPr>
              <w:rFonts w:ascii="Cambria Math" w:hAnsi="宋体"/>
            </w:rPr>
            <m:t>=</m:t>
          </m:r>
          <m:f>
            <m:fPr>
              <m:ctrlPr>
                <w:rPr>
                  <w:rFonts w:ascii="Cambria Math" w:hAnsi="宋体"/>
                  <w:i/>
                </w:rPr>
              </m:ctrlPr>
            </m:fPr>
            <m:num>
              <m:sSub>
                <m:sSubPr>
                  <m:ctrlPr>
                    <w:rPr>
                      <w:rFonts w:ascii="Cambria Math" w:hAnsi="宋体"/>
                      <w:i/>
                    </w:rPr>
                  </m:ctrlPr>
                </m:sSubPr>
                <m:e>
                  <m:r>
                    <w:rPr>
                      <w:rFonts w:ascii="Cambria Math" w:hAnsi="宋体"/>
                    </w:rPr>
                    <m:t>v</m:t>
                  </m:r>
                </m:e>
                <m:sub>
                  <m:r>
                    <w:rPr>
                      <w:rFonts w:ascii="Cambria Math" w:hAnsi="宋体"/>
                    </w:rPr>
                    <m:t>1</m:t>
                  </m:r>
                </m:sub>
              </m:sSub>
              <m:r>
                <w:rPr>
                  <w:rFonts w:ascii="Cambria Math" w:hAnsi="宋体"/>
                </w:rPr>
                <m:t>d</m:t>
              </m:r>
            </m:num>
            <m:den>
              <m:r>
                <w:rPr>
                  <w:rFonts w:ascii="Cambria Math" w:hAnsi="宋体"/>
                </w:rPr>
                <m:t>v</m:t>
              </m:r>
            </m:den>
          </m:f>
          <m:r>
            <w:rPr>
              <w:rFonts w:ascii="Cambria Math" w:hAnsi="宋体"/>
            </w:rPr>
            <m:t>=</m:t>
          </m:r>
          <m:f>
            <m:fPr>
              <m:ctrlPr>
                <w:rPr>
                  <w:rFonts w:ascii="Cambria Math" w:hAnsi="宋体"/>
                  <w:i/>
                </w:rPr>
              </m:ctrlPr>
            </m:fPr>
            <m:num>
              <m:r>
                <w:rPr>
                  <w:rFonts w:ascii="Cambria Math" w:hAnsi="宋体"/>
                </w:rPr>
                <m:t>58</m:t>
              </m:r>
              <m:r>
                <w:rPr>
                  <w:rFonts w:ascii="Cambria Math" w:hAnsi="宋体"/>
                </w:rPr>
                <m:t>×</m:t>
              </m:r>
              <m:r>
                <w:rPr>
                  <w:rFonts w:ascii="Cambria Math" w:hAnsi="宋体"/>
                </w:rPr>
                <m:t>1.5</m:t>
              </m:r>
            </m:num>
            <m:den>
              <m:r>
                <w:rPr>
                  <w:rFonts w:ascii="Cambria Math" w:hAnsi="宋体"/>
                </w:rPr>
                <m:t>1.5</m:t>
              </m:r>
            </m:den>
          </m:f>
          <m:r>
            <w:rPr>
              <w:rFonts w:ascii="Cambria Math" w:hAnsi="宋体"/>
            </w:rPr>
            <m:t>=58</m:t>
          </m:r>
        </m:oMath>
      </m:oMathPara>
    </w:p>
    <w:p w14:paraId="395D87C1" w14:textId="53313E4A" w:rsidR="009453BB" w:rsidRPr="00581415" w:rsidRDefault="009453BB" w:rsidP="009453BB">
      <w:pPr>
        <w:spacing w:line="360" w:lineRule="auto"/>
        <w:rPr>
          <w:rFonts w:ascii="宋体" w:hAnsi="宋体"/>
        </w:rPr>
      </w:pPr>
      <w:r w:rsidRPr="00581415">
        <w:rPr>
          <w:rFonts w:ascii="宋体" w:hAnsi="宋体" w:hint="eastAsia"/>
        </w:rPr>
        <w:t>Re</w:t>
      </w:r>
      <w:r w:rsidRPr="00581415">
        <w:rPr>
          <w:rFonts w:ascii="宋体" w:hAnsi="宋体" w:hint="eastAsia"/>
          <w:vertAlign w:val="subscript"/>
        </w:rPr>
        <w:t>1</w:t>
      </w:r>
      <w:r w:rsidRPr="00581415">
        <w:rPr>
          <w:rFonts w:ascii="宋体" w:hAnsi="宋体" w:hint="eastAsia"/>
        </w:rPr>
        <w:t>＜2300，油液在管道内流态为层流,沿程阻力系数</w:t>
      </w:r>
      <m:oMath>
        <m:sSub>
          <m:sSubPr>
            <m:ctrlPr>
              <w:rPr>
                <w:rFonts w:ascii="Cambria Math" w:hAnsi="Cambria Math"/>
                <w:i/>
                <w:sz w:val="24"/>
              </w:rPr>
            </m:ctrlPr>
          </m:sSubPr>
          <m:e>
            <m:r>
              <w:rPr>
                <w:rFonts w:ascii="Cambria Math"/>
                <w:sz w:val="24"/>
              </w:rPr>
              <m:t>λ</m:t>
            </m:r>
          </m:e>
          <m:sub>
            <m:r>
              <w:rPr>
                <w:rFonts w:ascii="Cambria Math"/>
                <w:sz w:val="24"/>
              </w:rPr>
              <m:t>1</m:t>
            </m:r>
          </m:sub>
        </m:sSub>
        <m:r>
          <w:rPr>
            <w:rFonts w:ascii="Cambria Math"/>
            <w:sz w:val="24"/>
          </w:rPr>
          <m:t>=</m:t>
        </m:r>
        <m:f>
          <m:fPr>
            <m:ctrlPr>
              <w:rPr>
                <w:rFonts w:ascii="Cambria Math" w:hAnsi="Cambria Math"/>
                <w:i/>
                <w:sz w:val="24"/>
              </w:rPr>
            </m:ctrlPr>
          </m:fPr>
          <m:num>
            <m:r>
              <w:rPr>
                <w:rFonts w:ascii="Cambria Math"/>
                <w:sz w:val="24"/>
              </w:rPr>
              <m:t>75</m:t>
            </m:r>
          </m:num>
          <m:den>
            <m:sSub>
              <m:sSubPr>
                <m:ctrlPr>
                  <w:rPr>
                    <w:rFonts w:ascii="Cambria Math" w:hAnsi="Cambria Math"/>
                    <w:i/>
                    <w:sz w:val="24"/>
                  </w:rPr>
                </m:ctrlPr>
              </m:sSubPr>
              <m:e>
                <m:r>
                  <w:rPr>
                    <w:rFonts w:ascii="Cambria Math"/>
                    <w:sz w:val="24"/>
                  </w:rPr>
                  <m:t>R</m:t>
                </m:r>
              </m:e>
              <m:sub>
                <m:r>
                  <w:rPr>
                    <w:rFonts w:ascii="Cambria Math"/>
                    <w:sz w:val="24"/>
                  </w:rPr>
                  <m:t>e1</m:t>
                </m:r>
              </m:sub>
            </m:sSub>
          </m:den>
        </m:f>
        <m:r>
          <w:rPr>
            <w:rFonts w:ascii="Cambria Math"/>
            <w:sz w:val="24"/>
          </w:rPr>
          <m:t>=</m:t>
        </m:r>
        <m:f>
          <m:fPr>
            <m:ctrlPr>
              <w:rPr>
                <w:rFonts w:ascii="Cambria Math" w:hAnsi="Cambria Math"/>
                <w:i/>
                <w:sz w:val="24"/>
              </w:rPr>
            </m:ctrlPr>
          </m:fPr>
          <m:num>
            <m:r>
              <w:rPr>
                <w:rFonts w:ascii="Cambria Math"/>
                <w:sz w:val="24"/>
              </w:rPr>
              <m:t>75</m:t>
            </m:r>
          </m:num>
          <m:den>
            <m:r>
              <w:rPr>
                <w:rFonts w:ascii="Cambria Math" w:hAnsi="Cambria Math"/>
                <w:sz w:val="24"/>
              </w:rPr>
              <m:t>58</m:t>
            </m:r>
            <m:ctrlPr>
              <w:rPr>
                <w:rFonts w:ascii="Cambria Math" w:hAnsi="Cambria Math"/>
                <w:sz w:val="24"/>
              </w:rPr>
            </m:ctrlPr>
          </m:den>
        </m:f>
        <m:r>
          <w:rPr>
            <w:rFonts w:ascii="Cambria Math"/>
            <w:sz w:val="24"/>
          </w:rPr>
          <m:t>=</m:t>
        </m:r>
        <m:r>
          <m:rPr>
            <m:nor/>
          </m:rPr>
          <w:rPr>
            <w:rFonts w:ascii="Cambria Math"/>
            <w:sz w:val="24"/>
          </w:rPr>
          <m:t>1.29</m:t>
        </m:r>
      </m:oMath>
    </w:p>
    <w:p w14:paraId="542DD36D" w14:textId="77777777" w:rsidR="009453BB" w:rsidRDefault="009453BB" w:rsidP="009453BB">
      <w:pPr>
        <w:spacing w:line="360" w:lineRule="auto"/>
        <w:rPr>
          <w:rFonts w:ascii="宋体" w:hAnsi="宋体"/>
        </w:rPr>
      </w:pPr>
      <w:r>
        <w:rPr>
          <w:rFonts w:ascii="宋体" w:hAnsi="宋体" w:hint="eastAsia"/>
        </w:rPr>
        <w:t>进油管道AC的沿程压力损失Δp</w:t>
      </w:r>
      <w:r>
        <w:rPr>
          <w:rFonts w:ascii="宋体" w:hAnsi="宋体" w:hint="eastAsia"/>
          <w:vertAlign w:val="subscript"/>
        </w:rPr>
        <w:t>1-1</w:t>
      </w:r>
      <w:r>
        <w:rPr>
          <w:rFonts w:ascii="宋体" w:hAnsi="宋体" w:hint="eastAsia"/>
        </w:rPr>
        <w:t>为</w:t>
      </w:r>
    </w:p>
    <w:p w14:paraId="7D14CE0B" w14:textId="72DD0221" w:rsidR="009453BB" w:rsidRDefault="00C64901" w:rsidP="00C64901">
      <w:pPr>
        <w:spacing w:line="360" w:lineRule="auto"/>
        <w:rPr>
          <w:rFonts w:ascii="宋体" w:hAnsi="宋体"/>
        </w:rPr>
      </w:pPr>
      <m:oMathPara>
        <m:oMath>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1</m:t>
              </m:r>
            </m:sub>
          </m:sSub>
          <m:r>
            <w:rPr>
              <w:rFonts w:ascii="Cambria Math" w:hAnsi="宋体"/>
            </w:rPr>
            <m:t>=λ</m:t>
          </m:r>
          <m:f>
            <m:fPr>
              <m:ctrlPr>
                <w:rPr>
                  <w:rFonts w:ascii="Cambria Math" w:hAnsi="宋体"/>
                  <w:i/>
                </w:rPr>
              </m:ctrlPr>
            </m:fPr>
            <m:num>
              <m:r>
                <w:rPr>
                  <w:rFonts w:ascii="Cambria Math" w:hAnsi="宋体"/>
                </w:rPr>
                <m:t>l</m:t>
              </m:r>
            </m:num>
            <m:den>
              <m:r>
                <w:rPr>
                  <w:rFonts w:ascii="Cambria Math" w:hAnsi="宋体"/>
                </w:rPr>
                <m:t>d</m:t>
              </m:r>
            </m:den>
          </m:f>
          <m:f>
            <m:fPr>
              <m:ctrlPr>
                <w:rPr>
                  <w:rFonts w:ascii="Cambria Math" w:hAnsi="宋体"/>
                  <w:i/>
                </w:rPr>
              </m:ctrlPr>
            </m:fPr>
            <m:num>
              <m:r>
                <w:rPr>
                  <w:rFonts w:ascii="Cambria Math" w:hAnsi="宋体"/>
                </w:rPr>
                <m:t>ρ</m:t>
              </m:r>
              <m:sSup>
                <m:sSupPr>
                  <m:ctrlPr>
                    <w:rPr>
                      <w:rFonts w:ascii="Cambria Math" w:hAnsi="宋体"/>
                      <w:i/>
                    </w:rPr>
                  </m:ctrlPr>
                </m:sSupPr>
                <m:e>
                  <m:r>
                    <w:rPr>
                      <w:rFonts w:ascii="Cambria Math" w:hAnsi="宋体"/>
                    </w:rPr>
                    <m:t>v</m:t>
                  </m:r>
                </m:e>
                <m:sup>
                  <m:r>
                    <w:rPr>
                      <w:rFonts w:ascii="Cambria Math" w:hAnsi="宋体"/>
                    </w:rPr>
                    <m:t>2</m:t>
                  </m:r>
                </m:sup>
              </m:sSup>
            </m:num>
            <m:den>
              <m:r>
                <w:rPr>
                  <w:rFonts w:ascii="Cambria Math" w:hAnsi="宋体"/>
                </w:rPr>
                <m:t>2</m:t>
              </m:r>
            </m:den>
          </m:f>
          <m:r>
            <w:rPr>
              <w:rFonts w:ascii="Cambria Math" w:hAnsi="宋体"/>
            </w:rPr>
            <m:t>=1.29</m:t>
          </m:r>
          <m:r>
            <w:rPr>
              <w:rFonts w:ascii="Cambria Math" w:hAnsi="宋体"/>
            </w:rPr>
            <m:t>×</m:t>
          </m:r>
          <m:f>
            <m:fPr>
              <m:ctrlPr>
                <w:rPr>
                  <w:rFonts w:ascii="Cambria Math" w:hAnsi="Cambria Math"/>
                  <w:i/>
                </w:rPr>
              </m:ctrlPr>
            </m:fPr>
            <m:num>
              <m:r>
                <w:rPr>
                  <w:rFonts w:ascii="Cambria Math" w:hAnsi="宋体"/>
                </w:rPr>
                <m:t>（</m:t>
              </m:r>
              <m:r>
                <w:rPr>
                  <w:rFonts w:ascii="Cambria Math" w:hAnsi="宋体"/>
                </w:rPr>
                <m:t>1.7+0.3</m:t>
              </m:r>
              <m:r>
                <w:rPr>
                  <w:rFonts w:ascii="Cambria Math" w:hAnsi="宋体"/>
                </w:rPr>
                <m:t>）</m:t>
              </m:r>
            </m:num>
            <m:den>
              <m:r>
                <w:rPr>
                  <w:rFonts w:ascii="Cambria Math" w:hAnsi="宋体"/>
                </w:rPr>
                <m:t>1.5</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den>
          </m:f>
          <m:r>
            <w:rPr>
              <w:rFonts w:ascii="Cambria Math" w:hAnsi="宋体"/>
            </w:rPr>
            <m:t>×</m:t>
          </m:r>
          <m:f>
            <m:fPr>
              <m:ctrlPr>
                <w:rPr>
                  <w:rFonts w:ascii="Cambria Math" w:hAnsi="宋体"/>
                  <w:i/>
                </w:rPr>
              </m:ctrlPr>
            </m:fPr>
            <m:num>
              <m:r>
                <w:rPr>
                  <w:rFonts w:ascii="Cambria Math" w:hAnsi="宋体"/>
                </w:rPr>
                <m:t>920</m:t>
              </m:r>
              <m:r>
                <w:rPr>
                  <w:rFonts w:ascii="Cambria Math" w:hAnsi="宋体"/>
                </w:rPr>
                <m:t>×</m:t>
              </m:r>
              <m:r>
                <w:rPr>
                  <w:rFonts w:ascii="Cambria Math" w:hAnsi="宋体"/>
                </w:rPr>
                <m:t>(58</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sSup>
                <m:sSupPr>
                  <m:ctrlPr>
                    <w:rPr>
                      <w:rFonts w:ascii="Cambria Math" w:hAnsi="宋体"/>
                      <w:i/>
                    </w:rPr>
                  </m:ctrlPr>
                </m:sSupPr>
                <m:e>
                  <m:r>
                    <w:rPr>
                      <w:rFonts w:ascii="Cambria Math" w:hAnsi="宋体"/>
                    </w:rPr>
                    <m:t>)</m:t>
                  </m:r>
                </m:e>
                <m:sup>
                  <m:r>
                    <w:rPr>
                      <w:rFonts w:ascii="Cambria Math" w:hAnsi="宋体"/>
                    </w:rPr>
                    <m:t>2</m:t>
                  </m:r>
                </m:sup>
              </m:sSup>
            </m:num>
            <m:den>
              <m:r>
                <w:rPr>
                  <w:rFonts w:ascii="Cambria Math" w:hAnsi="宋体"/>
                </w:rPr>
                <m:t>2</m:t>
              </m:r>
            </m:den>
          </m:f>
          <m:r>
            <w:rPr>
              <w:rFonts w:ascii="Cambria Math" w:hAnsi="宋体"/>
            </w:rPr>
            <m:t>Pa=0.027</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m:t>
          </m:r>
        </m:oMath>
      </m:oMathPara>
    </w:p>
    <w:p w14:paraId="223166D9" w14:textId="77777777" w:rsidR="009453BB" w:rsidRDefault="009453BB" w:rsidP="009453BB">
      <w:pPr>
        <w:spacing w:line="360" w:lineRule="auto"/>
        <w:ind w:firstLineChars="200" w:firstLine="420"/>
        <w:rPr>
          <w:rFonts w:ascii="宋体" w:hAnsi="宋体"/>
        </w:rPr>
      </w:pPr>
      <w:r>
        <w:rPr>
          <w:rFonts w:ascii="宋体" w:hAnsi="宋体" w:hint="eastAsia"/>
        </w:rPr>
        <w:t>查得换向阀34EF30-E10B的压力损失Δp</w:t>
      </w:r>
      <w:r>
        <w:rPr>
          <w:rFonts w:ascii="宋体" w:hAnsi="宋体" w:hint="eastAsia"/>
          <w:vertAlign w:val="subscript"/>
        </w:rPr>
        <w:t>1-2</w:t>
      </w:r>
      <w:r>
        <w:rPr>
          <w:rFonts w:ascii="宋体" w:hAnsi="宋体" w:hint="eastAsia"/>
        </w:rPr>
        <w:t>=0.05×10</w:t>
      </w:r>
      <w:r>
        <w:rPr>
          <w:rFonts w:ascii="宋体" w:hAnsi="宋体" w:hint="eastAsia"/>
          <w:vertAlign w:val="superscript"/>
        </w:rPr>
        <w:t>6</w:t>
      </w:r>
      <w:r>
        <w:rPr>
          <w:rFonts w:ascii="宋体" w:hAnsi="宋体" w:hint="eastAsia"/>
        </w:rPr>
        <w:t>Pa</w:t>
      </w:r>
    </w:p>
    <w:p w14:paraId="5C434735" w14:textId="5BCC4269" w:rsidR="009453BB" w:rsidRDefault="009453BB" w:rsidP="009453BB">
      <w:pPr>
        <w:spacing w:line="360" w:lineRule="auto"/>
        <w:ind w:firstLineChars="200" w:firstLine="420"/>
        <w:rPr>
          <w:rFonts w:ascii="宋体" w:hAnsi="宋体"/>
        </w:rPr>
      </w:pPr>
      <w:r>
        <w:rPr>
          <w:rFonts w:ascii="宋体" w:hAnsi="宋体" w:hint="eastAsia"/>
        </w:rPr>
        <w:t>忽略油液通过管接头、油路板等处的局部压力损失，则进油路总压力损失Δp1为</w:t>
      </w:r>
    </w:p>
    <w:p w14:paraId="1C0F94D2" w14:textId="798ECA31" w:rsidR="009453BB" w:rsidRDefault="00C64901" w:rsidP="00C64901">
      <w:pPr>
        <w:spacing w:line="360" w:lineRule="auto"/>
        <w:jc w:val="center"/>
        <w:rPr>
          <w:rFonts w:ascii="宋体" w:hAnsi="宋体"/>
          <w:position w:val="-10"/>
        </w:rPr>
      </w:pPr>
      <m:oMathPara>
        <m:oMath>
          <m:r>
            <w:rPr>
              <w:rFonts w:ascii="Cambria Math" w:hAnsi="宋体"/>
            </w:rPr>
            <m:t>Δp=Δ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1</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2</m:t>
              </m:r>
            </m:sub>
          </m:sSub>
          <m:r>
            <w:rPr>
              <w:rFonts w:ascii="Cambria Math" w:hAnsi="宋体"/>
            </w:rPr>
            <m:t>=(0.027</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+0.05</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)Pa=0.077</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m:t>
          </m:r>
        </m:oMath>
      </m:oMathPara>
    </w:p>
    <w:p w14:paraId="1CCD0A97" w14:textId="77777777" w:rsidR="009453BB" w:rsidRPr="00B41CBE" w:rsidRDefault="009453BB" w:rsidP="00B41CBE">
      <w:pPr>
        <w:spacing w:line="360" w:lineRule="auto"/>
        <w:outlineLvl w:val="3"/>
        <w:rPr>
          <w:rFonts w:ascii="宋体" w:hAnsi="宋体"/>
          <w:sz w:val="24"/>
          <w:szCs w:val="24"/>
        </w:rPr>
      </w:pPr>
      <w:r w:rsidRPr="00B41CBE">
        <w:rPr>
          <w:rFonts w:ascii="宋体" w:hAnsi="宋体" w:hint="eastAsia"/>
          <w:sz w:val="24"/>
          <w:szCs w:val="24"/>
        </w:rPr>
        <w:t>2）工作进给时回油路的压力损失</w:t>
      </w:r>
    </w:p>
    <w:p w14:paraId="011C1595" w14:textId="56B0132E" w:rsidR="009453BB" w:rsidRDefault="009453BB" w:rsidP="008B1E3F">
      <w:pPr>
        <w:spacing w:line="360" w:lineRule="auto"/>
        <w:ind w:firstLineChars="250" w:firstLine="525"/>
        <w:rPr>
          <w:rFonts w:ascii="宋体" w:hAnsi="宋体"/>
        </w:rPr>
      </w:pPr>
      <w:r>
        <w:rPr>
          <w:rFonts w:ascii="宋体" w:hAnsi="宋体" w:hint="eastAsia"/>
        </w:rPr>
        <w:t>因为d/D=0.7,无杆腔</w:t>
      </w:r>
      <w:r>
        <w:rPr>
          <w:rFonts w:ascii="宋体" w:hAnsi="宋体"/>
          <w:position w:val="-24"/>
        </w:rPr>
        <w:object w:dxaOrig="24878" w:dyaOrig="16098" w14:anchorId="2B53D101">
          <v:shape id="对象 144" o:spid="_x0000_i1026" type="#_x0000_t75" style="width:51pt;height:33.65pt;mso-position-horizontal-relative:page;mso-position-vertical-relative:page" o:ole="">
            <v:imagedata r:id="rId17" o:title=""/>
          </v:shape>
          <o:OLEObject Type="Embed" ProgID="Equation.3" ShapeID="对象 144" DrawAspect="Content" ObjectID="_1702754131" r:id="rId18"/>
        </w:object>
      </w:r>
      <w:r>
        <w:rPr>
          <w:rFonts w:ascii="宋体" w:hAnsi="宋体" w:hint="eastAsia"/>
        </w:rPr>
        <w:t>，有杆腔</w:t>
      </w:r>
      <w:r>
        <w:rPr>
          <w:rFonts w:ascii="宋体" w:hAnsi="宋体"/>
          <w:position w:val="-24"/>
        </w:rPr>
        <w:object w:dxaOrig="1700" w:dyaOrig="16098" w14:anchorId="4985E39C">
          <v:shape id="对象 145" o:spid="_x0000_i1027" type="#_x0000_t75" style="width:85.35pt;height:33.65pt;mso-position-horizontal-relative:page;mso-position-vertical-relative:page" o:ole="">
            <v:imagedata r:id="rId19" o:title=""/>
          </v:shape>
          <o:OLEObject Type="Embed" ProgID="Equation.3" ShapeID="对象 145" DrawAspect="Content" ObjectID="_1702754132" r:id="rId20"/>
        </w:object>
      </w:r>
      <w:r>
        <w:rPr>
          <w:rFonts w:ascii="宋体" w:hAnsi="宋体" w:hint="eastAsia"/>
        </w:rPr>
        <w:t>,所以</w:t>
      </w:r>
      <m:oMath>
        <m:f>
          <m:fPr>
            <m:ctrlPr>
              <w:rPr>
                <w:rFonts w:ascii="Cambria Math" w:hAnsi="Cambria Math"/>
                <w:b/>
                <w:bCs/>
                <w:i/>
                <w:sz w:val="24"/>
              </w:rPr>
            </m:ctrlPr>
          </m:fPr>
          <m:num>
            <m:sSub>
              <m:sSubPr>
                <m:ctrlPr>
                  <w:rPr>
                    <w:rFonts w:ascii="Cambria Math" w:hAnsi="Cambria Math"/>
                    <w:b/>
                    <w:bCs/>
                    <w:i/>
                    <w:sz w:val="24"/>
                  </w:rPr>
                </m:ctrlPr>
              </m:sSubPr>
              <m:e>
                <m:r>
                  <m:rPr>
                    <m:sty m:val="bi"/>
                  </m:rPr>
                  <w:rPr>
                    <w:rFonts w:ascii="Cambria Math"/>
                    <w:sz w:val="24"/>
                  </w:rPr>
                  <m:t>A</m:t>
                </m:r>
              </m:e>
              <m:sub>
                <m:r>
                  <m:rPr>
                    <m:sty m:val="bi"/>
                  </m:rPr>
                  <w:rPr>
                    <w:rFonts w:ascii="Cambria Math"/>
                    <w:sz w:val="24"/>
                  </w:rPr>
                  <m:t>2</m:t>
                </m:r>
              </m:sub>
            </m:sSub>
          </m:num>
          <m:den>
            <m:sSub>
              <m:sSubPr>
                <m:ctrlPr>
                  <w:rPr>
                    <w:rFonts w:ascii="Cambria Math" w:hAnsi="Cambria Math"/>
                    <w:b/>
                    <w:bCs/>
                    <w:i/>
                    <w:sz w:val="24"/>
                  </w:rPr>
                </m:ctrlPr>
              </m:sSubPr>
              <m:e>
                <m:r>
                  <m:rPr>
                    <m:sty m:val="bi"/>
                  </m:rPr>
                  <w:rPr>
                    <w:rFonts w:ascii="Cambria Math"/>
                    <w:sz w:val="24"/>
                  </w:rPr>
                  <m:t>A</m:t>
                </m:r>
              </m:e>
              <m:sub>
                <m:r>
                  <m:rPr>
                    <m:sty m:val="bi"/>
                  </m:rPr>
                  <w:rPr>
                    <w:rFonts w:ascii="Cambria Math"/>
                    <w:sz w:val="24"/>
                  </w:rPr>
                  <m:t>1</m:t>
                </m:r>
              </m:sub>
            </m:sSub>
          </m:den>
        </m:f>
        <m:r>
          <m:rPr>
            <m:sty m:val="bi"/>
          </m:rPr>
          <w:rPr>
            <w:rFonts w:ascii="Cambria Math"/>
            <w:sz w:val="24"/>
          </w:rPr>
          <m:t>≈</m:t>
        </m:r>
        <m:r>
          <m:rPr>
            <m:sty m:val="bi"/>
          </m:rPr>
          <w:rPr>
            <w:rFonts w:ascii="Cambria Math"/>
            <w:sz w:val="24"/>
          </w:rPr>
          <m:t>0.5</m:t>
        </m:r>
      </m:oMath>
      <w:r>
        <w:rPr>
          <w:rFonts w:ascii="宋体" w:hAnsi="宋体" w:hint="eastAsia"/>
        </w:rPr>
        <w:t>，因此回油管流量为进油管道的二分之一，则</w:t>
      </w:r>
    </w:p>
    <w:p w14:paraId="5AF04844" w14:textId="7E40321F" w:rsidR="009E3E8D" w:rsidRPr="00581415" w:rsidRDefault="009453BB" w:rsidP="008B1E3F">
      <w:pPr>
        <w:spacing w:line="360" w:lineRule="auto"/>
        <w:ind w:firstLineChars="200" w:firstLine="420"/>
        <w:jc w:val="left"/>
        <w:rPr>
          <w:sz w:val="24"/>
        </w:rPr>
      </w:pPr>
      <w:r w:rsidRPr="00581415">
        <w:rPr>
          <w:rFonts w:ascii="宋体" w:hAnsi="宋体" w:hint="eastAsia"/>
        </w:rPr>
        <w:t xml:space="preserve">回油管道内流速  </w:t>
      </w:r>
      <m:oMath>
        <m:sSub>
          <m:sSubPr>
            <m:ctrlPr>
              <w:rPr>
                <w:rFonts w:ascii="Cambria Math" w:hAnsi="Cambria Math"/>
                <w:i/>
                <w:sz w:val="24"/>
              </w:rPr>
            </m:ctrlPr>
          </m:sSubPr>
          <m:e>
            <m:r>
              <w:rPr>
                <w:rFonts w:ascii="Cambria Math"/>
                <w:sz w:val="24"/>
              </w:rPr>
              <m:t>v</m:t>
            </m:r>
          </m:e>
          <m:sub>
            <m:r>
              <w:rPr>
                <w:rFonts w:ascii="Cambria Math"/>
                <w:sz w:val="24"/>
              </w:rPr>
              <m:t>2</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v</m:t>
                </m:r>
              </m:e>
              <m:sub>
                <m:r>
                  <w:rPr>
                    <w:rFonts w:ascii="Cambria Math"/>
                    <w:sz w:val="24"/>
                  </w:rPr>
                  <m:t>1</m:t>
                </m:r>
              </m:sub>
            </m:sSub>
          </m:num>
          <m:den>
            <m:r>
              <w:rPr>
                <w:rFonts w:ascii="Cambria Math"/>
                <w:sz w:val="24"/>
              </w:rPr>
              <m:t>2</m:t>
            </m:r>
          </m:den>
        </m:f>
        <m:r>
          <w:rPr>
            <w:rFonts w:ascii="Cambria Math" w:hint="eastAsia"/>
            <w:sz w:val="24"/>
          </w:rPr>
          <m:t>=</m:t>
        </m:r>
        <m:r>
          <w:rPr>
            <w:rFonts w:ascii="Cambria Math"/>
            <w:sz w:val="24"/>
          </w:rPr>
          <m:t>29</m:t>
        </m:r>
        <m:r>
          <w:rPr>
            <w:rFonts w:ascii="Cambria Math" w:hint="eastAsia"/>
            <w:sz w:val="24"/>
          </w:rPr>
          <m:t>cm</m:t>
        </m:r>
        <m:r>
          <w:rPr>
            <w:rFonts w:ascii="Cambria Math"/>
            <w:sz w:val="24"/>
          </w:rPr>
          <m:t>/s</m:t>
        </m:r>
      </m:oMath>
    </w:p>
    <w:p w14:paraId="4F1138B0" w14:textId="0B871BA2" w:rsidR="009E3E8D" w:rsidRPr="00EA78BA" w:rsidRDefault="008A613E" w:rsidP="009E3E8D">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sz w:val="24"/>
                </w:rPr>
                <m:t>R</m:t>
              </m:r>
            </m:e>
            <m:sub>
              <m:r>
                <w:rPr>
                  <w:rFonts w:ascii="Cambria Math"/>
                  <w:sz w:val="24"/>
                </w:rPr>
                <m:t>e2</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v</m:t>
                  </m:r>
                </m:e>
                <m:sub>
                  <m:r>
                    <w:rPr>
                      <w:rFonts w:ascii="Cambria Math"/>
                      <w:sz w:val="24"/>
                    </w:rPr>
                    <m:t>2</m:t>
                  </m:r>
                </m:sub>
              </m:sSub>
              <m:r>
                <w:rPr>
                  <w:rFonts w:ascii="Cambria Math"/>
                  <w:sz w:val="24"/>
                </w:rPr>
                <m:t>d</m:t>
              </m:r>
            </m:num>
            <m:den>
              <m:r>
                <w:rPr>
                  <w:rFonts w:ascii="Cambria Math"/>
                  <w:sz w:val="24"/>
                </w:rPr>
                <m:t>v</m:t>
              </m:r>
            </m:den>
          </m:f>
          <m:r>
            <w:rPr>
              <w:rFonts w:ascii="Cambria Math"/>
              <w:sz w:val="24"/>
            </w:rPr>
            <m:t>=</m:t>
          </m:r>
          <m:f>
            <m:fPr>
              <m:ctrlPr>
                <w:rPr>
                  <w:rFonts w:ascii="Cambria Math" w:hAnsi="Cambria Math"/>
                  <w:sz w:val="24"/>
                </w:rPr>
              </m:ctrlPr>
            </m:fPr>
            <m:num>
              <m:r>
                <m:rPr>
                  <m:nor/>
                </m:rPr>
                <w:rPr>
                  <w:rFonts w:ascii="Cambria Math"/>
                  <w:sz w:val="24"/>
                </w:rPr>
                <m:t>29</m:t>
              </m:r>
              <m:r>
                <m:rPr>
                  <m:sty m:val="p"/>
                </m:rPr>
                <w:rPr>
                  <w:rFonts w:ascii="Cambria Math"/>
                  <w:sz w:val="24"/>
                </w:rPr>
                <m:t>×</m:t>
              </m:r>
              <m:r>
                <w:rPr>
                  <w:rFonts w:ascii="Cambria Math"/>
                  <w:sz w:val="24"/>
                </w:rPr>
                <m:t>1.5</m:t>
              </m:r>
              <m:ctrlPr>
                <w:rPr>
                  <w:rFonts w:ascii="Cambria Math" w:hAnsi="Cambria Math"/>
                  <w:i/>
                  <w:sz w:val="24"/>
                </w:rPr>
              </m:ctrlPr>
            </m:num>
            <m:den>
              <m:r>
                <w:rPr>
                  <w:rFonts w:ascii="Cambria Math"/>
                  <w:sz w:val="24"/>
                </w:rPr>
                <m:t>1.5</m:t>
              </m:r>
              <m:ctrlPr>
                <w:rPr>
                  <w:rFonts w:ascii="Cambria Math" w:hAnsi="Cambria Math"/>
                  <w:i/>
                  <w:sz w:val="24"/>
                </w:rPr>
              </m:ctrlPr>
            </m:den>
          </m:f>
          <m:r>
            <w:rPr>
              <w:rFonts w:ascii="Cambria Math"/>
              <w:sz w:val="24"/>
            </w:rPr>
            <m:t>=29</m:t>
          </m:r>
        </m:oMath>
      </m:oMathPara>
    </w:p>
    <w:p w14:paraId="62B88590" w14:textId="5BB14D92" w:rsidR="009E3E8D" w:rsidRPr="00EA78BA" w:rsidRDefault="008A613E" w:rsidP="009E3E8D">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sz w:val="24"/>
                </w:rPr>
                <m:t>λ</m:t>
              </m:r>
            </m:e>
            <m:sub>
              <m:r>
                <w:rPr>
                  <w:rFonts w:ascii="Cambria Math"/>
                  <w:sz w:val="24"/>
                </w:rPr>
                <m:t>2</m:t>
              </m:r>
            </m:sub>
          </m:sSub>
          <m:r>
            <w:rPr>
              <w:rFonts w:ascii="Cambria Math"/>
              <w:sz w:val="24"/>
            </w:rPr>
            <m:t>=</m:t>
          </m:r>
          <m:f>
            <m:fPr>
              <m:ctrlPr>
                <w:rPr>
                  <w:rFonts w:ascii="Cambria Math" w:hAnsi="Cambria Math"/>
                  <w:i/>
                  <w:sz w:val="24"/>
                </w:rPr>
              </m:ctrlPr>
            </m:fPr>
            <m:num>
              <m:r>
                <w:rPr>
                  <w:rFonts w:ascii="Cambria Math"/>
                  <w:sz w:val="24"/>
                </w:rPr>
                <m:t>75</m:t>
              </m:r>
            </m:num>
            <m:den>
              <m:sSub>
                <m:sSubPr>
                  <m:ctrlPr>
                    <w:rPr>
                      <w:rFonts w:ascii="Cambria Math" w:hAnsi="Cambria Math"/>
                      <w:i/>
                      <w:sz w:val="24"/>
                    </w:rPr>
                  </m:ctrlPr>
                </m:sSubPr>
                <m:e>
                  <m:r>
                    <w:rPr>
                      <w:rFonts w:ascii="Cambria Math"/>
                      <w:sz w:val="24"/>
                    </w:rPr>
                    <m:t>R</m:t>
                  </m:r>
                </m:e>
                <m:sub>
                  <m:r>
                    <w:rPr>
                      <w:rFonts w:ascii="Cambria Math"/>
                      <w:sz w:val="24"/>
                    </w:rPr>
                    <m:t>e2</m:t>
                  </m:r>
                </m:sub>
              </m:sSub>
            </m:den>
          </m:f>
          <m:r>
            <w:rPr>
              <w:rFonts w:ascii="Cambria Math"/>
              <w:sz w:val="24"/>
            </w:rPr>
            <m:t>=</m:t>
          </m:r>
          <m:f>
            <m:fPr>
              <m:ctrlPr>
                <w:rPr>
                  <w:rFonts w:ascii="Cambria Math" w:hAnsi="Cambria Math"/>
                  <w:i/>
                  <w:sz w:val="24"/>
                </w:rPr>
              </m:ctrlPr>
            </m:fPr>
            <m:num>
              <m:r>
                <w:rPr>
                  <w:rFonts w:ascii="Cambria Math"/>
                  <w:sz w:val="24"/>
                </w:rPr>
                <m:t>75</m:t>
              </m:r>
            </m:num>
            <m:den>
              <m:r>
                <m:rPr>
                  <m:nor/>
                </m:rPr>
                <w:rPr>
                  <w:rFonts w:ascii="Cambria Math"/>
                  <w:sz w:val="24"/>
                </w:rPr>
                <m:t>29</m:t>
              </m:r>
              <m:ctrlPr>
                <w:rPr>
                  <w:rFonts w:ascii="Cambria Math" w:hAnsi="Cambria Math"/>
                  <w:sz w:val="24"/>
                </w:rPr>
              </m:ctrlPr>
            </m:den>
          </m:f>
          <m:r>
            <w:rPr>
              <w:rFonts w:ascii="Cambria Math"/>
              <w:sz w:val="24"/>
            </w:rPr>
            <m:t>≈</m:t>
          </m:r>
          <m:r>
            <m:rPr>
              <m:nor/>
            </m:rPr>
            <w:rPr>
              <w:rFonts w:ascii="Cambria Math"/>
              <w:sz w:val="24"/>
            </w:rPr>
            <m:t>2.59</m:t>
          </m:r>
        </m:oMath>
      </m:oMathPara>
    </w:p>
    <w:p w14:paraId="031CAA3A" w14:textId="5BE8C60B" w:rsidR="009453BB" w:rsidRDefault="009453BB" w:rsidP="009E3E8D">
      <w:pPr>
        <w:spacing w:line="360" w:lineRule="auto"/>
        <w:ind w:firstLineChars="250" w:firstLine="525"/>
        <w:rPr>
          <w:rFonts w:ascii="宋体" w:hAnsi="宋体"/>
        </w:rPr>
      </w:pPr>
      <w:r>
        <w:rPr>
          <w:rFonts w:ascii="宋体" w:hAnsi="宋体" w:hint="eastAsia"/>
        </w:rPr>
        <w:lastRenderedPageBreak/>
        <w:t xml:space="preserve"> 回油管道的沿程压力损失为Δp</w:t>
      </w:r>
      <w:r>
        <w:rPr>
          <w:rFonts w:ascii="宋体" w:hAnsi="宋体" w:hint="eastAsia"/>
          <w:vertAlign w:val="subscript"/>
        </w:rPr>
        <w:t>2-1</w:t>
      </w:r>
      <w:r>
        <w:rPr>
          <w:rFonts w:ascii="宋体" w:hAnsi="宋体" w:hint="eastAsia"/>
        </w:rPr>
        <w:t>为：</w:t>
      </w:r>
    </w:p>
    <w:p w14:paraId="7DBB37B4" w14:textId="1448DDC5" w:rsidR="009453BB" w:rsidRDefault="00C64901" w:rsidP="00C64901">
      <w:pPr>
        <w:spacing w:line="360" w:lineRule="auto"/>
        <w:rPr>
          <w:rFonts w:ascii="宋体" w:hAnsi="宋体"/>
        </w:rPr>
      </w:pPr>
      <m:oMathPara>
        <m:oMath>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1</m:t>
              </m:r>
            </m:sub>
          </m:sSub>
          <m:r>
            <w:rPr>
              <w:rFonts w:ascii="Cambria Math" w:hAnsi="宋体"/>
            </w:rPr>
            <m:t>=λ</m:t>
          </m:r>
          <m:f>
            <m:fPr>
              <m:ctrlPr>
                <w:rPr>
                  <w:rFonts w:ascii="Cambria Math" w:hAnsi="宋体"/>
                  <w:i/>
                </w:rPr>
              </m:ctrlPr>
            </m:fPr>
            <m:num>
              <m:r>
                <w:rPr>
                  <w:rFonts w:ascii="Cambria Math" w:hAnsi="宋体"/>
                </w:rPr>
                <m:t>l</m:t>
              </m:r>
            </m:num>
            <m:den>
              <m:r>
                <w:rPr>
                  <w:rFonts w:ascii="Cambria Math" w:hAnsi="宋体"/>
                </w:rPr>
                <m:t>d</m:t>
              </m:r>
            </m:den>
          </m:f>
          <m:f>
            <m:fPr>
              <m:ctrlPr>
                <w:rPr>
                  <w:rFonts w:ascii="Cambria Math" w:hAnsi="宋体"/>
                  <w:i/>
                </w:rPr>
              </m:ctrlPr>
            </m:fPr>
            <m:num>
              <m:r>
                <w:rPr>
                  <w:rFonts w:ascii="Cambria Math" w:hAnsi="宋体"/>
                </w:rPr>
                <m:t>ρ</m:t>
              </m:r>
              <m:sSup>
                <m:sSupPr>
                  <m:ctrlPr>
                    <w:rPr>
                      <w:rFonts w:ascii="Cambria Math" w:hAnsi="宋体"/>
                      <w:i/>
                    </w:rPr>
                  </m:ctrlPr>
                </m:sSupPr>
                <m:e>
                  <m:r>
                    <w:rPr>
                      <w:rFonts w:ascii="Cambria Math" w:hAnsi="宋体"/>
                    </w:rPr>
                    <m:t>v</m:t>
                  </m:r>
                </m:e>
                <m:sup>
                  <m:r>
                    <w:rPr>
                      <w:rFonts w:ascii="Cambria Math" w:hAnsi="宋体"/>
                    </w:rPr>
                    <m:t>2</m:t>
                  </m:r>
                </m:sup>
              </m:sSup>
            </m:num>
            <m:den>
              <m:r>
                <w:rPr>
                  <w:rFonts w:ascii="Cambria Math" w:hAnsi="宋体"/>
                </w:rPr>
                <m:t>2</m:t>
              </m:r>
            </m:den>
          </m:f>
          <m:r>
            <w:rPr>
              <w:rFonts w:ascii="Cambria Math" w:hAnsi="宋体"/>
            </w:rPr>
            <m:t>=2.59</m:t>
          </m:r>
          <m:r>
            <w:rPr>
              <w:rFonts w:ascii="Cambria Math" w:hAnsi="宋体"/>
            </w:rPr>
            <m:t>×</m:t>
          </m:r>
          <m:f>
            <m:fPr>
              <m:ctrlPr>
                <w:rPr>
                  <w:rFonts w:ascii="Cambria Math" w:hAnsi="宋体"/>
                  <w:i/>
                </w:rPr>
              </m:ctrlPr>
            </m:fPr>
            <m:num>
              <m:r>
                <w:rPr>
                  <w:rFonts w:ascii="Cambria Math" w:hAnsi="宋体"/>
                </w:rPr>
                <m:t>2</m:t>
              </m:r>
            </m:num>
            <m:den>
              <m:r>
                <w:rPr>
                  <w:rFonts w:ascii="Cambria Math" w:hAnsi="宋体"/>
                </w:rPr>
                <m:t>1.5</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2</m:t>
                  </m:r>
                </m:sup>
              </m:sSup>
              <m:ctrlPr>
                <w:rPr>
                  <w:rFonts w:ascii="Cambria Math" w:hAnsi="Cambria Math"/>
                  <w:i/>
                </w:rPr>
              </m:ctrlPr>
            </m:den>
          </m:f>
          <m:r>
            <w:rPr>
              <w:rFonts w:ascii="Cambria Math" w:hAnsi="宋体"/>
            </w:rPr>
            <m:t>×</m:t>
          </m:r>
          <m:f>
            <m:fPr>
              <m:ctrlPr>
                <w:rPr>
                  <w:rFonts w:ascii="Cambria Math" w:hAnsi="宋体"/>
                  <w:i/>
                </w:rPr>
              </m:ctrlPr>
            </m:fPr>
            <m:num>
              <m:r>
                <w:rPr>
                  <w:rFonts w:ascii="Cambria Math" w:hAnsi="宋体"/>
                </w:rPr>
                <m:t>920</m:t>
              </m:r>
              <m:r>
                <w:rPr>
                  <w:rFonts w:ascii="Cambria Math" w:hAnsi="宋体"/>
                </w:rPr>
                <m:t>×</m:t>
              </m:r>
              <m:r>
                <w:rPr>
                  <w:rFonts w:ascii="Cambria Math" w:hAnsi="宋体"/>
                </w:rPr>
                <m:t>0.</m:t>
              </m:r>
              <m:sSup>
                <m:sSupPr>
                  <m:ctrlPr>
                    <w:rPr>
                      <w:rFonts w:ascii="Cambria Math" w:hAnsi="宋体"/>
                      <w:i/>
                    </w:rPr>
                  </m:ctrlPr>
                </m:sSupPr>
                <m:e>
                  <m:r>
                    <w:rPr>
                      <w:rFonts w:ascii="Cambria Math" w:hAnsi="宋体"/>
                    </w:rPr>
                    <m:t>29</m:t>
                  </m:r>
                </m:e>
                <m:sup>
                  <m:r>
                    <w:rPr>
                      <w:rFonts w:ascii="Cambria Math" w:hAnsi="宋体"/>
                    </w:rPr>
                    <m:t>2</m:t>
                  </m:r>
                </m:sup>
              </m:sSup>
            </m:num>
            <m:den>
              <m:r>
                <w:rPr>
                  <w:rFonts w:ascii="Cambria Math" w:hAnsi="宋体"/>
                </w:rPr>
                <m:t>2</m:t>
              </m:r>
            </m:den>
          </m:f>
          <m:r>
            <w:rPr>
              <w:rFonts w:ascii="Cambria Math" w:hAnsi="宋体"/>
            </w:rPr>
            <m:t>Pa=0.013</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m:t>
          </m:r>
        </m:oMath>
      </m:oMathPara>
    </w:p>
    <w:p w14:paraId="1254DCEC" w14:textId="00515E53" w:rsidR="009453BB" w:rsidRPr="00581415" w:rsidRDefault="009453BB" w:rsidP="009D0483">
      <w:pPr>
        <w:spacing w:line="360" w:lineRule="auto"/>
        <w:rPr>
          <w:rFonts w:ascii="宋体" w:hAnsi="宋体"/>
        </w:rPr>
      </w:pPr>
      <w:r w:rsidRPr="00581415">
        <w:rPr>
          <w:rFonts w:ascii="宋体" w:hAnsi="宋体" w:hint="eastAsia"/>
        </w:rPr>
        <w:t>查产品样本知换向阀23EF3B-E10B的压力损失</w:t>
      </w:r>
      <m:oMath>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2</m:t>
            </m:r>
            <m:r>
              <w:rPr>
                <w:rFonts w:ascii="Cambria Math"/>
                <w:sz w:val="24"/>
              </w:rPr>
              <m:t>-</m:t>
            </m:r>
            <m:r>
              <w:rPr>
                <w:rFonts w:ascii="Cambria Math"/>
                <w:sz w:val="24"/>
              </w:rPr>
              <m:t>2</m:t>
            </m:r>
          </m:sub>
        </m:sSub>
        <m:r>
          <w:rPr>
            <w:rFonts w:ascii="Cambria Math"/>
            <w:sz w:val="24"/>
          </w:rPr>
          <m:t>=0.026</m:t>
        </m:r>
        <m:r>
          <w:rPr>
            <w:rFonts w:ascii="Cambria Math"/>
            <w:sz w:val="24"/>
          </w:rPr>
          <m:t>×</m:t>
        </m:r>
        <m:r>
          <w:rPr>
            <w:rFonts w:ascii="Cambria Math"/>
            <w:sz w:val="24"/>
          </w:rPr>
          <m:t>1</m:t>
        </m:r>
        <m:sSup>
          <m:sSupPr>
            <m:ctrlPr>
              <w:rPr>
                <w:rFonts w:ascii="Cambria Math" w:hAnsi="Cambria Math"/>
                <w:i/>
                <w:sz w:val="24"/>
              </w:rPr>
            </m:ctrlPr>
          </m:sSupPr>
          <m:e>
            <m:r>
              <w:rPr>
                <w:rFonts w:ascii="Cambria Math"/>
                <w:sz w:val="24"/>
              </w:rPr>
              <m:t>0</m:t>
            </m:r>
          </m:e>
          <m:sup>
            <m:r>
              <w:rPr>
                <w:rFonts w:ascii="Cambria Math"/>
                <w:sz w:val="24"/>
              </w:rPr>
              <m:t>6</m:t>
            </m:r>
          </m:sup>
        </m:sSup>
        <m:r>
          <w:rPr>
            <w:rFonts w:ascii="Cambria Math"/>
            <w:sz w:val="24"/>
          </w:rPr>
          <m:t>Pa</m:t>
        </m:r>
      </m:oMath>
    </w:p>
    <w:p w14:paraId="6B7E62CF" w14:textId="50AD221F" w:rsidR="00B722C8" w:rsidRDefault="009453BB" w:rsidP="00B722C8">
      <w:pPr>
        <w:spacing w:line="360" w:lineRule="auto"/>
        <w:rPr>
          <w:sz w:val="24"/>
        </w:rPr>
      </w:pPr>
      <w:r>
        <w:rPr>
          <w:rFonts w:ascii="宋体" w:hAnsi="宋体" w:hint="eastAsia"/>
        </w:rPr>
        <w:t>换向阀34EF30-E10B的压力损失</w:t>
      </w:r>
      <m:oMath>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2</m:t>
            </m:r>
            <m:r>
              <w:rPr>
                <w:rFonts w:ascii="Cambria Math"/>
                <w:sz w:val="24"/>
              </w:rPr>
              <m:t>-</m:t>
            </m:r>
            <m:r>
              <w:rPr>
                <w:rFonts w:ascii="Cambria Math"/>
                <w:sz w:val="24"/>
              </w:rPr>
              <m:t>3</m:t>
            </m:r>
          </m:sub>
        </m:sSub>
        <m:r>
          <w:rPr>
            <w:rFonts w:ascii="Cambria Math"/>
            <w:sz w:val="24"/>
          </w:rPr>
          <m:t>=0.025</m:t>
        </m:r>
        <m:r>
          <w:rPr>
            <w:rFonts w:ascii="Cambria Math"/>
            <w:sz w:val="24"/>
          </w:rPr>
          <m:t>×</m:t>
        </m:r>
        <m:r>
          <w:rPr>
            <w:rFonts w:ascii="Cambria Math"/>
            <w:sz w:val="24"/>
          </w:rPr>
          <m:t>1</m:t>
        </m:r>
        <m:sSup>
          <m:sSupPr>
            <m:ctrlPr>
              <w:rPr>
                <w:rFonts w:ascii="Cambria Math" w:hAnsi="Cambria Math"/>
                <w:i/>
                <w:sz w:val="24"/>
              </w:rPr>
            </m:ctrlPr>
          </m:sSupPr>
          <m:e>
            <m:r>
              <w:rPr>
                <w:rFonts w:ascii="Cambria Math"/>
                <w:sz w:val="24"/>
              </w:rPr>
              <m:t>0</m:t>
            </m:r>
          </m:e>
          <m:sup>
            <m:r>
              <w:rPr>
                <w:rFonts w:ascii="Cambria Math"/>
                <w:sz w:val="24"/>
              </w:rPr>
              <m:t>6</m:t>
            </m:r>
          </m:sup>
        </m:sSup>
        <m:r>
          <w:rPr>
            <w:rFonts w:ascii="Cambria Math"/>
            <w:sz w:val="24"/>
          </w:rPr>
          <m:t>Pa</m:t>
        </m:r>
      </m:oMath>
    </w:p>
    <w:p w14:paraId="4D0C9311" w14:textId="7B649327" w:rsidR="009453BB" w:rsidRDefault="009453BB" w:rsidP="008D1CFF">
      <w:pPr>
        <w:spacing w:line="360" w:lineRule="auto"/>
        <w:rPr>
          <w:rFonts w:ascii="宋体" w:hAnsi="宋体"/>
        </w:rPr>
      </w:pPr>
      <w:r>
        <w:rPr>
          <w:rFonts w:ascii="宋体" w:hAnsi="宋体" w:hint="eastAsia"/>
        </w:rPr>
        <w:t>调速阀AQF3-E10B的压力损失</w:t>
      </w:r>
      <m:oMath>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2</m:t>
            </m:r>
            <m:r>
              <w:rPr>
                <w:rFonts w:ascii="Cambria Math"/>
                <w:sz w:val="24"/>
              </w:rPr>
              <m:t>-</m:t>
            </m:r>
            <m:r>
              <w:rPr>
                <w:rFonts w:ascii="Cambria Math"/>
                <w:sz w:val="24"/>
              </w:rPr>
              <m:t>4</m:t>
            </m:r>
          </m:sub>
        </m:sSub>
        <m:r>
          <w:rPr>
            <w:rFonts w:ascii="Cambria Math"/>
            <w:sz w:val="24"/>
          </w:rPr>
          <m:t>=0.5</m:t>
        </m:r>
        <m:r>
          <w:rPr>
            <w:rFonts w:ascii="Cambria Math"/>
            <w:sz w:val="24"/>
          </w:rPr>
          <m:t>×</m:t>
        </m:r>
        <m:r>
          <w:rPr>
            <w:rFonts w:ascii="Cambria Math"/>
            <w:sz w:val="24"/>
          </w:rPr>
          <m:t>1</m:t>
        </m:r>
        <m:sSup>
          <m:sSupPr>
            <m:ctrlPr>
              <w:rPr>
                <w:rFonts w:ascii="Cambria Math" w:hAnsi="Cambria Math"/>
                <w:i/>
                <w:sz w:val="24"/>
              </w:rPr>
            </m:ctrlPr>
          </m:sSupPr>
          <m:e>
            <m:r>
              <w:rPr>
                <w:rFonts w:ascii="Cambria Math"/>
                <w:sz w:val="24"/>
              </w:rPr>
              <m:t>0</m:t>
            </m:r>
          </m:e>
          <m:sup>
            <m:r>
              <w:rPr>
                <w:rFonts w:ascii="Cambria Math"/>
                <w:sz w:val="24"/>
              </w:rPr>
              <m:t>6</m:t>
            </m:r>
          </m:sup>
        </m:sSup>
        <m:r>
          <w:rPr>
            <w:rFonts w:ascii="Cambria Math"/>
            <w:sz w:val="24"/>
          </w:rPr>
          <m:t>pa</m:t>
        </m:r>
      </m:oMath>
    </w:p>
    <w:p w14:paraId="7672BEED" w14:textId="77777777" w:rsidR="009453BB" w:rsidRDefault="009453BB" w:rsidP="009453BB">
      <w:pPr>
        <w:spacing w:line="360" w:lineRule="auto"/>
        <w:rPr>
          <w:rFonts w:ascii="宋体" w:hAnsi="宋体"/>
        </w:rPr>
      </w:pPr>
      <w:r>
        <w:rPr>
          <w:rFonts w:ascii="宋体" w:hAnsi="宋体" w:hint="eastAsia"/>
        </w:rPr>
        <w:t>回油路总压力损失Δp</w:t>
      </w:r>
      <w:r>
        <w:rPr>
          <w:rFonts w:ascii="宋体" w:hAnsi="宋体" w:hint="eastAsia"/>
          <w:vertAlign w:val="subscript"/>
        </w:rPr>
        <w:t>2</w:t>
      </w:r>
      <w:r>
        <w:rPr>
          <w:rFonts w:ascii="宋体" w:hAnsi="宋体" w:hint="eastAsia"/>
        </w:rPr>
        <w:t>为</w:t>
      </w:r>
    </w:p>
    <w:p w14:paraId="2B137C71" w14:textId="4BEA90CC" w:rsidR="009453BB" w:rsidRDefault="00C64901" w:rsidP="00C64901">
      <w:pPr>
        <w:spacing w:line="360" w:lineRule="auto"/>
        <w:rPr>
          <w:rFonts w:ascii="宋体" w:hAnsi="宋体"/>
        </w:rPr>
      </w:pPr>
      <m:oMathPara>
        <m:oMath>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1</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2</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3</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4</m:t>
              </m:r>
            </m:sub>
          </m:sSub>
          <m:r>
            <w:rPr>
              <w:rFonts w:ascii="Cambria Math" w:hAnsi="宋体"/>
            </w:rPr>
            <m:t>=(0.013+0.026+0.025+0.5)</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m:t>
          </m:r>
        </m:oMath>
      </m:oMathPara>
    </w:p>
    <w:p w14:paraId="2599B5B9" w14:textId="64A44599" w:rsidR="009453BB" w:rsidRDefault="00C64901" w:rsidP="00C64901">
      <w:pPr>
        <w:spacing w:line="360" w:lineRule="auto"/>
        <w:rPr>
          <w:rFonts w:ascii="宋体" w:hAnsi="宋体"/>
        </w:rPr>
      </w:pPr>
      <m:oMathPara>
        <m:oMath>
          <m:r>
            <w:rPr>
              <w:rFonts w:ascii="Cambria Math" w:hAnsi="宋体"/>
            </w:rPr>
            <m:t>=0.564</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Pa</m:t>
          </m:r>
        </m:oMath>
      </m:oMathPara>
    </w:p>
    <w:p w14:paraId="14DD364D" w14:textId="46E9CBEB" w:rsidR="009453BB" w:rsidRPr="000463DF" w:rsidRDefault="000463DF" w:rsidP="00DD1BAE">
      <w:pPr>
        <w:spacing w:line="360" w:lineRule="auto"/>
        <w:ind w:firstLineChars="50" w:firstLine="105"/>
        <w:outlineLvl w:val="3"/>
        <w:rPr>
          <w:rFonts w:ascii="宋体" w:hAnsi="宋体"/>
        </w:rPr>
      </w:pPr>
      <w:r>
        <w:rPr>
          <w:rFonts w:ascii="宋体" w:hAnsi="宋体" w:hint="eastAsia"/>
        </w:rPr>
        <w:t>3）</w:t>
      </w:r>
      <w:r w:rsidR="009453BB">
        <w:rPr>
          <w:rFonts w:ascii="宋体" w:hAnsi="宋体" w:hint="eastAsia"/>
        </w:rPr>
        <w:t>变量泵出口的压力</w:t>
      </w:r>
      <m:oMath>
        <m:sSub>
          <m:sSubPr>
            <m:ctrlPr>
              <w:rPr>
                <w:rFonts w:ascii="Cambria Math" w:hAnsi="Cambria Math"/>
                <w:i/>
              </w:rPr>
            </m:ctrlPr>
          </m:sSubPr>
          <m:e>
            <m:r>
              <w:rPr>
                <w:rFonts w:ascii="Cambria Math"/>
              </w:rPr>
              <m:t>p</m:t>
            </m:r>
          </m:e>
          <m:sub>
            <m:r>
              <w:rPr>
                <w:rFonts w:ascii="Cambria Math"/>
              </w:rPr>
              <m:t>p</m:t>
            </m:r>
          </m:sub>
        </m:sSub>
      </m:oMath>
    </w:p>
    <w:p w14:paraId="0C6A2FB5" w14:textId="67150BA0" w:rsidR="009453BB" w:rsidRPr="00D45A4A" w:rsidRDefault="008A613E" w:rsidP="00D45A4A">
      <w:pPr>
        <w:spacing w:line="360" w:lineRule="auto"/>
        <w:jc w:val="left"/>
        <w:rPr>
          <w:sz w:val="22"/>
          <w:szCs w:val="22"/>
        </w:rPr>
      </w:pPr>
      <m:oMathPara>
        <m:oMath>
          <m:sSub>
            <m:sSubPr>
              <m:ctrlPr>
                <w:rPr>
                  <w:rFonts w:ascii="Cambria Math" w:hAnsi="Cambria Math"/>
                  <w:i/>
                  <w:sz w:val="22"/>
                  <w:szCs w:val="22"/>
                </w:rPr>
              </m:ctrlPr>
            </m:sSubPr>
            <m:e>
              <m:r>
                <w:rPr>
                  <w:rFonts w:ascii="Cambria Math"/>
                  <w:sz w:val="22"/>
                  <w:szCs w:val="22"/>
                </w:rPr>
                <m:t>p</m:t>
              </m:r>
            </m:e>
            <m:sub>
              <m:r>
                <w:rPr>
                  <w:rFonts w:ascii="Cambria Math"/>
                  <w:sz w:val="22"/>
                  <w:szCs w:val="22"/>
                </w:rPr>
                <m:t>p</m:t>
              </m:r>
            </m:sub>
          </m:sSub>
          <m:r>
            <w:rPr>
              <w:rFonts w:ascii="Cambria Math"/>
              <w:sz w:val="22"/>
              <w:szCs w:val="22"/>
            </w:rPr>
            <m:t>=</m:t>
          </m:r>
          <m:f>
            <m:fPr>
              <m:ctrlPr>
                <w:rPr>
                  <w:rFonts w:ascii="Cambria Math" w:hAnsi="Cambria Math"/>
                  <w:i/>
                  <w:sz w:val="22"/>
                  <w:szCs w:val="22"/>
                </w:rPr>
              </m:ctrlPr>
            </m:fPr>
            <m:num>
              <m:f>
                <m:fPr>
                  <m:ctrlPr>
                    <w:rPr>
                      <w:rFonts w:ascii="Cambria Math" w:hAnsi="Cambria Math"/>
                      <w:i/>
                      <w:sz w:val="22"/>
                      <w:szCs w:val="22"/>
                    </w:rPr>
                  </m:ctrlPr>
                </m:fPr>
                <m:num>
                  <m:r>
                    <w:rPr>
                      <w:rFonts w:ascii="Cambria Math"/>
                      <w:sz w:val="22"/>
                      <w:szCs w:val="22"/>
                    </w:rPr>
                    <m:t>F</m:t>
                  </m:r>
                </m:num>
                <m:den>
                  <m:sSub>
                    <m:sSubPr>
                      <m:ctrlPr>
                        <w:rPr>
                          <w:rFonts w:ascii="Cambria Math" w:hAnsi="Cambria Math"/>
                          <w:i/>
                          <w:sz w:val="22"/>
                          <w:szCs w:val="22"/>
                        </w:rPr>
                      </m:ctrlPr>
                    </m:sSubPr>
                    <m:e>
                      <m:r>
                        <w:rPr>
                          <w:rFonts w:ascii="Cambria Math"/>
                          <w:sz w:val="22"/>
                          <w:szCs w:val="22"/>
                        </w:rPr>
                        <m:t>η</m:t>
                      </m:r>
                    </m:e>
                    <m:sub>
                      <m:r>
                        <w:rPr>
                          <w:rFonts w:ascii="Cambria Math"/>
                          <w:sz w:val="22"/>
                          <w:szCs w:val="22"/>
                        </w:rPr>
                        <m:t>cm</m:t>
                      </m:r>
                    </m:sub>
                  </m:sSub>
                </m:den>
              </m:f>
              <m:r>
                <w:rPr>
                  <w:rFonts w:ascii="Cambria Math"/>
                  <w:sz w:val="22"/>
                  <w:szCs w:val="22"/>
                </w:rPr>
                <m:t>+AΔ</m:t>
              </m:r>
              <m:sSub>
                <m:sSubPr>
                  <m:ctrlPr>
                    <w:rPr>
                      <w:rFonts w:ascii="Cambria Math" w:hAnsi="Cambria Math"/>
                      <w:i/>
                      <w:sz w:val="22"/>
                      <w:szCs w:val="22"/>
                    </w:rPr>
                  </m:ctrlPr>
                </m:sSubPr>
                <m:e>
                  <m:r>
                    <w:rPr>
                      <w:rFonts w:ascii="Cambria Math"/>
                      <w:sz w:val="22"/>
                      <w:szCs w:val="22"/>
                    </w:rPr>
                    <m:t>p</m:t>
                  </m:r>
                </m:e>
                <m:sub>
                  <m:r>
                    <w:rPr>
                      <w:rFonts w:ascii="Cambria Math"/>
                      <w:sz w:val="22"/>
                      <w:szCs w:val="22"/>
                    </w:rPr>
                    <m:t>2</m:t>
                  </m:r>
                </m:sub>
              </m:sSub>
            </m:num>
            <m:den>
              <m:sSub>
                <m:sSubPr>
                  <m:ctrlPr>
                    <w:rPr>
                      <w:rFonts w:ascii="Cambria Math" w:hAnsi="Cambria Math"/>
                      <w:i/>
                      <w:sz w:val="22"/>
                      <w:szCs w:val="22"/>
                    </w:rPr>
                  </m:ctrlPr>
                </m:sSubPr>
                <m:e>
                  <m:r>
                    <w:rPr>
                      <w:rFonts w:ascii="Cambria Math"/>
                      <w:sz w:val="22"/>
                      <w:szCs w:val="22"/>
                    </w:rPr>
                    <m:t>A</m:t>
                  </m:r>
                </m:e>
                <m:sub>
                  <m:r>
                    <w:rPr>
                      <w:rFonts w:ascii="Cambria Math"/>
                      <w:sz w:val="22"/>
                      <w:szCs w:val="22"/>
                    </w:rPr>
                    <m:t>1</m:t>
                  </m:r>
                </m:sub>
              </m:sSub>
            </m:den>
          </m:f>
          <m:r>
            <w:rPr>
              <w:rFonts w:ascii="Cambria Math"/>
              <w:sz w:val="22"/>
              <w:szCs w:val="22"/>
            </w:rPr>
            <m:t>+Δ</m:t>
          </m:r>
          <m:sSub>
            <m:sSubPr>
              <m:ctrlPr>
                <w:rPr>
                  <w:rFonts w:ascii="Cambria Math" w:hAnsi="Cambria Math"/>
                  <w:i/>
                  <w:sz w:val="22"/>
                  <w:szCs w:val="22"/>
                </w:rPr>
              </m:ctrlPr>
            </m:sSubPr>
            <m:e>
              <m:r>
                <w:rPr>
                  <w:rFonts w:ascii="Cambria Math"/>
                  <w:sz w:val="22"/>
                  <w:szCs w:val="22"/>
                </w:rPr>
                <m:t>p</m:t>
              </m:r>
            </m:e>
            <m:sub>
              <m:r>
                <w:rPr>
                  <w:rFonts w:ascii="Cambria Math"/>
                  <w:sz w:val="22"/>
                  <w:szCs w:val="22"/>
                </w:rPr>
                <m:t>1</m:t>
              </m:r>
            </m:sub>
          </m:sSub>
          <m:r>
            <w:rPr>
              <w:rFonts w:asci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f>
                    <m:fPr>
                      <m:ctrlPr>
                        <w:rPr>
                          <w:rFonts w:ascii="Cambria Math" w:hAnsi="Cambria Math"/>
                          <w:sz w:val="22"/>
                          <w:szCs w:val="22"/>
                        </w:rPr>
                      </m:ctrlPr>
                    </m:fPr>
                    <m:num>
                      <m:r>
                        <m:rPr>
                          <m:nor/>
                        </m:rPr>
                        <w:rPr>
                          <w:rFonts w:ascii="Cambria Math"/>
                          <w:sz w:val="22"/>
                          <w:szCs w:val="22"/>
                        </w:rPr>
                        <m:t>38600</m:t>
                      </m:r>
                    </m:num>
                    <m:den>
                      <m:r>
                        <w:rPr>
                          <w:rFonts w:ascii="Cambria Math"/>
                          <w:sz w:val="22"/>
                          <w:szCs w:val="22"/>
                        </w:rPr>
                        <m:t>0.9</m:t>
                      </m:r>
                      <m:ctrlPr>
                        <w:rPr>
                          <w:rFonts w:ascii="Cambria Math" w:hAnsi="Cambria Math"/>
                          <w:i/>
                          <w:sz w:val="22"/>
                          <w:szCs w:val="22"/>
                        </w:rPr>
                      </m:ctrlPr>
                    </m:den>
                  </m:f>
                  <m:r>
                    <w:rPr>
                      <w:rFonts w:ascii="Cambria Math"/>
                      <w:sz w:val="22"/>
                      <w:szCs w:val="22"/>
                    </w:rPr>
                    <m:t>+</m:t>
                  </m:r>
                  <m:r>
                    <m:rPr>
                      <m:nor/>
                    </m:rPr>
                    <w:rPr>
                      <w:rFonts w:ascii="Cambria Math"/>
                      <w:sz w:val="22"/>
                      <w:szCs w:val="22"/>
                    </w:rPr>
                    <m:t>59</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m:t>
                      </m:r>
                      <m:r>
                        <w:rPr>
                          <w:rFonts w:ascii="Cambria Math"/>
                          <w:sz w:val="22"/>
                          <w:szCs w:val="22"/>
                        </w:rPr>
                        <m:t>4</m:t>
                      </m:r>
                      <m:ctrlPr>
                        <w:rPr>
                          <w:rFonts w:ascii="Cambria Math" w:hAnsi="Cambria Math"/>
                          <w:i/>
                          <w:sz w:val="22"/>
                          <w:szCs w:val="22"/>
                        </w:rPr>
                      </m:ctrlPr>
                    </m:sup>
                  </m:sSup>
                  <m:r>
                    <w:rPr>
                      <w:rFonts w:ascii="Cambria Math"/>
                      <w:sz w:val="22"/>
                      <w:szCs w:val="22"/>
                    </w:rPr>
                    <m:t>×</m:t>
                  </m:r>
                  <m:r>
                    <w:rPr>
                      <w:rFonts w:ascii="Cambria Math"/>
                      <w:sz w:val="22"/>
                      <w:szCs w:val="22"/>
                    </w:rPr>
                    <m:t>0.</m:t>
                  </m:r>
                  <m:r>
                    <m:rPr>
                      <m:nor/>
                    </m:rPr>
                    <w:rPr>
                      <w:rFonts w:ascii="Cambria Math"/>
                      <w:sz w:val="22"/>
                      <w:szCs w:val="22"/>
                    </w:rPr>
                    <m:t>564</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6</m:t>
                      </m:r>
                      <m:ctrlPr>
                        <w:rPr>
                          <w:rFonts w:ascii="Cambria Math" w:hAnsi="Cambria Math"/>
                          <w:i/>
                          <w:sz w:val="22"/>
                          <w:szCs w:val="22"/>
                        </w:rPr>
                      </m:ctrlPr>
                    </m:sup>
                  </m:sSup>
                  <m:ctrlPr>
                    <w:rPr>
                      <w:rFonts w:ascii="Cambria Math" w:hAnsi="Cambria Math"/>
                      <w:sz w:val="22"/>
                      <w:szCs w:val="22"/>
                    </w:rPr>
                  </m:ctrlPr>
                </m:num>
                <m:den>
                  <m:r>
                    <m:rPr>
                      <m:nor/>
                    </m:rPr>
                    <w:rPr>
                      <w:rFonts w:ascii="Cambria Math"/>
                      <w:sz w:val="22"/>
                      <w:szCs w:val="22"/>
                    </w:rPr>
                    <m:t>122.72</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m:t>
                      </m:r>
                      <m:r>
                        <w:rPr>
                          <w:rFonts w:ascii="Cambria Math"/>
                          <w:sz w:val="22"/>
                          <w:szCs w:val="22"/>
                        </w:rPr>
                        <m:t>4</m:t>
                      </m:r>
                      <m:ctrlPr>
                        <w:rPr>
                          <w:rFonts w:ascii="Cambria Math" w:hAnsi="Cambria Math"/>
                          <w:i/>
                          <w:sz w:val="22"/>
                          <w:szCs w:val="22"/>
                        </w:rPr>
                      </m:ctrlPr>
                    </m:sup>
                  </m:sSup>
                </m:den>
              </m:f>
              <m:r>
                <w:rPr>
                  <w:rFonts w:ascii="Cambria Math"/>
                  <w:sz w:val="22"/>
                  <w:szCs w:val="22"/>
                </w:rPr>
                <m:t>+0.</m:t>
              </m:r>
              <m:r>
                <m:rPr>
                  <m:nor/>
                </m:rPr>
                <w:rPr>
                  <w:rFonts w:ascii="Cambria Math"/>
                  <w:sz w:val="22"/>
                  <w:szCs w:val="22"/>
                </w:rPr>
                <m:t>077</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6</m:t>
                  </m:r>
                  <m:ctrlPr>
                    <w:rPr>
                      <w:rFonts w:ascii="Cambria Math" w:hAnsi="Cambria Math"/>
                      <w:i/>
                      <w:sz w:val="22"/>
                      <w:szCs w:val="22"/>
                    </w:rPr>
                  </m:ctrlPr>
                </m:sup>
              </m:sSup>
            </m:e>
          </m:d>
          <m:r>
            <w:rPr>
              <w:rFonts w:ascii="Cambria Math"/>
              <w:sz w:val="22"/>
              <w:szCs w:val="22"/>
            </w:rPr>
            <m:t>Pa</m:t>
          </m:r>
          <m:r>
            <w:rPr>
              <w:rFonts w:ascii="Cambria Math"/>
              <w:sz w:val="22"/>
              <w:szCs w:val="22"/>
            </w:rPr>
            <m:t>≈</m:t>
          </m:r>
          <m:r>
            <w:rPr>
              <w:rFonts w:ascii="Cambria Math"/>
              <w:sz w:val="22"/>
              <w:szCs w:val="22"/>
            </w:rPr>
            <m:t>3.91MPa</m:t>
          </m:r>
        </m:oMath>
      </m:oMathPara>
    </w:p>
    <w:p w14:paraId="60B4DF56" w14:textId="3423DD73" w:rsidR="009453BB" w:rsidRPr="001947A4" w:rsidRDefault="00F2083A" w:rsidP="00F2083A">
      <w:pPr>
        <w:spacing w:line="360" w:lineRule="auto"/>
        <w:outlineLvl w:val="2"/>
        <w:rPr>
          <w:rFonts w:ascii="黑体" w:eastAsia="黑体" w:hAnsi="宋体"/>
          <w:b/>
        </w:rPr>
      </w:pPr>
      <w:bookmarkStart w:id="74" w:name="_Toc92126129"/>
      <w:r>
        <w:rPr>
          <w:rFonts w:ascii="黑体" w:eastAsia="黑体" w:hAnsi="宋体" w:hint="eastAsia"/>
          <w:b/>
        </w:rPr>
        <w:t>（2）</w:t>
      </w:r>
      <w:r w:rsidR="009453BB" w:rsidRPr="001947A4">
        <w:rPr>
          <w:rFonts w:ascii="黑体" w:eastAsia="黑体" w:hAnsi="宋体" w:hint="eastAsia"/>
          <w:b/>
        </w:rPr>
        <w:t>快进时的油路压力损失</w:t>
      </w:r>
      <w:bookmarkEnd w:id="74"/>
    </w:p>
    <w:p w14:paraId="15E8C302" w14:textId="296CA8D2" w:rsidR="009453BB" w:rsidRDefault="009453BB" w:rsidP="00591E19">
      <w:pPr>
        <w:spacing w:line="360" w:lineRule="auto"/>
        <w:ind w:firstLineChars="200" w:firstLine="420"/>
        <w:rPr>
          <w:rFonts w:ascii="宋体" w:hAnsi="宋体"/>
        </w:rPr>
      </w:pPr>
      <w:r>
        <w:rPr>
          <w:rFonts w:ascii="宋体" w:hAnsi="宋体" w:hint="eastAsia"/>
        </w:rPr>
        <w:t>快进时液压缸为差动连接，自汇流点</w:t>
      </w:r>
      <w:r w:rsidR="006E461E">
        <w:rPr>
          <w:rFonts w:ascii="宋体" w:hAnsi="宋体"/>
        </w:rPr>
        <w:t>A</w:t>
      </w:r>
      <w:r>
        <w:rPr>
          <w:rFonts w:ascii="宋体" w:hAnsi="宋体" w:hint="eastAsia"/>
        </w:rPr>
        <w:t>至液压缸进油口C之间的管路</w:t>
      </w:r>
      <w:r w:rsidR="006E461E">
        <w:rPr>
          <w:rFonts w:ascii="宋体" w:hAnsi="宋体"/>
        </w:rPr>
        <w:t>A</w:t>
      </w:r>
      <w:r>
        <w:rPr>
          <w:rFonts w:ascii="宋体" w:hAnsi="宋体" w:hint="eastAsia"/>
        </w:rPr>
        <w:t>C中，流量为</w:t>
      </w:r>
      <w:r w:rsidR="00CD1FC2">
        <w:rPr>
          <w:rFonts w:ascii="宋体" w:hAnsi="宋体" w:hint="eastAsia"/>
        </w:rPr>
        <w:t>液压泵出口流量的两倍即</w:t>
      </w:r>
      <w:r w:rsidR="00CD1FC2">
        <w:rPr>
          <w:rFonts w:ascii="宋体" w:hAnsi="宋体"/>
        </w:rPr>
        <w:t>64</w:t>
      </w:r>
      <w:r>
        <w:rPr>
          <w:rFonts w:ascii="宋体" w:hAnsi="宋体" w:hint="eastAsia"/>
        </w:rPr>
        <w:t>L/min，</w:t>
      </w:r>
      <w:r w:rsidR="00146EBE">
        <w:rPr>
          <w:rFonts w:ascii="宋体" w:hAnsi="宋体"/>
        </w:rPr>
        <w:t>A</w:t>
      </w:r>
      <w:r>
        <w:rPr>
          <w:rFonts w:ascii="宋体" w:hAnsi="宋体" w:hint="eastAsia"/>
        </w:rPr>
        <w:t>C段管路的沿程压力损</w:t>
      </w:r>
      <w:r w:rsidRPr="00EB0135">
        <w:rPr>
          <w:rFonts w:ascii="宋体" w:hAnsi="宋体" w:hint="eastAsia"/>
        </w:rPr>
        <w:t>失</w:t>
      </w:r>
      <m:oMath>
        <m:r>
          <w:rPr>
            <w:rFonts w:ascii="Cambria Math" w:hAnsi="宋体"/>
          </w:rPr>
          <m:t>Δ</m:t>
        </m:r>
        <m:sSub>
          <m:sSubPr>
            <m:ctrlPr>
              <w:rPr>
                <w:rFonts w:ascii="Cambria Math" w:hAnsi="宋体"/>
              </w:rPr>
            </m:ctrlPr>
          </m:sSubPr>
          <m:e>
            <m:r>
              <w:rPr>
                <w:rFonts w:ascii="Cambria Math" w:hAnsi="宋体"/>
              </w:rPr>
              <m:t>p</m:t>
            </m:r>
          </m:e>
          <m:sub>
            <m:r>
              <m:rPr>
                <m:sty m:val="p"/>
              </m:rPr>
              <w:rPr>
                <w:rFonts w:ascii="Cambria Math" w:hAnsi="宋体"/>
              </w:rPr>
              <m:t>1</m:t>
            </m:r>
            <m:r>
              <m:rPr>
                <m:sty m:val="p"/>
              </m:rPr>
              <w:rPr>
                <w:rFonts w:ascii="微软雅黑" w:eastAsia="微软雅黑" w:hAnsi="微软雅黑" w:cs="微软雅黑" w:hint="eastAsia"/>
              </w:rPr>
              <m:t>-</m:t>
            </m:r>
            <m:r>
              <m:rPr>
                <m:sty m:val="p"/>
              </m:rPr>
              <w:rPr>
                <w:rFonts w:ascii="Cambria Math" w:hAnsi="宋体"/>
              </w:rPr>
              <m:t>1</m:t>
            </m:r>
          </m:sub>
        </m:sSub>
      </m:oMath>
      <w:r>
        <w:rPr>
          <w:rFonts w:ascii="宋体" w:hAnsi="宋体" w:hint="eastAsia"/>
        </w:rPr>
        <w:t>为</w:t>
      </w:r>
    </w:p>
    <w:p w14:paraId="6C24A487" w14:textId="2A0E84B2" w:rsidR="00062DC7" w:rsidRDefault="008A613E" w:rsidP="00062DC7">
      <w:pPr>
        <w:spacing w:line="360" w:lineRule="auto"/>
        <w:ind w:firstLine="480"/>
        <w:jc w:val="center"/>
        <w:rPr>
          <w:sz w:val="24"/>
        </w:rPr>
      </w:pPr>
      <m:oMathPara>
        <m:oMath>
          <m:sSub>
            <m:sSubPr>
              <m:ctrlPr>
                <w:rPr>
                  <w:rFonts w:ascii="Cambria Math" w:hAnsi="Cambria Math"/>
                  <w:bCs/>
                  <w:i/>
                  <w:sz w:val="24"/>
                </w:rPr>
              </m:ctrlPr>
            </m:sSubPr>
            <m:e>
              <m:r>
                <w:rPr>
                  <w:rFonts w:ascii="Cambria Math"/>
                  <w:sz w:val="24"/>
                </w:rPr>
                <m:t>v</m:t>
              </m:r>
            </m:e>
            <m:sub>
              <m:r>
                <w:rPr>
                  <w:rFonts w:ascii="Cambria Math"/>
                  <w:sz w:val="24"/>
                </w:rPr>
                <m:t>1</m:t>
              </m:r>
            </m:sub>
          </m:sSub>
          <m:r>
            <w:rPr>
              <w:rFonts w:ascii="Cambria Math"/>
              <w:sz w:val="24"/>
            </w:rPr>
            <m:t>=</m:t>
          </m:r>
          <m:f>
            <m:fPr>
              <m:ctrlPr>
                <w:rPr>
                  <w:rFonts w:ascii="Cambria Math" w:hAnsi="Cambria Math"/>
                  <w:bCs/>
                  <w:i/>
                  <w:sz w:val="24"/>
                </w:rPr>
              </m:ctrlPr>
            </m:fPr>
            <m:num>
              <m:r>
                <w:rPr>
                  <w:rFonts w:ascii="Cambria Math"/>
                  <w:sz w:val="24"/>
                </w:rPr>
                <m:t>q</m:t>
              </m:r>
            </m:num>
            <m:den>
              <m:f>
                <m:fPr>
                  <m:ctrlPr>
                    <w:rPr>
                      <w:rFonts w:ascii="Cambria Math" w:hAnsi="Cambria Math"/>
                      <w:bCs/>
                      <w:i/>
                      <w:sz w:val="24"/>
                    </w:rPr>
                  </m:ctrlPr>
                </m:fPr>
                <m:num>
                  <m:r>
                    <w:rPr>
                      <w:rFonts w:ascii="Cambria Math"/>
                      <w:sz w:val="24"/>
                    </w:rPr>
                    <m:t>π</m:t>
                  </m:r>
                </m:num>
                <m:den>
                  <m:r>
                    <w:rPr>
                      <w:rFonts w:ascii="Cambria Math"/>
                      <w:sz w:val="24"/>
                    </w:rPr>
                    <m:t>4</m:t>
                  </m:r>
                </m:den>
              </m:f>
              <m:sSup>
                <m:sSupPr>
                  <m:ctrlPr>
                    <w:rPr>
                      <w:rFonts w:ascii="Cambria Math" w:hAnsi="Cambria Math"/>
                      <w:bCs/>
                      <w:i/>
                      <w:sz w:val="24"/>
                    </w:rPr>
                  </m:ctrlPr>
                </m:sSupPr>
                <m:e>
                  <m:r>
                    <w:rPr>
                      <w:rFonts w:ascii="Cambria Math"/>
                      <w:sz w:val="24"/>
                    </w:rPr>
                    <m:t>d</m:t>
                  </m:r>
                </m:e>
                <m:sup>
                  <m:r>
                    <w:rPr>
                      <w:rFonts w:ascii="Cambria Math"/>
                      <w:sz w:val="24"/>
                    </w:rPr>
                    <m:t>2</m:t>
                  </m:r>
                </m:sup>
              </m:sSup>
            </m:den>
          </m:f>
          <m:r>
            <w:rPr>
              <w:rFonts w:ascii="Cambria Math"/>
              <w:sz w:val="24"/>
            </w:rPr>
            <m:t>=</m:t>
          </m:r>
          <m:f>
            <m:fPr>
              <m:ctrlPr>
                <w:rPr>
                  <w:rFonts w:ascii="Cambria Math" w:hAnsi="Cambria Math"/>
                  <w:bCs/>
                  <w:sz w:val="24"/>
                </w:rPr>
              </m:ctrlPr>
            </m:fPr>
            <m:num>
              <m:r>
                <m:rPr>
                  <m:nor/>
                </m:rPr>
                <w:rPr>
                  <w:rFonts w:ascii="Cambria Math"/>
                  <w:bCs/>
                  <w:sz w:val="24"/>
                </w:rPr>
                <m:t>64</m:t>
              </m:r>
              <m:r>
                <m:rPr>
                  <m:sty m:val="p"/>
                </m:rPr>
                <w:rPr>
                  <w:rFonts w:ascii="Cambria Math"/>
                  <w:sz w:val="24"/>
                </w:rPr>
                <m:t>×</m:t>
              </m:r>
              <m:r>
                <m:rPr>
                  <m:sty m:val="p"/>
                </m:rPr>
                <w:rPr>
                  <w:rFonts w:ascii="Cambria Math"/>
                  <w:sz w:val="24"/>
                </w:rPr>
                <m:t>1</m:t>
              </m:r>
              <m:sSup>
                <m:sSupPr>
                  <m:ctrlPr>
                    <w:rPr>
                      <w:rFonts w:ascii="Cambria Math" w:hAnsi="Cambria Math"/>
                      <w:bCs/>
                      <w:sz w:val="24"/>
                    </w:rPr>
                  </m:ctrlPr>
                </m:sSupPr>
                <m:e>
                  <m:r>
                    <m:rPr>
                      <m:sty m:val="p"/>
                    </m:rPr>
                    <w:rPr>
                      <w:rFonts w:ascii="Cambria Math"/>
                      <w:sz w:val="24"/>
                    </w:rPr>
                    <m:t>0</m:t>
                  </m:r>
                </m:e>
                <m:sup>
                  <m:r>
                    <w:rPr>
                      <w:rFonts w:ascii="Cambria Math"/>
                      <w:sz w:val="24"/>
                    </w:rPr>
                    <m:t>3</m:t>
                  </m:r>
                  <m:ctrlPr>
                    <w:rPr>
                      <w:rFonts w:ascii="Cambria Math" w:hAnsi="Cambria Math"/>
                      <w:bCs/>
                      <w:i/>
                      <w:sz w:val="24"/>
                    </w:rPr>
                  </m:ctrlPr>
                </m:sup>
              </m:sSup>
              <m:ctrlPr>
                <w:rPr>
                  <w:rFonts w:ascii="Cambria Math" w:hAnsi="Cambria Math"/>
                  <w:bCs/>
                  <w:i/>
                  <w:sz w:val="24"/>
                </w:rPr>
              </m:ctrlPr>
            </m:num>
            <m:den>
              <m:f>
                <m:fPr>
                  <m:ctrlPr>
                    <w:rPr>
                      <w:rFonts w:ascii="Cambria Math" w:hAnsi="Cambria Math"/>
                      <w:bCs/>
                      <w:i/>
                      <w:sz w:val="24"/>
                    </w:rPr>
                  </m:ctrlPr>
                </m:fPr>
                <m:num>
                  <m:r>
                    <w:rPr>
                      <w:rFonts w:ascii="Cambria Math"/>
                      <w:sz w:val="24"/>
                    </w:rPr>
                    <m:t>π</m:t>
                  </m:r>
                </m:num>
                <m:den>
                  <m:r>
                    <w:rPr>
                      <w:rFonts w:ascii="Cambria Math"/>
                      <w:sz w:val="24"/>
                    </w:rPr>
                    <m:t>4</m:t>
                  </m:r>
                </m:den>
              </m:f>
              <m:r>
                <w:rPr>
                  <w:rFonts w:ascii="Cambria Math"/>
                  <w:sz w:val="24"/>
                </w:rPr>
                <m:t>×</m:t>
              </m:r>
              <m:sSup>
                <m:sSupPr>
                  <m:ctrlPr>
                    <w:rPr>
                      <w:rFonts w:ascii="Cambria Math" w:hAnsi="Cambria Math"/>
                      <w:bCs/>
                      <w:i/>
                      <w:sz w:val="24"/>
                    </w:rPr>
                  </m:ctrlPr>
                </m:sSupPr>
                <m:e>
                  <m:r>
                    <w:rPr>
                      <w:rFonts w:ascii="Cambria Math"/>
                      <w:sz w:val="24"/>
                    </w:rPr>
                    <m:t>1.5</m:t>
                  </m:r>
                </m:e>
                <m:sup>
                  <m:r>
                    <w:rPr>
                      <w:rFonts w:ascii="Cambria Math"/>
                      <w:sz w:val="24"/>
                    </w:rPr>
                    <m:t>2</m:t>
                  </m:r>
                </m:sup>
              </m:sSup>
              <m:r>
                <w:rPr>
                  <w:rFonts w:ascii="Cambria Math"/>
                  <w:sz w:val="24"/>
                </w:rPr>
                <m:t>×</m:t>
              </m:r>
              <m:r>
                <w:rPr>
                  <w:rFonts w:ascii="Cambria Math"/>
                  <w:sz w:val="24"/>
                </w:rPr>
                <m:t>60</m:t>
              </m:r>
              <m:ctrlPr>
                <w:rPr>
                  <w:rFonts w:ascii="Cambria Math" w:hAnsi="Cambria Math"/>
                  <w:bCs/>
                  <w:i/>
                  <w:sz w:val="24"/>
                </w:rPr>
              </m:ctrlPr>
            </m:den>
          </m:f>
          <m:r>
            <w:rPr>
              <w:rFonts w:ascii="Cambria Math"/>
              <w:sz w:val="24"/>
            </w:rPr>
            <m:t>cm/s</m:t>
          </m:r>
          <m:r>
            <w:rPr>
              <w:rFonts w:ascii="Cambria Math"/>
              <w:sz w:val="24"/>
            </w:rPr>
            <m:t>≈</m:t>
          </m:r>
          <m:r>
            <m:rPr>
              <m:nor/>
            </m:rPr>
            <w:rPr>
              <w:rFonts w:ascii="Cambria Math"/>
              <w:bCs/>
              <w:sz w:val="24"/>
            </w:rPr>
            <m:t>604</m:t>
          </m:r>
          <m:r>
            <w:rPr>
              <w:rFonts w:ascii="Cambria Math"/>
              <w:sz w:val="24"/>
            </w:rPr>
            <m:t>cm</m:t>
          </m:r>
          <m:r>
            <m:rPr>
              <m:sty m:val="p"/>
            </m:rPr>
            <w:rPr>
              <w:rFonts w:ascii="Cambria Math"/>
              <w:sz w:val="24"/>
            </w:rPr>
            <m:t>/</m:t>
          </m:r>
          <m:r>
            <w:rPr>
              <w:rFonts w:ascii="Cambria Math"/>
              <w:sz w:val="24"/>
            </w:rPr>
            <m:t>s</m:t>
          </m:r>
        </m:oMath>
      </m:oMathPara>
    </w:p>
    <w:p w14:paraId="54C8CDD2" w14:textId="0DCC3EC6" w:rsidR="00062DC7" w:rsidRPr="00DB67D1" w:rsidRDefault="008A613E" w:rsidP="00062DC7">
      <w:pPr>
        <w:spacing w:line="360" w:lineRule="auto"/>
        <w:ind w:firstLine="480"/>
        <w:jc w:val="center"/>
        <w:rPr>
          <w:sz w:val="24"/>
        </w:rPr>
      </w:pPr>
      <m:oMathPara>
        <m:oMath>
          <m:sSub>
            <m:sSubPr>
              <m:ctrlPr>
                <w:rPr>
                  <w:rFonts w:ascii="Cambria Math" w:hAnsi="Cambria Math"/>
                  <w:i/>
                  <w:sz w:val="24"/>
                </w:rPr>
              </m:ctrlPr>
            </m:sSubPr>
            <m:e>
              <m:r>
                <w:rPr>
                  <w:rFonts w:ascii="Cambria Math"/>
                  <w:sz w:val="24"/>
                </w:rPr>
                <m:t>R</m:t>
              </m:r>
            </m:e>
            <m:sub>
              <m:r>
                <w:rPr>
                  <w:rFonts w:ascii="Cambria Math"/>
                  <w:sz w:val="24"/>
                </w:rPr>
                <m:t>e1</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v</m:t>
                  </m:r>
                </m:e>
                <m:sub>
                  <m:r>
                    <w:rPr>
                      <w:rFonts w:ascii="Cambria Math"/>
                      <w:sz w:val="24"/>
                    </w:rPr>
                    <m:t>1</m:t>
                  </m:r>
                </m:sub>
              </m:sSub>
              <m:r>
                <w:rPr>
                  <w:rFonts w:ascii="Cambria Math"/>
                  <w:sz w:val="24"/>
                </w:rPr>
                <m:t>d</m:t>
              </m:r>
            </m:num>
            <m:den>
              <m:r>
                <w:rPr>
                  <w:rFonts w:ascii="Cambria Math"/>
                  <w:sz w:val="24"/>
                </w:rPr>
                <m:t>v</m:t>
              </m:r>
            </m:den>
          </m:f>
          <m:r>
            <w:rPr>
              <w:rFonts w:ascii="Cambria Math"/>
              <w:sz w:val="24"/>
            </w:rPr>
            <m:t>=</m:t>
          </m:r>
          <m:f>
            <m:fPr>
              <m:ctrlPr>
                <w:rPr>
                  <w:rFonts w:ascii="Cambria Math" w:hAnsi="Cambria Math"/>
                  <w:sz w:val="24"/>
                </w:rPr>
              </m:ctrlPr>
            </m:fPr>
            <m:num>
              <m:r>
                <m:rPr>
                  <m:nor/>
                </m:rPr>
                <w:rPr>
                  <w:rFonts w:ascii="Cambria Math"/>
                  <w:sz w:val="24"/>
                </w:rPr>
                <m:t>604</m:t>
              </m:r>
              <m:r>
                <m:rPr>
                  <m:sty m:val="p"/>
                </m:rPr>
                <w:rPr>
                  <w:rFonts w:ascii="Cambria Math"/>
                  <w:sz w:val="24"/>
                </w:rPr>
                <m:t>×</m:t>
              </m:r>
              <m:r>
                <w:rPr>
                  <w:rFonts w:ascii="Cambria Math"/>
                  <w:sz w:val="24"/>
                </w:rPr>
                <m:t>1.5</m:t>
              </m:r>
              <m:ctrlPr>
                <w:rPr>
                  <w:rFonts w:ascii="Cambria Math" w:hAnsi="Cambria Math"/>
                  <w:i/>
                  <w:sz w:val="24"/>
                </w:rPr>
              </m:ctrlPr>
            </m:num>
            <m:den>
              <m:r>
                <w:rPr>
                  <w:rFonts w:ascii="Cambria Math"/>
                  <w:sz w:val="24"/>
                </w:rPr>
                <m:t>1.5</m:t>
              </m:r>
              <m:ctrlPr>
                <w:rPr>
                  <w:rFonts w:ascii="Cambria Math" w:hAnsi="Cambria Math"/>
                  <w:i/>
                  <w:sz w:val="24"/>
                </w:rPr>
              </m:ctrlPr>
            </m:den>
          </m:f>
          <m:r>
            <w:rPr>
              <w:rFonts w:ascii="Cambria Math" w:hint="eastAsia"/>
              <w:sz w:val="24"/>
            </w:rPr>
            <m:t>=</m:t>
          </m:r>
          <m:r>
            <w:rPr>
              <w:rFonts w:ascii="Cambria Math"/>
              <w:sz w:val="24"/>
            </w:rPr>
            <m:t>604</m:t>
          </m:r>
        </m:oMath>
      </m:oMathPara>
    </w:p>
    <w:p w14:paraId="368CD804" w14:textId="3A358EFD" w:rsidR="00062DC7" w:rsidRPr="00A56052" w:rsidRDefault="008A613E" w:rsidP="00062DC7">
      <w:pPr>
        <w:spacing w:line="360" w:lineRule="auto"/>
        <w:ind w:firstLine="480"/>
        <w:jc w:val="center"/>
        <w:rPr>
          <w:sz w:val="24"/>
        </w:rPr>
      </w:pPr>
      <m:oMathPara>
        <m:oMath>
          <m:sSub>
            <m:sSubPr>
              <m:ctrlPr>
                <w:rPr>
                  <w:rFonts w:ascii="Cambria Math" w:hAnsi="Cambria Math"/>
                  <w:i/>
                  <w:sz w:val="24"/>
                </w:rPr>
              </m:ctrlPr>
            </m:sSubPr>
            <m:e>
              <m:r>
                <w:rPr>
                  <w:rFonts w:ascii="Cambria Math"/>
                  <w:sz w:val="24"/>
                </w:rPr>
                <m:t>λ</m:t>
              </m:r>
            </m:e>
            <m:sub>
              <m:r>
                <w:rPr>
                  <w:rFonts w:ascii="Cambria Math"/>
                  <w:sz w:val="24"/>
                </w:rPr>
                <m:t>1</m:t>
              </m:r>
            </m:sub>
          </m:sSub>
          <m:r>
            <w:rPr>
              <w:rFonts w:ascii="Cambria Math"/>
              <w:sz w:val="24"/>
            </w:rPr>
            <m:t>=</m:t>
          </m:r>
          <m:f>
            <m:fPr>
              <m:ctrlPr>
                <w:rPr>
                  <w:rFonts w:ascii="Cambria Math" w:hAnsi="Cambria Math"/>
                  <w:i/>
                  <w:sz w:val="24"/>
                </w:rPr>
              </m:ctrlPr>
            </m:fPr>
            <m:num>
              <m:r>
                <w:rPr>
                  <w:rFonts w:ascii="Cambria Math"/>
                  <w:sz w:val="24"/>
                </w:rPr>
                <m:t>75</m:t>
              </m:r>
            </m:num>
            <m:den>
              <m:sSub>
                <m:sSubPr>
                  <m:ctrlPr>
                    <w:rPr>
                      <w:rFonts w:ascii="Cambria Math" w:hAnsi="Cambria Math"/>
                      <w:i/>
                      <w:sz w:val="24"/>
                    </w:rPr>
                  </m:ctrlPr>
                </m:sSubPr>
                <m:e>
                  <m:r>
                    <w:rPr>
                      <w:rFonts w:ascii="Cambria Math"/>
                      <w:sz w:val="24"/>
                    </w:rPr>
                    <m:t>R</m:t>
                  </m:r>
                </m:e>
                <m:sub>
                  <m:r>
                    <w:rPr>
                      <w:rFonts w:ascii="Cambria Math"/>
                      <w:sz w:val="24"/>
                    </w:rPr>
                    <m:t>e1</m:t>
                  </m:r>
                </m:sub>
              </m:sSub>
            </m:den>
          </m:f>
          <m:r>
            <w:rPr>
              <w:rFonts w:ascii="Cambria Math"/>
              <w:sz w:val="24"/>
            </w:rPr>
            <m:t>=</m:t>
          </m:r>
          <m:f>
            <m:fPr>
              <m:ctrlPr>
                <w:rPr>
                  <w:rFonts w:ascii="Cambria Math" w:hAnsi="Cambria Math"/>
                  <w:i/>
                  <w:sz w:val="24"/>
                </w:rPr>
              </m:ctrlPr>
            </m:fPr>
            <m:num>
              <m:r>
                <w:rPr>
                  <w:rFonts w:ascii="Cambria Math"/>
                  <w:sz w:val="24"/>
                </w:rPr>
                <m:t>75</m:t>
              </m:r>
            </m:num>
            <m:den>
              <m:r>
                <m:rPr>
                  <m:nor/>
                </m:rPr>
                <w:rPr>
                  <w:rFonts w:ascii="Cambria Math"/>
                  <w:sz w:val="24"/>
                </w:rPr>
                <m:t>604</m:t>
              </m:r>
              <m:ctrlPr>
                <w:rPr>
                  <w:rFonts w:ascii="Cambria Math" w:hAnsi="Cambria Math"/>
                  <w:sz w:val="24"/>
                </w:rPr>
              </m:ctrlPr>
            </m:den>
          </m:f>
          <m:r>
            <w:rPr>
              <w:rFonts w:ascii="Cambria Math"/>
              <w:sz w:val="24"/>
            </w:rPr>
            <m:t>≈</m:t>
          </m:r>
          <m:r>
            <w:rPr>
              <w:rFonts w:ascii="Cambria Math"/>
              <w:sz w:val="24"/>
            </w:rPr>
            <m:t>0.1</m:t>
          </m:r>
          <m:r>
            <m:rPr>
              <m:nor/>
            </m:rPr>
            <w:rPr>
              <w:rFonts w:ascii="Cambria Math"/>
              <w:sz w:val="24"/>
            </w:rPr>
            <m:t>24</m:t>
          </m:r>
        </m:oMath>
      </m:oMathPara>
    </w:p>
    <w:p w14:paraId="5447EC6A" w14:textId="55B57298" w:rsidR="00062DC7" w:rsidRPr="00D9777C" w:rsidRDefault="00062DC7" w:rsidP="00062DC7">
      <w:pPr>
        <w:spacing w:line="360" w:lineRule="auto"/>
        <w:rPr>
          <w:sz w:val="24"/>
        </w:rPr>
      </w:pPr>
      <m:oMathPara>
        <m:oMath>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1</m:t>
              </m:r>
              <m:r>
                <w:rPr>
                  <w:rFonts w:ascii="Cambria Math"/>
                  <w:sz w:val="24"/>
                </w:rPr>
                <m:t>-</m:t>
              </m:r>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λ</m:t>
              </m:r>
            </m:e>
            <m:sub>
              <m:r>
                <w:rPr>
                  <w:rFonts w:ascii="Cambria Math"/>
                  <w:sz w:val="24"/>
                </w:rPr>
                <m:t>1</m:t>
              </m:r>
            </m:sub>
          </m:sSub>
          <m:f>
            <m:fPr>
              <m:ctrlPr>
                <w:rPr>
                  <w:rFonts w:ascii="Cambria Math" w:hAnsi="Cambria Math"/>
                  <w:i/>
                  <w:sz w:val="24"/>
                </w:rPr>
              </m:ctrlPr>
            </m:fPr>
            <m:num>
              <m:r>
                <w:rPr>
                  <w:rFonts w:ascii="Cambria Math"/>
                  <w:sz w:val="24"/>
                </w:rPr>
                <m:t>l</m:t>
              </m:r>
            </m:num>
            <m:den>
              <m:r>
                <w:rPr>
                  <w:rFonts w:ascii="Cambria Math"/>
                  <w:sz w:val="24"/>
                </w:rPr>
                <m:t>d</m:t>
              </m:r>
            </m:den>
          </m:f>
          <m:f>
            <m:fPr>
              <m:ctrlPr>
                <w:rPr>
                  <w:rFonts w:ascii="Cambria Math" w:hAnsi="Cambria Math"/>
                  <w:i/>
                  <w:sz w:val="24"/>
                </w:rPr>
              </m:ctrlPr>
            </m:fPr>
            <m:num>
              <m:r>
                <w:rPr>
                  <w:rFonts w:ascii="Cambria Math"/>
                  <w:sz w:val="24"/>
                </w:rPr>
                <m:t>ρ</m:t>
              </m:r>
              <m:sSup>
                <m:sSupPr>
                  <m:ctrlPr>
                    <w:rPr>
                      <w:rFonts w:ascii="Cambria Math" w:hAnsi="Cambria Math"/>
                      <w:i/>
                      <w:sz w:val="24"/>
                    </w:rPr>
                  </m:ctrlPr>
                </m:sSupPr>
                <m:e>
                  <m:r>
                    <w:rPr>
                      <w:rFonts w:ascii="Cambria Math"/>
                      <w:sz w:val="24"/>
                    </w:rPr>
                    <m:t>v</m:t>
                  </m:r>
                </m:e>
                <m:sup>
                  <m:r>
                    <w:rPr>
                      <w:rFonts w:ascii="Cambria Math"/>
                      <w:sz w:val="24"/>
                    </w:rPr>
                    <m:t>2</m:t>
                  </m:r>
                </m:sup>
              </m:sSup>
            </m:num>
            <m:den>
              <m:r>
                <w:rPr>
                  <w:rFonts w:ascii="Cambria Math"/>
                  <w:sz w:val="24"/>
                </w:rPr>
                <m:t>2</m:t>
              </m:r>
            </m:den>
          </m:f>
          <m:r>
            <w:rPr>
              <w:rFonts w:ascii="Cambria Math"/>
              <w:sz w:val="24"/>
            </w:rPr>
            <m:t>=0.1</m:t>
          </m:r>
          <m:r>
            <m:rPr>
              <m:nor/>
            </m:rPr>
            <w:rPr>
              <w:rFonts w:ascii="Cambria Math"/>
              <w:sz w:val="24"/>
            </w:rPr>
            <m:t>24</m:t>
          </m:r>
          <m:r>
            <m:rPr>
              <m:sty m:val="p"/>
            </m:rPr>
            <w:rPr>
              <w:rFonts w:ascii="Cambria Math"/>
              <w:sz w:val="24"/>
            </w:rPr>
            <m:t>×</m:t>
          </m:r>
          <m:f>
            <m:fPr>
              <m:ctrlPr>
                <w:rPr>
                  <w:rFonts w:ascii="Cambria Math" w:hAnsi="Cambria Math"/>
                  <w:i/>
                  <w:sz w:val="24"/>
                </w:rPr>
              </m:ctrlPr>
            </m:fPr>
            <m:num>
              <m:r>
                <w:rPr>
                  <w:rFonts w:ascii="Cambria Math"/>
                  <w:sz w:val="24"/>
                </w:rPr>
                <m:t>1.7</m:t>
              </m:r>
            </m:num>
            <m:den>
              <m:r>
                <w:rPr>
                  <w:rFonts w:ascii="Cambria Math"/>
                  <w:sz w:val="24"/>
                </w:rPr>
                <m:t>1.5</m:t>
              </m:r>
              <m:r>
                <w:rPr>
                  <w:rFonts w:ascii="Cambria Math"/>
                  <w:sz w:val="24"/>
                </w:rPr>
                <m:t>×</m:t>
              </m:r>
              <m:r>
                <w:rPr>
                  <w:rFonts w:ascii="Cambria Math"/>
                  <w:sz w:val="24"/>
                </w:rPr>
                <m:t>1</m:t>
              </m:r>
              <m:sSup>
                <m:sSupPr>
                  <m:ctrlPr>
                    <w:rPr>
                      <w:rFonts w:ascii="Cambria Math" w:hAnsi="Cambria Math"/>
                      <w:i/>
                      <w:sz w:val="24"/>
                    </w:rPr>
                  </m:ctrlPr>
                </m:sSupPr>
                <m:e>
                  <m:r>
                    <w:rPr>
                      <w:rFonts w:ascii="Cambria Math"/>
                      <w:sz w:val="24"/>
                    </w:rPr>
                    <m:t>0</m:t>
                  </m:r>
                </m:e>
                <m:sup>
                  <m:r>
                    <w:rPr>
                      <w:rFonts w:ascii="Cambria Math"/>
                      <w:sz w:val="24"/>
                    </w:rPr>
                    <m:t>-</m:t>
                  </m:r>
                  <m:r>
                    <w:rPr>
                      <w:rFonts w:ascii="Cambria Math"/>
                      <w:sz w:val="24"/>
                    </w:rPr>
                    <m:t>2</m:t>
                  </m:r>
                </m:sup>
              </m:sSup>
            </m:den>
          </m:f>
          <m:r>
            <w:rPr>
              <w:rFonts w:ascii="Cambria Math"/>
              <w:sz w:val="24"/>
            </w:rPr>
            <m:t>×</m:t>
          </m:r>
          <m:f>
            <m:fPr>
              <m:ctrlPr>
                <w:rPr>
                  <w:rFonts w:ascii="Cambria Math" w:hAnsi="Cambria Math"/>
                  <w:i/>
                  <w:sz w:val="24"/>
                </w:rPr>
              </m:ctrlPr>
            </m:fPr>
            <m:num>
              <m:r>
                <w:rPr>
                  <w:rFonts w:ascii="Cambria Math"/>
                  <w:sz w:val="24"/>
                </w:rPr>
                <m:t>920</m:t>
              </m:r>
              <m:r>
                <w:rPr>
                  <w:rFonts w:ascii="Cambria Math"/>
                  <w:sz w:val="24"/>
                </w:rPr>
                <m:t>×</m:t>
              </m:r>
              <m:sSup>
                <m:sSupPr>
                  <m:ctrlPr>
                    <w:rPr>
                      <w:rFonts w:ascii="Cambria Math" w:hAnsi="Cambria Math"/>
                      <w:i/>
                      <w:sz w:val="24"/>
                    </w:rPr>
                  </m:ctrlPr>
                </m:sSupPr>
                <m:e>
                  <m:d>
                    <m:dPr>
                      <m:ctrlPr>
                        <w:rPr>
                          <w:rFonts w:ascii="Cambria Math" w:hAnsi="Cambria Math"/>
                          <w:sz w:val="24"/>
                        </w:rPr>
                      </m:ctrlPr>
                    </m:dPr>
                    <m:e>
                      <m:r>
                        <m:rPr>
                          <m:nor/>
                        </m:rPr>
                        <w:rPr>
                          <w:rFonts w:ascii="Cambria Math"/>
                          <w:sz w:val="24"/>
                        </w:rPr>
                        <m:t>604</m:t>
                      </m:r>
                      <m:r>
                        <m:rPr>
                          <m:sty m:val="p"/>
                        </m:rPr>
                        <w:rPr>
                          <w:rFonts w:ascii="Cambria Math"/>
                          <w:sz w:val="24"/>
                        </w:rPr>
                        <m:t>×</m:t>
                      </m:r>
                      <m:r>
                        <m:rPr>
                          <m:sty m:val="p"/>
                        </m:rPr>
                        <w:rPr>
                          <w:rFonts w:ascii="Cambria Math"/>
                          <w:sz w:val="24"/>
                        </w:rPr>
                        <m:t>1</m:t>
                      </m:r>
                      <m:sSup>
                        <m:sSupPr>
                          <m:ctrlPr>
                            <w:rPr>
                              <w:rFonts w:ascii="Cambria Math" w:hAnsi="Cambria Math"/>
                              <w:sz w:val="24"/>
                            </w:rPr>
                          </m:ctrlPr>
                        </m:sSupPr>
                        <m:e>
                          <m:r>
                            <m:rPr>
                              <m:sty m:val="p"/>
                            </m:rPr>
                            <w:rPr>
                              <w:rFonts w:ascii="Cambria Math"/>
                              <w:sz w:val="24"/>
                            </w:rPr>
                            <m:t>0</m:t>
                          </m:r>
                        </m:e>
                        <m:sup>
                          <m:r>
                            <w:rPr>
                              <w:rFonts w:ascii="Cambria Math"/>
                              <w:sz w:val="24"/>
                            </w:rPr>
                            <m:t>-</m:t>
                          </m:r>
                          <m:r>
                            <w:rPr>
                              <w:rFonts w:ascii="Cambria Math"/>
                              <w:sz w:val="24"/>
                            </w:rPr>
                            <m:t>2</m:t>
                          </m:r>
                          <m:ctrlPr>
                            <w:rPr>
                              <w:rFonts w:ascii="Cambria Math" w:hAnsi="Cambria Math"/>
                              <w:i/>
                              <w:sz w:val="24"/>
                            </w:rPr>
                          </m:ctrlPr>
                        </m:sup>
                      </m:sSup>
                      <m:ctrlPr>
                        <w:rPr>
                          <w:rFonts w:ascii="Cambria Math" w:hAnsi="Cambria Math"/>
                          <w:i/>
                          <w:sz w:val="24"/>
                        </w:rPr>
                      </m:ctrlPr>
                    </m:e>
                  </m:d>
                </m:e>
                <m:sup>
                  <m:r>
                    <w:rPr>
                      <w:rFonts w:ascii="Cambria Math"/>
                      <w:sz w:val="24"/>
                    </w:rPr>
                    <m:t>2</m:t>
                  </m:r>
                </m:sup>
              </m:sSup>
            </m:num>
            <m:den>
              <m:r>
                <w:rPr>
                  <w:rFonts w:ascii="Cambria Math"/>
                  <w:sz w:val="24"/>
                </w:rPr>
                <m:t>2</m:t>
              </m:r>
            </m:den>
          </m:f>
          <m:r>
            <w:rPr>
              <w:rFonts w:ascii="Cambria Math"/>
              <w:sz w:val="24"/>
            </w:rPr>
            <m:t>Pa</m:t>
          </m:r>
          <m:r>
            <w:rPr>
              <w:rFonts w:ascii="Cambria Math"/>
              <w:sz w:val="24"/>
            </w:rPr>
            <m:t>≈</m:t>
          </m:r>
          <m:r>
            <w:rPr>
              <w:rFonts w:ascii="Cambria Math"/>
              <w:sz w:val="24"/>
            </w:rPr>
            <m:t>0.</m:t>
          </m:r>
          <m:r>
            <m:rPr>
              <m:nor/>
            </m:rPr>
            <w:rPr>
              <w:rFonts w:ascii="Cambria Math"/>
              <w:sz w:val="24"/>
            </w:rPr>
            <m:t>24</m:t>
          </m:r>
          <m:r>
            <m:rPr>
              <m:sty m:val="p"/>
            </m:rPr>
            <w:rPr>
              <w:rFonts w:ascii="Cambria Math"/>
              <w:sz w:val="24"/>
            </w:rPr>
            <m:t>×</m:t>
          </m:r>
          <m:r>
            <m:rPr>
              <m:sty m:val="p"/>
            </m:rPr>
            <w:rPr>
              <w:rFonts w:ascii="Cambria Math"/>
              <w:sz w:val="24"/>
            </w:rPr>
            <m:t>1</m:t>
          </m:r>
          <m:sSup>
            <m:sSupPr>
              <m:ctrlPr>
                <w:rPr>
                  <w:rFonts w:ascii="Cambria Math" w:hAnsi="Cambria Math"/>
                  <w:sz w:val="24"/>
                </w:rPr>
              </m:ctrlPr>
            </m:sSupPr>
            <m:e>
              <m:r>
                <m:rPr>
                  <m:sty m:val="p"/>
                </m:rPr>
                <w:rPr>
                  <w:rFonts w:ascii="Cambria Math"/>
                  <w:sz w:val="24"/>
                </w:rPr>
                <m:t>0</m:t>
              </m:r>
            </m:e>
            <m:sup>
              <m:r>
                <w:rPr>
                  <w:rFonts w:ascii="Cambria Math"/>
                  <w:sz w:val="24"/>
                </w:rPr>
                <m:t>6</m:t>
              </m:r>
              <m:ctrlPr>
                <w:rPr>
                  <w:rFonts w:ascii="Cambria Math" w:hAnsi="Cambria Math"/>
                  <w:i/>
                  <w:sz w:val="24"/>
                </w:rPr>
              </m:ctrlPr>
            </m:sup>
          </m:sSup>
          <m:r>
            <w:rPr>
              <w:rFonts w:ascii="Cambria Math"/>
              <w:sz w:val="24"/>
            </w:rPr>
            <m:t>Pa</m:t>
          </m:r>
        </m:oMath>
      </m:oMathPara>
    </w:p>
    <w:p w14:paraId="66458BFA" w14:textId="1CE9D21C" w:rsidR="00062DC7" w:rsidRPr="00591E19" w:rsidRDefault="00062DC7" w:rsidP="005C52F5">
      <w:pPr>
        <w:spacing w:line="360" w:lineRule="auto"/>
        <w:ind w:firstLineChars="200" w:firstLine="420"/>
        <w:rPr>
          <w:rFonts w:ascii="宋体" w:hAnsi="宋体"/>
        </w:rPr>
      </w:pPr>
      <w:r w:rsidRPr="00591E19">
        <w:rPr>
          <w:rFonts w:ascii="宋体" w:hAnsi="宋体" w:hint="eastAsia"/>
        </w:rPr>
        <w:t>同样可求管道AB段及</w:t>
      </w:r>
      <w:r w:rsidR="00103408" w:rsidRPr="00591E19">
        <w:rPr>
          <w:rFonts w:ascii="宋体" w:hAnsi="宋体"/>
        </w:rPr>
        <w:t>A</w:t>
      </w:r>
      <w:r w:rsidRPr="00591E19">
        <w:rPr>
          <w:rFonts w:ascii="宋体" w:hAnsi="宋体" w:hint="eastAsia"/>
        </w:rPr>
        <w:t>D段的沿程压力损失</w:t>
      </w:r>
      <m:oMath>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Cambria Math" w:eastAsia="微软雅黑" w:hAnsi="Cambria Math" w:cs="微软雅黑" w:hint="eastAsia"/>
              </w:rPr>
              <m:t>-</m:t>
            </m:r>
            <m:r>
              <w:rPr>
                <w:rFonts w:ascii="Cambria Math" w:hAnsi="宋体"/>
              </w:rPr>
              <m:t>2</m:t>
            </m:r>
          </m:sub>
        </m:sSub>
      </m:oMath>
      <w:r w:rsidRPr="00591E19">
        <w:rPr>
          <w:rFonts w:ascii="宋体" w:hAnsi="宋体" w:hint="eastAsia"/>
        </w:rPr>
        <w:t>和</w:t>
      </w:r>
      <m:oMath>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3</m:t>
            </m:r>
          </m:sub>
        </m:sSub>
      </m:oMath>
      <w:r w:rsidRPr="00591E19">
        <w:rPr>
          <w:rFonts w:ascii="宋体" w:hAnsi="宋体" w:hint="eastAsia"/>
        </w:rPr>
        <w:t>为</w:t>
      </w:r>
    </w:p>
    <w:p w14:paraId="1517DE20" w14:textId="1F354693" w:rsidR="00062DC7" w:rsidRPr="0097674F" w:rsidRDefault="008A613E" w:rsidP="00062DC7">
      <w:pPr>
        <w:spacing w:line="360" w:lineRule="auto"/>
        <w:ind w:firstLine="480"/>
        <w:jc w:val="center"/>
        <w:rPr>
          <w:sz w:val="24"/>
        </w:rPr>
      </w:pPr>
      <m:oMathPara>
        <m:oMath>
          <m:sSub>
            <m:sSubPr>
              <m:ctrlPr>
                <w:rPr>
                  <w:rFonts w:ascii="Cambria Math" w:hAnsi="Cambria Math"/>
                  <w:i/>
                  <w:sz w:val="24"/>
                </w:rPr>
              </m:ctrlPr>
            </m:sSubPr>
            <m:e>
              <m:r>
                <w:rPr>
                  <w:rFonts w:ascii="Cambria Math"/>
                  <w:sz w:val="24"/>
                </w:rPr>
                <m:t>v</m:t>
              </m:r>
            </m:e>
            <m:sub>
              <m:r>
                <w:rPr>
                  <w:rFonts w:ascii="Cambria Math"/>
                  <w:sz w:val="24"/>
                </w:rPr>
                <m:t>2</m:t>
              </m:r>
            </m:sub>
          </m:sSub>
          <m:r>
            <w:rPr>
              <w:rFonts w:ascii="Cambria Math"/>
              <w:sz w:val="24"/>
            </w:rPr>
            <m:t>=</m:t>
          </m:r>
          <m:f>
            <m:fPr>
              <m:ctrlPr>
                <w:rPr>
                  <w:rFonts w:ascii="Cambria Math" w:hAnsi="Cambria Math"/>
                  <w:i/>
                  <w:sz w:val="24"/>
                </w:rPr>
              </m:ctrlPr>
            </m:fPr>
            <m:num>
              <m:r>
                <w:rPr>
                  <w:rFonts w:ascii="Cambria Math"/>
                  <w:sz w:val="24"/>
                </w:rPr>
                <m:t>q</m:t>
              </m:r>
            </m:num>
            <m:den>
              <m:f>
                <m:fPr>
                  <m:ctrlPr>
                    <w:rPr>
                      <w:rFonts w:ascii="Cambria Math" w:hAnsi="Cambria Math"/>
                      <w:i/>
                      <w:sz w:val="24"/>
                    </w:rPr>
                  </m:ctrlPr>
                </m:fPr>
                <m:num>
                  <m:r>
                    <w:rPr>
                      <w:rFonts w:ascii="Cambria Math"/>
                      <w:sz w:val="24"/>
                    </w:rPr>
                    <m:t>π</m:t>
                  </m:r>
                </m:num>
                <m:den>
                  <m:r>
                    <w:rPr>
                      <w:rFonts w:ascii="Cambria Math"/>
                      <w:sz w:val="24"/>
                    </w:rPr>
                    <m:t>4</m:t>
                  </m:r>
                </m:den>
              </m:f>
              <m:sSup>
                <m:sSupPr>
                  <m:ctrlPr>
                    <w:rPr>
                      <w:rFonts w:ascii="Cambria Math" w:hAnsi="Cambria Math"/>
                      <w:i/>
                      <w:sz w:val="24"/>
                    </w:rPr>
                  </m:ctrlPr>
                </m:sSupPr>
                <m:e>
                  <m:r>
                    <w:rPr>
                      <w:rFonts w:ascii="Cambria Math"/>
                      <w:sz w:val="24"/>
                    </w:rPr>
                    <m:t>d</m:t>
                  </m:r>
                </m:e>
                <m:sup>
                  <m:r>
                    <w:rPr>
                      <w:rFonts w:ascii="Cambria Math"/>
                      <w:sz w:val="24"/>
                    </w:rPr>
                    <m:t>2</m:t>
                  </m:r>
                </m:sup>
              </m:sSup>
            </m:den>
          </m:f>
          <m:r>
            <w:rPr>
              <w:rFonts w:ascii="Cambria Math"/>
              <w:sz w:val="24"/>
            </w:rPr>
            <m:t>=</m:t>
          </m:r>
          <m:f>
            <m:fPr>
              <m:ctrlPr>
                <w:rPr>
                  <w:rFonts w:ascii="Cambria Math" w:hAnsi="Cambria Math"/>
                  <w:sz w:val="24"/>
                </w:rPr>
              </m:ctrlPr>
            </m:fPr>
            <m:num>
              <m:r>
                <m:rPr>
                  <m:nor/>
                </m:rPr>
                <w:rPr>
                  <w:rFonts w:ascii="Cambria Math"/>
                  <w:sz w:val="24"/>
                </w:rPr>
                <m:t>32</m:t>
              </m:r>
              <m:r>
                <m:rPr>
                  <m:sty m:val="p"/>
                </m:rPr>
                <w:rPr>
                  <w:rFonts w:ascii="Cambria Math"/>
                  <w:sz w:val="24"/>
                </w:rPr>
                <m:t>×</m:t>
              </m:r>
              <m:r>
                <m:rPr>
                  <m:sty m:val="p"/>
                </m:rPr>
                <w:rPr>
                  <w:rFonts w:ascii="Cambria Math"/>
                  <w:sz w:val="24"/>
                </w:rPr>
                <m:t>1</m:t>
              </m:r>
              <m:sSup>
                <m:sSupPr>
                  <m:ctrlPr>
                    <w:rPr>
                      <w:rFonts w:ascii="Cambria Math" w:hAnsi="Cambria Math"/>
                      <w:sz w:val="24"/>
                    </w:rPr>
                  </m:ctrlPr>
                </m:sSupPr>
                <m:e>
                  <m:r>
                    <m:rPr>
                      <m:sty m:val="p"/>
                    </m:rPr>
                    <w:rPr>
                      <w:rFonts w:ascii="Cambria Math"/>
                      <w:sz w:val="24"/>
                    </w:rPr>
                    <m:t>0</m:t>
                  </m:r>
                </m:e>
                <m:sup>
                  <m:r>
                    <w:rPr>
                      <w:rFonts w:ascii="Cambria Math"/>
                      <w:sz w:val="24"/>
                    </w:rPr>
                    <m:t>3</m:t>
                  </m:r>
                  <m:ctrlPr>
                    <w:rPr>
                      <w:rFonts w:ascii="Cambria Math" w:hAnsi="Cambria Math"/>
                      <w:i/>
                      <w:sz w:val="24"/>
                    </w:rPr>
                  </m:ctrlPr>
                </m:sup>
              </m:sSup>
              <m:ctrlPr>
                <w:rPr>
                  <w:rFonts w:ascii="Cambria Math" w:hAnsi="Cambria Math"/>
                  <w:i/>
                  <w:sz w:val="24"/>
                </w:rPr>
              </m:ctrlPr>
            </m:num>
            <m:den>
              <m:f>
                <m:fPr>
                  <m:ctrlPr>
                    <w:rPr>
                      <w:rFonts w:ascii="Cambria Math" w:hAnsi="Cambria Math"/>
                      <w:i/>
                      <w:sz w:val="24"/>
                    </w:rPr>
                  </m:ctrlPr>
                </m:fPr>
                <m:num>
                  <m:r>
                    <w:rPr>
                      <w:rFonts w:ascii="Cambria Math"/>
                      <w:sz w:val="24"/>
                    </w:rPr>
                    <m:t>π</m:t>
                  </m:r>
                </m:num>
                <m:den>
                  <m:r>
                    <w:rPr>
                      <w:rFonts w:ascii="Cambria Math"/>
                      <w:sz w:val="24"/>
                    </w:rPr>
                    <m:t>4</m:t>
                  </m:r>
                </m:den>
              </m:f>
              <m:r>
                <w:rPr>
                  <w:rFonts w:ascii="Cambria Math"/>
                  <w:sz w:val="24"/>
                </w:rPr>
                <m:t>×</m:t>
              </m:r>
              <m:sSup>
                <m:sSupPr>
                  <m:ctrlPr>
                    <w:rPr>
                      <w:rFonts w:ascii="Cambria Math" w:hAnsi="Cambria Math"/>
                      <w:i/>
                      <w:sz w:val="24"/>
                    </w:rPr>
                  </m:ctrlPr>
                </m:sSupPr>
                <m:e>
                  <m:r>
                    <w:rPr>
                      <w:rFonts w:ascii="Cambria Math"/>
                      <w:sz w:val="24"/>
                    </w:rPr>
                    <m:t>1.5</m:t>
                  </m:r>
                </m:e>
                <m:sup>
                  <m:r>
                    <w:rPr>
                      <w:rFonts w:ascii="Cambria Math"/>
                      <w:sz w:val="24"/>
                    </w:rPr>
                    <m:t>2</m:t>
                  </m:r>
                </m:sup>
              </m:sSup>
              <m:r>
                <w:rPr>
                  <w:rFonts w:ascii="Cambria Math"/>
                  <w:sz w:val="24"/>
                </w:rPr>
                <m:t>×</m:t>
              </m:r>
              <m:r>
                <w:rPr>
                  <w:rFonts w:ascii="Cambria Math"/>
                  <w:sz w:val="24"/>
                </w:rPr>
                <m:t>60</m:t>
              </m:r>
              <m:ctrlPr>
                <w:rPr>
                  <w:rFonts w:ascii="Cambria Math" w:hAnsi="Cambria Math"/>
                  <w:i/>
                  <w:sz w:val="24"/>
                </w:rPr>
              </m:ctrlPr>
            </m:den>
          </m:f>
          <m:r>
            <w:rPr>
              <w:rFonts w:ascii="Cambria Math"/>
              <w:sz w:val="24"/>
            </w:rPr>
            <m:t>cm/</m:t>
          </m:r>
          <m:func>
            <m:funcPr>
              <m:ctrlPr>
                <w:rPr>
                  <w:rFonts w:ascii="Cambria Math" w:hAnsi="Cambria Math"/>
                  <w:i/>
                  <w:sz w:val="24"/>
                </w:rPr>
              </m:ctrlPr>
            </m:funcPr>
            <m:fName>
              <m:r>
                <w:rPr>
                  <w:rFonts w:ascii="Cambria Math"/>
                  <w:sz w:val="24"/>
                </w:rPr>
                <m:t>s</m:t>
              </m:r>
            </m:fName>
            <m:e>
              <m:r>
                <w:rPr>
                  <w:rFonts w:ascii="Cambria Math"/>
                  <w:sz w:val="24"/>
                </w:rPr>
                <m:t>≈</m:t>
              </m:r>
            </m:e>
          </m:func>
          <m:r>
            <w:rPr>
              <w:rFonts w:ascii="Cambria Math"/>
              <w:sz w:val="24"/>
            </w:rPr>
            <m:t>302cm</m:t>
          </m:r>
          <m:r>
            <m:rPr>
              <m:sty m:val="p"/>
            </m:rPr>
            <w:rPr>
              <w:rFonts w:ascii="Cambria Math"/>
              <w:sz w:val="24"/>
            </w:rPr>
            <m:t>/</m:t>
          </m:r>
          <m:r>
            <w:rPr>
              <w:rFonts w:ascii="Cambria Math"/>
              <w:sz w:val="24"/>
            </w:rPr>
            <m:t>s</m:t>
          </m:r>
        </m:oMath>
      </m:oMathPara>
    </w:p>
    <w:p w14:paraId="4FB11F1B" w14:textId="2E9E78B9" w:rsidR="00062DC7" w:rsidRPr="00A102A2" w:rsidRDefault="008A613E" w:rsidP="00062DC7">
      <w:pPr>
        <w:spacing w:line="360" w:lineRule="auto"/>
        <w:ind w:firstLine="480"/>
        <w:jc w:val="center"/>
        <w:rPr>
          <w:sz w:val="24"/>
        </w:rPr>
      </w:pPr>
      <m:oMathPara>
        <m:oMath>
          <m:sSub>
            <m:sSubPr>
              <m:ctrlPr>
                <w:rPr>
                  <w:rFonts w:ascii="Cambria Math" w:hAnsi="Cambria Math"/>
                  <w:i/>
                  <w:sz w:val="24"/>
                </w:rPr>
              </m:ctrlPr>
            </m:sSubPr>
            <m:e>
              <m:r>
                <w:rPr>
                  <w:rFonts w:ascii="Cambria Math"/>
                  <w:sz w:val="24"/>
                </w:rPr>
                <m:t>R</m:t>
              </m:r>
            </m:e>
            <m:sub>
              <m:r>
                <w:rPr>
                  <w:rFonts w:ascii="Cambria Math"/>
                  <w:sz w:val="24"/>
                </w:rPr>
                <m:t>e2</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v</m:t>
                  </m:r>
                </m:e>
                <m:sub>
                  <m:r>
                    <w:rPr>
                      <w:rFonts w:ascii="Cambria Math"/>
                      <w:sz w:val="24"/>
                    </w:rPr>
                    <m:t>2</m:t>
                  </m:r>
                </m:sub>
              </m:sSub>
              <m:r>
                <w:rPr>
                  <w:rFonts w:ascii="Cambria Math"/>
                  <w:sz w:val="24"/>
                </w:rPr>
                <m:t>d</m:t>
              </m:r>
            </m:num>
            <m:den>
              <m:r>
                <w:rPr>
                  <w:rFonts w:ascii="Cambria Math"/>
                  <w:sz w:val="24"/>
                </w:rPr>
                <m:t>v</m:t>
              </m:r>
            </m:den>
          </m:f>
          <m:r>
            <w:rPr>
              <w:rFonts w:ascii="Cambria Math"/>
              <w:sz w:val="24"/>
            </w:rPr>
            <m:t>=</m:t>
          </m:r>
          <m:f>
            <m:fPr>
              <m:ctrlPr>
                <w:rPr>
                  <w:rFonts w:ascii="Cambria Math" w:hAnsi="Cambria Math"/>
                  <w:sz w:val="24"/>
                </w:rPr>
              </m:ctrlPr>
            </m:fPr>
            <m:num>
              <m:r>
                <m:rPr>
                  <m:nor/>
                </m:rPr>
                <w:rPr>
                  <w:rFonts w:ascii="Cambria Math"/>
                  <w:sz w:val="24"/>
                </w:rPr>
                <m:t>302</m:t>
              </m:r>
              <m:r>
                <m:rPr>
                  <m:sty m:val="p"/>
                </m:rPr>
                <w:rPr>
                  <w:rFonts w:ascii="Cambria Math"/>
                  <w:sz w:val="24"/>
                </w:rPr>
                <m:t>×</m:t>
              </m:r>
              <m:r>
                <w:rPr>
                  <w:rFonts w:ascii="Cambria Math"/>
                  <w:sz w:val="24"/>
                </w:rPr>
                <m:t>1.5</m:t>
              </m:r>
              <m:ctrlPr>
                <w:rPr>
                  <w:rFonts w:ascii="Cambria Math" w:hAnsi="Cambria Math"/>
                  <w:i/>
                  <w:sz w:val="24"/>
                </w:rPr>
              </m:ctrlPr>
            </m:num>
            <m:den>
              <m:r>
                <w:rPr>
                  <w:rFonts w:ascii="Cambria Math"/>
                  <w:sz w:val="24"/>
                </w:rPr>
                <m:t>1.5</m:t>
              </m:r>
              <m:ctrlPr>
                <w:rPr>
                  <w:rFonts w:ascii="Cambria Math" w:hAnsi="Cambria Math"/>
                  <w:i/>
                  <w:sz w:val="24"/>
                </w:rPr>
              </m:ctrlPr>
            </m:den>
          </m:f>
          <m:r>
            <w:rPr>
              <w:rFonts w:ascii="Cambria Math" w:hint="eastAsia"/>
              <w:sz w:val="24"/>
            </w:rPr>
            <m:t>=</m:t>
          </m:r>
          <m:r>
            <w:rPr>
              <w:rFonts w:ascii="Cambria Math"/>
              <w:sz w:val="24"/>
            </w:rPr>
            <m:t>302</m:t>
          </m:r>
        </m:oMath>
      </m:oMathPara>
    </w:p>
    <w:p w14:paraId="59033276" w14:textId="007EF9BA" w:rsidR="00062DC7" w:rsidRPr="00F77F5B" w:rsidRDefault="008A613E" w:rsidP="00062DC7">
      <w:pPr>
        <w:spacing w:line="360" w:lineRule="auto"/>
        <w:ind w:firstLine="480"/>
        <w:jc w:val="center"/>
        <w:rPr>
          <w:sz w:val="24"/>
        </w:rPr>
      </w:pPr>
      <m:oMathPara>
        <m:oMath>
          <m:sSub>
            <m:sSubPr>
              <m:ctrlPr>
                <w:rPr>
                  <w:rFonts w:ascii="Cambria Math" w:hAnsi="Cambria Math"/>
                  <w:i/>
                  <w:sz w:val="24"/>
                </w:rPr>
              </m:ctrlPr>
            </m:sSubPr>
            <m:e>
              <m:r>
                <w:rPr>
                  <w:rFonts w:ascii="Cambria Math"/>
                  <w:sz w:val="24"/>
                </w:rPr>
                <m:t>λ</m:t>
              </m:r>
            </m:e>
            <m:sub>
              <m:r>
                <w:rPr>
                  <w:rFonts w:ascii="Cambria Math"/>
                  <w:sz w:val="24"/>
                </w:rPr>
                <m:t>2</m:t>
              </m:r>
            </m:sub>
          </m:sSub>
          <m:r>
            <w:rPr>
              <w:rFonts w:ascii="Cambria Math"/>
              <w:sz w:val="24"/>
            </w:rPr>
            <m:t>=</m:t>
          </m:r>
          <m:f>
            <m:fPr>
              <m:ctrlPr>
                <w:rPr>
                  <w:rFonts w:ascii="Cambria Math" w:hAnsi="Cambria Math"/>
                  <w:i/>
                  <w:sz w:val="24"/>
                </w:rPr>
              </m:ctrlPr>
            </m:fPr>
            <m:num>
              <m:r>
                <w:rPr>
                  <w:rFonts w:ascii="Cambria Math"/>
                  <w:sz w:val="24"/>
                </w:rPr>
                <m:t>75</m:t>
              </m:r>
            </m:num>
            <m:den>
              <m:sSub>
                <m:sSubPr>
                  <m:ctrlPr>
                    <w:rPr>
                      <w:rFonts w:ascii="Cambria Math" w:hAnsi="Cambria Math"/>
                      <w:i/>
                      <w:sz w:val="24"/>
                    </w:rPr>
                  </m:ctrlPr>
                </m:sSubPr>
                <m:e>
                  <m:r>
                    <w:rPr>
                      <w:rFonts w:ascii="Cambria Math"/>
                      <w:sz w:val="24"/>
                    </w:rPr>
                    <m:t>R</m:t>
                  </m:r>
                </m:e>
                <m:sub>
                  <m:r>
                    <w:rPr>
                      <w:rFonts w:ascii="Cambria Math"/>
                      <w:sz w:val="24"/>
                    </w:rPr>
                    <m:t>e2</m:t>
                  </m:r>
                </m:sub>
              </m:sSub>
            </m:den>
          </m:f>
          <m:r>
            <w:rPr>
              <w:rFonts w:ascii="Cambria Math"/>
              <w:sz w:val="24"/>
            </w:rPr>
            <m:t>=</m:t>
          </m:r>
          <m:f>
            <m:fPr>
              <m:ctrlPr>
                <w:rPr>
                  <w:rFonts w:ascii="Cambria Math" w:hAnsi="Cambria Math"/>
                  <w:i/>
                  <w:sz w:val="24"/>
                </w:rPr>
              </m:ctrlPr>
            </m:fPr>
            <m:num>
              <m:r>
                <w:rPr>
                  <w:rFonts w:ascii="Cambria Math"/>
                  <w:sz w:val="24"/>
                </w:rPr>
                <m:t>75</m:t>
              </m:r>
            </m:num>
            <m:den>
              <m:r>
                <m:rPr>
                  <m:nor/>
                </m:rPr>
                <w:rPr>
                  <w:rFonts w:ascii="Cambria Math"/>
                  <w:sz w:val="24"/>
                </w:rPr>
                <m:t>302</m:t>
              </m:r>
              <m:ctrlPr>
                <w:rPr>
                  <w:rFonts w:ascii="Cambria Math" w:hAnsi="Cambria Math"/>
                  <w:sz w:val="24"/>
                </w:rPr>
              </m:ctrlPr>
            </m:den>
          </m:f>
          <m:r>
            <w:rPr>
              <w:rFonts w:ascii="Cambria Math"/>
              <w:sz w:val="24"/>
            </w:rPr>
            <m:t>≈</m:t>
          </m:r>
          <m:r>
            <w:rPr>
              <w:rFonts w:ascii="Cambria Math"/>
              <w:sz w:val="24"/>
            </w:rPr>
            <m:t>0.25</m:t>
          </m:r>
        </m:oMath>
      </m:oMathPara>
    </w:p>
    <w:p w14:paraId="6AB3C908" w14:textId="136F2410" w:rsidR="00062DC7" w:rsidRPr="00A9330A" w:rsidRDefault="00062DC7" w:rsidP="00062DC7">
      <w:pPr>
        <w:spacing w:line="360" w:lineRule="auto"/>
        <w:ind w:firstLine="480"/>
        <w:rPr>
          <w:sz w:val="22"/>
          <w:szCs w:val="22"/>
        </w:rPr>
      </w:pPr>
      <m:oMathPara>
        <m:oMath>
          <m:r>
            <w:rPr>
              <w:rFonts w:ascii="Cambria Math"/>
              <w:sz w:val="22"/>
              <w:szCs w:val="22"/>
            </w:rPr>
            <m:t>Δ</m:t>
          </m:r>
          <m:sSub>
            <m:sSubPr>
              <m:ctrlPr>
                <w:rPr>
                  <w:rFonts w:ascii="Cambria Math" w:hAnsi="Cambria Math"/>
                  <w:i/>
                  <w:sz w:val="22"/>
                  <w:szCs w:val="22"/>
                </w:rPr>
              </m:ctrlPr>
            </m:sSubPr>
            <m:e>
              <m:r>
                <w:rPr>
                  <w:rFonts w:ascii="Cambria Math"/>
                  <w:sz w:val="22"/>
                  <w:szCs w:val="22"/>
                </w:rPr>
                <m:t>p</m:t>
              </m:r>
            </m:e>
            <m:sub>
              <m:r>
                <w:rPr>
                  <w:rFonts w:ascii="Cambria Math"/>
                  <w:sz w:val="22"/>
                  <w:szCs w:val="22"/>
                </w:rPr>
                <m:t>1</m:t>
              </m:r>
              <m:r>
                <w:rPr>
                  <w:rFonts w:ascii="Cambria Math"/>
                  <w:sz w:val="22"/>
                  <w:szCs w:val="22"/>
                </w:rPr>
                <m:t>-</m:t>
              </m:r>
              <m:r>
                <w:rPr>
                  <w:rFonts w:ascii="Cambria Math"/>
                  <w:sz w:val="22"/>
                  <w:szCs w:val="22"/>
                </w:rPr>
                <m:t>2</m:t>
              </m:r>
            </m:sub>
          </m:sSub>
          <m:r>
            <w:rPr>
              <w:rFonts w:ascii="Cambria Math"/>
              <w:sz w:val="22"/>
              <w:szCs w:val="22"/>
            </w:rPr>
            <m:t>=</m:t>
          </m:r>
          <m:sSub>
            <m:sSubPr>
              <m:ctrlPr>
                <w:rPr>
                  <w:rFonts w:ascii="Cambria Math" w:hAnsi="Cambria Math"/>
                  <w:i/>
                  <w:sz w:val="22"/>
                  <w:szCs w:val="22"/>
                </w:rPr>
              </m:ctrlPr>
            </m:sSubPr>
            <m:e>
              <m:r>
                <w:rPr>
                  <w:rFonts w:ascii="Cambria Math"/>
                  <w:sz w:val="22"/>
                  <w:szCs w:val="22"/>
                </w:rPr>
                <m:t>λ</m:t>
              </m:r>
            </m:e>
            <m:sub>
              <m:r>
                <w:rPr>
                  <w:rFonts w:ascii="Cambria Math"/>
                  <w:sz w:val="22"/>
                  <w:szCs w:val="22"/>
                </w:rPr>
                <m:t>2</m:t>
              </m:r>
            </m:sub>
          </m:sSub>
          <m:f>
            <m:fPr>
              <m:ctrlPr>
                <w:rPr>
                  <w:rFonts w:ascii="Cambria Math" w:hAnsi="Cambria Math"/>
                  <w:i/>
                  <w:sz w:val="22"/>
                  <w:szCs w:val="22"/>
                </w:rPr>
              </m:ctrlPr>
            </m:fPr>
            <m:num>
              <m:r>
                <w:rPr>
                  <w:rFonts w:ascii="Cambria Math"/>
                  <w:sz w:val="22"/>
                  <w:szCs w:val="22"/>
                </w:rPr>
                <m:t>l</m:t>
              </m:r>
            </m:num>
            <m:den>
              <m:r>
                <w:rPr>
                  <w:rFonts w:ascii="Cambria Math"/>
                  <w:sz w:val="22"/>
                  <w:szCs w:val="22"/>
                </w:rPr>
                <m:t>d</m:t>
              </m:r>
            </m:den>
          </m:f>
          <m:f>
            <m:fPr>
              <m:ctrlPr>
                <w:rPr>
                  <w:rFonts w:ascii="Cambria Math" w:hAnsi="Cambria Math"/>
                  <w:i/>
                  <w:sz w:val="22"/>
                  <w:szCs w:val="22"/>
                </w:rPr>
              </m:ctrlPr>
            </m:fPr>
            <m:num>
              <m:r>
                <w:rPr>
                  <w:rFonts w:ascii="Cambria Math"/>
                  <w:sz w:val="22"/>
                  <w:szCs w:val="22"/>
                </w:rPr>
                <m:t>ρ</m:t>
              </m:r>
              <m:sSup>
                <m:sSupPr>
                  <m:ctrlPr>
                    <w:rPr>
                      <w:rFonts w:ascii="Cambria Math" w:hAnsi="Cambria Math"/>
                      <w:i/>
                      <w:sz w:val="22"/>
                      <w:szCs w:val="22"/>
                    </w:rPr>
                  </m:ctrlPr>
                </m:sSupPr>
                <m:e>
                  <m:r>
                    <w:rPr>
                      <w:rFonts w:ascii="Cambria Math"/>
                      <w:sz w:val="22"/>
                      <w:szCs w:val="22"/>
                    </w:rPr>
                    <m:t>v</m:t>
                  </m:r>
                </m:e>
                <m:sup>
                  <m:r>
                    <w:rPr>
                      <w:rFonts w:ascii="Cambria Math"/>
                      <w:sz w:val="22"/>
                      <w:szCs w:val="22"/>
                    </w:rPr>
                    <m:t>2</m:t>
                  </m:r>
                </m:sup>
              </m:sSup>
            </m:num>
            <m:den>
              <m:r>
                <w:rPr>
                  <w:rFonts w:ascii="Cambria Math"/>
                  <w:sz w:val="22"/>
                  <w:szCs w:val="22"/>
                </w:rPr>
                <m:t>2</m:t>
              </m:r>
            </m:den>
          </m:f>
          <m:r>
            <w:rPr>
              <w:rFonts w:ascii="Cambria Math"/>
              <w:sz w:val="22"/>
              <w:szCs w:val="22"/>
            </w:rPr>
            <m:t>=0.25</m:t>
          </m:r>
          <m:r>
            <w:rPr>
              <w:rFonts w:ascii="Cambria Math"/>
              <w:sz w:val="22"/>
              <w:szCs w:val="22"/>
            </w:rPr>
            <m:t>×</m:t>
          </m:r>
          <m:f>
            <m:fPr>
              <m:ctrlPr>
                <w:rPr>
                  <w:rFonts w:ascii="Cambria Math" w:hAnsi="Cambria Math"/>
                  <w:i/>
                  <w:sz w:val="22"/>
                  <w:szCs w:val="22"/>
                </w:rPr>
              </m:ctrlPr>
            </m:fPr>
            <m:num>
              <m:r>
                <w:rPr>
                  <w:rFonts w:ascii="Cambria Math"/>
                  <w:sz w:val="22"/>
                  <w:szCs w:val="22"/>
                </w:rPr>
                <m:t>0.3</m:t>
              </m:r>
            </m:num>
            <m:den>
              <m:r>
                <w:rPr>
                  <w:rFonts w:ascii="Cambria Math"/>
                  <w:sz w:val="22"/>
                  <w:szCs w:val="22"/>
                </w:rPr>
                <m:t>1.5</m:t>
              </m:r>
              <m:r>
                <w:rPr>
                  <w:rFonts w:ascii="Cambria Math"/>
                  <w:sz w:val="22"/>
                  <w:szCs w:val="22"/>
                </w:rPr>
                <m:t>×</m:t>
              </m:r>
              <m:r>
                <w:rPr>
                  <w:rFonts w:ascii="Cambria Math"/>
                  <w:sz w:val="22"/>
                  <w:szCs w:val="22"/>
                </w:rPr>
                <m:t>1</m:t>
              </m:r>
              <m:sSup>
                <m:sSupPr>
                  <m:ctrlPr>
                    <w:rPr>
                      <w:rFonts w:ascii="Cambria Math" w:hAnsi="Cambria Math"/>
                      <w:i/>
                      <w:sz w:val="22"/>
                      <w:szCs w:val="22"/>
                    </w:rPr>
                  </m:ctrlPr>
                </m:sSupPr>
                <m:e>
                  <m:r>
                    <w:rPr>
                      <w:rFonts w:ascii="Cambria Math"/>
                      <w:sz w:val="22"/>
                      <w:szCs w:val="22"/>
                    </w:rPr>
                    <m:t>0</m:t>
                  </m:r>
                </m:e>
                <m:sup>
                  <m:r>
                    <w:rPr>
                      <w:rFonts w:ascii="Cambria Math"/>
                      <w:sz w:val="22"/>
                      <w:szCs w:val="22"/>
                    </w:rPr>
                    <m:t>-</m:t>
                  </m:r>
                  <m:r>
                    <w:rPr>
                      <w:rFonts w:ascii="Cambria Math"/>
                      <w:sz w:val="22"/>
                      <w:szCs w:val="22"/>
                    </w:rPr>
                    <m:t>2</m:t>
                  </m:r>
                </m:sup>
              </m:sSup>
            </m:den>
          </m:f>
          <m:r>
            <w:rPr>
              <w:rFonts w:ascii="Cambria Math"/>
              <w:sz w:val="22"/>
              <w:szCs w:val="22"/>
            </w:rPr>
            <m:t>×</m:t>
          </m:r>
          <m:f>
            <m:fPr>
              <m:ctrlPr>
                <w:rPr>
                  <w:rFonts w:ascii="Cambria Math" w:hAnsi="Cambria Math"/>
                  <w:i/>
                  <w:sz w:val="22"/>
                  <w:szCs w:val="22"/>
                </w:rPr>
              </m:ctrlPr>
            </m:fPr>
            <m:num>
              <m:r>
                <w:rPr>
                  <w:rFonts w:ascii="Cambria Math"/>
                  <w:sz w:val="22"/>
                  <w:szCs w:val="22"/>
                </w:rPr>
                <m:t>920</m:t>
              </m:r>
              <m:r>
                <w:rPr>
                  <w:rFonts w:ascii="Cambria Math"/>
                  <w:sz w:val="22"/>
                  <w:szCs w:val="22"/>
                </w:rPr>
                <m:t>×</m:t>
              </m:r>
              <m:sSup>
                <m:sSupPr>
                  <m:ctrlPr>
                    <w:rPr>
                      <w:rFonts w:ascii="Cambria Math" w:hAnsi="Cambria Math"/>
                      <w:i/>
                      <w:sz w:val="22"/>
                      <w:szCs w:val="22"/>
                    </w:rPr>
                  </m:ctrlPr>
                </m:sSupPr>
                <m:e>
                  <m:d>
                    <m:dPr>
                      <m:ctrlPr>
                        <w:rPr>
                          <w:rFonts w:ascii="Cambria Math" w:hAnsi="Cambria Math"/>
                          <w:sz w:val="22"/>
                          <w:szCs w:val="22"/>
                        </w:rPr>
                      </m:ctrlPr>
                    </m:dPr>
                    <m:e>
                      <m:r>
                        <m:rPr>
                          <m:nor/>
                        </m:rPr>
                        <w:rPr>
                          <w:rFonts w:ascii="Cambria Math"/>
                          <w:sz w:val="22"/>
                          <w:szCs w:val="22"/>
                        </w:rPr>
                        <m:t>203</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m:t>
                          </m:r>
                          <m:r>
                            <w:rPr>
                              <w:rFonts w:ascii="Cambria Math"/>
                              <w:sz w:val="22"/>
                              <w:szCs w:val="22"/>
                            </w:rPr>
                            <m:t>2</m:t>
                          </m:r>
                          <m:ctrlPr>
                            <w:rPr>
                              <w:rFonts w:ascii="Cambria Math" w:hAnsi="Cambria Math"/>
                              <w:i/>
                              <w:sz w:val="22"/>
                              <w:szCs w:val="22"/>
                            </w:rPr>
                          </m:ctrlPr>
                        </m:sup>
                      </m:sSup>
                      <m:ctrlPr>
                        <w:rPr>
                          <w:rFonts w:ascii="Cambria Math" w:hAnsi="Cambria Math"/>
                          <w:i/>
                          <w:sz w:val="22"/>
                          <w:szCs w:val="22"/>
                        </w:rPr>
                      </m:ctrlPr>
                    </m:e>
                  </m:d>
                </m:e>
                <m:sup>
                  <m:r>
                    <w:rPr>
                      <w:rFonts w:ascii="Cambria Math"/>
                      <w:sz w:val="22"/>
                      <w:szCs w:val="22"/>
                    </w:rPr>
                    <m:t>2</m:t>
                  </m:r>
                </m:sup>
              </m:sSup>
            </m:num>
            <m:den>
              <m:r>
                <w:rPr>
                  <w:rFonts w:ascii="Cambria Math"/>
                  <w:sz w:val="22"/>
                  <w:szCs w:val="22"/>
                </w:rPr>
                <m:t>2</m:t>
              </m:r>
            </m:den>
          </m:f>
          <m:r>
            <w:rPr>
              <w:rFonts w:ascii="Cambria Math"/>
              <w:sz w:val="22"/>
              <w:szCs w:val="22"/>
            </w:rPr>
            <m:t>Pa</m:t>
          </m:r>
          <m:r>
            <w:rPr>
              <w:rFonts w:ascii="Cambria Math"/>
              <w:sz w:val="22"/>
              <w:szCs w:val="22"/>
            </w:rPr>
            <m:t>≈</m:t>
          </m:r>
          <m:r>
            <w:rPr>
              <w:rFonts w:ascii="Cambria Math"/>
              <w:sz w:val="22"/>
              <w:szCs w:val="22"/>
            </w:rPr>
            <m:t>0.0</m:t>
          </m:r>
          <m:r>
            <m:rPr>
              <m:nor/>
            </m:rPr>
            <w:rPr>
              <w:rFonts w:ascii="Cambria Math"/>
              <w:sz w:val="22"/>
              <w:szCs w:val="22"/>
            </w:rPr>
            <m:t>09</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6</m:t>
              </m:r>
              <m:ctrlPr>
                <w:rPr>
                  <w:rFonts w:ascii="Cambria Math" w:hAnsi="Cambria Math"/>
                  <w:i/>
                  <w:sz w:val="22"/>
                  <w:szCs w:val="22"/>
                </w:rPr>
              </m:ctrlPr>
            </m:sup>
          </m:sSup>
          <m:r>
            <w:rPr>
              <w:rFonts w:ascii="Cambria Math"/>
              <w:sz w:val="22"/>
              <w:szCs w:val="22"/>
            </w:rPr>
            <m:t>Pa</m:t>
          </m:r>
        </m:oMath>
      </m:oMathPara>
    </w:p>
    <w:p w14:paraId="3042623C" w14:textId="50B14D5E" w:rsidR="009453BB" w:rsidRPr="00062DC7" w:rsidRDefault="00062DC7" w:rsidP="00062DC7">
      <w:pPr>
        <w:spacing w:line="360" w:lineRule="auto"/>
        <w:ind w:firstLine="480"/>
        <w:rPr>
          <w:sz w:val="22"/>
          <w:szCs w:val="22"/>
        </w:rPr>
      </w:pPr>
      <m:oMathPara>
        <m:oMath>
          <m:r>
            <w:rPr>
              <w:rFonts w:ascii="Cambria Math"/>
              <w:sz w:val="22"/>
              <w:szCs w:val="22"/>
            </w:rPr>
            <w:lastRenderedPageBreak/>
            <m:t>Δ</m:t>
          </m:r>
          <m:sSub>
            <m:sSubPr>
              <m:ctrlPr>
                <w:rPr>
                  <w:rFonts w:ascii="Cambria Math" w:hAnsi="Cambria Math"/>
                  <w:i/>
                  <w:sz w:val="22"/>
                  <w:szCs w:val="22"/>
                </w:rPr>
              </m:ctrlPr>
            </m:sSubPr>
            <m:e>
              <m:r>
                <w:rPr>
                  <w:rFonts w:ascii="Cambria Math"/>
                  <w:sz w:val="22"/>
                  <w:szCs w:val="22"/>
                </w:rPr>
                <m:t>p</m:t>
              </m:r>
            </m:e>
            <m:sub>
              <m:r>
                <w:rPr>
                  <w:rFonts w:ascii="Cambria Math"/>
                  <w:sz w:val="22"/>
                  <w:szCs w:val="22"/>
                </w:rPr>
                <m:t>1</m:t>
              </m:r>
              <m:r>
                <w:rPr>
                  <w:rFonts w:ascii="Cambria Math"/>
                  <w:sz w:val="22"/>
                  <w:szCs w:val="22"/>
                </w:rPr>
                <m:t>-</m:t>
              </m:r>
              <m:r>
                <w:rPr>
                  <w:rFonts w:ascii="Cambria Math"/>
                  <w:sz w:val="22"/>
                  <w:szCs w:val="22"/>
                </w:rPr>
                <m:t>3</m:t>
              </m:r>
            </m:sub>
          </m:sSub>
          <m:r>
            <w:rPr>
              <w:rFonts w:ascii="Cambria Math"/>
              <w:sz w:val="22"/>
              <w:szCs w:val="22"/>
            </w:rPr>
            <m:t>=</m:t>
          </m:r>
          <m:sSub>
            <m:sSubPr>
              <m:ctrlPr>
                <w:rPr>
                  <w:rFonts w:ascii="Cambria Math" w:hAnsi="Cambria Math"/>
                  <w:i/>
                  <w:sz w:val="22"/>
                  <w:szCs w:val="22"/>
                </w:rPr>
              </m:ctrlPr>
            </m:sSubPr>
            <m:e>
              <m:r>
                <w:rPr>
                  <w:rFonts w:ascii="Cambria Math"/>
                  <w:sz w:val="22"/>
                  <w:szCs w:val="22"/>
                </w:rPr>
                <m:t>λ</m:t>
              </m:r>
            </m:e>
            <m:sub>
              <m:r>
                <w:rPr>
                  <w:rFonts w:ascii="Cambria Math"/>
                  <w:sz w:val="22"/>
                  <w:szCs w:val="22"/>
                </w:rPr>
                <m:t>3</m:t>
              </m:r>
            </m:sub>
          </m:sSub>
          <m:f>
            <m:fPr>
              <m:ctrlPr>
                <w:rPr>
                  <w:rFonts w:ascii="Cambria Math" w:hAnsi="Cambria Math"/>
                  <w:i/>
                  <w:sz w:val="22"/>
                  <w:szCs w:val="22"/>
                </w:rPr>
              </m:ctrlPr>
            </m:fPr>
            <m:num>
              <m:r>
                <w:rPr>
                  <w:rFonts w:ascii="Cambria Math"/>
                  <w:sz w:val="22"/>
                  <w:szCs w:val="22"/>
                </w:rPr>
                <m:t>l</m:t>
              </m:r>
            </m:num>
            <m:den>
              <m:r>
                <w:rPr>
                  <w:rFonts w:ascii="Cambria Math"/>
                  <w:sz w:val="22"/>
                  <w:szCs w:val="22"/>
                </w:rPr>
                <m:t>d</m:t>
              </m:r>
            </m:den>
          </m:f>
          <m:f>
            <m:fPr>
              <m:ctrlPr>
                <w:rPr>
                  <w:rFonts w:ascii="Cambria Math" w:hAnsi="Cambria Math"/>
                  <w:i/>
                  <w:sz w:val="22"/>
                  <w:szCs w:val="22"/>
                </w:rPr>
              </m:ctrlPr>
            </m:fPr>
            <m:num>
              <m:r>
                <w:rPr>
                  <w:rFonts w:ascii="Cambria Math"/>
                  <w:sz w:val="22"/>
                  <w:szCs w:val="22"/>
                </w:rPr>
                <m:t>ρ</m:t>
              </m:r>
              <m:sSup>
                <m:sSupPr>
                  <m:ctrlPr>
                    <w:rPr>
                      <w:rFonts w:ascii="Cambria Math" w:hAnsi="Cambria Math"/>
                      <w:i/>
                      <w:sz w:val="22"/>
                      <w:szCs w:val="22"/>
                    </w:rPr>
                  </m:ctrlPr>
                </m:sSupPr>
                <m:e>
                  <m:r>
                    <w:rPr>
                      <w:rFonts w:ascii="Cambria Math"/>
                      <w:sz w:val="22"/>
                      <w:szCs w:val="22"/>
                    </w:rPr>
                    <m:t>v</m:t>
                  </m:r>
                </m:e>
                <m:sup>
                  <m:r>
                    <w:rPr>
                      <w:rFonts w:ascii="Cambria Math"/>
                      <w:sz w:val="22"/>
                      <w:szCs w:val="22"/>
                    </w:rPr>
                    <m:t>2</m:t>
                  </m:r>
                </m:sup>
              </m:sSup>
            </m:num>
            <m:den>
              <m:r>
                <w:rPr>
                  <w:rFonts w:ascii="Cambria Math"/>
                  <w:sz w:val="22"/>
                  <w:szCs w:val="22"/>
                </w:rPr>
                <m:t>2</m:t>
              </m:r>
            </m:den>
          </m:f>
          <m:r>
            <w:rPr>
              <w:rFonts w:ascii="Cambria Math"/>
              <w:sz w:val="22"/>
              <w:szCs w:val="22"/>
            </w:rPr>
            <m:t>=0.25</m:t>
          </m:r>
          <m:r>
            <w:rPr>
              <w:rFonts w:ascii="Cambria Math"/>
              <w:sz w:val="22"/>
              <w:szCs w:val="22"/>
            </w:rPr>
            <m:t>×</m:t>
          </m:r>
          <m:f>
            <m:fPr>
              <m:ctrlPr>
                <w:rPr>
                  <w:rFonts w:ascii="Cambria Math" w:hAnsi="Cambria Math"/>
                  <w:i/>
                  <w:sz w:val="22"/>
                  <w:szCs w:val="22"/>
                </w:rPr>
              </m:ctrlPr>
            </m:fPr>
            <m:num>
              <m:r>
                <w:rPr>
                  <w:rFonts w:ascii="Cambria Math"/>
                  <w:sz w:val="22"/>
                  <w:szCs w:val="22"/>
                </w:rPr>
                <m:t>1.7</m:t>
              </m:r>
            </m:num>
            <m:den>
              <m:r>
                <w:rPr>
                  <w:rFonts w:ascii="Cambria Math"/>
                  <w:sz w:val="22"/>
                  <w:szCs w:val="22"/>
                </w:rPr>
                <m:t>1.5</m:t>
              </m:r>
              <m:r>
                <w:rPr>
                  <w:rFonts w:ascii="Cambria Math"/>
                  <w:sz w:val="22"/>
                  <w:szCs w:val="22"/>
                </w:rPr>
                <m:t>×</m:t>
              </m:r>
              <m:r>
                <w:rPr>
                  <w:rFonts w:ascii="Cambria Math"/>
                  <w:sz w:val="22"/>
                  <w:szCs w:val="22"/>
                </w:rPr>
                <m:t>1</m:t>
              </m:r>
              <m:sSup>
                <m:sSupPr>
                  <m:ctrlPr>
                    <w:rPr>
                      <w:rFonts w:ascii="Cambria Math" w:hAnsi="Cambria Math"/>
                      <w:i/>
                      <w:sz w:val="22"/>
                      <w:szCs w:val="22"/>
                    </w:rPr>
                  </m:ctrlPr>
                </m:sSupPr>
                <m:e>
                  <m:r>
                    <w:rPr>
                      <w:rFonts w:ascii="Cambria Math"/>
                      <w:sz w:val="22"/>
                      <w:szCs w:val="22"/>
                    </w:rPr>
                    <m:t>0</m:t>
                  </m:r>
                </m:e>
                <m:sup>
                  <m:r>
                    <w:rPr>
                      <w:rFonts w:ascii="Cambria Math"/>
                      <w:sz w:val="22"/>
                      <w:szCs w:val="22"/>
                    </w:rPr>
                    <m:t>-</m:t>
                  </m:r>
                  <m:r>
                    <w:rPr>
                      <w:rFonts w:ascii="Cambria Math"/>
                      <w:sz w:val="22"/>
                      <w:szCs w:val="22"/>
                    </w:rPr>
                    <m:t>2</m:t>
                  </m:r>
                </m:sup>
              </m:sSup>
            </m:den>
          </m:f>
          <m:r>
            <w:rPr>
              <w:rFonts w:ascii="Cambria Math"/>
              <w:sz w:val="22"/>
              <w:szCs w:val="22"/>
            </w:rPr>
            <m:t>×</m:t>
          </m:r>
          <m:f>
            <m:fPr>
              <m:ctrlPr>
                <w:rPr>
                  <w:rFonts w:ascii="Cambria Math" w:hAnsi="Cambria Math"/>
                  <w:i/>
                  <w:sz w:val="22"/>
                  <w:szCs w:val="22"/>
                </w:rPr>
              </m:ctrlPr>
            </m:fPr>
            <m:num>
              <m:r>
                <w:rPr>
                  <w:rFonts w:ascii="Cambria Math"/>
                  <w:sz w:val="22"/>
                  <w:szCs w:val="22"/>
                </w:rPr>
                <m:t>920</m:t>
              </m:r>
              <m:r>
                <w:rPr>
                  <w:rFonts w:ascii="Cambria Math"/>
                  <w:sz w:val="22"/>
                  <w:szCs w:val="22"/>
                </w:rPr>
                <m:t>×</m:t>
              </m:r>
              <m:sSup>
                <m:sSupPr>
                  <m:ctrlPr>
                    <w:rPr>
                      <w:rFonts w:ascii="Cambria Math" w:hAnsi="Cambria Math"/>
                      <w:i/>
                      <w:sz w:val="22"/>
                      <w:szCs w:val="22"/>
                    </w:rPr>
                  </m:ctrlPr>
                </m:sSupPr>
                <m:e>
                  <m:d>
                    <m:dPr>
                      <m:ctrlPr>
                        <w:rPr>
                          <w:rFonts w:ascii="Cambria Math" w:hAnsi="Cambria Math"/>
                          <w:sz w:val="22"/>
                          <w:szCs w:val="22"/>
                        </w:rPr>
                      </m:ctrlPr>
                    </m:dPr>
                    <m:e>
                      <m:r>
                        <m:rPr>
                          <m:nor/>
                        </m:rPr>
                        <w:rPr>
                          <w:rFonts w:ascii="Cambria Math"/>
                          <w:sz w:val="22"/>
                          <w:szCs w:val="22"/>
                        </w:rPr>
                        <m:t>203</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m:t>
                          </m:r>
                          <m:r>
                            <w:rPr>
                              <w:rFonts w:ascii="Cambria Math"/>
                              <w:sz w:val="22"/>
                              <w:szCs w:val="22"/>
                            </w:rPr>
                            <m:t>2</m:t>
                          </m:r>
                          <m:ctrlPr>
                            <w:rPr>
                              <w:rFonts w:ascii="Cambria Math" w:hAnsi="Cambria Math"/>
                              <w:i/>
                              <w:sz w:val="22"/>
                              <w:szCs w:val="22"/>
                            </w:rPr>
                          </m:ctrlPr>
                        </m:sup>
                      </m:sSup>
                      <m:ctrlPr>
                        <w:rPr>
                          <w:rFonts w:ascii="Cambria Math" w:hAnsi="Cambria Math"/>
                          <w:i/>
                          <w:sz w:val="22"/>
                          <w:szCs w:val="22"/>
                        </w:rPr>
                      </m:ctrlPr>
                    </m:e>
                  </m:d>
                </m:e>
                <m:sup>
                  <m:r>
                    <w:rPr>
                      <w:rFonts w:ascii="Cambria Math"/>
                      <w:sz w:val="22"/>
                      <w:szCs w:val="22"/>
                    </w:rPr>
                    <m:t>2</m:t>
                  </m:r>
                </m:sup>
              </m:sSup>
            </m:num>
            <m:den>
              <m:r>
                <w:rPr>
                  <w:rFonts w:ascii="Cambria Math"/>
                  <w:sz w:val="22"/>
                  <w:szCs w:val="22"/>
                </w:rPr>
                <m:t>2</m:t>
              </m:r>
            </m:den>
          </m:f>
          <m:r>
            <w:rPr>
              <w:rFonts w:ascii="Cambria Math"/>
              <w:sz w:val="22"/>
              <w:szCs w:val="22"/>
            </w:rPr>
            <m:t>Pa</m:t>
          </m:r>
          <m:r>
            <w:rPr>
              <w:rFonts w:ascii="Cambria Math"/>
              <w:sz w:val="22"/>
              <w:szCs w:val="22"/>
            </w:rPr>
            <m:t>≈</m:t>
          </m:r>
          <m:r>
            <w:rPr>
              <w:rFonts w:ascii="Cambria Math"/>
              <w:sz w:val="22"/>
              <w:szCs w:val="22"/>
            </w:rPr>
            <m:t>0.</m:t>
          </m:r>
          <m:r>
            <m:rPr>
              <m:nor/>
            </m:rPr>
            <w:rPr>
              <w:rFonts w:ascii="Cambria Math"/>
              <w:sz w:val="22"/>
              <w:szCs w:val="22"/>
            </w:rPr>
            <m:t>054</m:t>
          </m:r>
          <m:r>
            <m:rPr>
              <m:sty m:val="p"/>
            </m:rPr>
            <w:rPr>
              <w:rFonts w:ascii="Cambria Math"/>
              <w:sz w:val="22"/>
              <w:szCs w:val="22"/>
            </w:rPr>
            <m:t>×</m:t>
          </m:r>
          <m:r>
            <m:rPr>
              <m:sty m:val="p"/>
            </m:rPr>
            <w:rPr>
              <w:rFonts w:ascii="Cambria Math"/>
              <w:sz w:val="22"/>
              <w:szCs w:val="22"/>
            </w:rPr>
            <m:t>1</m:t>
          </m:r>
          <m:sSup>
            <m:sSupPr>
              <m:ctrlPr>
                <w:rPr>
                  <w:rFonts w:ascii="Cambria Math" w:hAnsi="Cambria Math"/>
                  <w:sz w:val="22"/>
                  <w:szCs w:val="22"/>
                </w:rPr>
              </m:ctrlPr>
            </m:sSupPr>
            <m:e>
              <m:r>
                <m:rPr>
                  <m:sty m:val="p"/>
                </m:rPr>
                <w:rPr>
                  <w:rFonts w:ascii="Cambria Math"/>
                  <w:sz w:val="22"/>
                  <w:szCs w:val="22"/>
                </w:rPr>
                <m:t>0</m:t>
              </m:r>
            </m:e>
            <m:sup>
              <m:r>
                <w:rPr>
                  <w:rFonts w:ascii="Cambria Math"/>
                  <w:sz w:val="22"/>
                  <w:szCs w:val="22"/>
                </w:rPr>
                <m:t>6</m:t>
              </m:r>
              <m:ctrlPr>
                <w:rPr>
                  <w:rFonts w:ascii="Cambria Math" w:hAnsi="Cambria Math"/>
                  <w:i/>
                  <w:sz w:val="22"/>
                  <w:szCs w:val="22"/>
                </w:rPr>
              </m:ctrlPr>
            </m:sup>
          </m:sSup>
          <m:r>
            <w:rPr>
              <w:rFonts w:ascii="Cambria Math"/>
              <w:sz w:val="22"/>
              <w:szCs w:val="22"/>
            </w:rPr>
            <m:t>Pa</m:t>
          </m:r>
        </m:oMath>
      </m:oMathPara>
    </w:p>
    <w:p w14:paraId="7DBF65CB" w14:textId="77777777" w:rsidR="009453BB" w:rsidRDefault="009453BB" w:rsidP="006077F5">
      <w:pPr>
        <w:spacing w:line="360" w:lineRule="auto"/>
        <w:ind w:firstLineChars="200" w:firstLine="420"/>
        <w:rPr>
          <w:rFonts w:ascii="宋体" w:hAnsi="宋体"/>
        </w:rPr>
      </w:pPr>
      <w:r>
        <w:rPr>
          <w:rFonts w:ascii="宋体" w:hAnsi="宋体" w:hint="eastAsia"/>
        </w:rPr>
        <w:t>查产品样本知，流经各阀的局部压力损失为：</w:t>
      </w:r>
    </w:p>
    <w:p w14:paraId="32B12052" w14:textId="77777777" w:rsidR="009453BB" w:rsidRDefault="009453BB" w:rsidP="006077F5">
      <w:pPr>
        <w:spacing w:line="360" w:lineRule="auto"/>
        <w:ind w:firstLineChars="200" w:firstLine="420"/>
        <w:rPr>
          <w:rFonts w:ascii="宋体" w:hAnsi="宋体"/>
        </w:rPr>
      </w:pPr>
      <w:r>
        <w:rPr>
          <w:rFonts w:ascii="宋体" w:hAnsi="宋体" w:hint="eastAsia"/>
        </w:rPr>
        <w:t>34EF30-E10B的压力损失ΔP</w:t>
      </w:r>
      <w:r>
        <w:rPr>
          <w:rFonts w:ascii="宋体" w:hAnsi="宋体" w:hint="eastAsia"/>
          <w:vertAlign w:val="subscript"/>
        </w:rPr>
        <w:t>2-1</w:t>
      </w:r>
      <w:r>
        <w:rPr>
          <w:rFonts w:ascii="宋体" w:hAnsi="宋体" w:hint="eastAsia"/>
        </w:rPr>
        <w:t>=0.17MPa</w:t>
      </w:r>
    </w:p>
    <w:p w14:paraId="5031C221" w14:textId="77777777" w:rsidR="009453BB" w:rsidRDefault="009453BB" w:rsidP="006077F5">
      <w:pPr>
        <w:spacing w:line="360" w:lineRule="auto"/>
        <w:ind w:firstLineChars="200" w:firstLine="420"/>
        <w:rPr>
          <w:rFonts w:ascii="宋体" w:hAnsi="宋体"/>
        </w:rPr>
      </w:pPr>
      <w:r>
        <w:rPr>
          <w:rFonts w:ascii="宋体" w:hAnsi="宋体" w:hint="eastAsia"/>
        </w:rPr>
        <w:t>23EF3B-E10B的压力损失ΔP</w:t>
      </w:r>
      <w:r>
        <w:rPr>
          <w:rFonts w:ascii="宋体" w:hAnsi="宋体" w:hint="eastAsia"/>
          <w:vertAlign w:val="subscript"/>
        </w:rPr>
        <w:t>2-2</w:t>
      </w:r>
      <w:r>
        <w:rPr>
          <w:rFonts w:ascii="宋体" w:hAnsi="宋体" w:hint="eastAsia"/>
        </w:rPr>
        <w:t>=0.17MPa</w:t>
      </w:r>
    </w:p>
    <w:p w14:paraId="1FF14BC0" w14:textId="2939CCC3" w:rsidR="009453BB" w:rsidRDefault="009453BB" w:rsidP="006077F5">
      <w:pPr>
        <w:spacing w:line="360" w:lineRule="auto"/>
        <w:ind w:firstLineChars="200" w:firstLine="420"/>
        <w:rPr>
          <w:rFonts w:ascii="宋体" w:hAnsi="宋体"/>
        </w:rPr>
      </w:pPr>
      <w:r>
        <w:rPr>
          <w:rFonts w:ascii="宋体" w:hAnsi="宋体" w:hint="eastAsia"/>
        </w:rPr>
        <w:t>据分析在差动连接中，泵的出口压力p</w:t>
      </w:r>
      <w:r>
        <w:rPr>
          <w:rFonts w:ascii="宋体" w:hAnsi="宋体" w:hint="eastAsia"/>
          <w:vertAlign w:val="subscript"/>
        </w:rPr>
        <w:t>p</w:t>
      </w:r>
      <w:r>
        <w:rPr>
          <w:rFonts w:ascii="宋体" w:hAnsi="宋体" w:hint="eastAsia"/>
        </w:rPr>
        <w:t>为</w:t>
      </w:r>
      <w:r w:rsidR="00863A1D">
        <w:rPr>
          <w:rFonts w:ascii="宋体" w:hAnsi="宋体" w:hint="eastAsia"/>
        </w:rPr>
        <w:t>:</w:t>
      </w:r>
    </w:p>
    <w:p w14:paraId="06F3BD79" w14:textId="5300E29B" w:rsidR="009453BB" w:rsidRDefault="008A613E" w:rsidP="00C64901">
      <w:pPr>
        <w:spacing w:line="360" w:lineRule="auto"/>
        <w:rPr>
          <w:rFonts w:ascii="宋体" w:hAnsi="宋体"/>
        </w:rPr>
      </w:pPr>
      <m:oMathPara>
        <m:oMath>
          <m:sSub>
            <m:sSubPr>
              <m:ctrlPr>
                <w:rPr>
                  <w:rFonts w:ascii="Cambria Math" w:hAnsi="宋体"/>
                  <w:i/>
                </w:rPr>
              </m:ctrlPr>
            </m:sSubPr>
            <m:e>
              <m:r>
                <w:rPr>
                  <w:rFonts w:ascii="Cambria Math" w:hAnsi="宋体"/>
                </w:rPr>
                <m:t>p</m:t>
              </m:r>
            </m:e>
            <m:sub>
              <m:r>
                <w:rPr>
                  <w:rFonts w:ascii="Cambria Math" w:hAnsi="宋体"/>
                </w:rPr>
                <m:t>p</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1</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2</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1</m:t>
              </m:r>
              <m:r>
                <w:rPr>
                  <w:rFonts w:ascii="微软雅黑" w:eastAsia="微软雅黑" w:hAnsi="微软雅黑" w:cs="微软雅黑" w:hint="eastAsia"/>
                </w:rPr>
                <m:t>-</m:t>
              </m:r>
              <m:r>
                <w:rPr>
                  <w:rFonts w:ascii="Cambria Math" w:hAnsi="宋体"/>
                </w:rPr>
                <m:t>3</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1</m:t>
              </m:r>
            </m:sub>
          </m:sSub>
          <m:r>
            <w:rPr>
              <w:rFonts w:ascii="Cambria Math" w:hAnsi="宋体"/>
            </w:rPr>
            <m:t>+Δ</m:t>
          </m:r>
          <m:sSub>
            <m:sSubPr>
              <m:ctrlPr>
                <w:rPr>
                  <w:rFonts w:ascii="Cambria Math" w:hAnsi="宋体"/>
                  <w:i/>
                </w:rPr>
              </m:ctrlPr>
            </m:sSubPr>
            <m:e>
              <m:r>
                <w:rPr>
                  <w:rFonts w:ascii="Cambria Math" w:hAnsi="宋体"/>
                </w:rPr>
                <m:t>p</m:t>
              </m:r>
            </m:e>
            <m:sub>
              <m:r>
                <w:rPr>
                  <w:rFonts w:ascii="Cambria Math" w:hAnsi="宋体"/>
                </w:rPr>
                <m:t>2</m:t>
              </m:r>
              <m:r>
                <w:rPr>
                  <w:rFonts w:ascii="微软雅黑" w:eastAsia="微软雅黑" w:hAnsi="微软雅黑" w:cs="微软雅黑" w:hint="eastAsia"/>
                </w:rPr>
                <m:t>-</m:t>
              </m:r>
              <m:r>
                <w:rPr>
                  <w:rFonts w:ascii="Cambria Math" w:hAnsi="宋体"/>
                </w:rPr>
                <m:t>2</m:t>
              </m:r>
            </m:sub>
          </m:sSub>
          <m:r>
            <w:rPr>
              <w:rFonts w:ascii="Cambria Math" w:hAnsi="宋体"/>
            </w:rPr>
            <m:t>+</m:t>
          </m:r>
          <m:f>
            <m:fPr>
              <m:ctrlPr>
                <w:rPr>
                  <w:rFonts w:ascii="Cambria Math" w:hAnsi="宋体"/>
                  <w:i/>
                </w:rPr>
              </m:ctrlPr>
            </m:fPr>
            <m:num>
              <m:r>
                <w:rPr>
                  <w:rFonts w:ascii="Cambria Math" w:hAnsi="宋体"/>
                </w:rPr>
                <m:t>F</m:t>
              </m:r>
            </m:num>
            <m:den>
              <m:sSub>
                <m:sSubPr>
                  <m:ctrlPr>
                    <w:rPr>
                      <w:rFonts w:ascii="Cambria Math" w:hAnsi="宋体"/>
                      <w:i/>
                    </w:rPr>
                  </m:ctrlPr>
                </m:sSubPr>
                <m:e>
                  <m:r>
                    <w:rPr>
                      <w:rFonts w:ascii="Cambria Math" w:hAnsi="宋体"/>
                    </w:rPr>
                    <m:t>A</m:t>
                  </m:r>
                </m:e>
                <m:sub>
                  <m:r>
                    <w:rPr>
                      <w:rFonts w:ascii="Cambria Math" w:hAnsi="宋体"/>
                    </w:rPr>
                    <m:t>2</m:t>
                  </m:r>
                </m:sub>
              </m:sSub>
              <m:sSub>
                <m:sSubPr>
                  <m:ctrlPr>
                    <w:rPr>
                      <w:rFonts w:ascii="Cambria Math" w:hAnsi="宋体"/>
                      <w:i/>
                    </w:rPr>
                  </m:ctrlPr>
                </m:sSubPr>
                <m:e>
                  <m:r>
                    <w:rPr>
                      <w:rFonts w:ascii="Cambria Math" w:hAnsi="宋体"/>
                    </w:rPr>
                    <m:t>η</m:t>
                  </m:r>
                </m:e>
                <m:sub>
                  <m:r>
                    <w:rPr>
                      <w:rFonts w:ascii="Cambria Math" w:hAnsi="宋体"/>
                    </w:rPr>
                    <m:t>cm</m:t>
                  </m:r>
                </m:sub>
              </m:sSub>
              <m:ctrlPr>
                <w:rPr>
                  <w:rFonts w:ascii="Cambria Math" w:hAnsi="Cambria Math"/>
                  <w:i/>
                </w:rPr>
              </m:ctrlPr>
            </m:den>
          </m:f>
          <m:r>
            <m:rPr>
              <m:sty m:val="p"/>
            </m:rPr>
            <w:rPr>
              <w:rFonts w:ascii="Cambria Math" w:hAnsi="宋体"/>
            </w:rPr>
            <w:br/>
          </m:r>
        </m:oMath>
        <m:oMath>
          <m:r>
            <w:rPr>
              <w:rFonts w:ascii="Cambria Math" w:hAnsi="宋体"/>
            </w:rPr>
            <m:t>=[(0.24+0.009+0.054+0.17+0.17)</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6</m:t>
              </m:r>
            </m:sup>
          </m:sSup>
          <m:r>
            <w:rPr>
              <w:rFonts w:ascii="Cambria Math" w:hAnsi="宋体"/>
            </w:rPr>
            <m:t>+</m:t>
          </m:r>
          <m:f>
            <m:fPr>
              <m:ctrlPr>
                <w:rPr>
                  <w:rFonts w:ascii="Cambria Math" w:hAnsi="宋体"/>
                  <w:i/>
                </w:rPr>
              </m:ctrlPr>
            </m:fPr>
            <m:num>
              <m:r>
                <w:rPr>
                  <w:rFonts w:ascii="Cambria Math" w:hAnsi="宋体"/>
                </w:rPr>
                <m:t>600</m:t>
              </m:r>
            </m:num>
            <m:den>
              <m:r>
                <w:rPr>
                  <w:rFonts w:ascii="Cambria Math" w:hAnsi="宋体"/>
                </w:rPr>
                <m:t>59</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4</m:t>
                  </m:r>
                </m:sup>
              </m:sSup>
              <m:r>
                <w:rPr>
                  <w:rFonts w:ascii="Cambria Math" w:hAnsi="宋体"/>
                </w:rPr>
                <m:t>×</m:t>
              </m:r>
              <m:r>
                <w:rPr>
                  <w:rFonts w:ascii="Cambria Math" w:hAnsi="宋体"/>
                </w:rPr>
                <m:t>0.9</m:t>
              </m:r>
            </m:den>
          </m:f>
          <m:r>
            <w:rPr>
              <w:rFonts w:ascii="Cambria Math" w:hAnsi="宋体"/>
            </w:rPr>
            <m:t>]Pa</m:t>
          </m:r>
          <m:r>
            <m:rPr>
              <m:sty m:val="p"/>
            </m:rPr>
            <w:rPr>
              <w:rFonts w:ascii="Cambria Math" w:hAnsi="宋体"/>
            </w:rPr>
            <w:br/>
          </m:r>
        </m:oMath>
        <m:oMath>
          <m:r>
            <w:rPr>
              <w:rFonts w:ascii="Cambria Math" w:hAnsi="宋体"/>
            </w:rPr>
            <m:t>=7.56</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hAnsi="宋体"/>
                </w:rPr>
                <m:t>5</m:t>
              </m:r>
            </m:sup>
          </m:sSup>
          <m:r>
            <w:rPr>
              <w:rFonts w:ascii="Cambria Math" w:hAnsi="宋体"/>
            </w:rPr>
            <m:t>Pa</m:t>
          </m:r>
        </m:oMath>
      </m:oMathPara>
    </w:p>
    <w:p w14:paraId="4FB891B0" w14:textId="77777777" w:rsidR="009453BB" w:rsidRDefault="009453BB" w:rsidP="006077F5">
      <w:pPr>
        <w:spacing w:line="360" w:lineRule="auto"/>
        <w:ind w:firstLineChars="200" w:firstLine="420"/>
        <w:rPr>
          <w:rFonts w:ascii="宋体" w:hAnsi="宋体"/>
        </w:rPr>
      </w:pPr>
      <w:r>
        <w:rPr>
          <w:rFonts w:ascii="宋体" w:hAnsi="宋体" w:hint="eastAsia"/>
        </w:rPr>
        <w:t>快退时压力损失验算从略。上述验算表明，无需修改原设计。</w:t>
      </w:r>
    </w:p>
    <w:p w14:paraId="76B9F8C2" w14:textId="77777777" w:rsidR="009453BB" w:rsidRPr="004C5C73" w:rsidRDefault="004C5C73" w:rsidP="004C5C73">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75" w:name="_Toc92126130"/>
      <w:r>
        <w:rPr>
          <w:rFonts w:ascii="Times New Roman" w:hAnsi="Times New Roman" w:cs="Times New Roman" w:hint="eastAsia"/>
          <w:b/>
          <w:bCs/>
          <w:kern w:val="2"/>
          <w:sz w:val="24"/>
        </w:rPr>
        <w:t>4.2</w:t>
      </w:r>
      <w:r w:rsidR="009453BB" w:rsidRPr="004C5C73">
        <w:rPr>
          <w:rFonts w:ascii="Times New Roman" w:hAnsi="Times New Roman" w:cs="Times New Roman" w:hint="eastAsia"/>
          <w:b/>
          <w:bCs/>
          <w:kern w:val="2"/>
          <w:sz w:val="24"/>
        </w:rPr>
        <w:t>系统温升的验算</w:t>
      </w:r>
      <w:bookmarkEnd w:id="75"/>
    </w:p>
    <w:p w14:paraId="578912ED" w14:textId="77777777" w:rsidR="009453BB" w:rsidRDefault="009453BB" w:rsidP="009453BB">
      <w:pPr>
        <w:spacing w:line="360" w:lineRule="auto"/>
        <w:ind w:firstLineChars="250" w:firstLine="525"/>
        <w:rPr>
          <w:rFonts w:ascii="宋体" w:hAnsi="宋体"/>
        </w:rPr>
      </w:pPr>
      <w:r>
        <w:rPr>
          <w:rFonts w:ascii="宋体" w:hAnsi="宋体" w:hint="eastAsia"/>
        </w:rPr>
        <w:t>在整个工作循环中，工进阶段所占的时间最长，为了简化计算，主要考虑工进时的发热量。一般情况下，工进速度大时发热量较大，由于限压式变量泵在流量不同时，效率相差极大，所以分别计算最大、最小时的发热量，然后加以比较，取数值大者进行分析。</w:t>
      </w:r>
    </w:p>
    <w:p w14:paraId="40A7F007" w14:textId="36A51E49" w:rsidR="009453BB" w:rsidRDefault="00474FAD" w:rsidP="00126A8C">
      <w:pPr>
        <w:spacing w:line="360" w:lineRule="auto"/>
        <w:ind w:firstLineChars="200" w:firstLine="420"/>
        <w:rPr>
          <w:rFonts w:ascii="宋体" w:hAnsi="宋体"/>
        </w:rPr>
      </w:pPr>
      <w:r>
        <w:rPr>
          <w:rFonts w:ascii="宋体" w:hAnsi="宋体" w:hint="eastAsia"/>
        </w:rPr>
        <w:t>1</w:t>
      </w:r>
      <w:r>
        <w:rPr>
          <w:rFonts w:ascii="宋体" w:hAnsi="宋体"/>
        </w:rPr>
        <w:t>)</w:t>
      </w:r>
      <w:r w:rsidR="009453BB">
        <w:rPr>
          <w:rFonts w:ascii="宋体" w:hAnsi="宋体" w:hint="eastAsia"/>
        </w:rPr>
        <w:t>当v=20mm/min时</w:t>
      </w:r>
    </w:p>
    <w:p w14:paraId="05B025E5" w14:textId="1A1F10E7" w:rsidR="009453BB" w:rsidRDefault="00C64901" w:rsidP="00C64901">
      <w:pPr>
        <w:spacing w:line="360" w:lineRule="auto"/>
        <w:rPr>
          <w:rFonts w:ascii="宋体" w:hAnsi="宋体"/>
        </w:rPr>
      </w:pPr>
      <m:oMathPara>
        <m:oMath>
          <m:r>
            <w:rPr>
              <w:rFonts w:ascii="Cambria Math" w:hAnsi="宋体"/>
            </w:rPr>
            <m:t>q=</m:t>
          </m:r>
          <m:f>
            <m:fPr>
              <m:ctrlPr>
                <w:rPr>
                  <w:rFonts w:ascii="Cambria Math" w:hAnsi="宋体"/>
                  <w:i/>
                </w:rPr>
              </m:ctrlPr>
            </m:fPr>
            <m:num>
              <m:r>
                <w:rPr>
                  <w:rFonts w:ascii="Cambria Math" w:hAnsi="宋体"/>
                </w:rPr>
                <m:t>π</m:t>
              </m:r>
            </m:num>
            <m:den>
              <m:r>
                <w:rPr>
                  <w:rFonts w:ascii="Cambria Math" w:hAnsi="宋体"/>
                </w:rPr>
                <m:t>4</m:t>
              </m:r>
            </m:den>
          </m:f>
          <m:sSup>
            <m:sSupPr>
              <m:ctrlPr>
                <w:rPr>
                  <w:rFonts w:ascii="Cambria Math" w:hAnsi="宋体"/>
                  <w:i/>
                </w:rPr>
              </m:ctrlPr>
            </m:sSupPr>
            <m:e>
              <m:r>
                <w:rPr>
                  <w:rFonts w:ascii="Cambria Math" w:hAnsi="宋体"/>
                </w:rPr>
                <m:t>D</m:t>
              </m:r>
            </m:e>
            <m:sup>
              <m:r>
                <w:rPr>
                  <w:rFonts w:ascii="Cambria Math" w:hAnsi="宋体"/>
                </w:rPr>
                <m:t>2</m:t>
              </m:r>
            </m:sup>
          </m:sSup>
          <m:r>
            <w:rPr>
              <w:rFonts w:ascii="Cambria Math" w:hAnsi="宋体"/>
            </w:rPr>
            <m:t>v=</m:t>
          </m:r>
          <m:f>
            <m:fPr>
              <m:ctrlPr>
                <w:rPr>
                  <w:rFonts w:ascii="Cambria Math" w:hAnsi="宋体"/>
                  <w:i/>
                </w:rPr>
              </m:ctrlPr>
            </m:fPr>
            <m:num>
              <m:r>
                <w:rPr>
                  <w:rFonts w:ascii="Cambria Math" w:hAnsi="宋体"/>
                </w:rPr>
                <m:t>π</m:t>
              </m:r>
            </m:num>
            <m:den>
              <m:r>
                <w:rPr>
                  <w:rFonts w:ascii="Cambria Math" w:hAnsi="宋体"/>
                </w:rPr>
                <m:t>4</m:t>
              </m:r>
            </m:den>
          </m:f>
          <m:r>
            <w:rPr>
              <w:rFonts w:ascii="Cambria Math" w:hAnsi="宋体"/>
            </w:rPr>
            <m:t>×</m:t>
          </m:r>
          <m:r>
            <w:rPr>
              <w:rFonts w:ascii="Cambria Math" w:hAnsi="宋体"/>
            </w:rPr>
            <m:t>0.12</m:t>
          </m:r>
          <m:sSup>
            <m:sSupPr>
              <m:ctrlPr>
                <w:rPr>
                  <w:rFonts w:ascii="Cambria Math" w:hAnsi="宋体"/>
                  <w:i/>
                </w:rPr>
              </m:ctrlPr>
            </m:sSupPr>
            <m:e>
              <m:r>
                <w:rPr>
                  <w:rFonts w:ascii="Cambria Math" w:hAnsi="宋体"/>
                </w:rPr>
                <m:t>5</m:t>
              </m:r>
            </m:e>
            <m:sup>
              <m:r>
                <w:rPr>
                  <w:rFonts w:ascii="Cambria Math" w:hAnsi="宋体"/>
                </w:rPr>
                <m:t>2</m:t>
              </m:r>
            </m:sup>
          </m:sSup>
          <m:r>
            <w:rPr>
              <w:rFonts w:ascii="Cambria Math" w:hAnsi="宋体"/>
            </w:rPr>
            <m:t>×</m:t>
          </m:r>
          <m:r>
            <w:rPr>
              <w:rFonts w:ascii="Cambria Math" w:hAnsi="宋体"/>
            </w:rPr>
            <m:t>20</m:t>
          </m:r>
          <m:r>
            <w:rPr>
              <w:rFonts w:ascii="Cambria Math" w:hAnsi="宋体"/>
            </w:rPr>
            <m:t>×</m:t>
          </m:r>
          <m:sSup>
            <m:sSupPr>
              <m:ctrlPr>
                <w:rPr>
                  <w:rFonts w:ascii="Cambria Math" w:hAnsi="宋体"/>
                  <w:i/>
                </w:rPr>
              </m:ctrlPr>
            </m:sSupPr>
            <m:e>
              <m:r>
                <w:rPr>
                  <w:rFonts w:ascii="Cambria Math" w:hAnsi="宋体"/>
                </w:rPr>
                <m:t>10</m:t>
              </m:r>
            </m:e>
            <m:sup>
              <m:r>
                <w:rPr>
                  <w:rFonts w:ascii="Cambria Math" w:hAnsi="宋体"/>
                </w:rPr>
                <m:t>-</m:t>
              </m:r>
              <m:r>
                <w:rPr>
                  <w:rFonts w:ascii="Cambria Math" w:hAnsi="宋体"/>
                </w:rPr>
                <m:t>3</m:t>
              </m:r>
            </m:sup>
          </m:sSup>
          <m:sSup>
            <m:sSupPr>
              <m:ctrlPr>
                <w:rPr>
                  <w:rFonts w:ascii="Cambria Math" w:hAnsi="宋体"/>
                  <w:i/>
                </w:rPr>
              </m:ctrlPr>
            </m:sSupPr>
            <m:e>
              <m:r>
                <w:rPr>
                  <w:rFonts w:ascii="Cambria Math" w:hAnsi="宋体"/>
                </w:rPr>
                <m:t>m</m:t>
              </m:r>
            </m:e>
            <m:sup>
              <m:r>
                <w:rPr>
                  <w:rFonts w:ascii="Cambria Math" w:hAnsi="宋体"/>
                </w:rPr>
                <m:t>3</m:t>
              </m:r>
            </m:sup>
          </m:sSup>
          <m:r>
            <w:rPr>
              <w:rFonts w:ascii="Cambria Math" w:hAnsi="宋体"/>
            </w:rPr>
            <m:t>/</m:t>
          </m:r>
          <m:func>
            <m:funcPr>
              <m:ctrlPr>
                <w:rPr>
                  <w:rFonts w:ascii="Cambria Math" w:hAnsi="宋体"/>
                  <w:i/>
                </w:rPr>
              </m:ctrlPr>
            </m:funcPr>
            <m:fName>
              <m:r>
                <w:rPr>
                  <w:rFonts w:ascii="Cambria Math" w:hAnsi="宋体"/>
                </w:rPr>
                <m:t>min</m:t>
              </m:r>
            </m:fName>
            <m:e>
              <m:r>
                <w:rPr>
                  <w:rFonts w:ascii="Cambria Math" w:hAnsi="宋体"/>
                </w:rPr>
                <m:t>=</m:t>
              </m:r>
            </m:e>
          </m:func>
          <m:r>
            <w:rPr>
              <w:rFonts w:ascii="Cambria Math" w:hAnsi="宋体"/>
            </w:rPr>
            <m:t>0.245L/min</m:t>
          </m:r>
        </m:oMath>
      </m:oMathPara>
    </w:p>
    <w:p w14:paraId="51AA8481" w14:textId="77777777" w:rsidR="009453BB" w:rsidRDefault="009453BB" w:rsidP="00126A8C">
      <w:pPr>
        <w:spacing w:line="360" w:lineRule="auto"/>
        <w:ind w:firstLineChars="200" w:firstLine="420"/>
        <w:rPr>
          <w:rFonts w:ascii="宋体" w:hAnsi="宋体"/>
        </w:rPr>
      </w:pPr>
      <w:r>
        <w:rPr>
          <w:rFonts w:ascii="宋体" w:hAnsi="宋体" w:hint="eastAsia"/>
        </w:rPr>
        <w:t>此时泵的效率为0.1，泵的出口压力为4.5MPa，则有</w:t>
      </w:r>
    </w:p>
    <w:p w14:paraId="15AA1930" w14:textId="4D9A3A15" w:rsidR="009453BB" w:rsidRDefault="008A613E" w:rsidP="00C64901">
      <w:pPr>
        <w:spacing w:line="360" w:lineRule="auto"/>
        <w:rPr>
          <w:rFonts w:ascii="宋体" w:hAnsi="宋体"/>
        </w:rPr>
      </w:pPr>
      <m:oMathPara>
        <m:oMath>
          <m:sSub>
            <m:sSubPr>
              <m:ctrlPr>
                <w:rPr>
                  <w:rFonts w:ascii="Cambria Math" w:hAnsi="宋体"/>
                  <w:i/>
                </w:rPr>
              </m:ctrlPr>
            </m:sSubPr>
            <m:e>
              <m:r>
                <w:rPr>
                  <w:rFonts w:ascii="Cambria Math" w:hAnsi="宋体"/>
                </w:rPr>
                <m:t>p</m:t>
              </m:r>
            </m:e>
            <m:sub>
              <m:r>
                <w:rPr>
                  <w:rFonts w:ascii="Cambria Math" w:hAnsi="宋体"/>
                </w:rPr>
                <m:t>输入</m:t>
              </m:r>
              <m:ctrlPr>
                <w:rPr>
                  <w:rFonts w:ascii="Cambria Math" w:hAnsi="Cambria Math"/>
                  <w:i/>
                </w:rPr>
              </m:ctrlPr>
            </m:sub>
          </m:sSub>
          <m:r>
            <w:rPr>
              <w:rFonts w:ascii="Cambria Math" w:hAnsi="宋体"/>
            </w:rPr>
            <m:t>=</m:t>
          </m:r>
          <m:f>
            <m:fPr>
              <m:ctrlPr>
                <w:rPr>
                  <w:rFonts w:ascii="Cambria Math" w:hAnsi="宋体"/>
                  <w:i/>
                </w:rPr>
              </m:ctrlPr>
            </m:fPr>
            <m:num>
              <m:r>
                <w:rPr>
                  <w:rFonts w:ascii="Cambria Math" w:hAnsi="宋体"/>
                </w:rPr>
                <m:t>4.5</m:t>
              </m:r>
              <m:r>
                <w:rPr>
                  <w:rFonts w:ascii="Cambria Math" w:hAnsi="宋体"/>
                </w:rPr>
                <m:t>×</m:t>
              </m:r>
              <m:r>
                <w:rPr>
                  <w:rFonts w:ascii="Cambria Math" w:hAnsi="宋体"/>
                </w:rPr>
                <m:t>0.245</m:t>
              </m:r>
            </m:num>
            <m:den>
              <m:r>
                <w:rPr>
                  <w:rFonts w:ascii="Cambria Math" w:hAnsi="宋体"/>
                </w:rPr>
                <m:t>60</m:t>
              </m:r>
              <m:r>
                <w:rPr>
                  <w:rFonts w:ascii="Cambria Math" w:hAnsi="宋体"/>
                </w:rPr>
                <m:t>×</m:t>
              </m:r>
              <m:r>
                <w:rPr>
                  <w:rFonts w:ascii="Cambria Math" w:hAnsi="宋体"/>
                </w:rPr>
                <m:t>0.1</m:t>
              </m:r>
            </m:den>
          </m:f>
          <m:r>
            <w:rPr>
              <w:rFonts w:ascii="Cambria Math" w:hAnsi="宋体"/>
            </w:rPr>
            <m:t>kw=0.18kw</m:t>
          </m:r>
          <m:r>
            <m:rPr>
              <m:sty m:val="p"/>
            </m:rPr>
            <w:rPr>
              <w:rFonts w:ascii="Cambria Math" w:hAnsi="宋体"/>
            </w:rPr>
            <w:br/>
          </m:r>
        </m:oMath>
        <m:oMath>
          <m:sSub>
            <m:sSubPr>
              <m:ctrlPr>
                <w:rPr>
                  <w:rFonts w:ascii="Cambria Math" w:hAnsi="宋体"/>
                  <w:i/>
                </w:rPr>
              </m:ctrlPr>
            </m:sSubPr>
            <m:e>
              <m:r>
                <w:rPr>
                  <w:rFonts w:ascii="Cambria Math" w:hAnsi="宋体"/>
                </w:rPr>
                <m:t>p</m:t>
              </m:r>
            </m:e>
            <m:sub>
              <m:r>
                <w:rPr>
                  <w:rFonts w:ascii="Cambria Math" w:hAnsi="宋体"/>
                </w:rPr>
                <m:t>输出</m:t>
              </m:r>
              <m:ctrlPr>
                <w:rPr>
                  <w:rFonts w:ascii="Cambria Math" w:hAnsi="Cambria Math"/>
                  <w:i/>
                </w:rPr>
              </m:ctrlPr>
            </m:sub>
          </m:sSub>
          <m:r>
            <w:rPr>
              <w:rFonts w:ascii="Cambria Math" w:hAnsi="宋体"/>
            </w:rPr>
            <m:t>=Fv=38600</m:t>
          </m:r>
          <m:r>
            <w:rPr>
              <w:rFonts w:ascii="Cambria Math" w:hAnsi="宋体"/>
            </w:rPr>
            <m:t>×</m:t>
          </m:r>
          <m:f>
            <m:fPr>
              <m:ctrlPr>
                <w:rPr>
                  <w:rFonts w:ascii="Cambria Math" w:hAnsi="宋体"/>
                  <w:i/>
                </w:rPr>
              </m:ctrlPr>
            </m:fPr>
            <m:num>
              <m:r>
                <w:rPr>
                  <w:rFonts w:ascii="Cambria Math" w:hAnsi="宋体"/>
                </w:rPr>
                <m:t>20</m:t>
              </m:r>
            </m:num>
            <m:den>
              <m:r>
                <w:rPr>
                  <w:rFonts w:ascii="Cambria Math" w:hAnsi="宋体"/>
                </w:rPr>
                <m:t>60</m:t>
              </m:r>
            </m:den>
          </m:f>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3</m:t>
              </m:r>
            </m:sup>
          </m:sSup>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3</m:t>
              </m:r>
            </m:sup>
          </m:sSup>
          <m:r>
            <w:rPr>
              <w:rFonts w:ascii="Cambria Math" w:hAnsi="宋体"/>
            </w:rPr>
            <m:t>kw=0.0129kw</m:t>
          </m:r>
        </m:oMath>
      </m:oMathPara>
    </w:p>
    <w:p w14:paraId="3995157D" w14:textId="77777777" w:rsidR="009453BB" w:rsidRDefault="009453BB" w:rsidP="00126A8C">
      <w:pPr>
        <w:spacing w:line="360" w:lineRule="auto"/>
        <w:ind w:firstLineChars="200" w:firstLine="420"/>
        <w:rPr>
          <w:rFonts w:ascii="宋体" w:hAnsi="宋体"/>
        </w:rPr>
      </w:pPr>
      <w:r>
        <w:rPr>
          <w:rFonts w:ascii="宋体" w:hAnsi="宋体" w:hint="eastAsia"/>
        </w:rPr>
        <w:t>此时的功率损失为</w:t>
      </w:r>
    </w:p>
    <w:p w14:paraId="27662817" w14:textId="7C9071BF" w:rsidR="009453BB" w:rsidRDefault="00C64901" w:rsidP="00C64901">
      <w:pPr>
        <w:spacing w:line="360" w:lineRule="auto"/>
        <w:rPr>
          <w:rFonts w:ascii="宋体" w:hAnsi="宋体"/>
        </w:rPr>
      </w:pPr>
      <m:oMathPara>
        <m:oMath>
          <m:r>
            <w:rPr>
              <w:rFonts w:ascii="Cambria Math" w:hAnsi="宋体"/>
            </w:rPr>
            <m:t>Δp=</m:t>
          </m:r>
          <m:sSub>
            <m:sSubPr>
              <m:ctrlPr>
                <w:rPr>
                  <w:rFonts w:ascii="Cambria Math" w:hAnsi="宋体"/>
                  <w:i/>
                </w:rPr>
              </m:ctrlPr>
            </m:sSubPr>
            <m:e>
              <m:r>
                <w:rPr>
                  <w:rFonts w:ascii="Cambria Math" w:hAnsi="宋体"/>
                </w:rPr>
                <m:t>p</m:t>
              </m:r>
            </m:e>
            <m:sub>
              <m:r>
                <w:rPr>
                  <w:rFonts w:ascii="Cambria Math" w:hAnsi="宋体"/>
                </w:rPr>
                <m:t>输入</m:t>
              </m:r>
              <m:ctrlPr>
                <w:rPr>
                  <w:rFonts w:ascii="Cambria Math" w:hAnsi="Cambria Math"/>
                  <w:i/>
                </w:rPr>
              </m:ctrlPr>
            </m:sub>
          </m:sSub>
          <m:r>
            <w:rPr>
              <w:rFonts w:ascii="微软雅黑" w:eastAsia="微软雅黑" w:hAnsi="微软雅黑" w:cs="微软雅黑" w:hint="eastAsia"/>
            </w:rPr>
            <m:t>-</m:t>
          </m:r>
          <m:sSub>
            <m:sSubPr>
              <m:ctrlPr>
                <w:rPr>
                  <w:rFonts w:ascii="Cambria Math" w:hAnsi="宋体"/>
                  <w:i/>
                </w:rPr>
              </m:ctrlPr>
            </m:sSubPr>
            <m:e>
              <m:r>
                <w:rPr>
                  <w:rFonts w:ascii="Cambria Math" w:hAnsi="宋体"/>
                </w:rPr>
                <m:t>p</m:t>
              </m:r>
            </m:e>
            <m:sub>
              <m:r>
                <w:rPr>
                  <w:rFonts w:ascii="Cambria Math" w:hAnsi="宋体"/>
                </w:rPr>
                <m:t>输出</m:t>
              </m:r>
              <m:ctrlPr>
                <w:rPr>
                  <w:rFonts w:ascii="Cambria Math" w:hAnsi="Cambria Math"/>
                  <w:i/>
                </w:rPr>
              </m:ctrlPr>
            </m:sub>
          </m:sSub>
          <m:r>
            <w:rPr>
              <w:rFonts w:ascii="Cambria Math" w:hAnsi="宋体"/>
            </w:rPr>
            <m:t>=(0.18</m:t>
          </m:r>
          <m:r>
            <w:rPr>
              <w:rFonts w:ascii="微软雅黑" w:eastAsia="微软雅黑" w:hAnsi="微软雅黑" w:cs="微软雅黑" w:hint="eastAsia"/>
            </w:rPr>
            <m:t>-</m:t>
          </m:r>
          <m:r>
            <w:rPr>
              <w:rFonts w:ascii="Cambria Math" w:hAnsi="宋体"/>
            </w:rPr>
            <m:t>0.0129)kw=0.167kw</m:t>
          </m:r>
        </m:oMath>
      </m:oMathPara>
    </w:p>
    <w:p w14:paraId="151CBF5E" w14:textId="2C6B80C0" w:rsidR="009453BB" w:rsidRDefault="00474FAD" w:rsidP="00126A8C">
      <w:pPr>
        <w:spacing w:line="360" w:lineRule="auto"/>
        <w:ind w:firstLineChars="200" w:firstLine="420"/>
        <w:rPr>
          <w:rFonts w:ascii="宋体" w:hAnsi="宋体"/>
        </w:rPr>
      </w:pPr>
      <w:r>
        <w:rPr>
          <w:rFonts w:ascii="宋体" w:hAnsi="宋体" w:hint="eastAsia"/>
        </w:rPr>
        <w:t>2</w:t>
      </w:r>
      <w:r>
        <w:rPr>
          <w:rFonts w:ascii="宋体" w:hAnsi="宋体"/>
        </w:rPr>
        <w:t>)</w:t>
      </w:r>
      <w:r w:rsidR="009453BB">
        <w:rPr>
          <w:rFonts w:ascii="宋体" w:hAnsi="宋体" w:hint="eastAsia"/>
        </w:rPr>
        <w:t>当v=</w:t>
      </w:r>
      <w:r w:rsidR="009C350D">
        <w:rPr>
          <w:rFonts w:ascii="宋体" w:hAnsi="宋体"/>
        </w:rPr>
        <w:t>5</w:t>
      </w:r>
      <w:r w:rsidR="009453BB">
        <w:rPr>
          <w:rFonts w:ascii="宋体" w:hAnsi="宋体" w:hint="eastAsia"/>
        </w:rPr>
        <w:t>00mm/min时，q=</w:t>
      </w:r>
      <w:r w:rsidR="00EC7069">
        <w:rPr>
          <w:rFonts w:ascii="宋体" w:hAnsi="宋体"/>
        </w:rPr>
        <w:t>6.14</w:t>
      </w:r>
      <w:r w:rsidR="009453BB">
        <w:rPr>
          <w:rFonts w:ascii="宋体" w:hAnsi="宋体" w:hint="eastAsia"/>
        </w:rPr>
        <w:t>L/min，总效率η=0.7</w:t>
      </w:r>
    </w:p>
    <w:p w14:paraId="0AE637CB" w14:textId="0F66D3CB" w:rsidR="009453BB" w:rsidRDefault="008A613E" w:rsidP="00C64901">
      <w:pPr>
        <w:spacing w:line="360" w:lineRule="auto"/>
        <w:rPr>
          <w:rFonts w:ascii="宋体" w:hAnsi="宋体"/>
        </w:rPr>
      </w:pPr>
      <m:oMathPara>
        <m:oMath>
          <m:sSub>
            <m:sSubPr>
              <m:ctrlPr>
                <w:rPr>
                  <w:rFonts w:ascii="Cambria Math" w:hAnsi="宋体"/>
                  <w:i/>
                </w:rPr>
              </m:ctrlPr>
            </m:sSubPr>
            <m:e>
              <m:r>
                <w:rPr>
                  <w:rFonts w:ascii="Cambria Math" w:hAnsi="宋体"/>
                </w:rPr>
                <m:t>p</m:t>
              </m:r>
            </m:e>
            <m:sub>
              <m:r>
                <w:rPr>
                  <w:rFonts w:ascii="Cambria Math" w:hAnsi="宋体"/>
                </w:rPr>
                <m:t>输入</m:t>
              </m:r>
              <m:ctrlPr>
                <w:rPr>
                  <w:rFonts w:ascii="Cambria Math" w:hAnsi="Cambria Math"/>
                  <w:i/>
                </w:rPr>
              </m:ctrlPr>
            </m:sub>
          </m:sSub>
          <m:r>
            <w:rPr>
              <w:rFonts w:ascii="Cambria Math" w:hAnsi="宋体"/>
            </w:rPr>
            <m:t>=</m:t>
          </m:r>
          <m:f>
            <m:fPr>
              <m:ctrlPr>
                <w:rPr>
                  <w:rFonts w:ascii="Cambria Math" w:hAnsi="宋体"/>
                  <w:i/>
                </w:rPr>
              </m:ctrlPr>
            </m:fPr>
            <m:num>
              <m:r>
                <w:rPr>
                  <w:rFonts w:ascii="Cambria Math" w:hAnsi="宋体"/>
                </w:rPr>
                <m:t>4.5</m:t>
              </m:r>
              <m:r>
                <w:rPr>
                  <w:rFonts w:ascii="Cambria Math" w:hAnsi="宋体"/>
                </w:rPr>
                <m:t>×</m:t>
              </m:r>
              <m:r>
                <w:rPr>
                  <w:rFonts w:ascii="Cambria Math" w:hAnsi="宋体"/>
                </w:rPr>
                <m:t>6.14</m:t>
              </m:r>
            </m:num>
            <m:den>
              <m:r>
                <w:rPr>
                  <w:rFonts w:ascii="Cambria Math" w:hAnsi="宋体"/>
                </w:rPr>
                <m:t>60</m:t>
              </m:r>
              <m:r>
                <w:rPr>
                  <w:rFonts w:ascii="Cambria Math" w:hAnsi="宋体"/>
                </w:rPr>
                <m:t>×</m:t>
              </m:r>
              <m:r>
                <w:rPr>
                  <w:rFonts w:ascii="Cambria Math" w:hAnsi="宋体"/>
                </w:rPr>
                <m:t>0.7</m:t>
              </m:r>
            </m:den>
          </m:f>
          <m:r>
            <w:rPr>
              <w:rFonts w:ascii="Cambria Math" w:hAnsi="宋体"/>
            </w:rPr>
            <m:t>kw=0.66kw</m:t>
          </m:r>
          <m:r>
            <m:rPr>
              <m:sty m:val="p"/>
            </m:rPr>
            <w:rPr>
              <w:rFonts w:ascii="Cambria Math" w:hAnsi="宋体"/>
            </w:rPr>
            <w:br/>
          </m:r>
        </m:oMath>
        <m:oMath>
          <m:sSub>
            <m:sSubPr>
              <m:ctrlPr>
                <w:rPr>
                  <w:rFonts w:ascii="Cambria Math" w:hAnsi="宋体"/>
                  <w:i/>
                </w:rPr>
              </m:ctrlPr>
            </m:sSubPr>
            <m:e>
              <m:r>
                <w:rPr>
                  <w:rFonts w:ascii="Cambria Math" w:hAnsi="宋体"/>
                </w:rPr>
                <m:t>p</m:t>
              </m:r>
            </m:e>
            <m:sub>
              <m:r>
                <w:rPr>
                  <w:rFonts w:ascii="Cambria Math" w:hAnsi="宋体"/>
                </w:rPr>
                <m:t>输出</m:t>
              </m:r>
              <m:ctrlPr>
                <w:rPr>
                  <w:rFonts w:ascii="Cambria Math" w:hAnsi="Cambria Math"/>
                  <w:i/>
                </w:rPr>
              </m:ctrlPr>
            </m:sub>
          </m:sSub>
          <m:r>
            <w:rPr>
              <w:rFonts w:ascii="Cambria Math" w:hAnsi="宋体"/>
            </w:rPr>
            <m:t>=Fv=38600</m:t>
          </m:r>
          <m:r>
            <w:rPr>
              <w:rFonts w:ascii="Cambria Math" w:hAnsi="宋体"/>
            </w:rPr>
            <m:t>×</m:t>
          </m:r>
          <m:f>
            <m:fPr>
              <m:ctrlPr>
                <w:rPr>
                  <w:rFonts w:ascii="Cambria Math" w:hAnsi="宋体"/>
                  <w:i/>
                </w:rPr>
              </m:ctrlPr>
            </m:fPr>
            <m:num>
              <m:r>
                <w:rPr>
                  <w:rFonts w:ascii="Cambria Math" w:hAnsi="宋体"/>
                </w:rPr>
                <m:t>500</m:t>
              </m:r>
            </m:num>
            <m:den>
              <m:r>
                <w:rPr>
                  <w:rFonts w:ascii="Cambria Math" w:hAnsi="宋体"/>
                </w:rPr>
                <m:t>60</m:t>
              </m:r>
            </m:den>
          </m:f>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3</m:t>
              </m:r>
            </m:sup>
          </m:sSup>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3</m:t>
              </m:r>
            </m:sup>
          </m:sSup>
          <m:r>
            <w:rPr>
              <w:rFonts w:ascii="Cambria Math" w:hAnsi="宋体"/>
            </w:rPr>
            <m:t>kw=0.322kw</m:t>
          </m:r>
          <m:r>
            <m:rPr>
              <m:sty m:val="p"/>
            </m:rPr>
            <w:rPr>
              <w:rFonts w:ascii="Cambria Math" w:hAnsi="宋体"/>
            </w:rPr>
            <w:br/>
          </m:r>
        </m:oMath>
        <m:oMath>
          <m:r>
            <w:rPr>
              <w:rFonts w:ascii="Cambria Math" w:hAnsi="宋体"/>
            </w:rPr>
            <m:t>Δp=</m:t>
          </m:r>
          <m:sSub>
            <m:sSubPr>
              <m:ctrlPr>
                <w:rPr>
                  <w:rFonts w:ascii="Cambria Math" w:hAnsi="宋体"/>
                  <w:i/>
                </w:rPr>
              </m:ctrlPr>
            </m:sSubPr>
            <m:e>
              <m:r>
                <w:rPr>
                  <w:rFonts w:ascii="Cambria Math" w:hAnsi="宋体"/>
                </w:rPr>
                <m:t>p</m:t>
              </m:r>
            </m:e>
            <m:sub>
              <m:r>
                <w:rPr>
                  <w:rFonts w:ascii="Cambria Math" w:hAnsi="宋体"/>
                </w:rPr>
                <m:t>输入</m:t>
              </m:r>
              <m:ctrlPr>
                <w:rPr>
                  <w:rFonts w:ascii="Cambria Math" w:hAnsi="Cambria Math"/>
                  <w:i/>
                </w:rPr>
              </m:ctrlPr>
            </m:sub>
          </m:sSub>
          <m:r>
            <w:rPr>
              <w:rFonts w:ascii="微软雅黑" w:eastAsia="微软雅黑" w:hAnsi="微软雅黑" w:cs="微软雅黑" w:hint="eastAsia"/>
            </w:rPr>
            <m:t>-</m:t>
          </m:r>
          <m:sSub>
            <m:sSubPr>
              <m:ctrlPr>
                <w:rPr>
                  <w:rFonts w:ascii="Cambria Math" w:hAnsi="宋体"/>
                  <w:i/>
                </w:rPr>
              </m:ctrlPr>
            </m:sSubPr>
            <m:e>
              <m:r>
                <w:rPr>
                  <w:rFonts w:ascii="Cambria Math" w:hAnsi="宋体"/>
                </w:rPr>
                <m:t>p</m:t>
              </m:r>
            </m:e>
            <m:sub>
              <m:r>
                <w:rPr>
                  <w:rFonts w:ascii="Cambria Math" w:hAnsi="宋体"/>
                </w:rPr>
                <m:t>输出</m:t>
              </m:r>
              <m:ctrlPr>
                <w:rPr>
                  <w:rFonts w:ascii="Cambria Math" w:hAnsi="Cambria Math"/>
                  <w:i/>
                </w:rPr>
              </m:ctrlPr>
            </m:sub>
          </m:sSub>
          <m:r>
            <w:rPr>
              <w:rFonts w:ascii="Cambria Math" w:hAnsi="宋体"/>
            </w:rPr>
            <m:t>=(0.66</m:t>
          </m:r>
          <m:r>
            <w:rPr>
              <w:rFonts w:ascii="微软雅黑" w:eastAsia="微软雅黑" w:hAnsi="微软雅黑" w:cs="微软雅黑" w:hint="eastAsia"/>
            </w:rPr>
            <m:t>-</m:t>
          </m:r>
          <m:r>
            <w:rPr>
              <w:rFonts w:ascii="Cambria Math" w:hAnsi="宋体"/>
            </w:rPr>
            <m:t>0.322)kw=0.338kw</m:t>
          </m:r>
        </m:oMath>
      </m:oMathPara>
    </w:p>
    <w:p w14:paraId="3CF71487" w14:textId="77AE351B" w:rsidR="009453BB" w:rsidRDefault="009453BB" w:rsidP="00126A8C">
      <w:pPr>
        <w:spacing w:line="360" w:lineRule="auto"/>
        <w:ind w:firstLineChars="200" w:firstLine="420"/>
        <w:rPr>
          <w:rFonts w:ascii="宋体" w:hAnsi="宋体"/>
        </w:rPr>
      </w:pPr>
      <w:r>
        <w:rPr>
          <w:rFonts w:ascii="宋体" w:hAnsi="宋体" w:hint="eastAsia"/>
        </w:rPr>
        <w:t>可见在工进速度高时，功率损失为0.</w:t>
      </w:r>
      <w:r w:rsidR="00D440A2">
        <w:rPr>
          <w:rFonts w:ascii="宋体" w:hAnsi="宋体"/>
        </w:rPr>
        <w:t>338</w:t>
      </w:r>
      <w:r>
        <w:rPr>
          <w:rFonts w:ascii="宋体" w:hAnsi="宋体" w:hint="eastAsia"/>
        </w:rPr>
        <w:t>W，发热量最大。</w:t>
      </w:r>
    </w:p>
    <w:p w14:paraId="19A5717B" w14:textId="217229AA" w:rsidR="001D46E7" w:rsidRPr="00DA654F" w:rsidRDefault="001D46E7" w:rsidP="00DA654F">
      <w:pPr>
        <w:spacing w:line="360" w:lineRule="auto"/>
        <w:ind w:firstLineChars="200" w:firstLine="420"/>
        <w:rPr>
          <w:rFonts w:ascii="宋体" w:hAnsi="宋体"/>
        </w:rPr>
      </w:pPr>
      <w:bookmarkStart w:id="76" w:name="_Toc503914244"/>
      <w:bookmarkStart w:id="77" w:name="_Toc503914515"/>
      <w:r w:rsidRPr="00DA654F">
        <w:rPr>
          <w:rFonts w:ascii="宋体" w:hAnsi="宋体" w:hint="eastAsia"/>
        </w:rPr>
        <w:lastRenderedPageBreak/>
        <w:t>假定系统的散热状况一般，取</w:t>
      </w:r>
      <m:oMath>
        <m:r>
          <w:rPr>
            <w:rFonts w:ascii="Cambria Math" w:hAnsi="宋体"/>
          </w:rPr>
          <m:t>K=10</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微软雅黑" w:eastAsia="微软雅黑" w:hAnsi="微软雅黑" w:cs="微软雅黑" w:hint="eastAsia"/>
              </w:rPr>
              <m:t>-</m:t>
            </m:r>
            <m:r>
              <w:rPr>
                <w:rFonts w:ascii="Cambria Math" w:hAnsi="宋体"/>
              </w:rPr>
              <m:t>3</m:t>
            </m:r>
          </m:sup>
        </m:sSup>
        <m:r>
          <w:rPr>
            <w:rFonts w:ascii="Cambria Math" w:hAnsi="宋体"/>
          </w:rPr>
          <m:t>kw/(c</m:t>
        </m:r>
        <m:sSup>
          <m:sSupPr>
            <m:ctrlPr>
              <w:rPr>
                <w:rFonts w:ascii="Cambria Math" w:hAnsi="宋体"/>
                <w:i/>
              </w:rPr>
            </m:ctrlPr>
          </m:sSupPr>
          <m:e>
            <m:r>
              <w:rPr>
                <w:rFonts w:ascii="Cambria Math" w:hAnsi="宋体"/>
              </w:rPr>
              <m:t>m</m:t>
            </m:r>
          </m:e>
          <m:sup>
            <m:r>
              <w:rPr>
                <w:rFonts w:ascii="Cambria Math" w:hAnsi="宋体"/>
              </w:rPr>
              <m:t>2</m:t>
            </m:r>
          </m:sup>
        </m:sSup>
        <m:r>
          <w:rPr>
            <w:rFonts w:ascii="Cambria Math" w:hAnsi="宋体"/>
          </w:rPr>
          <m:t>•°</m:t>
        </m:r>
        <m:r>
          <w:rPr>
            <w:rFonts w:ascii="Cambria Math" w:hAnsi="宋体"/>
          </w:rPr>
          <m:t>C)</m:t>
        </m:r>
      </m:oMath>
      <w:r w:rsidRPr="00DA654F">
        <w:rPr>
          <w:rFonts w:ascii="宋体" w:hAnsi="宋体" w:hint="eastAsia"/>
        </w:rPr>
        <w:t>，油箱的散热面积A为</w:t>
      </w:r>
    </w:p>
    <w:p w14:paraId="7AFF3321" w14:textId="77777777" w:rsidR="001D46E7" w:rsidRPr="00A80D89" w:rsidRDefault="001D46E7" w:rsidP="001D46E7">
      <w:pPr>
        <w:spacing w:line="360" w:lineRule="auto"/>
        <w:ind w:firstLineChars="200" w:firstLine="480"/>
        <w:jc w:val="center"/>
        <w:rPr>
          <w:sz w:val="24"/>
        </w:rPr>
      </w:pPr>
      <m:oMathPara>
        <m:oMath>
          <m:r>
            <w:rPr>
              <w:rFonts w:ascii="Cambria Math"/>
              <w:sz w:val="24"/>
            </w:rPr>
            <m:t>A=0.065</m:t>
          </m:r>
          <m:r>
            <w:rPr>
              <w:rFonts w:ascii="Cambria Math"/>
              <w:sz w:val="24"/>
            </w:rPr>
            <m:t>×</m:t>
          </m:r>
          <m:rad>
            <m:radPr>
              <m:ctrlPr>
                <w:rPr>
                  <w:rFonts w:ascii="Cambria Math" w:hAnsi="Cambria Math"/>
                  <w:i/>
                  <w:sz w:val="24"/>
                </w:rPr>
              </m:ctrlPr>
            </m:radPr>
            <m:deg>
              <m:r>
                <w:rPr>
                  <w:rFonts w:ascii="Cambria Math"/>
                  <w:sz w:val="24"/>
                </w:rPr>
                <m:t>3</m:t>
              </m:r>
            </m:deg>
            <m:e>
              <m:sSup>
                <m:sSupPr>
                  <m:ctrlPr>
                    <w:rPr>
                      <w:rFonts w:ascii="Cambria Math" w:hAnsi="Cambria Math"/>
                      <w:i/>
                      <w:sz w:val="24"/>
                    </w:rPr>
                  </m:ctrlPr>
                </m:sSupPr>
                <m:e>
                  <m:r>
                    <w:rPr>
                      <w:rFonts w:ascii="Cambria Math"/>
                      <w:sz w:val="24"/>
                    </w:rPr>
                    <m:t>v</m:t>
                  </m:r>
                </m:e>
                <m:sup>
                  <m:r>
                    <w:rPr>
                      <w:rFonts w:ascii="Cambria Math"/>
                      <w:sz w:val="24"/>
                    </w:rPr>
                    <m:t>2</m:t>
                  </m:r>
                </m:sup>
              </m:sSup>
            </m:e>
          </m:rad>
          <m:r>
            <w:rPr>
              <w:rFonts w:ascii="Cambria Math"/>
              <w:sz w:val="24"/>
            </w:rPr>
            <m:t>=0.065</m:t>
          </m:r>
          <m:r>
            <w:rPr>
              <w:rFonts w:ascii="Cambria Math"/>
              <w:sz w:val="24"/>
            </w:rPr>
            <m:t>×</m:t>
          </m:r>
          <m:rad>
            <m:radPr>
              <m:ctrlPr>
                <w:rPr>
                  <w:rFonts w:ascii="Cambria Math" w:hAnsi="Cambria Math"/>
                  <w:i/>
                  <w:sz w:val="24"/>
                </w:rPr>
              </m:ctrlPr>
            </m:radPr>
            <m:deg>
              <m:r>
                <w:rPr>
                  <w:rFonts w:ascii="Cambria Math"/>
                  <w:sz w:val="24"/>
                </w:rPr>
                <m:t>3</m:t>
              </m:r>
            </m:deg>
            <m:e>
              <m:sSup>
                <m:sSupPr>
                  <m:ctrlPr>
                    <w:rPr>
                      <w:rFonts w:ascii="Cambria Math" w:hAnsi="Cambria Math"/>
                      <w:sz w:val="24"/>
                    </w:rPr>
                  </m:ctrlPr>
                </m:sSupPr>
                <m:e>
                  <m:r>
                    <w:rPr>
                      <w:rFonts w:ascii="Cambria Math"/>
                      <w:sz w:val="24"/>
                    </w:rPr>
                    <m:t>250</m:t>
                  </m:r>
                </m:e>
                <m:sup>
                  <m:r>
                    <w:rPr>
                      <w:rFonts w:ascii="Cambria Math"/>
                      <w:sz w:val="24"/>
                    </w:rPr>
                    <m:t>2</m:t>
                  </m:r>
                  <m:ctrlPr>
                    <w:rPr>
                      <w:rFonts w:ascii="Cambria Math" w:hAnsi="Cambria Math"/>
                      <w:i/>
                      <w:sz w:val="24"/>
                    </w:rPr>
                  </m:ctrlPr>
                </m:sup>
              </m:sSup>
            </m:e>
          </m:rad>
          <m:sSup>
            <m:sSupPr>
              <m:ctrlPr>
                <w:rPr>
                  <w:rFonts w:ascii="Cambria Math" w:hAnsi="Cambria Math"/>
                  <w:i/>
                  <w:sz w:val="24"/>
                </w:rPr>
              </m:ctrlPr>
            </m:sSupPr>
            <m:e>
              <m:r>
                <w:rPr>
                  <w:rFonts w:ascii="Cambria Math"/>
                  <w:sz w:val="24"/>
                </w:rPr>
                <m:t>m</m:t>
              </m:r>
            </m:e>
            <m:sup>
              <m:r>
                <w:rPr>
                  <w:rFonts w:ascii="Cambria Math"/>
                  <w:sz w:val="24"/>
                </w:rPr>
                <m:t>2</m:t>
              </m:r>
            </m:sup>
          </m:sSup>
          <m:r>
            <w:rPr>
              <w:rFonts w:ascii="Cambria Math"/>
              <w:sz w:val="24"/>
            </w:rPr>
            <m:t>=</m:t>
          </m:r>
          <m:r>
            <m:rPr>
              <m:nor/>
            </m:rPr>
            <w:rPr>
              <w:rFonts w:ascii="Cambria Math"/>
              <w:sz w:val="24"/>
            </w:rPr>
            <m:t>2.58</m:t>
          </m:r>
          <m:sSup>
            <m:sSupPr>
              <m:ctrlPr>
                <w:rPr>
                  <w:rFonts w:ascii="Cambria Math" w:hAnsi="Cambria Math"/>
                  <w:sz w:val="24"/>
                </w:rPr>
              </m:ctrlPr>
            </m:sSupPr>
            <m:e>
              <m:r>
                <w:rPr>
                  <w:rFonts w:ascii="Cambria Math"/>
                  <w:sz w:val="24"/>
                </w:rPr>
                <m:t>m</m:t>
              </m:r>
            </m:e>
            <m:sup>
              <m:r>
                <w:rPr>
                  <w:rFonts w:ascii="Cambria Math"/>
                  <w:sz w:val="24"/>
                </w:rPr>
                <m:t>2</m:t>
              </m:r>
              <m:ctrlPr>
                <w:rPr>
                  <w:rFonts w:ascii="Cambria Math" w:hAnsi="Cambria Math"/>
                  <w:i/>
                  <w:sz w:val="24"/>
                </w:rPr>
              </m:ctrlPr>
            </m:sup>
          </m:sSup>
        </m:oMath>
      </m:oMathPara>
    </w:p>
    <w:p w14:paraId="2B5962B7" w14:textId="77777777" w:rsidR="001D46E7" w:rsidRPr="00B455A1" w:rsidRDefault="001D46E7" w:rsidP="001D46E7">
      <w:pPr>
        <w:spacing w:line="360" w:lineRule="auto"/>
        <w:ind w:firstLineChars="200" w:firstLine="420"/>
        <w:rPr>
          <w:rFonts w:ascii="宋体" w:hAnsi="宋体"/>
        </w:rPr>
      </w:pPr>
      <w:r w:rsidRPr="00B455A1">
        <w:rPr>
          <w:rFonts w:ascii="宋体" w:hAnsi="宋体"/>
        </w:rPr>
        <w:t>系统升温为</w:t>
      </w:r>
    </w:p>
    <w:p w14:paraId="1F2CC559" w14:textId="5234231A" w:rsidR="001D46E7" w:rsidRDefault="001D46E7" w:rsidP="001D46E7">
      <w:pPr>
        <w:spacing w:line="360" w:lineRule="auto"/>
        <w:ind w:firstLineChars="200" w:firstLine="480"/>
        <w:jc w:val="center"/>
        <w:rPr>
          <w:sz w:val="24"/>
        </w:rPr>
      </w:pPr>
      <m:oMathPara>
        <m:oMath>
          <m:r>
            <w:rPr>
              <w:rFonts w:ascii="Cambria Math"/>
              <w:sz w:val="24"/>
            </w:rPr>
            <m:t>Δt=</m:t>
          </m:r>
          <m:f>
            <m:fPr>
              <m:ctrlPr>
                <w:rPr>
                  <w:rFonts w:ascii="Cambria Math" w:hAnsi="Cambria Math"/>
                  <w:bCs/>
                  <w:i/>
                  <w:sz w:val="24"/>
                </w:rPr>
              </m:ctrlPr>
            </m:fPr>
            <m:num>
              <m:r>
                <w:rPr>
                  <w:rFonts w:ascii="Cambria Math"/>
                  <w:sz w:val="24"/>
                </w:rPr>
                <m:t>Δp</m:t>
              </m:r>
            </m:num>
            <m:den>
              <m:r>
                <w:rPr>
                  <w:rFonts w:ascii="Cambria Math"/>
                  <w:sz w:val="24"/>
                </w:rPr>
                <m:t>KA</m:t>
              </m:r>
            </m:den>
          </m:f>
          <m:r>
            <w:rPr>
              <w:rFonts w:ascii="Cambria Math"/>
              <w:sz w:val="24"/>
            </w:rPr>
            <m:t>=</m:t>
          </m:r>
          <m:f>
            <m:fPr>
              <m:ctrlPr>
                <w:rPr>
                  <w:rFonts w:ascii="Cambria Math" w:hAnsi="Cambria Math"/>
                  <w:bCs/>
                  <w:i/>
                  <w:sz w:val="24"/>
                </w:rPr>
              </m:ctrlPr>
            </m:fPr>
            <m:num>
              <m:r>
                <w:rPr>
                  <w:rFonts w:ascii="Cambria Math"/>
                  <w:sz w:val="24"/>
                </w:rPr>
                <m:t>0.</m:t>
              </m:r>
              <m:r>
                <m:rPr>
                  <m:nor/>
                </m:rPr>
                <w:rPr>
                  <w:rFonts w:ascii="Cambria Math"/>
                  <w:bCs/>
                  <w:sz w:val="24"/>
                </w:rPr>
                <m:t>338</m:t>
              </m:r>
              <m:ctrlPr>
                <w:rPr>
                  <w:rFonts w:ascii="Cambria Math" w:hAnsi="Cambria Math"/>
                  <w:bCs/>
                  <w:sz w:val="24"/>
                </w:rPr>
              </m:ctrlPr>
            </m:num>
            <m:den>
              <m:r>
                <w:rPr>
                  <w:rFonts w:ascii="Cambria Math"/>
                  <w:sz w:val="24"/>
                </w:rPr>
                <m:t>10</m:t>
              </m:r>
              <m:r>
                <w:rPr>
                  <w:rFonts w:ascii="Cambria Math"/>
                  <w:sz w:val="24"/>
                </w:rPr>
                <m:t>×</m:t>
              </m:r>
              <m:r>
                <w:rPr>
                  <w:rFonts w:ascii="Cambria Math"/>
                  <w:sz w:val="24"/>
                </w:rPr>
                <m:t>1</m:t>
              </m:r>
              <m:sSup>
                <m:sSupPr>
                  <m:ctrlPr>
                    <w:rPr>
                      <w:rFonts w:ascii="Cambria Math" w:hAnsi="Cambria Math"/>
                      <w:bCs/>
                      <w:i/>
                      <w:sz w:val="24"/>
                    </w:rPr>
                  </m:ctrlPr>
                </m:sSupPr>
                <m:e>
                  <m:r>
                    <w:rPr>
                      <w:rFonts w:ascii="Cambria Math"/>
                      <w:sz w:val="24"/>
                    </w:rPr>
                    <m:t>0</m:t>
                  </m:r>
                </m:e>
                <m:sup>
                  <m:r>
                    <w:rPr>
                      <w:rFonts w:ascii="Cambria Math"/>
                      <w:sz w:val="24"/>
                    </w:rPr>
                    <m:t>-</m:t>
                  </m:r>
                  <m:r>
                    <w:rPr>
                      <w:rFonts w:ascii="Cambria Math"/>
                      <w:sz w:val="24"/>
                    </w:rPr>
                    <m:t>3</m:t>
                  </m:r>
                </m:sup>
              </m:sSup>
              <m:r>
                <w:rPr>
                  <w:rFonts w:ascii="Cambria Math"/>
                  <w:sz w:val="24"/>
                </w:rPr>
                <m:t>×</m:t>
              </m:r>
              <m:r>
                <w:rPr>
                  <w:rFonts w:ascii="Cambria Math"/>
                  <w:sz w:val="24"/>
                </w:rPr>
                <m:t>2.58</m:t>
              </m:r>
              <m:ctrlPr>
                <w:rPr>
                  <w:rFonts w:ascii="Cambria Math" w:hAnsi="Cambria Math"/>
                  <w:bCs/>
                  <w:sz w:val="24"/>
                </w:rPr>
              </m:ctrlPr>
            </m:den>
          </m:f>
          <m:r>
            <w:rPr>
              <w:rFonts w:ascii="Cambria Math"/>
              <w:sz w:val="24"/>
            </w:rPr>
            <m:t>°</m:t>
          </m:r>
          <m:r>
            <w:rPr>
              <w:rFonts w:ascii="Cambria Math"/>
              <w:sz w:val="24"/>
            </w:rPr>
            <m:t>C</m:t>
          </m:r>
          <m:r>
            <w:rPr>
              <w:rFonts w:ascii="Cambria Math"/>
              <w:sz w:val="24"/>
            </w:rPr>
            <m:t>≈</m:t>
          </m:r>
          <m:r>
            <m:rPr>
              <m:nor/>
            </m:rPr>
            <w:rPr>
              <w:rFonts w:ascii="Cambria Math"/>
              <w:bCs/>
              <w:sz w:val="24"/>
            </w:rPr>
            <m:t>19.2</m:t>
          </m:r>
          <m:r>
            <m:rPr>
              <m:sty m:val="p"/>
            </m:rPr>
            <w:rPr>
              <w:rFonts w:ascii="Cambria Math"/>
              <w:sz w:val="24"/>
            </w:rPr>
            <m:t>°</m:t>
          </m:r>
          <m:r>
            <w:rPr>
              <w:rFonts w:ascii="Cambria Math"/>
              <w:sz w:val="24"/>
            </w:rPr>
            <m:t>C</m:t>
          </m:r>
        </m:oMath>
      </m:oMathPara>
    </w:p>
    <w:p w14:paraId="139BAA05" w14:textId="77777777" w:rsidR="001D46E7" w:rsidRPr="00B455A1" w:rsidRDefault="001D46E7" w:rsidP="001D46E7">
      <w:pPr>
        <w:spacing w:line="360" w:lineRule="auto"/>
        <w:ind w:firstLineChars="200" w:firstLine="420"/>
        <w:rPr>
          <w:rFonts w:ascii="宋体" w:hAnsi="宋体"/>
        </w:rPr>
      </w:pPr>
      <w:r w:rsidRPr="00B455A1">
        <w:rPr>
          <w:rFonts w:ascii="宋体" w:hAnsi="宋体"/>
        </w:rPr>
        <w:t>验算表面系统的温升在许可范围内。</w:t>
      </w:r>
    </w:p>
    <w:p w14:paraId="649A8C66" w14:textId="77777777" w:rsidR="0091703F" w:rsidRDefault="0091703F" w:rsidP="0020311E">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r>
        <w:rPr>
          <w:rStyle w:val="20"/>
          <w:rFonts w:ascii="Cambria" w:eastAsia="宋体" w:hAnsi="Cambria" w:cs="Times New Roman"/>
          <w:kern w:val="2"/>
        </w:rPr>
        <w:br w:type="page"/>
      </w:r>
    </w:p>
    <w:p w14:paraId="16C66C4C" w14:textId="7E78351D" w:rsidR="009453BB" w:rsidRPr="0020311E" w:rsidRDefault="0020311E" w:rsidP="0020311E">
      <w:pPr>
        <w:pStyle w:val="1"/>
        <w:keepNext w:val="0"/>
        <w:keepLines w:val="0"/>
        <w:widowControl/>
        <w:shd w:val="clear" w:color="auto" w:fill="FFFFFF"/>
        <w:tabs>
          <w:tab w:val="left" w:pos="0"/>
        </w:tabs>
        <w:spacing w:beforeLines="50" w:before="156" w:beforeAutospacing="1" w:afterLines="50" w:after="156" w:afterAutospacing="1" w:line="240" w:lineRule="auto"/>
        <w:ind w:firstLine="420"/>
        <w:jc w:val="center"/>
        <w:rPr>
          <w:rStyle w:val="20"/>
          <w:rFonts w:ascii="Cambria" w:eastAsia="宋体" w:hAnsi="Cambria" w:cs="Times New Roman"/>
          <w:kern w:val="2"/>
        </w:rPr>
      </w:pPr>
      <w:bookmarkStart w:id="78" w:name="_Toc92126131"/>
      <w:r>
        <w:rPr>
          <w:rStyle w:val="20"/>
          <w:rFonts w:ascii="Cambria" w:eastAsia="宋体" w:hAnsi="Cambria" w:cs="Times New Roman" w:hint="eastAsia"/>
          <w:kern w:val="2"/>
        </w:rPr>
        <w:lastRenderedPageBreak/>
        <w:t>五</w:t>
      </w:r>
      <w:r>
        <w:rPr>
          <w:rStyle w:val="20"/>
          <w:rFonts w:ascii="Cambria" w:eastAsia="宋体" w:hAnsi="Cambria" w:cs="Times New Roman" w:hint="eastAsia"/>
          <w:kern w:val="2"/>
        </w:rPr>
        <w:t>.</w:t>
      </w:r>
      <w:r w:rsidR="009453BB" w:rsidRPr="0020311E">
        <w:rPr>
          <w:rStyle w:val="20"/>
          <w:rFonts w:ascii="Cambria" w:eastAsia="宋体" w:hAnsi="Cambria" w:cs="Times New Roman" w:hint="eastAsia"/>
          <w:kern w:val="2"/>
        </w:rPr>
        <w:t>液压集成油路的设计</w:t>
      </w:r>
      <w:bookmarkEnd w:id="76"/>
      <w:bookmarkEnd w:id="77"/>
      <w:bookmarkEnd w:id="78"/>
    </w:p>
    <w:p w14:paraId="55357002" w14:textId="4D5B432D" w:rsidR="009453BB" w:rsidRDefault="009453BB" w:rsidP="009453BB">
      <w:pPr>
        <w:spacing w:line="360" w:lineRule="auto"/>
        <w:ind w:firstLineChars="200" w:firstLine="420"/>
        <w:rPr>
          <w:rFonts w:ascii="宋体" w:hAnsi="宋体"/>
        </w:rPr>
      </w:pPr>
      <w:r>
        <w:rPr>
          <w:rFonts w:ascii="宋体" w:hAnsi="宋体" w:hint="eastAsia"/>
        </w:rPr>
        <w:t>通常使用的液压元件有板式和管式两种结构。管式元件通过油管来实现相互之间的连接，液压元件的数量越多，连接的管件越多，结构</w:t>
      </w:r>
      <w:r w:rsidR="00AF17C2">
        <w:rPr>
          <w:rFonts w:ascii="宋体" w:hAnsi="宋体" w:hint="eastAsia"/>
        </w:rPr>
        <w:t>越</w:t>
      </w:r>
      <w:r>
        <w:rPr>
          <w:rFonts w:ascii="宋体" w:hAnsi="宋体" w:hint="eastAsia"/>
        </w:rPr>
        <w:t>复杂，系统压力损失越大，占用</w:t>
      </w:r>
      <w:r w:rsidR="00AF17C2">
        <w:rPr>
          <w:rFonts w:ascii="宋体" w:hAnsi="宋体" w:hint="eastAsia"/>
        </w:rPr>
        <w:t>空间</w:t>
      </w:r>
      <w:r>
        <w:rPr>
          <w:rFonts w:ascii="宋体" w:hAnsi="宋体" w:hint="eastAsia"/>
        </w:rPr>
        <w:t>也越大，维修</w:t>
      </w:r>
      <w:r w:rsidR="00AF17C2">
        <w:rPr>
          <w:rFonts w:ascii="宋体" w:hAnsi="宋体" w:hint="eastAsia"/>
        </w:rPr>
        <w:t>、</w:t>
      </w:r>
      <w:r>
        <w:rPr>
          <w:rFonts w:ascii="宋体" w:hAnsi="宋体" w:hint="eastAsia"/>
        </w:rPr>
        <w:t>保养和拆装越困难。因此，管式元件一般用于结构简单的系统。</w:t>
      </w:r>
    </w:p>
    <w:p w14:paraId="7E16D2BE" w14:textId="0FD5E5FF" w:rsidR="009453BB" w:rsidRDefault="009453BB" w:rsidP="009453BB">
      <w:pPr>
        <w:spacing w:line="360" w:lineRule="auto"/>
        <w:ind w:firstLineChars="200" w:firstLine="420"/>
        <w:rPr>
          <w:rFonts w:ascii="宋体" w:hAnsi="宋体"/>
        </w:rPr>
      </w:pPr>
      <w:r>
        <w:rPr>
          <w:rFonts w:ascii="宋体" w:hAnsi="宋体" w:hint="eastAsia"/>
        </w:rPr>
        <w:t>板式元件固定在板件上，分为液压油路板连接</w:t>
      </w:r>
      <w:r w:rsidR="00AF17C2">
        <w:rPr>
          <w:rFonts w:ascii="宋体" w:hAnsi="宋体" w:hint="eastAsia"/>
        </w:rPr>
        <w:t>、</w:t>
      </w:r>
      <w:r>
        <w:rPr>
          <w:rFonts w:ascii="宋体" w:hAnsi="宋体" w:hint="eastAsia"/>
        </w:rPr>
        <w:t>集成块连接和叠加阀连接。把一个液压回路中各元件合理地布置在一块液压油路板上，这与管式连接比较，除了进出液压油液通过管道外，各液压元件用螺钉规则地固定在一块液压阀板上，元件之间</w:t>
      </w:r>
      <w:r w:rsidR="000168F0">
        <w:rPr>
          <w:rFonts w:ascii="宋体" w:hAnsi="宋体" w:hint="eastAsia"/>
        </w:rPr>
        <w:t>由</w:t>
      </w:r>
      <w:r>
        <w:rPr>
          <w:rFonts w:ascii="宋体" w:hAnsi="宋体" w:hint="eastAsia"/>
        </w:rPr>
        <w:t>液压油路板上的孔道勾通。板式元件的液压系统安装</w:t>
      </w:r>
      <w:r w:rsidR="000168F0">
        <w:rPr>
          <w:rFonts w:ascii="宋体" w:hAnsi="宋体" w:hint="eastAsia"/>
        </w:rPr>
        <w:t>、调试</w:t>
      </w:r>
      <w:r>
        <w:rPr>
          <w:rFonts w:ascii="宋体" w:hAnsi="宋体" w:hint="eastAsia"/>
        </w:rPr>
        <w:t>和维修方便，压力损失小，外形美观。但是，其结构标准化程度差，互换性不好，结构不够紧凑，制造加工困难，使用受到限制。此外，还可以把液压元件分别固定在几块集成块上，再把各集成块按设计规律装配成一个液压集成回路，这种方式与油路板比较，标准化，毓</w:t>
      </w:r>
      <w:r w:rsidR="000168F0">
        <w:rPr>
          <w:rFonts w:ascii="宋体" w:hAnsi="宋体" w:hint="eastAsia"/>
        </w:rPr>
        <w:t>系列化</w:t>
      </w:r>
      <w:r>
        <w:rPr>
          <w:rFonts w:ascii="宋体" w:hAnsi="宋体" w:hint="eastAsia"/>
        </w:rPr>
        <w:t>程度高，互换性能好，维修</w:t>
      </w:r>
      <w:r w:rsidR="000168F0">
        <w:rPr>
          <w:rFonts w:ascii="宋体" w:hAnsi="宋体" w:hint="eastAsia"/>
        </w:rPr>
        <w:t>、</w:t>
      </w:r>
      <w:r>
        <w:rPr>
          <w:rFonts w:ascii="宋体" w:hAnsi="宋体" w:hint="eastAsia"/>
        </w:rPr>
        <w:t>拆装方便，元件更换容易；集成块可进行专业化生产，其质量好</w:t>
      </w:r>
      <w:r w:rsidR="000168F0">
        <w:rPr>
          <w:rFonts w:ascii="宋体" w:hAnsi="宋体" w:hint="eastAsia"/>
        </w:rPr>
        <w:t>、</w:t>
      </w:r>
      <w:r>
        <w:rPr>
          <w:rFonts w:ascii="宋体" w:hAnsi="宋体" w:hint="eastAsia"/>
        </w:rPr>
        <w:t>性能可靠而且设计生产周期短。使用近年来在液压油路板和集成块基础上发展起来的新型液压元件叠加阀组成回路也有其独特的优点，它不需要另外的连接件，</w:t>
      </w:r>
      <w:r w:rsidR="000168F0">
        <w:rPr>
          <w:rFonts w:ascii="宋体" w:hAnsi="宋体" w:hint="eastAsia"/>
        </w:rPr>
        <w:t>由</w:t>
      </w:r>
      <w:r>
        <w:rPr>
          <w:rFonts w:ascii="宋体" w:hAnsi="宋体" w:hint="eastAsia"/>
        </w:rPr>
        <w:t>叠加阀直接叠加而成。其结构更为紧凑，体积更小，重量更轻，无管件连接，从而消除了因油管，接头引起的泄漏，振动和噪声。</w:t>
      </w:r>
    </w:p>
    <w:p w14:paraId="4C9FB0F1" w14:textId="5B2EB18D" w:rsidR="009453BB" w:rsidRDefault="009453BB" w:rsidP="009453BB">
      <w:pPr>
        <w:spacing w:line="360" w:lineRule="auto"/>
        <w:ind w:firstLineChars="257" w:firstLine="540"/>
        <w:rPr>
          <w:rFonts w:ascii="宋体" w:hAnsi="宋体"/>
        </w:rPr>
      </w:pPr>
      <w:r>
        <w:rPr>
          <w:rFonts w:ascii="宋体" w:hAnsi="宋体" w:hint="eastAsia"/>
        </w:rPr>
        <w:t>本设计系统由集成块组成，液压阀采用广州机</w:t>
      </w:r>
      <w:r w:rsidR="00BE3F18">
        <w:rPr>
          <w:rFonts w:ascii="宋体" w:hAnsi="宋体" w:hint="eastAsia"/>
        </w:rPr>
        <w:t>床</w:t>
      </w:r>
      <w:r>
        <w:rPr>
          <w:rFonts w:ascii="宋体" w:hAnsi="宋体" w:hint="eastAsia"/>
        </w:rPr>
        <w:t>研究所的GE系列阀。</w:t>
      </w:r>
    </w:p>
    <w:p w14:paraId="2553F960" w14:textId="77777777" w:rsidR="009453BB" w:rsidRPr="00741DC7" w:rsidRDefault="00741DC7" w:rsidP="00741DC7">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79" w:name="_Toc503914245"/>
      <w:bookmarkStart w:id="80" w:name="_Toc503914516"/>
      <w:bookmarkStart w:id="81" w:name="_Toc92126132"/>
      <w:r>
        <w:rPr>
          <w:rFonts w:ascii="Times New Roman" w:hAnsi="Times New Roman" w:cs="Times New Roman" w:hint="eastAsia"/>
          <w:b/>
          <w:bCs/>
          <w:kern w:val="2"/>
          <w:sz w:val="24"/>
        </w:rPr>
        <w:t>5.</w:t>
      </w:r>
      <w:r w:rsidR="00D73AC1">
        <w:rPr>
          <w:rFonts w:ascii="Times New Roman" w:hAnsi="Times New Roman" w:cs="Times New Roman" w:hint="eastAsia"/>
          <w:b/>
          <w:bCs/>
          <w:kern w:val="2"/>
          <w:sz w:val="24"/>
        </w:rPr>
        <w:t>1</w:t>
      </w:r>
      <w:r w:rsidR="009453BB" w:rsidRPr="00741DC7">
        <w:rPr>
          <w:rFonts w:ascii="Times New Roman" w:hAnsi="Times New Roman" w:cs="Times New Roman" w:hint="eastAsia"/>
          <w:b/>
          <w:bCs/>
          <w:kern w:val="2"/>
          <w:sz w:val="24"/>
        </w:rPr>
        <w:t>液压集成回路设计</w:t>
      </w:r>
      <w:bookmarkEnd w:id="79"/>
      <w:bookmarkEnd w:id="80"/>
      <w:bookmarkEnd w:id="81"/>
    </w:p>
    <w:p w14:paraId="0A1EBF89" w14:textId="2E19F5A1" w:rsidR="00064CB0" w:rsidRPr="00064CB0" w:rsidRDefault="00064CB0" w:rsidP="00064CB0">
      <w:pPr>
        <w:spacing w:line="360" w:lineRule="auto"/>
        <w:ind w:firstLineChars="200" w:firstLine="420"/>
        <w:rPr>
          <w:rFonts w:ascii="宋体" w:hAnsi="宋体"/>
        </w:rPr>
      </w:pPr>
      <w:r w:rsidRPr="00064CB0">
        <w:rPr>
          <w:rFonts w:ascii="宋体" w:hAnsi="宋体" w:hint="eastAsia"/>
        </w:rPr>
        <w:t>（1）</w:t>
      </w:r>
      <w:r w:rsidR="009453BB" w:rsidRPr="00064CB0">
        <w:rPr>
          <w:rFonts w:ascii="宋体" w:hAnsi="宋体" w:hint="eastAsia"/>
        </w:rPr>
        <w:t>把液压回路划分为若干单元回路，每个单元回路一般由三个液压元件组成，采用通用的压力油路</w:t>
      </w:r>
      <w:r w:rsidR="009453BB" w:rsidRPr="00064CB0">
        <w:rPr>
          <w:rFonts w:ascii="宋体" w:hAnsi="宋体"/>
        </w:rPr>
        <w:t>P</w:t>
      </w:r>
      <w:r w:rsidR="009453BB" w:rsidRPr="00064CB0">
        <w:rPr>
          <w:rFonts w:ascii="宋体" w:hAnsi="宋体" w:hint="eastAsia"/>
        </w:rPr>
        <w:t>和回油路</w:t>
      </w:r>
      <w:r w:rsidR="009453BB" w:rsidRPr="00064CB0">
        <w:rPr>
          <w:rFonts w:ascii="宋体" w:hAnsi="宋体"/>
        </w:rPr>
        <w:t>T</w:t>
      </w:r>
      <w:r w:rsidR="009453BB" w:rsidRPr="00064CB0">
        <w:rPr>
          <w:rFonts w:ascii="宋体" w:hAnsi="宋体" w:hint="eastAsia"/>
        </w:rPr>
        <w:t>，这样的单元回路称液压单元集成回路。设计液压单元集成回路时，优先选用通用液压单元集成回路，以减少集成块设计工作量，提高通用性。</w:t>
      </w:r>
    </w:p>
    <w:p w14:paraId="34F0E899" w14:textId="16FB18E4" w:rsidR="00064CB0" w:rsidRDefault="00064CB0" w:rsidP="00064CB0">
      <w:pPr>
        <w:spacing w:line="360" w:lineRule="auto"/>
        <w:ind w:firstLineChars="200" w:firstLine="420"/>
        <w:rPr>
          <w:rFonts w:ascii="宋体" w:hAnsi="宋体"/>
        </w:rPr>
      </w:pPr>
      <w:r w:rsidRPr="00064CB0">
        <w:rPr>
          <w:rFonts w:ascii="宋体" w:hAnsi="宋体" w:hint="eastAsia"/>
        </w:rPr>
        <w:t>（2）</w:t>
      </w:r>
      <w:r w:rsidRPr="00064CB0">
        <w:rPr>
          <w:rFonts w:ascii="宋体" w:hAnsi="宋体" w:hint="eastAsia"/>
        </w:rPr>
        <w:t>把各液压单元集成回路连接起来，组成液压集成回路，如下图为液压系统集成回路图。一个完整的液压集成回路由底版、供油回路、压力控制回路、方向回路、调速回路、顶盖及测压回路等单元液压集成回路组成。液压集成回路设计完成后，要和液压回路进行比较,分析工作原理是否相同，否则说明液压集成回路了差错。</w:t>
      </w:r>
    </w:p>
    <w:p w14:paraId="39F6AA4F" w14:textId="77777777" w:rsidR="004C6F4B" w:rsidRPr="00064CB0" w:rsidRDefault="004C6F4B" w:rsidP="0056389A">
      <w:pPr>
        <w:spacing w:line="360" w:lineRule="auto"/>
        <w:rPr>
          <w:rFonts w:ascii="宋体" w:hAnsi="宋体" w:hint="eastAsia"/>
        </w:rPr>
      </w:pPr>
    </w:p>
    <w:p w14:paraId="11375BE7" w14:textId="77777777" w:rsidR="009453BB" w:rsidRDefault="009453BB" w:rsidP="009453BB">
      <w:pPr>
        <w:spacing w:line="360" w:lineRule="auto"/>
        <w:jc w:val="center"/>
        <w:rPr>
          <w:rFonts w:ascii="宋体" w:hAnsi="宋体"/>
        </w:rPr>
      </w:pPr>
      <w:r>
        <w:rPr>
          <w:rFonts w:ascii="宋体" w:hAnsi="宋体" w:hint="eastAsia"/>
        </w:rPr>
        <w:t>图5-1  液压集成回路</w:t>
      </w:r>
    </w:p>
    <w:p w14:paraId="13CD5622" w14:textId="64163EA5" w:rsidR="009453BB" w:rsidRPr="007D3A21" w:rsidRDefault="00356252" w:rsidP="007D3A21">
      <w:pPr>
        <w:pStyle w:val="2"/>
        <w:shd w:val="clear" w:color="auto" w:fill="FFFFFF"/>
        <w:adjustRightInd/>
        <w:snapToGrid/>
        <w:spacing w:beforeLines="50" w:before="156" w:afterLines="50" w:after="156" w:line="415" w:lineRule="auto"/>
        <w:rPr>
          <w:rFonts w:ascii="Times New Roman" w:hAnsi="Times New Roman" w:cs="Times New Roman"/>
          <w:b/>
          <w:bCs/>
          <w:kern w:val="2"/>
          <w:sz w:val="24"/>
        </w:rPr>
      </w:pPr>
      <w:bookmarkStart w:id="82" w:name="_Toc503914246"/>
      <w:bookmarkStart w:id="83" w:name="_Toc503914517"/>
      <w:bookmarkStart w:id="84" w:name="_Toc92126133"/>
      <w:r>
        <w:rPr>
          <w:rFonts w:ascii="Times New Roman" w:hAnsi="Times New Roman" w:cs="Times New Roman"/>
          <w:b/>
          <w:bCs/>
          <w:kern w:val="2"/>
          <w:sz w:val="24"/>
        </w:rPr>
        <w:lastRenderedPageBreak/>
        <w:t>5</w:t>
      </w:r>
      <w:r w:rsidR="007D3A21">
        <w:rPr>
          <w:rFonts w:ascii="Times New Roman" w:hAnsi="Times New Roman" w:cs="Times New Roman" w:hint="eastAsia"/>
          <w:b/>
          <w:bCs/>
          <w:kern w:val="2"/>
          <w:sz w:val="24"/>
        </w:rPr>
        <w:t>.2</w:t>
      </w:r>
      <w:r w:rsidR="009453BB" w:rsidRPr="007D3A21">
        <w:rPr>
          <w:rFonts w:ascii="Times New Roman" w:hAnsi="Times New Roman" w:cs="Times New Roman" w:hint="eastAsia"/>
          <w:b/>
          <w:bCs/>
          <w:kern w:val="2"/>
          <w:sz w:val="24"/>
        </w:rPr>
        <w:t>液压集成块及其设计</w:t>
      </w:r>
      <w:bookmarkEnd w:id="82"/>
      <w:bookmarkEnd w:id="83"/>
      <w:bookmarkEnd w:id="84"/>
    </w:p>
    <w:p w14:paraId="476E0615" w14:textId="77777777" w:rsidR="009453BB" w:rsidRPr="00EB72FB" w:rsidRDefault="009453BB" w:rsidP="009453BB">
      <w:pPr>
        <w:autoSpaceDE w:val="0"/>
        <w:autoSpaceDN w:val="0"/>
        <w:spacing w:line="360" w:lineRule="auto"/>
        <w:rPr>
          <w:rFonts w:ascii="仿宋" w:hAnsi="仿宋" w:cs="仿宋"/>
        </w:rPr>
      </w:pPr>
    </w:p>
    <w:sectPr w:rsidR="009453BB" w:rsidRPr="00EB72FB" w:rsidSect="005F54CB">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8C9C" w14:textId="77777777" w:rsidR="008A613E" w:rsidRDefault="008A613E" w:rsidP="009453BB">
      <w:r>
        <w:separator/>
      </w:r>
    </w:p>
  </w:endnote>
  <w:endnote w:type="continuationSeparator" w:id="0">
    <w:p w14:paraId="102C3728" w14:textId="77777777" w:rsidR="008A613E" w:rsidRDefault="008A613E" w:rsidP="0094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4A0B" w14:textId="77777777" w:rsidR="009453BB" w:rsidRDefault="009453BB">
    <w:pPr>
      <w:pStyle w:val="ab"/>
      <w:jc w:val="center"/>
    </w:pPr>
  </w:p>
  <w:p w14:paraId="3AEF7551" w14:textId="77777777" w:rsidR="009453BB" w:rsidRDefault="009453BB">
    <w:pPr>
      <w:pStyle w:val="ab"/>
      <w:jc w:val="center"/>
    </w:pPr>
  </w:p>
  <w:p w14:paraId="0F747ECB" w14:textId="77777777" w:rsidR="009453BB" w:rsidRDefault="009453B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337335"/>
      <w:docPartObj>
        <w:docPartGallery w:val="Page Numbers (Bottom of Page)"/>
        <w:docPartUnique/>
      </w:docPartObj>
    </w:sdtPr>
    <w:sdtEndPr/>
    <w:sdtContent>
      <w:p w14:paraId="5A836620" w14:textId="402D837C" w:rsidR="005F54CB" w:rsidRDefault="005F54CB">
        <w:pPr>
          <w:pStyle w:val="ab"/>
          <w:jc w:val="center"/>
        </w:pPr>
        <w:r>
          <w:fldChar w:fldCharType="begin"/>
        </w:r>
        <w:r>
          <w:instrText>PAGE   \* MERGEFORMAT</w:instrText>
        </w:r>
        <w:r>
          <w:fldChar w:fldCharType="separate"/>
        </w:r>
        <w:r>
          <w:rPr>
            <w:lang w:val="zh-CN"/>
          </w:rPr>
          <w:t>2</w:t>
        </w:r>
        <w:r>
          <w:fldChar w:fldCharType="end"/>
        </w:r>
      </w:p>
    </w:sdtContent>
  </w:sdt>
  <w:p w14:paraId="2F7A9190" w14:textId="77777777" w:rsidR="005F54CB" w:rsidRDefault="005F54C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DF78" w14:textId="77777777" w:rsidR="008A613E" w:rsidRDefault="008A613E" w:rsidP="009453BB">
      <w:r>
        <w:separator/>
      </w:r>
    </w:p>
  </w:footnote>
  <w:footnote w:type="continuationSeparator" w:id="0">
    <w:p w14:paraId="4211EE1F" w14:textId="77777777" w:rsidR="008A613E" w:rsidRDefault="008A613E" w:rsidP="00945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3295" w14:textId="77777777" w:rsidR="005F54CB" w:rsidRDefault="005F54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decimal"/>
      <w:suff w:val="nothing"/>
      <w:lvlText w:val="%1）"/>
      <w:lvlJc w:val="left"/>
    </w:lvl>
  </w:abstractNum>
  <w:abstractNum w:abstractNumId="1" w15:restartNumberingAfterBreak="0">
    <w:nsid w:val="00000006"/>
    <w:multiLevelType w:val="singleLevel"/>
    <w:tmpl w:val="00000006"/>
    <w:lvl w:ilvl="0">
      <w:start w:val="3"/>
      <w:numFmt w:val="decimal"/>
      <w:suff w:val="nothing"/>
      <w:lvlText w:val="（%1）"/>
      <w:lvlJc w:val="left"/>
    </w:lvl>
  </w:abstractNum>
  <w:abstractNum w:abstractNumId="2" w15:restartNumberingAfterBreak="0">
    <w:nsid w:val="00000008"/>
    <w:multiLevelType w:val="singleLevel"/>
    <w:tmpl w:val="00000008"/>
    <w:lvl w:ilvl="0">
      <w:start w:val="3"/>
      <w:numFmt w:val="decimal"/>
      <w:suff w:val="nothing"/>
      <w:lvlText w:val="%1）"/>
      <w:lvlJc w:val="left"/>
    </w:lvl>
  </w:abstractNum>
  <w:abstractNum w:abstractNumId="3" w15:restartNumberingAfterBreak="0">
    <w:nsid w:val="0000000B"/>
    <w:multiLevelType w:val="multilevel"/>
    <w:tmpl w:val="0000000B"/>
    <w:lvl w:ilvl="0">
      <w:start w:val="1"/>
      <w:numFmt w:val="japaneseCounting"/>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9F70B5D"/>
    <w:multiLevelType w:val="hybridMultilevel"/>
    <w:tmpl w:val="0E983210"/>
    <w:lvl w:ilvl="0" w:tplc="486EF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6B62F4"/>
    <w:multiLevelType w:val="hybridMultilevel"/>
    <w:tmpl w:val="41280614"/>
    <w:lvl w:ilvl="0" w:tplc="7C148F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E746F"/>
    <w:multiLevelType w:val="hybridMultilevel"/>
    <w:tmpl w:val="EF7AA23E"/>
    <w:lvl w:ilvl="0" w:tplc="619027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F97517"/>
    <w:multiLevelType w:val="hybridMultilevel"/>
    <w:tmpl w:val="F0441388"/>
    <w:lvl w:ilvl="0" w:tplc="7C148F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CA44C3"/>
    <w:multiLevelType w:val="hybridMultilevel"/>
    <w:tmpl w:val="AB7ADB0A"/>
    <w:lvl w:ilvl="0" w:tplc="69A442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B6AFA"/>
    <w:multiLevelType w:val="hybridMultilevel"/>
    <w:tmpl w:val="EF7AA23E"/>
    <w:lvl w:ilvl="0" w:tplc="619027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3016D"/>
    <w:multiLevelType w:val="hybridMultilevel"/>
    <w:tmpl w:val="F0441388"/>
    <w:lvl w:ilvl="0" w:tplc="7C148F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292880"/>
    <w:multiLevelType w:val="hybridMultilevel"/>
    <w:tmpl w:val="57769B24"/>
    <w:lvl w:ilvl="0" w:tplc="7C148F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8D50FB"/>
    <w:multiLevelType w:val="hybridMultilevel"/>
    <w:tmpl w:val="EF7AA23E"/>
    <w:lvl w:ilvl="0" w:tplc="619027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263930"/>
    <w:multiLevelType w:val="hybridMultilevel"/>
    <w:tmpl w:val="AB7ADB0A"/>
    <w:lvl w:ilvl="0" w:tplc="69A442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97180C"/>
    <w:multiLevelType w:val="hybridMultilevel"/>
    <w:tmpl w:val="F8D83C3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4"/>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13"/>
  </w:num>
  <w:num w:numId="9">
    <w:abstractNumId w:val="9"/>
  </w:num>
  <w:num w:numId="10">
    <w:abstractNumId w:val="6"/>
  </w:num>
  <w:num w:numId="11">
    <w:abstractNumId w:val="5"/>
  </w:num>
  <w:num w:numId="12">
    <w:abstractNumId w:val="11"/>
  </w:num>
  <w:num w:numId="13">
    <w:abstractNumId w:val="3"/>
  </w:num>
  <w:num w:numId="14">
    <w:abstractNumId w:val="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668"/>
    <w:rsid w:val="000055EA"/>
    <w:rsid w:val="00006803"/>
    <w:rsid w:val="000076CD"/>
    <w:rsid w:val="000077F1"/>
    <w:rsid w:val="00010224"/>
    <w:rsid w:val="0001164D"/>
    <w:rsid w:val="00011F82"/>
    <w:rsid w:val="0001432C"/>
    <w:rsid w:val="0001626D"/>
    <w:rsid w:val="000168F0"/>
    <w:rsid w:val="000177C9"/>
    <w:rsid w:val="00020E9B"/>
    <w:rsid w:val="0002404D"/>
    <w:rsid w:val="00024133"/>
    <w:rsid w:val="00026DC6"/>
    <w:rsid w:val="0002732B"/>
    <w:rsid w:val="00030214"/>
    <w:rsid w:val="000313AC"/>
    <w:rsid w:val="00031979"/>
    <w:rsid w:val="00033F43"/>
    <w:rsid w:val="00035AFA"/>
    <w:rsid w:val="000364D4"/>
    <w:rsid w:val="00036B48"/>
    <w:rsid w:val="000411CF"/>
    <w:rsid w:val="000422EB"/>
    <w:rsid w:val="00043687"/>
    <w:rsid w:val="00043C9D"/>
    <w:rsid w:val="000441DE"/>
    <w:rsid w:val="0004435A"/>
    <w:rsid w:val="000463DF"/>
    <w:rsid w:val="00046563"/>
    <w:rsid w:val="000500A1"/>
    <w:rsid w:val="0005157E"/>
    <w:rsid w:val="00052537"/>
    <w:rsid w:val="000535D3"/>
    <w:rsid w:val="0005365E"/>
    <w:rsid w:val="00055F7E"/>
    <w:rsid w:val="00060539"/>
    <w:rsid w:val="00060996"/>
    <w:rsid w:val="00062DC7"/>
    <w:rsid w:val="00063DE9"/>
    <w:rsid w:val="00064CB0"/>
    <w:rsid w:val="00065B01"/>
    <w:rsid w:val="00065B31"/>
    <w:rsid w:val="00066EF8"/>
    <w:rsid w:val="00066EFC"/>
    <w:rsid w:val="000671C5"/>
    <w:rsid w:val="0006744F"/>
    <w:rsid w:val="00071D96"/>
    <w:rsid w:val="00071F48"/>
    <w:rsid w:val="00072CD9"/>
    <w:rsid w:val="00072DDE"/>
    <w:rsid w:val="000730A4"/>
    <w:rsid w:val="0007391F"/>
    <w:rsid w:val="00076200"/>
    <w:rsid w:val="00076505"/>
    <w:rsid w:val="00076668"/>
    <w:rsid w:val="000801EE"/>
    <w:rsid w:val="00080DB7"/>
    <w:rsid w:val="00080EE1"/>
    <w:rsid w:val="00082FAE"/>
    <w:rsid w:val="000832DE"/>
    <w:rsid w:val="0008334F"/>
    <w:rsid w:val="000843F0"/>
    <w:rsid w:val="00084A53"/>
    <w:rsid w:val="00085713"/>
    <w:rsid w:val="00086A90"/>
    <w:rsid w:val="0009240A"/>
    <w:rsid w:val="00093A4C"/>
    <w:rsid w:val="00093B0F"/>
    <w:rsid w:val="000942EC"/>
    <w:rsid w:val="00094B3C"/>
    <w:rsid w:val="000A0A11"/>
    <w:rsid w:val="000A192B"/>
    <w:rsid w:val="000A267D"/>
    <w:rsid w:val="000A3340"/>
    <w:rsid w:val="000A46A0"/>
    <w:rsid w:val="000A575B"/>
    <w:rsid w:val="000A79E8"/>
    <w:rsid w:val="000B1EF2"/>
    <w:rsid w:val="000B32B6"/>
    <w:rsid w:val="000B7A02"/>
    <w:rsid w:val="000C02E8"/>
    <w:rsid w:val="000C3E2C"/>
    <w:rsid w:val="000C3EB6"/>
    <w:rsid w:val="000C47C7"/>
    <w:rsid w:val="000C48DF"/>
    <w:rsid w:val="000C6B47"/>
    <w:rsid w:val="000D1C6C"/>
    <w:rsid w:val="000E28F9"/>
    <w:rsid w:val="000E35B4"/>
    <w:rsid w:val="000E5036"/>
    <w:rsid w:val="000E601B"/>
    <w:rsid w:val="000E67FB"/>
    <w:rsid w:val="000E737A"/>
    <w:rsid w:val="000F138D"/>
    <w:rsid w:val="000F1C20"/>
    <w:rsid w:val="000F2765"/>
    <w:rsid w:val="000F342E"/>
    <w:rsid w:val="000F585E"/>
    <w:rsid w:val="000F5FE9"/>
    <w:rsid w:val="000F6626"/>
    <w:rsid w:val="000F7F00"/>
    <w:rsid w:val="00100580"/>
    <w:rsid w:val="001027AE"/>
    <w:rsid w:val="00103408"/>
    <w:rsid w:val="001034DB"/>
    <w:rsid w:val="001072BE"/>
    <w:rsid w:val="00107DB3"/>
    <w:rsid w:val="0011041C"/>
    <w:rsid w:val="0011075E"/>
    <w:rsid w:val="00110934"/>
    <w:rsid w:val="00110978"/>
    <w:rsid w:val="00112165"/>
    <w:rsid w:val="0011288A"/>
    <w:rsid w:val="00114BCD"/>
    <w:rsid w:val="0011595D"/>
    <w:rsid w:val="00116484"/>
    <w:rsid w:val="00116AFA"/>
    <w:rsid w:val="001172AD"/>
    <w:rsid w:val="001238F6"/>
    <w:rsid w:val="001248B9"/>
    <w:rsid w:val="00124AF3"/>
    <w:rsid w:val="00125C2B"/>
    <w:rsid w:val="00126A8C"/>
    <w:rsid w:val="00127BAF"/>
    <w:rsid w:val="00127F34"/>
    <w:rsid w:val="00130C4F"/>
    <w:rsid w:val="00130E56"/>
    <w:rsid w:val="00131CD7"/>
    <w:rsid w:val="00131F05"/>
    <w:rsid w:val="00135533"/>
    <w:rsid w:val="001364C4"/>
    <w:rsid w:val="00136808"/>
    <w:rsid w:val="00136AD5"/>
    <w:rsid w:val="00137F66"/>
    <w:rsid w:val="00141224"/>
    <w:rsid w:val="0014288A"/>
    <w:rsid w:val="00142DC9"/>
    <w:rsid w:val="0014400C"/>
    <w:rsid w:val="00144612"/>
    <w:rsid w:val="001457ED"/>
    <w:rsid w:val="001458C8"/>
    <w:rsid w:val="00146EBE"/>
    <w:rsid w:val="00150BFB"/>
    <w:rsid w:val="001538DD"/>
    <w:rsid w:val="00153BF5"/>
    <w:rsid w:val="00154CA2"/>
    <w:rsid w:val="00160A4C"/>
    <w:rsid w:val="00165E07"/>
    <w:rsid w:val="0016650D"/>
    <w:rsid w:val="00172509"/>
    <w:rsid w:val="0017258C"/>
    <w:rsid w:val="00173474"/>
    <w:rsid w:val="00173504"/>
    <w:rsid w:val="00181576"/>
    <w:rsid w:val="0018329B"/>
    <w:rsid w:val="001870DE"/>
    <w:rsid w:val="00190992"/>
    <w:rsid w:val="00192D8B"/>
    <w:rsid w:val="001947A4"/>
    <w:rsid w:val="00197190"/>
    <w:rsid w:val="001A0EB0"/>
    <w:rsid w:val="001A179B"/>
    <w:rsid w:val="001A1F0C"/>
    <w:rsid w:val="001A30F4"/>
    <w:rsid w:val="001A52A1"/>
    <w:rsid w:val="001A75FF"/>
    <w:rsid w:val="001B0F6F"/>
    <w:rsid w:val="001C0A63"/>
    <w:rsid w:val="001C1A81"/>
    <w:rsid w:val="001C2DFF"/>
    <w:rsid w:val="001C30FF"/>
    <w:rsid w:val="001C7683"/>
    <w:rsid w:val="001D27FA"/>
    <w:rsid w:val="001D2C19"/>
    <w:rsid w:val="001D46E7"/>
    <w:rsid w:val="001D63C1"/>
    <w:rsid w:val="001D66E1"/>
    <w:rsid w:val="001D6711"/>
    <w:rsid w:val="001D6C0B"/>
    <w:rsid w:val="001D7AB6"/>
    <w:rsid w:val="001D7F5C"/>
    <w:rsid w:val="001E2A94"/>
    <w:rsid w:val="001E40A9"/>
    <w:rsid w:val="001E472F"/>
    <w:rsid w:val="001E47A6"/>
    <w:rsid w:val="001E553B"/>
    <w:rsid w:val="001E6FE7"/>
    <w:rsid w:val="001F1517"/>
    <w:rsid w:val="001F3282"/>
    <w:rsid w:val="001F33AB"/>
    <w:rsid w:val="001F43C6"/>
    <w:rsid w:val="001F4A13"/>
    <w:rsid w:val="001F4AE4"/>
    <w:rsid w:val="001F6AA8"/>
    <w:rsid w:val="001F714F"/>
    <w:rsid w:val="00200532"/>
    <w:rsid w:val="0020311E"/>
    <w:rsid w:val="00205D39"/>
    <w:rsid w:val="00205EE9"/>
    <w:rsid w:val="00206389"/>
    <w:rsid w:val="0020638F"/>
    <w:rsid w:val="00210702"/>
    <w:rsid w:val="00211B04"/>
    <w:rsid w:val="00212F49"/>
    <w:rsid w:val="0021332B"/>
    <w:rsid w:val="002175E6"/>
    <w:rsid w:val="00217AE5"/>
    <w:rsid w:val="002212B8"/>
    <w:rsid w:val="00222004"/>
    <w:rsid w:val="00222C5A"/>
    <w:rsid w:val="00222D9D"/>
    <w:rsid w:val="002240F0"/>
    <w:rsid w:val="002244DA"/>
    <w:rsid w:val="00224F59"/>
    <w:rsid w:val="00227176"/>
    <w:rsid w:val="00227E7B"/>
    <w:rsid w:val="00232968"/>
    <w:rsid w:val="00232DB9"/>
    <w:rsid w:val="002333D0"/>
    <w:rsid w:val="0023594A"/>
    <w:rsid w:val="00235C84"/>
    <w:rsid w:val="0023786B"/>
    <w:rsid w:val="002406F2"/>
    <w:rsid w:val="002408F2"/>
    <w:rsid w:val="00242348"/>
    <w:rsid w:val="00243FBC"/>
    <w:rsid w:val="00245544"/>
    <w:rsid w:val="00246392"/>
    <w:rsid w:val="00246DFD"/>
    <w:rsid w:val="00247357"/>
    <w:rsid w:val="0024740F"/>
    <w:rsid w:val="00252E6B"/>
    <w:rsid w:val="00253117"/>
    <w:rsid w:val="0025413F"/>
    <w:rsid w:val="0025426A"/>
    <w:rsid w:val="0025433A"/>
    <w:rsid w:val="00256CE0"/>
    <w:rsid w:val="002613C6"/>
    <w:rsid w:val="00261D9C"/>
    <w:rsid w:val="002631E7"/>
    <w:rsid w:val="00263605"/>
    <w:rsid w:val="002637D4"/>
    <w:rsid w:val="002642E6"/>
    <w:rsid w:val="00266485"/>
    <w:rsid w:val="002675DB"/>
    <w:rsid w:val="0027389A"/>
    <w:rsid w:val="0027535E"/>
    <w:rsid w:val="0027571D"/>
    <w:rsid w:val="00275CBB"/>
    <w:rsid w:val="002761CA"/>
    <w:rsid w:val="002763FE"/>
    <w:rsid w:val="00277E10"/>
    <w:rsid w:val="002809C7"/>
    <w:rsid w:val="00281446"/>
    <w:rsid w:val="0028216A"/>
    <w:rsid w:val="00283183"/>
    <w:rsid w:val="00283B8A"/>
    <w:rsid w:val="00285323"/>
    <w:rsid w:val="00286948"/>
    <w:rsid w:val="0028709E"/>
    <w:rsid w:val="00290270"/>
    <w:rsid w:val="00290977"/>
    <w:rsid w:val="0029262F"/>
    <w:rsid w:val="00293313"/>
    <w:rsid w:val="00293A37"/>
    <w:rsid w:val="00293CF0"/>
    <w:rsid w:val="0029597E"/>
    <w:rsid w:val="00295BE4"/>
    <w:rsid w:val="00297549"/>
    <w:rsid w:val="002A0C0B"/>
    <w:rsid w:val="002A0C49"/>
    <w:rsid w:val="002A112A"/>
    <w:rsid w:val="002A31AB"/>
    <w:rsid w:val="002A3855"/>
    <w:rsid w:val="002A595C"/>
    <w:rsid w:val="002A5D89"/>
    <w:rsid w:val="002A612B"/>
    <w:rsid w:val="002A6DA1"/>
    <w:rsid w:val="002B0566"/>
    <w:rsid w:val="002B0E5C"/>
    <w:rsid w:val="002B1041"/>
    <w:rsid w:val="002B194C"/>
    <w:rsid w:val="002B3FFD"/>
    <w:rsid w:val="002C100C"/>
    <w:rsid w:val="002C2946"/>
    <w:rsid w:val="002C2EEC"/>
    <w:rsid w:val="002C31BE"/>
    <w:rsid w:val="002C3D8F"/>
    <w:rsid w:val="002C435D"/>
    <w:rsid w:val="002C43CB"/>
    <w:rsid w:val="002C4830"/>
    <w:rsid w:val="002D1821"/>
    <w:rsid w:val="002D1C0D"/>
    <w:rsid w:val="002D27A6"/>
    <w:rsid w:val="002D3754"/>
    <w:rsid w:val="002D7C06"/>
    <w:rsid w:val="002E21ED"/>
    <w:rsid w:val="002E2635"/>
    <w:rsid w:val="002E3B00"/>
    <w:rsid w:val="002E4CAB"/>
    <w:rsid w:val="002E7814"/>
    <w:rsid w:val="002F1F1B"/>
    <w:rsid w:val="002F352D"/>
    <w:rsid w:val="002F35ED"/>
    <w:rsid w:val="002F7D17"/>
    <w:rsid w:val="00300A18"/>
    <w:rsid w:val="003017BF"/>
    <w:rsid w:val="00302180"/>
    <w:rsid w:val="003023AC"/>
    <w:rsid w:val="003035F9"/>
    <w:rsid w:val="0030582E"/>
    <w:rsid w:val="0031248E"/>
    <w:rsid w:val="00312FFC"/>
    <w:rsid w:val="00314D00"/>
    <w:rsid w:val="00314D50"/>
    <w:rsid w:val="00317C28"/>
    <w:rsid w:val="00320BC3"/>
    <w:rsid w:val="003231F3"/>
    <w:rsid w:val="00326A7C"/>
    <w:rsid w:val="00326E1D"/>
    <w:rsid w:val="00331C8E"/>
    <w:rsid w:val="003336A3"/>
    <w:rsid w:val="003356F8"/>
    <w:rsid w:val="00340DE8"/>
    <w:rsid w:val="00341EA5"/>
    <w:rsid w:val="003427B5"/>
    <w:rsid w:val="00343A57"/>
    <w:rsid w:val="003459E7"/>
    <w:rsid w:val="00345A27"/>
    <w:rsid w:val="00345A44"/>
    <w:rsid w:val="00345A7E"/>
    <w:rsid w:val="003464ED"/>
    <w:rsid w:val="00353997"/>
    <w:rsid w:val="003544E3"/>
    <w:rsid w:val="00354F65"/>
    <w:rsid w:val="0035509C"/>
    <w:rsid w:val="003553E1"/>
    <w:rsid w:val="00356252"/>
    <w:rsid w:val="00363CEF"/>
    <w:rsid w:val="00364886"/>
    <w:rsid w:val="0036509F"/>
    <w:rsid w:val="00365347"/>
    <w:rsid w:val="003656BA"/>
    <w:rsid w:val="00366B8A"/>
    <w:rsid w:val="003672AA"/>
    <w:rsid w:val="003675F6"/>
    <w:rsid w:val="003677E0"/>
    <w:rsid w:val="00370B06"/>
    <w:rsid w:val="00371753"/>
    <w:rsid w:val="00371CFB"/>
    <w:rsid w:val="003730EC"/>
    <w:rsid w:val="00374C4C"/>
    <w:rsid w:val="003763B8"/>
    <w:rsid w:val="003766B4"/>
    <w:rsid w:val="00376A79"/>
    <w:rsid w:val="00377535"/>
    <w:rsid w:val="0038347C"/>
    <w:rsid w:val="003839EA"/>
    <w:rsid w:val="00386432"/>
    <w:rsid w:val="00387AE5"/>
    <w:rsid w:val="003910B5"/>
    <w:rsid w:val="00391EF8"/>
    <w:rsid w:val="00393D9F"/>
    <w:rsid w:val="00397499"/>
    <w:rsid w:val="00397615"/>
    <w:rsid w:val="00397B88"/>
    <w:rsid w:val="00397BC7"/>
    <w:rsid w:val="003A2ABB"/>
    <w:rsid w:val="003A3078"/>
    <w:rsid w:val="003A446A"/>
    <w:rsid w:val="003A6926"/>
    <w:rsid w:val="003A6AFE"/>
    <w:rsid w:val="003A6E96"/>
    <w:rsid w:val="003B2B4B"/>
    <w:rsid w:val="003B49CC"/>
    <w:rsid w:val="003B6A8E"/>
    <w:rsid w:val="003B6EB1"/>
    <w:rsid w:val="003C01CE"/>
    <w:rsid w:val="003C197B"/>
    <w:rsid w:val="003C59EB"/>
    <w:rsid w:val="003D02E1"/>
    <w:rsid w:val="003D214B"/>
    <w:rsid w:val="003D2654"/>
    <w:rsid w:val="003D37E0"/>
    <w:rsid w:val="003D5C67"/>
    <w:rsid w:val="003D7009"/>
    <w:rsid w:val="003E0582"/>
    <w:rsid w:val="003E515B"/>
    <w:rsid w:val="003E5F3B"/>
    <w:rsid w:val="003E6B81"/>
    <w:rsid w:val="003E7D38"/>
    <w:rsid w:val="003F08D2"/>
    <w:rsid w:val="003F093F"/>
    <w:rsid w:val="003F0EB9"/>
    <w:rsid w:val="003F2EF3"/>
    <w:rsid w:val="003F38FD"/>
    <w:rsid w:val="003F486D"/>
    <w:rsid w:val="003F4BDF"/>
    <w:rsid w:val="00400816"/>
    <w:rsid w:val="00401100"/>
    <w:rsid w:val="00401568"/>
    <w:rsid w:val="00401B97"/>
    <w:rsid w:val="0040249B"/>
    <w:rsid w:val="00411153"/>
    <w:rsid w:val="004114BA"/>
    <w:rsid w:val="00411AC8"/>
    <w:rsid w:val="00412C6B"/>
    <w:rsid w:val="004150E6"/>
    <w:rsid w:val="0041571B"/>
    <w:rsid w:val="00420399"/>
    <w:rsid w:val="00421A05"/>
    <w:rsid w:val="004222E8"/>
    <w:rsid w:val="0042321F"/>
    <w:rsid w:val="00423EDD"/>
    <w:rsid w:val="00427C1E"/>
    <w:rsid w:val="00427E6E"/>
    <w:rsid w:val="0043069E"/>
    <w:rsid w:val="00430999"/>
    <w:rsid w:val="00430D4E"/>
    <w:rsid w:val="00432DB3"/>
    <w:rsid w:val="0043374F"/>
    <w:rsid w:val="004337B6"/>
    <w:rsid w:val="004357B3"/>
    <w:rsid w:val="00437060"/>
    <w:rsid w:val="00437AD2"/>
    <w:rsid w:val="004402B4"/>
    <w:rsid w:val="0044114F"/>
    <w:rsid w:val="004417EC"/>
    <w:rsid w:val="0044180D"/>
    <w:rsid w:val="0044376F"/>
    <w:rsid w:val="004442DF"/>
    <w:rsid w:val="00444D6F"/>
    <w:rsid w:val="00446231"/>
    <w:rsid w:val="00446FA8"/>
    <w:rsid w:val="00450F17"/>
    <w:rsid w:val="00451118"/>
    <w:rsid w:val="004518B8"/>
    <w:rsid w:val="00453541"/>
    <w:rsid w:val="004546E9"/>
    <w:rsid w:val="004553D0"/>
    <w:rsid w:val="0045554D"/>
    <w:rsid w:val="00455992"/>
    <w:rsid w:val="00456290"/>
    <w:rsid w:val="00460FB1"/>
    <w:rsid w:val="00461CFC"/>
    <w:rsid w:val="0046267A"/>
    <w:rsid w:val="00462E3E"/>
    <w:rsid w:val="0046490B"/>
    <w:rsid w:val="0046741D"/>
    <w:rsid w:val="00474FAD"/>
    <w:rsid w:val="004809EB"/>
    <w:rsid w:val="00481A49"/>
    <w:rsid w:val="00481E43"/>
    <w:rsid w:val="00482ACD"/>
    <w:rsid w:val="00482B27"/>
    <w:rsid w:val="00487589"/>
    <w:rsid w:val="00487FBF"/>
    <w:rsid w:val="00490323"/>
    <w:rsid w:val="0049419A"/>
    <w:rsid w:val="004958C8"/>
    <w:rsid w:val="00495BD8"/>
    <w:rsid w:val="00496427"/>
    <w:rsid w:val="00496EE9"/>
    <w:rsid w:val="00497463"/>
    <w:rsid w:val="004B0260"/>
    <w:rsid w:val="004B510A"/>
    <w:rsid w:val="004C0319"/>
    <w:rsid w:val="004C492F"/>
    <w:rsid w:val="004C58ED"/>
    <w:rsid w:val="004C5C73"/>
    <w:rsid w:val="004C6F4B"/>
    <w:rsid w:val="004C7B2C"/>
    <w:rsid w:val="004C7CA0"/>
    <w:rsid w:val="004D41CB"/>
    <w:rsid w:val="004D4F2B"/>
    <w:rsid w:val="004D5426"/>
    <w:rsid w:val="004E046A"/>
    <w:rsid w:val="004E0D48"/>
    <w:rsid w:val="004E5370"/>
    <w:rsid w:val="004E71A4"/>
    <w:rsid w:val="004F0FCF"/>
    <w:rsid w:val="004F1BB2"/>
    <w:rsid w:val="004F2B7E"/>
    <w:rsid w:val="004F56DF"/>
    <w:rsid w:val="004F5DBD"/>
    <w:rsid w:val="004F7A92"/>
    <w:rsid w:val="0050348E"/>
    <w:rsid w:val="00506F15"/>
    <w:rsid w:val="005105FA"/>
    <w:rsid w:val="00510697"/>
    <w:rsid w:val="00510B67"/>
    <w:rsid w:val="0051140A"/>
    <w:rsid w:val="0051189D"/>
    <w:rsid w:val="00517330"/>
    <w:rsid w:val="00520374"/>
    <w:rsid w:val="005211B0"/>
    <w:rsid w:val="0052158E"/>
    <w:rsid w:val="00521CB8"/>
    <w:rsid w:val="00524A4F"/>
    <w:rsid w:val="00526C55"/>
    <w:rsid w:val="00526F56"/>
    <w:rsid w:val="0052708D"/>
    <w:rsid w:val="00531B04"/>
    <w:rsid w:val="00533387"/>
    <w:rsid w:val="005345A2"/>
    <w:rsid w:val="00534F2F"/>
    <w:rsid w:val="005356FC"/>
    <w:rsid w:val="00541993"/>
    <w:rsid w:val="00544244"/>
    <w:rsid w:val="00544855"/>
    <w:rsid w:val="00545E84"/>
    <w:rsid w:val="00546FB8"/>
    <w:rsid w:val="00547076"/>
    <w:rsid w:val="0055003D"/>
    <w:rsid w:val="00552081"/>
    <w:rsid w:val="005526F9"/>
    <w:rsid w:val="0055271F"/>
    <w:rsid w:val="00552944"/>
    <w:rsid w:val="005564D2"/>
    <w:rsid w:val="0055775D"/>
    <w:rsid w:val="0056389A"/>
    <w:rsid w:val="00564267"/>
    <w:rsid w:val="00565471"/>
    <w:rsid w:val="00565CE5"/>
    <w:rsid w:val="00566148"/>
    <w:rsid w:val="00571739"/>
    <w:rsid w:val="00572088"/>
    <w:rsid w:val="00572B98"/>
    <w:rsid w:val="00572CCC"/>
    <w:rsid w:val="0057396B"/>
    <w:rsid w:val="00574F5E"/>
    <w:rsid w:val="00576BF2"/>
    <w:rsid w:val="00581323"/>
    <w:rsid w:val="00581415"/>
    <w:rsid w:val="00583866"/>
    <w:rsid w:val="00584E65"/>
    <w:rsid w:val="00585882"/>
    <w:rsid w:val="00586183"/>
    <w:rsid w:val="0059178E"/>
    <w:rsid w:val="00591E19"/>
    <w:rsid w:val="0059257C"/>
    <w:rsid w:val="00594D7B"/>
    <w:rsid w:val="00594EB4"/>
    <w:rsid w:val="0059561B"/>
    <w:rsid w:val="005969DC"/>
    <w:rsid w:val="005A172C"/>
    <w:rsid w:val="005A208C"/>
    <w:rsid w:val="005A2C00"/>
    <w:rsid w:val="005A3642"/>
    <w:rsid w:val="005A4D99"/>
    <w:rsid w:val="005A6523"/>
    <w:rsid w:val="005A6B38"/>
    <w:rsid w:val="005A6B7C"/>
    <w:rsid w:val="005B0A99"/>
    <w:rsid w:val="005B0E78"/>
    <w:rsid w:val="005B1241"/>
    <w:rsid w:val="005B4053"/>
    <w:rsid w:val="005B485A"/>
    <w:rsid w:val="005B4A45"/>
    <w:rsid w:val="005B58D6"/>
    <w:rsid w:val="005B5B7E"/>
    <w:rsid w:val="005B7B46"/>
    <w:rsid w:val="005C0F13"/>
    <w:rsid w:val="005C5031"/>
    <w:rsid w:val="005C5237"/>
    <w:rsid w:val="005C52F5"/>
    <w:rsid w:val="005C5628"/>
    <w:rsid w:val="005D0A87"/>
    <w:rsid w:val="005D1C53"/>
    <w:rsid w:val="005D31E1"/>
    <w:rsid w:val="005D5895"/>
    <w:rsid w:val="005D60D1"/>
    <w:rsid w:val="005D6A14"/>
    <w:rsid w:val="005E0B14"/>
    <w:rsid w:val="005E1B44"/>
    <w:rsid w:val="005E1C7E"/>
    <w:rsid w:val="005E2721"/>
    <w:rsid w:val="005E3F92"/>
    <w:rsid w:val="005E6ACF"/>
    <w:rsid w:val="005E6E2A"/>
    <w:rsid w:val="005F13B8"/>
    <w:rsid w:val="005F1A31"/>
    <w:rsid w:val="005F1C90"/>
    <w:rsid w:val="005F403D"/>
    <w:rsid w:val="005F4529"/>
    <w:rsid w:val="005F4704"/>
    <w:rsid w:val="005F4B84"/>
    <w:rsid w:val="005F54CB"/>
    <w:rsid w:val="005F58C8"/>
    <w:rsid w:val="005F6CB9"/>
    <w:rsid w:val="00600235"/>
    <w:rsid w:val="0060367D"/>
    <w:rsid w:val="006044A4"/>
    <w:rsid w:val="00604ACC"/>
    <w:rsid w:val="006074B4"/>
    <w:rsid w:val="006077F5"/>
    <w:rsid w:val="00611152"/>
    <w:rsid w:val="006114CE"/>
    <w:rsid w:val="00611D57"/>
    <w:rsid w:val="00615E6D"/>
    <w:rsid w:val="00615FE4"/>
    <w:rsid w:val="0061640D"/>
    <w:rsid w:val="00616A2A"/>
    <w:rsid w:val="00620111"/>
    <w:rsid w:val="0062281F"/>
    <w:rsid w:val="00625CEA"/>
    <w:rsid w:val="006275E3"/>
    <w:rsid w:val="00627B02"/>
    <w:rsid w:val="00627FFD"/>
    <w:rsid w:val="0063068D"/>
    <w:rsid w:val="006344C8"/>
    <w:rsid w:val="006356A2"/>
    <w:rsid w:val="00635C4B"/>
    <w:rsid w:val="006376CA"/>
    <w:rsid w:val="0064047D"/>
    <w:rsid w:val="00641158"/>
    <w:rsid w:val="00641AE8"/>
    <w:rsid w:val="00641F39"/>
    <w:rsid w:val="00642291"/>
    <w:rsid w:val="006443E8"/>
    <w:rsid w:val="0064458A"/>
    <w:rsid w:val="006508DD"/>
    <w:rsid w:val="0065423C"/>
    <w:rsid w:val="00654816"/>
    <w:rsid w:val="00657087"/>
    <w:rsid w:val="0066002D"/>
    <w:rsid w:val="00660E38"/>
    <w:rsid w:val="00661414"/>
    <w:rsid w:val="00661FE1"/>
    <w:rsid w:val="00663365"/>
    <w:rsid w:val="00663AF8"/>
    <w:rsid w:val="00663E6F"/>
    <w:rsid w:val="00666FED"/>
    <w:rsid w:val="00670453"/>
    <w:rsid w:val="0067537E"/>
    <w:rsid w:val="00675B35"/>
    <w:rsid w:val="00676BD1"/>
    <w:rsid w:val="006775D8"/>
    <w:rsid w:val="00677C3E"/>
    <w:rsid w:val="0068101C"/>
    <w:rsid w:val="00682A77"/>
    <w:rsid w:val="00684B2B"/>
    <w:rsid w:val="00684D3F"/>
    <w:rsid w:val="006870B7"/>
    <w:rsid w:val="00687A11"/>
    <w:rsid w:val="00692058"/>
    <w:rsid w:val="0069402D"/>
    <w:rsid w:val="0069638B"/>
    <w:rsid w:val="006972D6"/>
    <w:rsid w:val="006A039C"/>
    <w:rsid w:val="006A2D4F"/>
    <w:rsid w:val="006A3EBD"/>
    <w:rsid w:val="006A43A4"/>
    <w:rsid w:val="006A54E1"/>
    <w:rsid w:val="006A6FEE"/>
    <w:rsid w:val="006B0260"/>
    <w:rsid w:val="006B1F00"/>
    <w:rsid w:val="006B62BC"/>
    <w:rsid w:val="006B630A"/>
    <w:rsid w:val="006B6398"/>
    <w:rsid w:val="006B7D1E"/>
    <w:rsid w:val="006C0177"/>
    <w:rsid w:val="006C2C68"/>
    <w:rsid w:val="006C35F6"/>
    <w:rsid w:val="006C6085"/>
    <w:rsid w:val="006C6952"/>
    <w:rsid w:val="006C76C2"/>
    <w:rsid w:val="006C789B"/>
    <w:rsid w:val="006D1250"/>
    <w:rsid w:val="006D19BC"/>
    <w:rsid w:val="006D26BD"/>
    <w:rsid w:val="006D2B9C"/>
    <w:rsid w:val="006D70A1"/>
    <w:rsid w:val="006D7F57"/>
    <w:rsid w:val="006E045F"/>
    <w:rsid w:val="006E0B60"/>
    <w:rsid w:val="006E1744"/>
    <w:rsid w:val="006E3EE9"/>
    <w:rsid w:val="006E43A8"/>
    <w:rsid w:val="006E461E"/>
    <w:rsid w:val="006E75FA"/>
    <w:rsid w:val="006F058C"/>
    <w:rsid w:val="006F2B4F"/>
    <w:rsid w:val="006F4168"/>
    <w:rsid w:val="006F4888"/>
    <w:rsid w:val="006F6231"/>
    <w:rsid w:val="00702359"/>
    <w:rsid w:val="00704BE4"/>
    <w:rsid w:val="00705399"/>
    <w:rsid w:val="00705CE1"/>
    <w:rsid w:val="007079DB"/>
    <w:rsid w:val="007107E3"/>
    <w:rsid w:val="00711893"/>
    <w:rsid w:val="00712FEC"/>
    <w:rsid w:val="00714BF0"/>
    <w:rsid w:val="007171AC"/>
    <w:rsid w:val="00717857"/>
    <w:rsid w:val="00722C5C"/>
    <w:rsid w:val="0072372D"/>
    <w:rsid w:val="00723DA1"/>
    <w:rsid w:val="007252F8"/>
    <w:rsid w:val="00725A64"/>
    <w:rsid w:val="00726015"/>
    <w:rsid w:val="00727E62"/>
    <w:rsid w:val="00730EA2"/>
    <w:rsid w:val="00732500"/>
    <w:rsid w:val="00732BF9"/>
    <w:rsid w:val="007335E7"/>
    <w:rsid w:val="00734D52"/>
    <w:rsid w:val="0073716B"/>
    <w:rsid w:val="0073730A"/>
    <w:rsid w:val="00741DC7"/>
    <w:rsid w:val="007471D2"/>
    <w:rsid w:val="007529C2"/>
    <w:rsid w:val="007570FF"/>
    <w:rsid w:val="00760A98"/>
    <w:rsid w:val="00760AA0"/>
    <w:rsid w:val="00763E77"/>
    <w:rsid w:val="007675D8"/>
    <w:rsid w:val="00767C48"/>
    <w:rsid w:val="007710FC"/>
    <w:rsid w:val="00771EFC"/>
    <w:rsid w:val="00772395"/>
    <w:rsid w:val="00773703"/>
    <w:rsid w:val="007756DE"/>
    <w:rsid w:val="00777138"/>
    <w:rsid w:val="007816EB"/>
    <w:rsid w:val="00781741"/>
    <w:rsid w:val="00781847"/>
    <w:rsid w:val="00781D71"/>
    <w:rsid w:val="0078214B"/>
    <w:rsid w:val="00782AE7"/>
    <w:rsid w:val="00786163"/>
    <w:rsid w:val="007906F0"/>
    <w:rsid w:val="00792632"/>
    <w:rsid w:val="007A667C"/>
    <w:rsid w:val="007A7FEB"/>
    <w:rsid w:val="007B046F"/>
    <w:rsid w:val="007B21A6"/>
    <w:rsid w:val="007B2FCB"/>
    <w:rsid w:val="007B5DC3"/>
    <w:rsid w:val="007B7F12"/>
    <w:rsid w:val="007C176E"/>
    <w:rsid w:val="007C1BE2"/>
    <w:rsid w:val="007C2F52"/>
    <w:rsid w:val="007C37EA"/>
    <w:rsid w:val="007C4F15"/>
    <w:rsid w:val="007C4F52"/>
    <w:rsid w:val="007C599B"/>
    <w:rsid w:val="007C5A99"/>
    <w:rsid w:val="007C5D4B"/>
    <w:rsid w:val="007C63F9"/>
    <w:rsid w:val="007C74B9"/>
    <w:rsid w:val="007D006F"/>
    <w:rsid w:val="007D05DB"/>
    <w:rsid w:val="007D1D99"/>
    <w:rsid w:val="007D2932"/>
    <w:rsid w:val="007D3A21"/>
    <w:rsid w:val="007D4BB2"/>
    <w:rsid w:val="007D63B0"/>
    <w:rsid w:val="007D6BD4"/>
    <w:rsid w:val="007E08FD"/>
    <w:rsid w:val="007E0AA8"/>
    <w:rsid w:val="007E0CD0"/>
    <w:rsid w:val="007E1320"/>
    <w:rsid w:val="007E13DA"/>
    <w:rsid w:val="007E2962"/>
    <w:rsid w:val="007E5D23"/>
    <w:rsid w:val="007F06B6"/>
    <w:rsid w:val="007F0BBA"/>
    <w:rsid w:val="007F42FF"/>
    <w:rsid w:val="007F5497"/>
    <w:rsid w:val="007F57C9"/>
    <w:rsid w:val="007F5EAA"/>
    <w:rsid w:val="0080005A"/>
    <w:rsid w:val="008017AC"/>
    <w:rsid w:val="00801A5A"/>
    <w:rsid w:val="00801CC8"/>
    <w:rsid w:val="008035A9"/>
    <w:rsid w:val="008050DA"/>
    <w:rsid w:val="00805B4B"/>
    <w:rsid w:val="00807794"/>
    <w:rsid w:val="00810134"/>
    <w:rsid w:val="00811045"/>
    <w:rsid w:val="00811188"/>
    <w:rsid w:val="0081216F"/>
    <w:rsid w:val="00814AD1"/>
    <w:rsid w:val="008173E0"/>
    <w:rsid w:val="0082043E"/>
    <w:rsid w:val="00820E72"/>
    <w:rsid w:val="008212CC"/>
    <w:rsid w:val="0082198E"/>
    <w:rsid w:val="00825068"/>
    <w:rsid w:val="008266B1"/>
    <w:rsid w:val="0082679B"/>
    <w:rsid w:val="008270A9"/>
    <w:rsid w:val="00827F41"/>
    <w:rsid w:val="00831660"/>
    <w:rsid w:val="008360E4"/>
    <w:rsid w:val="00836534"/>
    <w:rsid w:val="00837614"/>
    <w:rsid w:val="008404ED"/>
    <w:rsid w:val="00841A1F"/>
    <w:rsid w:val="00845806"/>
    <w:rsid w:val="00847034"/>
    <w:rsid w:val="00850022"/>
    <w:rsid w:val="008512B2"/>
    <w:rsid w:val="00855165"/>
    <w:rsid w:val="00860B96"/>
    <w:rsid w:val="0086101F"/>
    <w:rsid w:val="0086159D"/>
    <w:rsid w:val="00861DCA"/>
    <w:rsid w:val="00863A1D"/>
    <w:rsid w:val="00863F6A"/>
    <w:rsid w:val="00864758"/>
    <w:rsid w:val="00864FAF"/>
    <w:rsid w:val="00866721"/>
    <w:rsid w:val="008669A5"/>
    <w:rsid w:val="008675C0"/>
    <w:rsid w:val="008707B6"/>
    <w:rsid w:val="00871286"/>
    <w:rsid w:val="0087187C"/>
    <w:rsid w:val="008744DB"/>
    <w:rsid w:val="00874BAD"/>
    <w:rsid w:val="0087577E"/>
    <w:rsid w:val="008760EB"/>
    <w:rsid w:val="008766D2"/>
    <w:rsid w:val="00880635"/>
    <w:rsid w:val="0088239E"/>
    <w:rsid w:val="00885A78"/>
    <w:rsid w:val="00885F5E"/>
    <w:rsid w:val="0089198D"/>
    <w:rsid w:val="008923E2"/>
    <w:rsid w:val="00892F5E"/>
    <w:rsid w:val="008933AB"/>
    <w:rsid w:val="00896DCD"/>
    <w:rsid w:val="008975C0"/>
    <w:rsid w:val="008A386A"/>
    <w:rsid w:val="008A613E"/>
    <w:rsid w:val="008A7693"/>
    <w:rsid w:val="008A76E3"/>
    <w:rsid w:val="008A7A1E"/>
    <w:rsid w:val="008B1E3F"/>
    <w:rsid w:val="008B1EB8"/>
    <w:rsid w:val="008B3119"/>
    <w:rsid w:val="008B4899"/>
    <w:rsid w:val="008B556F"/>
    <w:rsid w:val="008B6036"/>
    <w:rsid w:val="008C0916"/>
    <w:rsid w:val="008C1100"/>
    <w:rsid w:val="008C16DE"/>
    <w:rsid w:val="008C1A31"/>
    <w:rsid w:val="008C742E"/>
    <w:rsid w:val="008D02EE"/>
    <w:rsid w:val="008D1CFF"/>
    <w:rsid w:val="008D3499"/>
    <w:rsid w:val="008D5141"/>
    <w:rsid w:val="008D5298"/>
    <w:rsid w:val="008D630A"/>
    <w:rsid w:val="008D673E"/>
    <w:rsid w:val="008D79F1"/>
    <w:rsid w:val="008E02A5"/>
    <w:rsid w:val="008E1099"/>
    <w:rsid w:val="008E17FC"/>
    <w:rsid w:val="008E2106"/>
    <w:rsid w:val="008E222A"/>
    <w:rsid w:val="008E3700"/>
    <w:rsid w:val="008E6773"/>
    <w:rsid w:val="008E6AB1"/>
    <w:rsid w:val="008F2D68"/>
    <w:rsid w:val="008F2E9D"/>
    <w:rsid w:val="008F3BC9"/>
    <w:rsid w:val="008F64EA"/>
    <w:rsid w:val="008F650C"/>
    <w:rsid w:val="008F6E6C"/>
    <w:rsid w:val="008F74A8"/>
    <w:rsid w:val="00900042"/>
    <w:rsid w:val="0090038B"/>
    <w:rsid w:val="00907DC9"/>
    <w:rsid w:val="009126AD"/>
    <w:rsid w:val="00913C85"/>
    <w:rsid w:val="009162E2"/>
    <w:rsid w:val="0091703F"/>
    <w:rsid w:val="00917414"/>
    <w:rsid w:val="00922A09"/>
    <w:rsid w:val="009232C6"/>
    <w:rsid w:val="009243C3"/>
    <w:rsid w:val="009258E8"/>
    <w:rsid w:val="0092694E"/>
    <w:rsid w:val="00927089"/>
    <w:rsid w:val="00927DD5"/>
    <w:rsid w:val="009302A4"/>
    <w:rsid w:val="00930634"/>
    <w:rsid w:val="00932191"/>
    <w:rsid w:val="00932B0A"/>
    <w:rsid w:val="00933A23"/>
    <w:rsid w:val="00934B01"/>
    <w:rsid w:val="00936802"/>
    <w:rsid w:val="00937934"/>
    <w:rsid w:val="0094104F"/>
    <w:rsid w:val="00943049"/>
    <w:rsid w:val="00943A03"/>
    <w:rsid w:val="00944751"/>
    <w:rsid w:val="009453BB"/>
    <w:rsid w:val="009457CE"/>
    <w:rsid w:val="009460CB"/>
    <w:rsid w:val="00946FB0"/>
    <w:rsid w:val="009511FE"/>
    <w:rsid w:val="009539FB"/>
    <w:rsid w:val="00953B14"/>
    <w:rsid w:val="00954ABB"/>
    <w:rsid w:val="0095714D"/>
    <w:rsid w:val="009618A0"/>
    <w:rsid w:val="00961963"/>
    <w:rsid w:val="00966E39"/>
    <w:rsid w:val="00970BD6"/>
    <w:rsid w:val="00971C08"/>
    <w:rsid w:val="0097264C"/>
    <w:rsid w:val="00973582"/>
    <w:rsid w:val="00973755"/>
    <w:rsid w:val="00973F3F"/>
    <w:rsid w:val="00981D3B"/>
    <w:rsid w:val="00983877"/>
    <w:rsid w:val="009848A5"/>
    <w:rsid w:val="00986AB8"/>
    <w:rsid w:val="00987F3A"/>
    <w:rsid w:val="00990AD4"/>
    <w:rsid w:val="00991DCB"/>
    <w:rsid w:val="00992188"/>
    <w:rsid w:val="00992B35"/>
    <w:rsid w:val="00993EFA"/>
    <w:rsid w:val="00995BE5"/>
    <w:rsid w:val="009976D7"/>
    <w:rsid w:val="009A1522"/>
    <w:rsid w:val="009A3C49"/>
    <w:rsid w:val="009A643C"/>
    <w:rsid w:val="009A6669"/>
    <w:rsid w:val="009A67A0"/>
    <w:rsid w:val="009B00E5"/>
    <w:rsid w:val="009B1967"/>
    <w:rsid w:val="009B2BE5"/>
    <w:rsid w:val="009B4457"/>
    <w:rsid w:val="009B4DDD"/>
    <w:rsid w:val="009B4E5A"/>
    <w:rsid w:val="009B5227"/>
    <w:rsid w:val="009B54A7"/>
    <w:rsid w:val="009B66E7"/>
    <w:rsid w:val="009C030D"/>
    <w:rsid w:val="009C23DC"/>
    <w:rsid w:val="009C350D"/>
    <w:rsid w:val="009C35A5"/>
    <w:rsid w:val="009C3C4F"/>
    <w:rsid w:val="009C4767"/>
    <w:rsid w:val="009C4C74"/>
    <w:rsid w:val="009C5878"/>
    <w:rsid w:val="009C664A"/>
    <w:rsid w:val="009C69DD"/>
    <w:rsid w:val="009D0483"/>
    <w:rsid w:val="009D064D"/>
    <w:rsid w:val="009D0934"/>
    <w:rsid w:val="009D0E5B"/>
    <w:rsid w:val="009D1382"/>
    <w:rsid w:val="009D3205"/>
    <w:rsid w:val="009D426B"/>
    <w:rsid w:val="009D5536"/>
    <w:rsid w:val="009D559A"/>
    <w:rsid w:val="009D5B9C"/>
    <w:rsid w:val="009E1A2C"/>
    <w:rsid w:val="009E28EC"/>
    <w:rsid w:val="009E2A0E"/>
    <w:rsid w:val="009E3E8D"/>
    <w:rsid w:val="009E426E"/>
    <w:rsid w:val="009E563E"/>
    <w:rsid w:val="009E5ECA"/>
    <w:rsid w:val="009F0AF7"/>
    <w:rsid w:val="009F4CB7"/>
    <w:rsid w:val="009F5DDD"/>
    <w:rsid w:val="009F5EAA"/>
    <w:rsid w:val="009F6424"/>
    <w:rsid w:val="009F7E66"/>
    <w:rsid w:val="00A012D7"/>
    <w:rsid w:val="00A014F5"/>
    <w:rsid w:val="00A03C07"/>
    <w:rsid w:val="00A040C6"/>
    <w:rsid w:val="00A041EE"/>
    <w:rsid w:val="00A060F4"/>
    <w:rsid w:val="00A06924"/>
    <w:rsid w:val="00A07A59"/>
    <w:rsid w:val="00A10F38"/>
    <w:rsid w:val="00A11AAE"/>
    <w:rsid w:val="00A135F7"/>
    <w:rsid w:val="00A13F09"/>
    <w:rsid w:val="00A161F7"/>
    <w:rsid w:val="00A16311"/>
    <w:rsid w:val="00A177C5"/>
    <w:rsid w:val="00A208C3"/>
    <w:rsid w:val="00A2090A"/>
    <w:rsid w:val="00A20D2E"/>
    <w:rsid w:val="00A23B66"/>
    <w:rsid w:val="00A25E0A"/>
    <w:rsid w:val="00A270BE"/>
    <w:rsid w:val="00A27608"/>
    <w:rsid w:val="00A300A7"/>
    <w:rsid w:val="00A3088E"/>
    <w:rsid w:val="00A335DF"/>
    <w:rsid w:val="00A33699"/>
    <w:rsid w:val="00A33DC9"/>
    <w:rsid w:val="00A340B7"/>
    <w:rsid w:val="00A37F8D"/>
    <w:rsid w:val="00A416AC"/>
    <w:rsid w:val="00A43641"/>
    <w:rsid w:val="00A45D13"/>
    <w:rsid w:val="00A4621B"/>
    <w:rsid w:val="00A46F4A"/>
    <w:rsid w:val="00A47170"/>
    <w:rsid w:val="00A50B6C"/>
    <w:rsid w:val="00A5345F"/>
    <w:rsid w:val="00A53EAD"/>
    <w:rsid w:val="00A55D9E"/>
    <w:rsid w:val="00A55E18"/>
    <w:rsid w:val="00A6531F"/>
    <w:rsid w:val="00A6570B"/>
    <w:rsid w:val="00A66C49"/>
    <w:rsid w:val="00A80C83"/>
    <w:rsid w:val="00A81DCF"/>
    <w:rsid w:val="00A85201"/>
    <w:rsid w:val="00A86441"/>
    <w:rsid w:val="00A86FAA"/>
    <w:rsid w:val="00A92851"/>
    <w:rsid w:val="00A93636"/>
    <w:rsid w:val="00A9417D"/>
    <w:rsid w:val="00A97ED1"/>
    <w:rsid w:val="00AA0DEE"/>
    <w:rsid w:val="00AA240A"/>
    <w:rsid w:val="00AA2E38"/>
    <w:rsid w:val="00AA39E0"/>
    <w:rsid w:val="00AB0C2B"/>
    <w:rsid w:val="00AB1D34"/>
    <w:rsid w:val="00AB2C12"/>
    <w:rsid w:val="00AB309F"/>
    <w:rsid w:val="00AB559E"/>
    <w:rsid w:val="00AB7372"/>
    <w:rsid w:val="00AB7E97"/>
    <w:rsid w:val="00AC0EB2"/>
    <w:rsid w:val="00AC191D"/>
    <w:rsid w:val="00AC359F"/>
    <w:rsid w:val="00AC53EE"/>
    <w:rsid w:val="00AC609E"/>
    <w:rsid w:val="00AD2CAB"/>
    <w:rsid w:val="00AD32CD"/>
    <w:rsid w:val="00AD514A"/>
    <w:rsid w:val="00AD65F7"/>
    <w:rsid w:val="00AD7F3D"/>
    <w:rsid w:val="00AD7FF3"/>
    <w:rsid w:val="00AE1958"/>
    <w:rsid w:val="00AE1BD4"/>
    <w:rsid w:val="00AE249D"/>
    <w:rsid w:val="00AE4DF6"/>
    <w:rsid w:val="00AF0918"/>
    <w:rsid w:val="00AF17C2"/>
    <w:rsid w:val="00AF34CA"/>
    <w:rsid w:val="00AF3687"/>
    <w:rsid w:val="00AF36AF"/>
    <w:rsid w:val="00AF430C"/>
    <w:rsid w:val="00AF480B"/>
    <w:rsid w:val="00B03CFE"/>
    <w:rsid w:val="00B048B8"/>
    <w:rsid w:val="00B04D25"/>
    <w:rsid w:val="00B05E2C"/>
    <w:rsid w:val="00B05EAC"/>
    <w:rsid w:val="00B07231"/>
    <w:rsid w:val="00B122D3"/>
    <w:rsid w:val="00B1449A"/>
    <w:rsid w:val="00B14C79"/>
    <w:rsid w:val="00B17EC1"/>
    <w:rsid w:val="00B20AB6"/>
    <w:rsid w:val="00B24BE7"/>
    <w:rsid w:val="00B25B13"/>
    <w:rsid w:val="00B267EA"/>
    <w:rsid w:val="00B26AD3"/>
    <w:rsid w:val="00B31062"/>
    <w:rsid w:val="00B31D79"/>
    <w:rsid w:val="00B31E40"/>
    <w:rsid w:val="00B32151"/>
    <w:rsid w:val="00B333AD"/>
    <w:rsid w:val="00B3553F"/>
    <w:rsid w:val="00B36324"/>
    <w:rsid w:val="00B40216"/>
    <w:rsid w:val="00B40CA8"/>
    <w:rsid w:val="00B41CBE"/>
    <w:rsid w:val="00B42C59"/>
    <w:rsid w:val="00B431F4"/>
    <w:rsid w:val="00B43C59"/>
    <w:rsid w:val="00B440F1"/>
    <w:rsid w:val="00B44CB7"/>
    <w:rsid w:val="00B455A1"/>
    <w:rsid w:val="00B45BF2"/>
    <w:rsid w:val="00B46614"/>
    <w:rsid w:val="00B50331"/>
    <w:rsid w:val="00B50F9E"/>
    <w:rsid w:val="00B52DBA"/>
    <w:rsid w:val="00B53042"/>
    <w:rsid w:val="00B54AFA"/>
    <w:rsid w:val="00B56107"/>
    <w:rsid w:val="00B61FDC"/>
    <w:rsid w:val="00B668C6"/>
    <w:rsid w:val="00B722C8"/>
    <w:rsid w:val="00B73351"/>
    <w:rsid w:val="00B73E6D"/>
    <w:rsid w:val="00B758D5"/>
    <w:rsid w:val="00B76AD9"/>
    <w:rsid w:val="00B76EB5"/>
    <w:rsid w:val="00B77226"/>
    <w:rsid w:val="00B7777C"/>
    <w:rsid w:val="00B8174A"/>
    <w:rsid w:val="00B82F99"/>
    <w:rsid w:val="00B83900"/>
    <w:rsid w:val="00B8470F"/>
    <w:rsid w:val="00B847CC"/>
    <w:rsid w:val="00B85E0B"/>
    <w:rsid w:val="00B86A1C"/>
    <w:rsid w:val="00B879AB"/>
    <w:rsid w:val="00B92249"/>
    <w:rsid w:val="00B9375B"/>
    <w:rsid w:val="00B95052"/>
    <w:rsid w:val="00BA21B1"/>
    <w:rsid w:val="00BA3805"/>
    <w:rsid w:val="00BA3A63"/>
    <w:rsid w:val="00BA4504"/>
    <w:rsid w:val="00BA6AAF"/>
    <w:rsid w:val="00BA7598"/>
    <w:rsid w:val="00BB1163"/>
    <w:rsid w:val="00BB131B"/>
    <w:rsid w:val="00BB3925"/>
    <w:rsid w:val="00BB4EF3"/>
    <w:rsid w:val="00BB7CDD"/>
    <w:rsid w:val="00BB7E12"/>
    <w:rsid w:val="00BC28A3"/>
    <w:rsid w:val="00BC30BC"/>
    <w:rsid w:val="00BC355C"/>
    <w:rsid w:val="00BC4C84"/>
    <w:rsid w:val="00BC592A"/>
    <w:rsid w:val="00BD0210"/>
    <w:rsid w:val="00BD6B38"/>
    <w:rsid w:val="00BE1BD2"/>
    <w:rsid w:val="00BE2F74"/>
    <w:rsid w:val="00BE3F18"/>
    <w:rsid w:val="00BE46B3"/>
    <w:rsid w:val="00BE4DAA"/>
    <w:rsid w:val="00BE55E9"/>
    <w:rsid w:val="00BE6537"/>
    <w:rsid w:val="00BE6789"/>
    <w:rsid w:val="00BE7438"/>
    <w:rsid w:val="00BE7D55"/>
    <w:rsid w:val="00BF2A50"/>
    <w:rsid w:val="00BF30FC"/>
    <w:rsid w:val="00BF5A0C"/>
    <w:rsid w:val="00C0021E"/>
    <w:rsid w:val="00C00987"/>
    <w:rsid w:val="00C03514"/>
    <w:rsid w:val="00C038E1"/>
    <w:rsid w:val="00C05DF8"/>
    <w:rsid w:val="00C06C4A"/>
    <w:rsid w:val="00C07024"/>
    <w:rsid w:val="00C11E53"/>
    <w:rsid w:val="00C14370"/>
    <w:rsid w:val="00C14D51"/>
    <w:rsid w:val="00C14DAD"/>
    <w:rsid w:val="00C14ECD"/>
    <w:rsid w:val="00C15822"/>
    <w:rsid w:val="00C179BD"/>
    <w:rsid w:val="00C17B8A"/>
    <w:rsid w:val="00C20982"/>
    <w:rsid w:val="00C22A5C"/>
    <w:rsid w:val="00C241A9"/>
    <w:rsid w:val="00C25097"/>
    <w:rsid w:val="00C252AA"/>
    <w:rsid w:val="00C25AB5"/>
    <w:rsid w:val="00C26129"/>
    <w:rsid w:val="00C3081F"/>
    <w:rsid w:val="00C30E38"/>
    <w:rsid w:val="00C334E1"/>
    <w:rsid w:val="00C34233"/>
    <w:rsid w:val="00C3428B"/>
    <w:rsid w:val="00C34F46"/>
    <w:rsid w:val="00C358C2"/>
    <w:rsid w:val="00C35AA3"/>
    <w:rsid w:val="00C40CBF"/>
    <w:rsid w:val="00C42F31"/>
    <w:rsid w:val="00C43AD6"/>
    <w:rsid w:val="00C4649E"/>
    <w:rsid w:val="00C47559"/>
    <w:rsid w:val="00C52498"/>
    <w:rsid w:val="00C56585"/>
    <w:rsid w:val="00C56D00"/>
    <w:rsid w:val="00C6255A"/>
    <w:rsid w:val="00C6298A"/>
    <w:rsid w:val="00C630C3"/>
    <w:rsid w:val="00C64901"/>
    <w:rsid w:val="00C67BA6"/>
    <w:rsid w:val="00C75E42"/>
    <w:rsid w:val="00C77E47"/>
    <w:rsid w:val="00C8682E"/>
    <w:rsid w:val="00C87DA2"/>
    <w:rsid w:val="00C90500"/>
    <w:rsid w:val="00C9104C"/>
    <w:rsid w:val="00C910D6"/>
    <w:rsid w:val="00C916F9"/>
    <w:rsid w:val="00C92AA9"/>
    <w:rsid w:val="00C93D48"/>
    <w:rsid w:val="00C95F96"/>
    <w:rsid w:val="00CA0B6E"/>
    <w:rsid w:val="00CA2CEE"/>
    <w:rsid w:val="00CA4DB1"/>
    <w:rsid w:val="00CA53C1"/>
    <w:rsid w:val="00CA5445"/>
    <w:rsid w:val="00CA5C07"/>
    <w:rsid w:val="00CA6921"/>
    <w:rsid w:val="00CA7319"/>
    <w:rsid w:val="00CA7C0E"/>
    <w:rsid w:val="00CB14DD"/>
    <w:rsid w:val="00CB1929"/>
    <w:rsid w:val="00CB2025"/>
    <w:rsid w:val="00CB3E40"/>
    <w:rsid w:val="00CB79EC"/>
    <w:rsid w:val="00CC0DD5"/>
    <w:rsid w:val="00CC146E"/>
    <w:rsid w:val="00CC1D75"/>
    <w:rsid w:val="00CC505E"/>
    <w:rsid w:val="00CC7711"/>
    <w:rsid w:val="00CC7EFE"/>
    <w:rsid w:val="00CD0937"/>
    <w:rsid w:val="00CD14F5"/>
    <w:rsid w:val="00CD1FC2"/>
    <w:rsid w:val="00CD43FB"/>
    <w:rsid w:val="00CD46C9"/>
    <w:rsid w:val="00CD6D8F"/>
    <w:rsid w:val="00CD7621"/>
    <w:rsid w:val="00CE1F27"/>
    <w:rsid w:val="00CF01F8"/>
    <w:rsid w:val="00CF15C8"/>
    <w:rsid w:val="00CF1B09"/>
    <w:rsid w:val="00CF1BA7"/>
    <w:rsid w:val="00CF1C97"/>
    <w:rsid w:val="00CF35AB"/>
    <w:rsid w:val="00CF3A25"/>
    <w:rsid w:val="00CF3C57"/>
    <w:rsid w:val="00CF4928"/>
    <w:rsid w:val="00CF59F6"/>
    <w:rsid w:val="00CF6972"/>
    <w:rsid w:val="00CF7917"/>
    <w:rsid w:val="00D01601"/>
    <w:rsid w:val="00D050DE"/>
    <w:rsid w:val="00D07273"/>
    <w:rsid w:val="00D079CD"/>
    <w:rsid w:val="00D11B85"/>
    <w:rsid w:val="00D1308A"/>
    <w:rsid w:val="00D13554"/>
    <w:rsid w:val="00D15095"/>
    <w:rsid w:val="00D20D39"/>
    <w:rsid w:val="00D21742"/>
    <w:rsid w:val="00D21904"/>
    <w:rsid w:val="00D220E0"/>
    <w:rsid w:val="00D2221E"/>
    <w:rsid w:val="00D222F2"/>
    <w:rsid w:val="00D2270E"/>
    <w:rsid w:val="00D24A5C"/>
    <w:rsid w:val="00D253F9"/>
    <w:rsid w:val="00D26745"/>
    <w:rsid w:val="00D267FA"/>
    <w:rsid w:val="00D268DA"/>
    <w:rsid w:val="00D2692C"/>
    <w:rsid w:val="00D277EE"/>
    <w:rsid w:val="00D27B12"/>
    <w:rsid w:val="00D30B27"/>
    <w:rsid w:val="00D31569"/>
    <w:rsid w:val="00D328CF"/>
    <w:rsid w:val="00D33EE0"/>
    <w:rsid w:val="00D358E0"/>
    <w:rsid w:val="00D3612A"/>
    <w:rsid w:val="00D42812"/>
    <w:rsid w:val="00D440A2"/>
    <w:rsid w:val="00D45A4A"/>
    <w:rsid w:val="00D4698F"/>
    <w:rsid w:val="00D47DFF"/>
    <w:rsid w:val="00D506D8"/>
    <w:rsid w:val="00D5191F"/>
    <w:rsid w:val="00D51A9D"/>
    <w:rsid w:val="00D52BD4"/>
    <w:rsid w:val="00D5731A"/>
    <w:rsid w:val="00D6112C"/>
    <w:rsid w:val="00D61A42"/>
    <w:rsid w:val="00D61AAF"/>
    <w:rsid w:val="00D63143"/>
    <w:rsid w:val="00D6628E"/>
    <w:rsid w:val="00D663E1"/>
    <w:rsid w:val="00D66A06"/>
    <w:rsid w:val="00D70012"/>
    <w:rsid w:val="00D700A2"/>
    <w:rsid w:val="00D7345A"/>
    <w:rsid w:val="00D73AC1"/>
    <w:rsid w:val="00D80F24"/>
    <w:rsid w:val="00D826BA"/>
    <w:rsid w:val="00D874D9"/>
    <w:rsid w:val="00D92120"/>
    <w:rsid w:val="00D93AAF"/>
    <w:rsid w:val="00D93B28"/>
    <w:rsid w:val="00D96F9B"/>
    <w:rsid w:val="00D97235"/>
    <w:rsid w:val="00D9769D"/>
    <w:rsid w:val="00D976A1"/>
    <w:rsid w:val="00D979F0"/>
    <w:rsid w:val="00DA04D9"/>
    <w:rsid w:val="00DA2410"/>
    <w:rsid w:val="00DA2868"/>
    <w:rsid w:val="00DA5C8A"/>
    <w:rsid w:val="00DA5D8A"/>
    <w:rsid w:val="00DA654F"/>
    <w:rsid w:val="00DA65CB"/>
    <w:rsid w:val="00DB1214"/>
    <w:rsid w:val="00DB1CBE"/>
    <w:rsid w:val="00DB2ECE"/>
    <w:rsid w:val="00DB3E5E"/>
    <w:rsid w:val="00DB46AF"/>
    <w:rsid w:val="00DB5700"/>
    <w:rsid w:val="00DB65E2"/>
    <w:rsid w:val="00DB7451"/>
    <w:rsid w:val="00DC3557"/>
    <w:rsid w:val="00DC390D"/>
    <w:rsid w:val="00DC5B3C"/>
    <w:rsid w:val="00DC76C9"/>
    <w:rsid w:val="00DD1BAE"/>
    <w:rsid w:val="00DD43C8"/>
    <w:rsid w:val="00DD4761"/>
    <w:rsid w:val="00DD4C18"/>
    <w:rsid w:val="00DD55F6"/>
    <w:rsid w:val="00DD7FB4"/>
    <w:rsid w:val="00DE05FB"/>
    <w:rsid w:val="00DE2A10"/>
    <w:rsid w:val="00DE3A70"/>
    <w:rsid w:val="00DE49D5"/>
    <w:rsid w:val="00DE5196"/>
    <w:rsid w:val="00DE573D"/>
    <w:rsid w:val="00DE7425"/>
    <w:rsid w:val="00DE78FF"/>
    <w:rsid w:val="00DF22CC"/>
    <w:rsid w:val="00DF2DDB"/>
    <w:rsid w:val="00DF2E9B"/>
    <w:rsid w:val="00DF34E6"/>
    <w:rsid w:val="00DF3A94"/>
    <w:rsid w:val="00DF4876"/>
    <w:rsid w:val="00DF7923"/>
    <w:rsid w:val="00E01737"/>
    <w:rsid w:val="00E01BBD"/>
    <w:rsid w:val="00E02352"/>
    <w:rsid w:val="00E0267A"/>
    <w:rsid w:val="00E059AF"/>
    <w:rsid w:val="00E05EEB"/>
    <w:rsid w:val="00E061AE"/>
    <w:rsid w:val="00E06AE9"/>
    <w:rsid w:val="00E1242D"/>
    <w:rsid w:val="00E13FDD"/>
    <w:rsid w:val="00E14215"/>
    <w:rsid w:val="00E142E7"/>
    <w:rsid w:val="00E16F8E"/>
    <w:rsid w:val="00E21C22"/>
    <w:rsid w:val="00E2432B"/>
    <w:rsid w:val="00E2466B"/>
    <w:rsid w:val="00E259C6"/>
    <w:rsid w:val="00E31521"/>
    <w:rsid w:val="00E31910"/>
    <w:rsid w:val="00E3278C"/>
    <w:rsid w:val="00E33340"/>
    <w:rsid w:val="00E33670"/>
    <w:rsid w:val="00E3388E"/>
    <w:rsid w:val="00E364E5"/>
    <w:rsid w:val="00E4037A"/>
    <w:rsid w:val="00E40D12"/>
    <w:rsid w:val="00E44AD6"/>
    <w:rsid w:val="00E47C7A"/>
    <w:rsid w:val="00E507F5"/>
    <w:rsid w:val="00E51AA4"/>
    <w:rsid w:val="00E52EF3"/>
    <w:rsid w:val="00E53A11"/>
    <w:rsid w:val="00E54AD9"/>
    <w:rsid w:val="00E56B3A"/>
    <w:rsid w:val="00E61322"/>
    <w:rsid w:val="00E620F1"/>
    <w:rsid w:val="00E63830"/>
    <w:rsid w:val="00E66CB5"/>
    <w:rsid w:val="00E67ECD"/>
    <w:rsid w:val="00E73774"/>
    <w:rsid w:val="00E74226"/>
    <w:rsid w:val="00E74D3F"/>
    <w:rsid w:val="00E77A32"/>
    <w:rsid w:val="00E801B0"/>
    <w:rsid w:val="00E8026C"/>
    <w:rsid w:val="00E80DC7"/>
    <w:rsid w:val="00E8253E"/>
    <w:rsid w:val="00E846AA"/>
    <w:rsid w:val="00E85A85"/>
    <w:rsid w:val="00E86F5B"/>
    <w:rsid w:val="00E91943"/>
    <w:rsid w:val="00E93C01"/>
    <w:rsid w:val="00E94293"/>
    <w:rsid w:val="00E948F3"/>
    <w:rsid w:val="00E96BB4"/>
    <w:rsid w:val="00EA1861"/>
    <w:rsid w:val="00EA275D"/>
    <w:rsid w:val="00EA2DC7"/>
    <w:rsid w:val="00EA39A8"/>
    <w:rsid w:val="00EA3B23"/>
    <w:rsid w:val="00EA3E16"/>
    <w:rsid w:val="00EA3EE5"/>
    <w:rsid w:val="00EA446C"/>
    <w:rsid w:val="00EA58CE"/>
    <w:rsid w:val="00EA6A64"/>
    <w:rsid w:val="00EB0135"/>
    <w:rsid w:val="00EB1D75"/>
    <w:rsid w:val="00EB2529"/>
    <w:rsid w:val="00EB2972"/>
    <w:rsid w:val="00EB2BAB"/>
    <w:rsid w:val="00EB514D"/>
    <w:rsid w:val="00EB72FB"/>
    <w:rsid w:val="00EC2631"/>
    <w:rsid w:val="00EC27C2"/>
    <w:rsid w:val="00EC30DE"/>
    <w:rsid w:val="00EC3A38"/>
    <w:rsid w:val="00EC6882"/>
    <w:rsid w:val="00EC7069"/>
    <w:rsid w:val="00ED084D"/>
    <w:rsid w:val="00ED6B1C"/>
    <w:rsid w:val="00ED6B8C"/>
    <w:rsid w:val="00ED7994"/>
    <w:rsid w:val="00EE2A07"/>
    <w:rsid w:val="00EE2EAD"/>
    <w:rsid w:val="00EE48F6"/>
    <w:rsid w:val="00EE69C9"/>
    <w:rsid w:val="00EE7695"/>
    <w:rsid w:val="00EF0845"/>
    <w:rsid w:val="00EF2D4A"/>
    <w:rsid w:val="00EF5909"/>
    <w:rsid w:val="00F00339"/>
    <w:rsid w:val="00F00373"/>
    <w:rsid w:val="00F043FD"/>
    <w:rsid w:val="00F04905"/>
    <w:rsid w:val="00F07187"/>
    <w:rsid w:val="00F071AD"/>
    <w:rsid w:val="00F1190C"/>
    <w:rsid w:val="00F122CF"/>
    <w:rsid w:val="00F15C89"/>
    <w:rsid w:val="00F2083A"/>
    <w:rsid w:val="00F22E1A"/>
    <w:rsid w:val="00F22E1C"/>
    <w:rsid w:val="00F259F7"/>
    <w:rsid w:val="00F268D1"/>
    <w:rsid w:val="00F26DF7"/>
    <w:rsid w:val="00F30C59"/>
    <w:rsid w:val="00F31D7F"/>
    <w:rsid w:val="00F32334"/>
    <w:rsid w:val="00F3383B"/>
    <w:rsid w:val="00F375BE"/>
    <w:rsid w:val="00F3791A"/>
    <w:rsid w:val="00F410FA"/>
    <w:rsid w:val="00F425C3"/>
    <w:rsid w:val="00F42940"/>
    <w:rsid w:val="00F42BE7"/>
    <w:rsid w:val="00F43240"/>
    <w:rsid w:val="00F43F4C"/>
    <w:rsid w:val="00F44399"/>
    <w:rsid w:val="00F44A8C"/>
    <w:rsid w:val="00F44B54"/>
    <w:rsid w:val="00F44D6D"/>
    <w:rsid w:val="00F44D85"/>
    <w:rsid w:val="00F44DA9"/>
    <w:rsid w:val="00F452D4"/>
    <w:rsid w:val="00F45699"/>
    <w:rsid w:val="00F457A5"/>
    <w:rsid w:val="00F45B28"/>
    <w:rsid w:val="00F47B52"/>
    <w:rsid w:val="00F50461"/>
    <w:rsid w:val="00F50FE4"/>
    <w:rsid w:val="00F54818"/>
    <w:rsid w:val="00F54C88"/>
    <w:rsid w:val="00F56593"/>
    <w:rsid w:val="00F6003A"/>
    <w:rsid w:val="00F604F4"/>
    <w:rsid w:val="00F60594"/>
    <w:rsid w:val="00F64CE3"/>
    <w:rsid w:val="00F65C23"/>
    <w:rsid w:val="00F66F3E"/>
    <w:rsid w:val="00F675A1"/>
    <w:rsid w:val="00F705FB"/>
    <w:rsid w:val="00F70C8A"/>
    <w:rsid w:val="00F70FB0"/>
    <w:rsid w:val="00F73098"/>
    <w:rsid w:val="00F7393E"/>
    <w:rsid w:val="00F75848"/>
    <w:rsid w:val="00F80935"/>
    <w:rsid w:val="00F8153B"/>
    <w:rsid w:val="00F84D59"/>
    <w:rsid w:val="00F85198"/>
    <w:rsid w:val="00F861AB"/>
    <w:rsid w:val="00F868C3"/>
    <w:rsid w:val="00F874AF"/>
    <w:rsid w:val="00F9259C"/>
    <w:rsid w:val="00F9369C"/>
    <w:rsid w:val="00F939E9"/>
    <w:rsid w:val="00F941E0"/>
    <w:rsid w:val="00F946B7"/>
    <w:rsid w:val="00F94A45"/>
    <w:rsid w:val="00F9554D"/>
    <w:rsid w:val="00F957A1"/>
    <w:rsid w:val="00F96E76"/>
    <w:rsid w:val="00FA1F04"/>
    <w:rsid w:val="00FA309E"/>
    <w:rsid w:val="00FA411A"/>
    <w:rsid w:val="00FB0C47"/>
    <w:rsid w:val="00FB17C4"/>
    <w:rsid w:val="00FB1A5F"/>
    <w:rsid w:val="00FB248F"/>
    <w:rsid w:val="00FB3727"/>
    <w:rsid w:val="00FB53CB"/>
    <w:rsid w:val="00FB7326"/>
    <w:rsid w:val="00FC1227"/>
    <w:rsid w:val="00FC2B10"/>
    <w:rsid w:val="00FC5315"/>
    <w:rsid w:val="00FC6EDA"/>
    <w:rsid w:val="00FD1045"/>
    <w:rsid w:val="00FD12CC"/>
    <w:rsid w:val="00FD24F4"/>
    <w:rsid w:val="00FD38E7"/>
    <w:rsid w:val="00FD53A8"/>
    <w:rsid w:val="00FD626B"/>
    <w:rsid w:val="00FD647A"/>
    <w:rsid w:val="00FD69AB"/>
    <w:rsid w:val="00FE21D7"/>
    <w:rsid w:val="00FE2741"/>
    <w:rsid w:val="00FE3613"/>
    <w:rsid w:val="00FE3966"/>
    <w:rsid w:val="00FE3AA7"/>
    <w:rsid w:val="00FE3C44"/>
    <w:rsid w:val="00FE3DBE"/>
    <w:rsid w:val="00FE5B17"/>
    <w:rsid w:val="00FE5F3C"/>
    <w:rsid w:val="00FF262D"/>
    <w:rsid w:val="00FF40FB"/>
    <w:rsid w:val="00FF48FA"/>
    <w:rsid w:val="00FF4BDA"/>
    <w:rsid w:val="00FF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BACB"/>
  <w15:docId w15:val="{327D1424-8811-42C9-9444-7FDB3783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744"/>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810134"/>
    <w:pPr>
      <w:keepNext/>
      <w:keepLines/>
      <w:spacing w:before="340" w:after="330" w:line="578" w:lineRule="auto"/>
      <w:outlineLvl w:val="0"/>
    </w:pPr>
    <w:rPr>
      <w:b/>
      <w:bCs/>
      <w:kern w:val="44"/>
      <w:sz w:val="44"/>
      <w:szCs w:val="44"/>
    </w:rPr>
  </w:style>
  <w:style w:type="paragraph" w:styleId="2">
    <w:name w:val="heading 2"/>
    <w:aliases w:val="H2,第一层条,h2,Char"/>
    <w:basedOn w:val="a"/>
    <w:next w:val="a"/>
    <w:link w:val="20"/>
    <w:qFormat/>
    <w:rsid w:val="007D2932"/>
    <w:pPr>
      <w:keepNext/>
      <w:keepLines/>
      <w:adjustRightInd w:val="0"/>
      <w:snapToGrid w:val="0"/>
      <w:spacing w:before="120" w:after="120" w:line="360" w:lineRule="auto"/>
      <w:outlineLvl w:val="1"/>
    </w:pPr>
    <w:rPr>
      <w:rFonts w:ascii="Arial" w:eastAsia="黑体" w:hAnsi="Arial" w:cs="Arial"/>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rsid w:val="006E1744"/>
    <w:rPr>
      <w:sz w:val="18"/>
      <w:szCs w:val="18"/>
    </w:rPr>
  </w:style>
  <w:style w:type="character" w:customStyle="1" w:styleId="a4">
    <w:name w:val="批注框文本 字符"/>
    <w:basedOn w:val="a0"/>
    <w:link w:val="a3"/>
    <w:rsid w:val="006E1744"/>
    <w:rPr>
      <w:rFonts w:ascii="Times New Roman" w:eastAsia="宋体" w:hAnsi="Times New Roman" w:cs="Times New Roman"/>
      <w:sz w:val="18"/>
      <w:szCs w:val="18"/>
    </w:rPr>
  </w:style>
  <w:style w:type="paragraph" w:styleId="a5">
    <w:name w:val="Date"/>
    <w:basedOn w:val="a"/>
    <w:next w:val="a"/>
    <w:link w:val="a6"/>
    <w:uiPriority w:val="99"/>
    <w:semiHidden/>
    <w:unhideWhenUsed/>
    <w:rsid w:val="00114BCD"/>
    <w:pPr>
      <w:ind w:leftChars="2500" w:left="100"/>
    </w:pPr>
  </w:style>
  <w:style w:type="character" w:customStyle="1" w:styleId="a6">
    <w:name w:val="日期 字符"/>
    <w:basedOn w:val="a0"/>
    <w:link w:val="a5"/>
    <w:uiPriority w:val="99"/>
    <w:semiHidden/>
    <w:rsid w:val="00114BCD"/>
    <w:rPr>
      <w:rFonts w:ascii="Times New Roman" w:eastAsia="宋体" w:hAnsi="Times New Roman" w:cs="Times New Roman"/>
      <w:szCs w:val="21"/>
    </w:rPr>
  </w:style>
  <w:style w:type="paragraph" w:styleId="a7">
    <w:name w:val="List Paragraph"/>
    <w:basedOn w:val="a"/>
    <w:qFormat/>
    <w:rsid w:val="00B95052"/>
    <w:pPr>
      <w:ind w:firstLineChars="200" w:firstLine="420"/>
    </w:pPr>
  </w:style>
  <w:style w:type="character" w:customStyle="1" w:styleId="20">
    <w:name w:val="标题 2 字符"/>
    <w:aliases w:val="H2 字符,第一层条 字符,h2 字符,Char 字符"/>
    <w:basedOn w:val="a0"/>
    <w:link w:val="2"/>
    <w:qFormat/>
    <w:rsid w:val="007D2932"/>
    <w:rPr>
      <w:rFonts w:ascii="Arial" w:eastAsia="黑体" w:hAnsi="Arial" w:cs="Arial"/>
      <w:kern w:val="0"/>
      <w:sz w:val="32"/>
      <w:szCs w:val="32"/>
    </w:rPr>
  </w:style>
  <w:style w:type="character" w:customStyle="1" w:styleId="10">
    <w:name w:val="标题 1 字符"/>
    <w:basedOn w:val="a0"/>
    <w:link w:val="1"/>
    <w:uiPriority w:val="9"/>
    <w:qFormat/>
    <w:rsid w:val="00810134"/>
    <w:rPr>
      <w:rFonts w:ascii="Times New Roman" w:eastAsia="宋体" w:hAnsi="Times New Roman" w:cs="Times New Roman"/>
      <w:b/>
      <w:bCs/>
      <w:kern w:val="44"/>
      <w:sz w:val="44"/>
      <w:szCs w:val="44"/>
    </w:rPr>
  </w:style>
  <w:style w:type="table" w:styleId="a8">
    <w:name w:val="Table Grid"/>
    <w:basedOn w:val="a1"/>
    <w:uiPriority w:val="39"/>
    <w:rsid w:val="00D33EE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nhideWhenUsed/>
    <w:rsid w:val="009453B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453BB"/>
    <w:rPr>
      <w:rFonts w:ascii="Times New Roman" w:eastAsia="宋体" w:hAnsi="Times New Roman" w:cs="Times New Roman"/>
      <w:sz w:val="18"/>
      <w:szCs w:val="18"/>
    </w:rPr>
  </w:style>
  <w:style w:type="paragraph" w:styleId="ab">
    <w:name w:val="footer"/>
    <w:basedOn w:val="a"/>
    <w:link w:val="ac"/>
    <w:uiPriority w:val="99"/>
    <w:unhideWhenUsed/>
    <w:rsid w:val="009453BB"/>
    <w:pPr>
      <w:tabs>
        <w:tab w:val="center" w:pos="4153"/>
        <w:tab w:val="right" w:pos="8306"/>
      </w:tabs>
      <w:snapToGrid w:val="0"/>
      <w:jc w:val="left"/>
    </w:pPr>
    <w:rPr>
      <w:sz w:val="18"/>
      <w:szCs w:val="18"/>
    </w:rPr>
  </w:style>
  <w:style w:type="character" w:customStyle="1" w:styleId="ac">
    <w:name w:val="页脚 字符"/>
    <w:basedOn w:val="a0"/>
    <w:link w:val="ab"/>
    <w:uiPriority w:val="99"/>
    <w:rsid w:val="009453BB"/>
    <w:rPr>
      <w:rFonts w:ascii="Times New Roman" w:eastAsia="宋体" w:hAnsi="Times New Roman" w:cs="Times New Roman"/>
      <w:sz w:val="18"/>
      <w:szCs w:val="18"/>
    </w:rPr>
  </w:style>
  <w:style w:type="character" w:customStyle="1" w:styleId="ad">
    <w:name w:val="无间隔 字符"/>
    <w:link w:val="ae"/>
    <w:rsid w:val="009453BB"/>
    <w:rPr>
      <w:rFonts w:ascii="Calibri" w:eastAsia="宋体" w:hAnsi="Calibri" w:cs="Times New Roman"/>
      <w:sz w:val="22"/>
    </w:rPr>
  </w:style>
  <w:style w:type="character" w:customStyle="1" w:styleId="af">
    <w:name w:val="脚注文本 字符"/>
    <w:link w:val="af0"/>
    <w:rsid w:val="009453BB"/>
    <w:rPr>
      <w:rFonts w:ascii="Calibri" w:eastAsia="宋体" w:hAnsi="Calibri" w:cs="Times New Roman"/>
      <w:sz w:val="20"/>
      <w:szCs w:val="20"/>
    </w:rPr>
  </w:style>
  <w:style w:type="character" w:styleId="af1">
    <w:name w:val="Placeholder Text"/>
    <w:rsid w:val="009453BB"/>
    <w:rPr>
      <w:color w:val="808080"/>
    </w:rPr>
  </w:style>
  <w:style w:type="character" w:styleId="af2">
    <w:name w:val="Subtle Emphasis"/>
    <w:qFormat/>
    <w:rsid w:val="009453BB"/>
    <w:rPr>
      <w:rFonts w:eastAsia="宋体" w:cs="Times New Roman"/>
      <w:bCs w:val="0"/>
      <w:i/>
      <w:iCs/>
      <w:color w:val="808080"/>
      <w:szCs w:val="22"/>
      <w:lang w:eastAsia="zh-CN"/>
    </w:rPr>
  </w:style>
  <w:style w:type="character" w:styleId="af3">
    <w:name w:val="Hyperlink"/>
    <w:uiPriority w:val="99"/>
    <w:rsid w:val="009453BB"/>
    <w:rPr>
      <w:color w:val="0000FF"/>
      <w:u w:val="single"/>
    </w:rPr>
  </w:style>
  <w:style w:type="character" w:styleId="af4">
    <w:name w:val="page number"/>
    <w:basedOn w:val="a0"/>
    <w:rsid w:val="009453BB"/>
  </w:style>
  <w:style w:type="character" w:customStyle="1" w:styleId="af5">
    <w:name w:val="标题 字符"/>
    <w:link w:val="af6"/>
    <w:rsid w:val="009453BB"/>
    <w:rPr>
      <w:rFonts w:ascii="等线 Light" w:eastAsia="宋体" w:hAnsi="等线 Light" w:cs="Times New Roman"/>
      <w:b/>
      <w:bCs/>
      <w:sz w:val="32"/>
      <w:szCs w:val="32"/>
    </w:rPr>
  </w:style>
  <w:style w:type="paragraph" w:styleId="ae">
    <w:name w:val="No Spacing"/>
    <w:link w:val="ad"/>
    <w:qFormat/>
    <w:rsid w:val="009453BB"/>
    <w:rPr>
      <w:rFonts w:ascii="Calibri" w:eastAsia="宋体" w:hAnsi="Calibri" w:cs="Times New Roman"/>
      <w:sz w:val="22"/>
    </w:rPr>
  </w:style>
  <w:style w:type="paragraph" w:customStyle="1" w:styleId="DecimalAligned">
    <w:name w:val="Decimal Aligned"/>
    <w:basedOn w:val="a"/>
    <w:rsid w:val="009453BB"/>
    <w:pPr>
      <w:widowControl/>
      <w:tabs>
        <w:tab w:val="decimal" w:pos="360"/>
      </w:tabs>
      <w:spacing w:after="200" w:line="276" w:lineRule="auto"/>
      <w:jc w:val="left"/>
    </w:pPr>
    <w:rPr>
      <w:rFonts w:ascii="Calibri" w:hAnsi="Calibri"/>
      <w:kern w:val="0"/>
      <w:sz w:val="22"/>
      <w:szCs w:val="22"/>
    </w:rPr>
  </w:style>
  <w:style w:type="paragraph" w:styleId="TOC2">
    <w:name w:val="toc 2"/>
    <w:basedOn w:val="a"/>
    <w:next w:val="a"/>
    <w:uiPriority w:val="39"/>
    <w:rsid w:val="009453BB"/>
    <w:pPr>
      <w:widowControl/>
      <w:spacing w:after="100" w:line="276" w:lineRule="auto"/>
      <w:ind w:left="220"/>
      <w:jc w:val="left"/>
    </w:pPr>
    <w:rPr>
      <w:rFonts w:ascii="Calibri" w:hAnsi="Calibri"/>
      <w:kern w:val="0"/>
      <w:sz w:val="22"/>
      <w:szCs w:val="22"/>
    </w:rPr>
  </w:style>
  <w:style w:type="paragraph" w:styleId="af6">
    <w:name w:val="Title"/>
    <w:basedOn w:val="a"/>
    <w:next w:val="a"/>
    <w:link w:val="af5"/>
    <w:qFormat/>
    <w:rsid w:val="009453BB"/>
    <w:pPr>
      <w:widowControl/>
      <w:adjustRightInd w:val="0"/>
      <w:snapToGrid w:val="0"/>
      <w:spacing w:before="240" w:beforeAutospacing="1" w:after="60" w:afterAutospacing="1"/>
      <w:jc w:val="center"/>
      <w:outlineLvl w:val="0"/>
    </w:pPr>
    <w:rPr>
      <w:rFonts w:ascii="等线 Light" w:hAnsi="等线 Light"/>
      <w:b/>
      <w:bCs/>
      <w:sz w:val="32"/>
      <w:szCs w:val="32"/>
    </w:rPr>
  </w:style>
  <w:style w:type="character" w:customStyle="1" w:styleId="Char1">
    <w:name w:val="标题 Char1"/>
    <w:basedOn w:val="a0"/>
    <w:uiPriority w:val="10"/>
    <w:rsid w:val="009453BB"/>
    <w:rPr>
      <w:rFonts w:asciiTheme="majorHAnsi" w:eastAsia="宋体" w:hAnsiTheme="majorHAnsi" w:cstheme="majorBidi"/>
      <w:b/>
      <w:bCs/>
      <w:sz w:val="32"/>
      <w:szCs w:val="32"/>
    </w:rPr>
  </w:style>
  <w:style w:type="paragraph" w:styleId="af0">
    <w:name w:val="footnote text"/>
    <w:basedOn w:val="a"/>
    <w:link w:val="af"/>
    <w:rsid w:val="009453BB"/>
    <w:pPr>
      <w:widowControl/>
      <w:jc w:val="left"/>
    </w:pPr>
    <w:rPr>
      <w:rFonts w:ascii="Calibri" w:hAnsi="Calibri"/>
      <w:sz w:val="20"/>
      <w:szCs w:val="20"/>
    </w:rPr>
  </w:style>
  <w:style w:type="character" w:customStyle="1" w:styleId="Char10">
    <w:name w:val="脚注文本 Char1"/>
    <w:basedOn w:val="a0"/>
    <w:uiPriority w:val="99"/>
    <w:semiHidden/>
    <w:rsid w:val="009453BB"/>
    <w:rPr>
      <w:rFonts w:ascii="Times New Roman" w:eastAsia="宋体" w:hAnsi="Times New Roman" w:cs="Times New Roman"/>
      <w:sz w:val="18"/>
      <w:szCs w:val="18"/>
    </w:rPr>
  </w:style>
  <w:style w:type="paragraph" w:styleId="TOC1">
    <w:name w:val="toc 1"/>
    <w:basedOn w:val="a"/>
    <w:next w:val="a"/>
    <w:uiPriority w:val="39"/>
    <w:rsid w:val="009453BB"/>
    <w:pPr>
      <w:widowControl/>
      <w:adjustRightInd w:val="0"/>
      <w:snapToGrid w:val="0"/>
      <w:spacing w:before="100" w:beforeAutospacing="1" w:after="100" w:afterAutospacing="1"/>
      <w:jc w:val="left"/>
    </w:pPr>
    <w:rPr>
      <w:rFonts w:ascii="Tahoma" w:eastAsia="仿宋" w:hAnsi="Tahoma" w:cs="宋体"/>
      <w:kern w:val="0"/>
      <w:sz w:val="24"/>
      <w:szCs w:val="24"/>
    </w:rPr>
  </w:style>
  <w:style w:type="paragraph" w:styleId="TOC3">
    <w:name w:val="toc 3"/>
    <w:basedOn w:val="a"/>
    <w:next w:val="a"/>
    <w:uiPriority w:val="39"/>
    <w:rsid w:val="009453BB"/>
    <w:pPr>
      <w:widowControl/>
      <w:spacing w:after="100" w:line="276" w:lineRule="auto"/>
      <w:ind w:left="440"/>
      <w:jc w:val="left"/>
    </w:pPr>
    <w:rPr>
      <w:rFonts w:ascii="Calibri" w:hAnsi="Calibri"/>
      <w:kern w:val="0"/>
      <w:sz w:val="22"/>
      <w:szCs w:val="22"/>
    </w:rPr>
  </w:style>
  <w:style w:type="paragraph" w:styleId="TOC">
    <w:name w:val="TOC Heading"/>
    <w:basedOn w:val="1"/>
    <w:next w:val="a"/>
    <w:uiPriority w:val="39"/>
    <w:qFormat/>
    <w:rsid w:val="009453BB"/>
    <w:pPr>
      <w:widowControl/>
      <w:spacing w:before="480" w:after="0" w:line="276" w:lineRule="auto"/>
      <w:jc w:val="center"/>
      <w:outlineLvl w:val="9"/>
    </w:pPr>
    <w:rPr>
      <w:rFonts w:ascii="Cambria" w:hAnsi="Cambria"/>
      <w:color w:val="365F91"/>
      <w:kern w:val="0"/>
      <w:sz w:val="28"/>
      <w:szCs w:val="28"/>
    </w:rPr>
  </w:style>
  <w:style w:type="paragraph" w:styleId="21">
    <w:name w:val="Body Text Indent 2"/>
    <w:basedOn w:val="a"/>
    <w:link w:val="22"/>
    <w:rsid w:val="00F70FB0"/>
    <w:pPr>
      <w:ind w:left="420"/>
      <w:outlineLvl w:val="0"/>
    </w:pPr>
    <w:rPr>
      <w:rFonts w:eastAsia="仿宋_GB2312"/>
      <w:bCs/>
      <w:szCs w:val="20"/>
    </w:rPr>
  </w:style>
  <w:style w:type="character" w:customStyle="1" w:styleId="22">
    <w:name w:val="正文文本缩进 2 字符"/>
    <w:basedOn w:val="a0"/>
    <w:link w:val="21"/>
    <w:rsid w:val="00F70FB0"/>
    <w:rPr>
      <w:rFonts w:ascii="Times New Roman" w:eastAsia="仿宋_GB2312" w:hAnsi="Times New Roman" w:cs="Times New Roman"/>
      <w:bCs/>
      <w:szCs w:val="20"/>
    </w:rPr>
  </w:style>
  <w:style w:type="character" w:customStyle="1" w:styleId="32Char">
    <w:name w:val="样式 样式3 + 首行缩进:  2 字符 Char"/>
    <w:link w:val="32"/>
    <w:qFormat/>
    <w:rsid w:val="008270A9"/>
    <w:rPr>
      <w:rFonts w:eastAsia="宋体"/>
      <w:b/>
      <w:bCs/>
      <w:sz w:val="32"/>
      <w:szCs w:val="32"/>
    </w:rPr>
  </w:style>
  <w:style w:type="paragraph" w:customStyle="1" w:styleId="32">
    <w:name w:val="样式 样式3 + 首行缩进:  2 字符"/>
    <w:basedOn w:val="a"/>
    <w:link w:val="32Char"/>
    <w:qFormat/>
    <w:rsid w:val="008270A9"/>
    <w:pPr>
      <w:tabs>
        <w:tab w:val="left" w:pos="900"/>
        <w:tab w:val="left" w:pos="1080"/>
      </w:tabs>
      <w:adjustRightInd w:val="0"/>
      <w:snapToGrid w:val="0"/>
      <w:spacing w:line="360" w:lineRule="auto"/>
      <w:ind w:firstLineChars="995" w:firstLine="3196"/>
      <w:outlineLvl w:val="0"/>
    </w:pPr>
    <w:rPr>
      <w:rFonts w:asciiTheme="minorHAnsi" w:hAnsiTheme="minorHAnsi" w:cstheme="min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4382">
      <w:bodyDiv w:val="1"/>
      <w:marLeft w:val="0"/>
      <w:marRight w:val="0"/>
      <w:marTop w:val="0"/>
      <w:marBottom w:val="0"/>
      <w:divBdr>
        <w:top w:val="none" w:sz="0" w:space="0" w:color="auto"/>
        <w:left w:val="none" w:sz="0" w:space="0" w:color="auto"/>
        <w:bottom w:val="none" w:sz="0" w:space="0" w:color="auto"/>
        <w:right w:val="none" w:sz="0" w:space="0" w:color="auto"/>
      </w:divBdr>
    </w:div>
    <w:div w:id="8387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93733-FF39-415E-8E1D-48118BFE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22</Pages>
  <Words>2313</Words>
  <Characters>13186</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林 尔特</cp:lastModifiedBy>
  <cp:revision>1725</cp:revision>
  <dcterms:created xsi:type="dcterms:W3CDTF">2021-12-02T07:16:00Z</dcterms:created>
  <dcterms:modified xsi:type="dcterms:W3CDTF">2022-01-03T14:22:00Z</dcterms:modified>
</cp:coreProperties>
</file>